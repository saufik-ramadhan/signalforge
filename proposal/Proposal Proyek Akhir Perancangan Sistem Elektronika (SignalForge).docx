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0380709A" w14:textId="115BA4AB" w:rsidR="00D97C34" w:rsidRPr="00A83DAA" w:rsidRDefault="00D97C34"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PRO</w:t>
      </w:r>
      <w:r w:rsidR="008A21AA" w:rsidRPr="00A83DAA">
        <w:rPr>
          <w:rFonts w:ascii="Calibri Light" w:hAnsi="Calibri Light" w:cs="Calibri Light"/>
          <w:b/>
          <w:noProof/>
          <w:color w:val="000000" w:themeColor="text1"/>
          <w:sz w:val="32"/>
          <w:szCs w:val="32"/>
          <w:lang w:val="id-ID"/>
        </w:rPr>
        <w:t>YEK AKHIR</w:t>
      </w:r>
    </w:p>
    <w:p w14:paraId="1748ACDE" w14:textId="77777777" w:rsidR="00A6730C" w:rsidRPr="00A83DAA" w:rsidRDefault="008A21A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 xml:space="preserve">MATA KULIAH EL5032 </w:t>
      </w:r>
    </w:p>
    <w:p w14:paraId="716C886D" w14:textId="78C42191" w:rsidR="00D97C34" w:rsidRPr="00A83DAA" w:rsidRDefault="008A21A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PERANCANGAN SISTEM ELEKTRONIKA</w:t>
      </w:r>
    </w:p>
    <w:p w14:paraId="6BBABE8C" w14:textId="26560119" w:rsidR="00D97C34" w:rsidRPr="00A83DAA" w:rsidRDefault="00D97C34" w:rsidP="00D97C34">
      <w:pPr>
        <w:jc w:val="center"/>
        <w:rPr>
          <w:rFonts w:ascii="Calibri Light" w:hAnsi="Calibri Light" w:cs="Calibri Light"/>
          <w:noProof/>
          <w:color w:val="000000" w:themeColor="text1"/>
          <w:lang w:val="id-ID"/>
        </w:rPr>
      </w:pPr>
    </w:p>
    <w:p w14:paraId="22B4A1D6" w14:textId="77777777" w:rsidR="006A5EFA" w:rsidRPr="00A83DAA" w:rsidRDefault="006A5EFA" w:rsidP="00E37E7C">
      <w:pPr>
        <w:rPr>
          <w:rFonts w:ascii="Calibri Light" w:hAnsi="Calibri Light" w:cs="Calibri Light"/>
          <w:noProof/>
          <w:color w:val="000000" w:themeColor="text1"/>
          <w:lang w:val="id-ID"/>
        </w:rPr>
      </w:pPr>
    </w:p>
    <w:p w14:paraId="60E04107" w14:textId="77777777" w:rsidR="006A5EFA" w:rsidRPr="00A83DAA" w:rsidRDefault="006A5EFA" w:rsidP="00D97C34">
      <w:pPr>
        <w:jc w:val="center"/>
        <w:rPr>
          <w:rFonts w:ascii="Calibri Light" w:hAnsi="Calibri Light" w:cs="Calibri Light"/>
          <w:noProof/>
          <w:color w:val="000000" w:themeColor="text1"/>
          <w:lang w:val="id-ID"/>
        </w:rPr>
      </w:pPr>
    </w:p>
    <w:p w14:paraId="54ADB4EB" w14:textId="77777777" w:rsidR="002627FA" w:rsidRPr="00A83DAA" w:rsidRDefault="002627FA" w:rsidP="00D97C34">
      <w:pPr>
        <w:jc w:val="center"/>
        <w:rPr>
          <w:rFonts w:ascii="Calibri Light" w:hAnsi="Calibri Light" w:cs="Calibri Light"/>
          <w:noProof/>
          <w:color w:val="000000" w:themeColor="text1"/>
          <w:lang w:val="id-ID"/>
        </w:rPr>
      </w:pPr>
    </w:p>
    <w:p w14:paraId="762CF1EC" w14:textId="2204E7DF" w:rsidR="00D97C34" w:rsidRPr="00A83DAA" w:rsidRDefault="00D97C34" w:rsidP="00D97C34">
      <w:pPr>
        <w:jc w:val="center"/>
        <w:rPr>
          <w:rFonts w:ascii="Calibri Light" w:hAnsi="Calibri Light" w:cs="Calibri Light"/>
          <w:noProof/>
          <w:color w:val="000000" w:themeColor="text1"/>
          <w:lang w:val="id-ID"/>
        </w:rPr>
      </w:pPr>
    </w:p>
    <w:p w14:paraId="3549EEAF" w14:textId="77777777" w:rsidR="00D97C34" w:rsidRPr="00A83DAA" w:rsidRDefault="00D97C34" w:rsidP="00D97C34">
      <w:pPr>
        <w:jc w:val="center"/>
        <w:rPr>
          <w:rFonts w:ascii="Calibri Light" w:hAnsi="Calibri Light" w:cs="Calibri Light"/>
          <w:noProof/>
          <w:color w:val="000000" w:themeColor="text1"/>
          <w:lang w:val="id-ID"/>
        </w:rPr>
      </w:pPr>
    </w:p>
    <w:p w14:paraId="427AB37D" w14:textId="77777777" w:rsidR="008A21AA" w:rsidRPr="00A83DAA" w:rsidRDefault="008A21AA" w:rsidP="00D97C34">
      <w:pPr>
        <w:jc w:val="center"/>
        <w:rPr>
          <w:rFonts w:ascii="Calibri Light" w:hAnsi="Calibri Light" w:cs="Calibri Light"/>
          <w:noProof/>
          <w:color w:val="000000" w:themeColor="text1"/>
          <w:lang w:val="id-ID"/>
        </w:rPr>
      </w:pPr>
    </w:p>
    <w:p w14:paraId="70568477" w14:textId="17DEE9DE" w:rsidR="00D97C34" w:rsidRPr="00A83DAA" w:rsidRDefault="00AC6B52" w:rsidP="00FB5D7B">
      <w:pPr>
        <w:jc w:val="center"/>
        <w:rPr>
          <w:rFonts w:ascii="Tahoma" w:hAnsi="Tahoma" w:cs="Tahoma"/>
          <w:b/>
          <w:sz w:val="28"/>
          <w:szCs w:val="28"/>
          <w:lang w:val="id-ID"/>
        </w:rPr>
      </w:pPr>
      <w:proofErr w:type="spellStart"/>
      <w:r w:rsidRPr="00A83DAA">
        <w:rPr>
          <w:rFonts w:ascii="Tahoma" w:hAnsi="Tahoma" w:cs="Tahoma"/>
          <w:b/>
          <w:sz w:val="28"/>
          <w:szCs w:val="28"/>
          <w:lang w:val="id-ID"/>
        </w:rPr>
        <w:t>SignalForge</w:t>
      </w:r>
      <w:proofErr w:type="spellEnd"/>
    </w:p>
    <w:p w14:paraId="5D75517D" w14:textId="77777777" w:rsidR="00A6730C" w:rsidRPr="00A83DAA" w:rsidRDefault="00A6730C" w:rsidP="00FB5D7B">
      <w:pPr>
        <w:jc w:val="center"/>
        <w:rPr>
          <w:rFonts w:ascii="Tahoma" w:hAnsi="Tahoma" w:cs="Tahoma"/>
          <w:b/>
          <w:sz w:val="28"/>
          <w:szCs w:val="28"/>
          <w:lang w:val="id-ID"/>
        </w:rPr>
      </w:pPr>
    </w:p>
    <w:p w14:paraId="73935252" w14:textId="715CB111" w:rsidR="00AC6B52" w:rsidRPr="00A83DAA" w:rsidRDefault="00AC6B52" w:rsidP="00FB5D7B">
      <w:pPr>
        <w:jc w:val="center"/>
        <w:rPr>
          <w:rFonts w:ascii="Calibri Light" w:hAnsi="Calibri Light" w:cs="Calibri Light"/>
          <w:noProof/>
          <w:color w:val="000000" w:themeColor="text1"/>
          <w:lang w:val="id-ID"/>
        </w:rPr>
      </w:pPr>
      <w:r w:rsidRPr="00A83DAA">
        <w:rPr>
          <w:rFonts w:ascii="Calibri Light" w:hAnsi="Calibri Light" w:cs="Calibri Light"/>
          <w:noProof/>
          <w:color w:val="000000" w:themeColor="text1"/>
          <w:lang w:val="id-ID"/>
        </w:rPr>
        <w:t>(Alat Nirkabel Serbaguna)</w:t>
      </w:r>
    </w:p>
    <w:p w14:paraId="564452E8" w14:textId="77F3A545" w:rsidR="00D97C34" w:rsidRPr="00A83DAA" w:rsidRDefault="00D97C34" w:rsidP="00D97C34">
      <w:pPr>
        <w:rPr>
          <w:rFonts w:ascii="Calibri Light" w:hAnsi="Calibri Light" w:cs="Calibri Light"/>
          <w:noProof/>
          <w:color w:val="000000" w:themeColor="text1"/>
          <w:lang w:val="id-ID"/>
        </w:rPr>
      </w:pPr>
    </w:p>
    <w:p w14:paraId="59182E7E" w14:textId="6E1B6744" w:rsidR="00941BBA" w:rsidRPr="00A83DAA" w:rsidRDefault="00941BBA" w:rsidP="00D97C34">
      <w:pPr>
        <w:rPr>
          <w:rFonts w:ascii="Calibri Light" w:hAnsi="Calibri Light" w:cs="Calibri Light"/>
          <w:noProof/>
          <w:color w:val="000000" w:themeColor="text1"/>
          <w:lang w:val="id-ID"/>
        </w:rPr>
      </w:pPr>
    </w:p>
    <w:p w14:paraId="2C559490" w14:textId="77777777" w:rsidR="00E37E7C" w:rsidRPr="00A83DAA" w:rsidRDefault="00E37E7C" w:rsidP="00D97C34">
      <w:pPr>
        <w:rPr>
          <w:rFonts w:ascii="Calibri Light" w:hAnsi="Calibri Light" w:cs="Calibri Light"/>
          <w:noProof/>
          <w:color w:val="000000" w:themeColor="text1"/>
          <w:lang w:val="id-ID"/>
        </w:rPr>
      </w:pPr>
    </w:p>
    <w:p w14:paraId="768E16F4" w14:textId="77777777" w:rsidR="008A21AA" w:rsidRPr="00A83DAA" w:rsidRDefault="008A21AA" w:rsidP="00D97C34">
      <w:pPr>
        <w:rPr>
          <w:rFonts w:ascii="Calibri Light" w:hAnsi="Calibri Light" w:cs="Calibri Light"/>
          <w:noProof/>
          <w:color w:val="000000" w:themeColor="text1"/>
          <w:lang w:val="id-ID"/>
        </w:rPr>
      </w:pPr>
    </w:p>
    <w:p w14:paraId="4AC3DCF8" w14:textId="77777777" w:rsidR="008A21AA" w:rsidRPr="00A83DAA" w:rsidRDefault="008A21AA" w:rsidP="00D97C34">
      <w:pPr>
        <w:rPr>
          <w:rFonts w:ascii="Calibri Light" w:hAnsi="Calibri Light" w:cs="Calibri Light"/>
          <w:noProof/>
          <w:color w:val="000000" w:themeColor="text1"/>
          <w:lang w:val="id-ID"/>
        </w:rPr>
      </w:pPr>
    </w:p>
    <w:p w14:paraId="5AE76B26" w14:textId="77777777" w:rsidR="008A21AA" w:rsidRPr="00A83DAA" w:rsidRDefault="008A21AA" w:rsidP="00D97C34">
      <w:pPr>
        <w:rPr>
          <w:rFonts w:ascii="Calibri Light" w:hAnsi="Calibri Light" w:cs="Calibri Light"/>
          <w:noProof/>
          <w:color w:val="000000" w:themeColor="text1"/>
          <w:lang w:val="id-ID"/>
        </w:rPr>
      </w:pPr>
    </w:p>
    <w:p w14:paraId="14D5EB71" w14:textId="77777777" w:rsidR="002627FA" w:rsidRPr="00A83DAA" w:rsidRDefault="002627FA" w:rsidP="00D97C34">
      <w:pPr>
        <w:rPr>
          <w:rFonts w:ascii="Calibri Light" w:hAnsi="Calibri Light" w:cs="Calibri Light"/>
          <w:noProof/>
          <w:color w:val="000000" w:themeColor="text1"/>
          <w:lang w:val="id-ID"/>
        </w:rPr>
      </w:pPr>
    </w:p>
    <w:p w14:paraId="7C4E13BA" w14:textId="77777777" w:rsidR="002627FA" w:rsidRPr="00A83DAA" w:rsidRDefault="002627FA" w:rsidP="00D97C34">
      <w:pPr>
        <w:rPr>
          <w:rFonts w:ascii="Calibri Light" w:hAnsi="Calibri Light" w:cs="Calibri Light"/>
          <w:noProof/>
          <w:color w:val="000000" w:themeColor="text1"/>
          <w:lang w:val="id-ID"/>
        </w:rPr>
      </w:pPr>
    </w:p>
    <w:p w14:paraId="3DE2E036" w14:textId="77777777" w:rsidR="008A21AA" w:rsidRPr="00A83DAA" w:rsidRDefault="008A21AA" w:rsidP="00D97C34">
      <w:pPr>
        <w:rPr>
          <w:rFonts w:ascii="Calibri Light" w:hAnsi="Calibri Light" w:cs="Calibri Light"/>
          <w:noProof/>
          <w:color w:val="000000" w:themeColor="text1"/>
          <w:lang w:val="id-ID"/>
        </w:rPr>
      </w:pPr>
    </w:p>
    <w:p w14:paraId="7CD481C7" w14:textId="77777777" w:rsidR="008A21AA" w:rsidRPr="00A83DAA" w:rsidRDefault="008A21AA" w:rsidP="00D97C34">
      <w:pPr>
        <w:rPr>
          <w:rFonts w:ascii="Calibri Light" w:hAnsi="Calibri Light" w:cs="Calibri Light"/>
          <w:noProof/>
          <w:color w:val="000000" w:themeColor="text1"/>
          <w:lang w:val="id-ID"/>
        </w:rPr>
      </w:pPr>
    </w:p>
    <w:p w14:paraId="162D76BC" w14:textId="54612D6F" w:rsidR="00D97C34" w:rsidRPr="00A83DAA" w:rsidRDefault="008A21AA" w:rsidP="002627FA">
      <w:pPr>
        <w:spacing w:line="360" w:lineRule="auto"/>
        <w:jc w:val="center"/>
        <w:rPr>
          <w:rFonts w:ascii="Calibri Light" w:hAnsi="Calibri Light" w:cs="Calibri Light"/>
          <w:b/>
          <w:bCs/>
          <w:noProof/>
          <w:color w:val="000000" w:themeColor="text1"/>
          <w:sz w:val="28"/>
          <w:szCs w:val="28"/>
          <w:lang w:val="id-ID"/>
        </w:rPr>
      </w:pPr>
      <w:r w:rsidRPr="00A83DAA">
        <w:rPr>
          <w:rFonts w:ascii="Calibri Light" w:hAnsi="Calibri Light" w:cs="Calibri Light"/>
          <w:b/>
          <w:bCs/>
          <w:noProof/>
          <w:color w:val="000000" w:themeColor="text1"/>
          <w:sz w:val="28"/>
          <w:szCs w:val="28"/>
          <w:lang w:val="id-ID"/>
        </w:rPr>
        <w:t>Tim Penyusun</w:t>
      </w:r>
      <w:r w:rsidR="00941BBA" w:rsidRPr="00A83DAA">
        <w:rPr>
          <w:rFonts w:ascii="Calibri Light" w:hAnsi="Calibri Light" w:cs="Calibri Light"/>
          <w:b/>
          <w:bCs/>
          <w:noProof/>
          <w:color w:val="000000" w:themeColor="text1"/>
          <w:sz w:val="28"/>
          <w:szCs w:val="28"/>
          <w:lang w:val="id-ID"/>
        </w:rPr>
        <w:t>:</w:t>
      </w:r>
    </w:p>
    <w:p w14:paraId="5BFCAFAE" w14:textId="6A034BDA" w:rsidR="009B6B89" w:rsidRPr="00A83DAA" w:rsidRDefault="00A6730C" w:rsidP="002627FA">
      <w:pPr>
        <w:spacing w:line="360" w:lineRule="auto"/>
        <w:jc w:val="center"/>
        <w:rPr>
          <w:rFonts w:ascii="Calibri Light" w:hAnsi="Calibri Light" w:cs="Calibri Light"/>
          <w:noProof/>
          <w:color w:val="000000" w:themeColor="text1"/>
          <w:sz w:val="26"/>
          <w:szCs w:val="26"/>
          <w:lang w:val="id-ID"/>
        </w:rPr>
      </w:pPr>
      <w:r w:rsidRPr="00A83DAA">
        <w:rPr>
          <w:rFonts w:ascii="Calibri Light" w:hAnsi="Calibri Light" w:cs="Calibri Light"/>
          <w:noProof/>
          <w:color w:val="000000" w:themeColor="text1"/>
          <w:sz w:val="26"/>
          <w:szCs w:val="26"/>
          <w:lang w:val="id-ID"/>
        </w:rPr>
        <w:t xml:space="preserve">Mohamad </w:t>
      </w:r>
      <w:r w:rsidR="00AC6B52" w:rsidRPr="00A83DAA">
        <w:rPr>
          <w:rFonts w:ascii="Calibri Light" w:hAnsi="Calibri Light" w:cs="Calibri Light"/>
          <w:noProof/>
          <w:color w:val="000000" w:themeColor="text1"/>
          <w:sz w:val="26"/>
          <w:szCs w:val="26"/>
          <w:lang w:val="id-ID"/>
        </w:rPr>
        <w:t xml:space="preserve">Imam Firdaus </w:t>
      </w:r>
      <w:r w:rsidR="008A21AA" w:rsidRPr="00A83DAA">
        <w:rPr>
          <w:rFonts w:ascii="Calibri Light" w:hAnsi="Calibri Light" w:cs="Calibri Light"/>
          <w:noProof/>
          <w:color w:val="000000" w:themeColor="text1"/>
          <w:sz w:val="26"/>
          <w:szCs w:val="26"/>
          <w:lang w:val="id-ID"/>
        </w:rPr>
        <w:t>(</w:t>
      </w:r>
      <w:r w:rsidRPr="00A83DAA">
        <w:rPr>
          <w:rFonts w:ascii="Calibri Light" w:hAnsi="Calibri Light" w:cs="Calibri Light"/>
          <w:noProof/>
          <w:color w:val="000000" w:themeColor="text1"/>
          <w:sz w:val="26"/>
          <w:szCs w:val="26"/>
          <w:lang w:val="id-ID"/>
        </w:rPr>
        <w:t>23224002</w:t>
      </w:r>
      <w:r w:rsidR="008A21AA" w:rsidRPr="00A83DAA">
        <w:rPr>
          <w:rFonts w:ascii="Calibri Light" w:hAnsi="Calibri Light" w:cs="Calibri Light"/>
          <w:noProof/>
          <w:color w:val="000000" w:themeColor="text1"/>
          <w:sz w:val="26"/>
          <w:szCs w:val="26"/>
          <w:lang w:val="id-ID"/>
        </w:rPr>
        <w:t>)</w:t>
      </w:r>
    </w:p>
    <w:p w14:paraId="082ED5F7" w14:textId="78E3FB52" w:rsidR="00D97C34" w:rsidRPr="00A83DAA" w:rsidRDefault="00AC6B52" w:rsidP="002627FA">
      <w:pPr>
        <w:spacing w:line="360" w:lineRule="auto"/>
        <w:jc w:val="center"/>
        <w:rPr>
          <w:rFonts w:ascii="Calibri Light" w:hAnsi="Calibri Light" w:cs="Calibri Light"/>
          <w:noProof/>
          <w:color w:val="000000" w:themeColor="text1"/>
          <w:sz w:val="26"/>
          <w:szCs w:val="26"/>
          <w:lang w:val="id-ID"/>
        </w:rPr>
      </w:pPr>
      <w:r w:rsidRPr="00A83DAA">
        <w:rPr>
          <w:rFonts w:ascii="Calibri Light" w:hAnsi="Calibri Light" w:cs="Calibri Light"/>
          <w:noProof/>
          <w:color w:val="000000" w:themeColor="text1"/>
          <w:sz w:val="26"/>
          <w:szCs w:val="26"/>
          <w:lang w:val="id-ID"/>
        </w:rPr>
        <w:t xml:space="preserve">Saufik Ramadhan </w:t>
      </w:r>
      <w:r w:rsidR="009B6B89" w:rsidRPr="00A83DAA">
        <w:rPr>
          <w:rFonts w:ascii="Calibri Light" w:hAnsi="Calibri Light" w:cs="Calibri Light"/>
          <w:noProof/>
          <w:color w:val="000000" w:themeColor="text1"/>
          <w:sz w:val="26"/>
          <w:szCs w:val="26"/>
          <w:lang w:val="id-ID"/>
        </w:rPr>
        <w:t>(</w:t>
      </w:r>
      <w:r w:rsidRPr="00A83DAA">
        <w:rPr>
          <w:rFonts w:ascii="Calibri Light" w:hAnsi="Calibri Light" w:cs="Calibri Light"/>
          <w:noProof/>
          <w:color w:val="000000" w:themeColor="text1"/>
          <w:sz w:val="26"/>
          <w:szCs w:val="26"/>
          <w:lang w:val="id-ID"/>
        </w:rPr>
        <w:t>23222019</w:t>
      </w:r>
      <w:r w:rsidR="009B6B89" w:rsidRPr="00A83DAA">
        <w:rPr>
          <w:rFonts w:ascii="Calibri Light" w:hAnsi="Calibri Light" w:cs="Calibri Light"/>
          <w:noProof/>
          <w:color w:val="000000" w:themeColor="text1"/>
          <w:sz w:val="26"/>
          <w:szCs w:val="26"/>
          <w:lang w:val="id-ID"/>
        </w:rPr>
        <w:t>)</w:t>
      </w:r>
    </w:p>
    <w:p w14:paraId="07D31477" w14:textId="77777777" w:rsidR="00D97C34" w:rsidRPr="00A83DAA" w:rsidRDefault="00D97C34" w:rsidP="00D97C34">
      <w:pPr>
        <w:jc w:val="center"/>
        <w:rPr>
          <w:rFonts w:ascii="Calibri Light" w:hAnsi="Calibri Light" w:cs="Calibri Light"/>
          <w:noProof/>
          <w:color w:val="000000" w:themeColor="text1"/>
          <w:lang w:val="id-ID"/>
        </w:rPr>
      </w:pPr>
    </w:p>
    <w:p w14:paraId="08003DCC" w14:textId="77777777" w:rsidR="009B6B89" w:rsidRPr="00A83DAA" w:rsidRDefault="009B6B89" w:rsidP="00D97C34">
      <w:pPr>
        <w:jc w:val="center"/>
        <w:rPr>
          <w:rFonts w:ascii="Calibri Light" w:hAnsi="Calibri Light" w:cs="Calibri Light"/>
          <w:noProof/>
          <w:color w:val="000000" w:themeColor="text1"/>
          <w:lang w:val="id-ID"/>
        </w:rPr>
      </w:pPr>
    </w:p>
    <w:p w14:paraId="45BF5321" w14:textId="77777777" w:rsidR="008A21AA" w:rsidRPr="00A83DAA" w:rsidRDefault="008A21AA" w:rsidP="00D97C34">
      <w:pPr>
        <w:jc w:val="center"/>
        <w:rPr>
          <w:rFonts w:ascii="Calibri Light" w:hAnsi="Calibri Light" w:cs="Calibri Light"/>
          <w:noProof/>
          <w:color w:val="000000" w:themeColor="text1"/>
          <w:lang w:val="id-ID"/>
        </w:rPr>
      </w:pPr>
    </w:p>
    <w:p w14:paraId="0735CA51" w14:textId="77777777" w:rsidR="008A21AA" w:rsidRPr="00A83DAA" w:rsidRDefault="008A21AA" w:rsidP="00D97C34">
      <w:pPr>
        <w:jc w:val="center"/>
        <w:rPr>
          <w:rFonts w:ascii="Calibri Light" w:hAnsi="Calibri Light" w:cs="Calibri Light"/>
          <w:noProof/>
          <w:color w:val="000000" w:themeColor="text1"/>
          <w:lang w:val="id-ID"/>
        </w:rPr>
      </w:pPr>
    </w:p>
    <w:p w14:paraId="3AA9CCD2" w14:textId="77777777" w:rsidR="008A21AA" w:rsidRPr="00A83DAA" w:rsidRDefault="008A21AA" w:rsidP="00D97C34">
      <w:pPr>
        <w:jc w:val="center"/>
        <w:rPr>
          <w:rFonts w:ascii="Calibri Light" w:hAnsi="Calibri Light" w:cs="Calibri Light"/>
          <w:noProof/>
          <w:color w:val="000000" w:themeColor="text1"/>
          <w:lang w:val="id-ID"/>
        </w:rPr>
      </w:pPr>
    </w:p>
    <w:p w14:paraId="2BD7AA16" w14:textId="77777777" w:rsidR="008A21AA" w:rsidRPr="00A83DAA" w:rsidRDefault="008A21AA" w:rsidP="00D97C34">
      <w:pPr>
        <w:jc w:val="center"/>
        <w:rPr>
          <w:rFonts w:ascii="Calibri Light" w:hAnsi="Calibri Light" w:cs="Calibri Light"/>
          <w:noProof/>
          <w:color w:val="000000" w:themeColor="text1"/>
          <w:lang w:val="id-ID"/>
        </w:rPr>
      </w:pPr>
    </w:p>
    <w:p w14:paraId="0BD5092B" w14:textId="77777777" w:rsidR="002627FA" w:rsidRPr="00A83DAA" w:rsidRDefault="002627FA" w:rsidP="00D97C34">
      <w:pPr>
        <w:jc w:val="center"/>
        <w:rPr>
          <w:rFonts w:ascii="Calibri Light" w:hAnsi="Calibri Light" w:cs="Calibri Light"/>
          <w:noProof/>
          <w:color w:val="000000" w:themeColor="text1"/>
          <w:lang w:val="id-ID"/>
        </w:rPr>
      </w:pPr>
    </w:p>
    <w:p w14:paraId="5E32A396" w14:textId="77777777" w:rsidR="009B6B89" w:rsidRPr="00A83DAA" w:rsidRDefault="009B6B89" w:rsidP="00D97C34">
      <w:pPr>
        <w:jc w:val="center"/>
        <w:rPr>
          <w:rFonts w:ascii="Calibri Light" w:hAnsi="Calibri Light" w:cs="Calibri Light"/>
          <w:noProof/>
          <w:color w:val="000000" w:themeColor="text1"/>
          <w:lang w:val="id-ID"/>
        </w:rPr>
      </w:pPr>
    </w:p>
    <w:p w14:paraId="42B03747" w14:textId="44A4DB94" w:rsidR="002627FA" w:rsidRPr="00A83DAA" w:rsidRDefault="002627FA" w:rsidP="0E13F613">
      <w:pPr>
        <w:jc w:val="center"/>
        <w:rPr>
          <w:rFonts w:ascii="Calibri Light" w:hAnsi="Calibri Light" w:cs="Calibri Light"/>
          <w:noProof/>
          <w:color w:val="000000" w:themeColor="text1"/>
          <w:lang w:val="id-ID"/>
        </w:rPr>
      </w:pPr>
    </w:p>
    <w:p w14:paraId="6C9C373F" w14:textId="77777777" w:rsidR="002627FA" w:rsidRPr="00A83DAA" w:rsidRDefault="002627FA" w:rsidP="00D97C34">
      <w:pPr>
        <w:jc w:val="center"/>
        <w:rPr>
          <w:rFonts w:ascii="Calibri Light" w:hAnsi="Calibri Light" w:cs="Calibri Light"/>
          <w:noProof/>
          <w:color w:val="000000" w:themeColor="text1"/>
          <w:lang w:val="id-ID"/>
        </w:rPr>
      </w:pPr>
    </w:p>
    <w:p w14:paraId="5B2034A6" w14:textId="77777777" w:rsidR="008A21AA" w:rsidRPr="00A83DAA" w:rsidRDefault="008A21AA" w:rsidP="00D97C34">
      <w:pPr>
        <w:jc w:val="center"/>
        <w:rPr>
          <w:rFonts w:ascii="Calibri Light" w:hAnsi="Calibri Light" w:cs="Calibri Light"/>
          <w:noProof/>
          <w:color w:val="000000" w:themeColor="text1"/>
          <w:lang w:val="id-ID"/>
        </w:rPr>
      </w:pPr>
    </w:p>
    <w:p w14:paraId="368002D2" w14:textId="77777777" w:rsidR="002627FA" w:rsidRPr="00A83DAA" w:rsidRDefault="002627FA"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SEKOLAH TEKNIK ELEKTRO DAN INFORMATIKA</w:t>
      </w:r>
    </w:p>
    <w:p w14:paraId="47C4C164" w14:textId="1942E60B" w:rsidR="00D97C34" w:rsidRPr="00A83DAA" w:rsidRDefault="00D97C34" w:rsidP="008A21AA">
      <w:pPr>
        <w:spacing w:line="360" w:lineRule="auto"/>
        <w:jc w:val="center"/>
        <w:rPr>
          <w:rFonts w:ascii="Calibri Light" w:hAnsi="Calibri Light" w:cs="Calibri Light"/>
          <w:b/>
          <w:noProof/>
          <w:color w:val="000000" w:themeColor="text1"/>
          <w:sz w:val="32"/>
          <w:szCs w:val="32"/>
          <w:lang w:val="id-ID"/>
        </w:rPr>
      </w:pPr>
      <w:r w:rsidRPr="00A83DAA">
        <w:rPr>
          <w:rFonts w:ascii="Calibri Light" w:hAnsi="Calibri Light" w:cs="Calibri Light"/>
          <w:b/>
          <w:noProof/>
          <w:color w:val="000000" w:themeColor="text1"/>
          <w:sz w:val="32"/>
          <w:szCs w:val="32"/>
          <w:lang w:val="id-ID"/>
        </w:rPr>
        <w:t>INSTITUT TEKNOLOGI BANDUNG</w:t>
      </w:r>
    </w:p>
    <w:p w14:paraId="623C00F4" w14:textId="1AAD3F39" w:rsidR="00D97C34" w:rsidRPr="00A83DAA" w:rsidRDefault="00D97C34" w:rsidP="008A21AA">
      <w:pPr>
        <w:spacing w:line="360" w:lineRule="auto"/>
        <w:jc w:val="center"/>
        <w:rPr>
          <w:rFonts w:ascii="Calibri Light" w:hAnsi="Calibri Light" w:cs="Calibri Light"/>
          <w:b/>
          <w:noProof/>
          <w:color w:val="000000" w:themeColor="text1"/>
          <w:sz w:val="28"/>
          <w:szCs w:val="28"/>
          <w:lang w:val="id-ID"/>
        </w:rPr>
      </w:pPr>
      <w:r w:rsidRPr="00A83DAA">
        <w:rPr>
          <w:rFonts w:ascii="Calibri Light" w:hAnsi="Calibri Light" w:cs="Calibri Light"/>
          <w:b/>
          <w:noProof/>
          <w:color w:val="000000" w:themeColor="text1"/>
          <w:sz w:val="28"/>
          <w:szCs w:val="28"/>
          <w:lang w:val="id-ID"/>
        </w:rPr>
        <w:t>202</w:t>
      </w:r>
      <w:r w:rsidR="008A21AA" w:rsidRPr="00A83DAA">
        <w:rPr>
          <w:rFonts w:ascii="Calibri Light" w:hAnsi="Calibri Light" w:cs="Calibri Light"/>
          <w:b/>
          <w:noProof/>
          <w:color w:val="000000" w:themeColor="text1"/>
          <w:sz w:val="28"/>
          <w:szCs w:val="28"/>
          <w:lang w:val="id-ID"/>
        </w:rPr>
        <w:t>4</w:t>
      </w:r>
    </w:p>
    <w:p w14:paraId="401E5485" w14:textId="12CC162E" w:rsidR="00D12516" w:rsidRPr="00FF0CD7" w:rsidRDefault="00D97C34" w:rsidP="00961B8E">
      <w:pPr>
        <w:pStyle w:val="Nomor2"/>
        <w:numPr>
          <w:ilvl w:val="0"/>
          <w:numId w:val="0"/>
        </w:numPr>
        <w:spacing w:line="360" w:lineRule="auto"/>
        <w:jc w:val="center"/>
        <w:rPr>
          <w:rFonts w:ascii="Aptos" w:hAnsi="Aptos" w:cs="Calibri Light"/>
          <w:b/>
          <w:noProof/>
          <w:color w:val="000000" w:themeColor="text1"/>
          <w:sz w:val="32"/>
          <w:szCs w:val="32"/>
          <w:lang w:val="id-ID"/>
        </w:rPr>
      </w:pPr>
      <w:r w:rsidRPr="00A83DAA">
        <w:rPr>
          <w:rFonts w:ascii="Calibri Light" w:hAnsi="Calibri Light" w:cs="Calibri Light"/>
          <w:noProof/>
          <w:color w:val="000000" w:themeColor="text1"/>
          <w:sz w:val="24"/>
          <w:lang w:val="id-ID"/>
        </w:rPr>
        <w:br w:type="page"/>
      </w:r>
      <w:r w:rsidRPr="00FF0CD7">
        <w:rPr>
          <w:rFonts w:ascii="Aptos" w:hAnsi="Aptos" w:cs="Calibri Light"/>
          <w:noProof/>
          <w:color w:val="000000" w:themeColor="text1"/>
          <w:sz w:val="32"/>
          <w:szCs w:val="32"/>
          <w:lang w:val="id-ID"/>
        </w:rPr>
        <w:lastRenderedPageBreak/>
        <w:t xml:space="preserve"> </w:t>
      </w:r>
      <w:r w:rsidR="00F63377" w:rsidRPr="00FF0CD7">
        <w:rPr>
          <w:rFonts w:ascii="Aptos" w:hAnsi="Aptos" w:cs="Calibri Light"/>
          <w:b/>
          <w:noProof/>
          <w:color w:val="000000" w:themeColor="text1"/>
          <w:sz w:val="32"/>
          <w:szCs w:val="32"/>
          <w:lang w:val="id-ID"/>
        </w:rPr>
        <w:t>DAFTAR ISI</w:t>
      </w:r>
    </w:p>
    <w:p w14:paraId="3896EDB3" w14:textId="77777777" w:rsidR="00D12516" w:rsidRPr="00C90024" w:rsidRDefault="00D12516" w:rsidP="00961B8E">
      <w:pPr>
        <w:pStyle w:val="Nomor2"/>
        <w:numPr>
          <w:ilvl w:val="0"/>
          <w:numId w:val="0"/>
        </w:numPr>
        <w:spacing w:line="360" w:lineRule="auto"/>
        <w:rPr>
          <w:rFonts w:ascii="Aptos" w:hAnsi="Aptos" w:cs="Calibri Light"/>
          <w:noProof/>
          <w:color w:val="000000" w:themeColor="text1"/>
          <w:sz w:val="24"/>
          <w:lang w:val="id-ID"/>
        </w:rPr>
      </w:pPr>
    </w:p>
    <w:p w14:paraId="6A45B161" w14:textId="3575D801" w:rsidR="00625E97" w:rsidRPr="00C90024" w:rsidRDefault="002E391E">
      <w:pPr>
        <w:pStyle w:val="TOC1"/>
        <w:rPr>
          <w:rFonts w:asciiTheme="minorHAnsi" w:eastAsiaTheme="minorEastAsia" w:hAnsiTheme="minorHAnsi" w:cstheme="minorBidi"/>
          <w:noProof/>
          <w:kern w:val="2"/>
          <w:sz w:val="24"/>
          <w:lang w:val="en-ID" w:eastAsia="en-ID"/>
          <w14:ligatures w14:val="standardContextual"/>
        </w:rPr>
      </w:pPr>
      <w:r w:rsidRPr="00C90024">
        <w:rPr>
          <w:rFonts w:ascii="Aptos" w:hAnsi="Aptos"/>
          <w:sz w:val="24"/>
          <w:lang w:val="id-ID"/>
        </w:rPr>
        <w:fldChar w:fldCharType="begin"/>
      </w:r>
      <w:r w:rsidR="00D12516" w:rsidRPr="00C90024">
        <w:rPr>
          <w:rFonts w:ascii="Aptos" w:hAnsi="Aptos"/>
          <w:sz w:val="24"/>
          <w:lang w:val="id-ID"/>
        </w:rPr>
        <w:instrText>TOC \o "1-3" \z \u \h</w:instrText>
      </w:r>
      <w:r w:rsidRPr="00C90024">
        <w:rPr>
          <w:rFonts w:ascii="Aptos" w:hAnsi="Aptos"/>
          <w:sz w:val="24"/>
          <w:lang w:val="id-ID"/>
        </w:rPr>
        <w:fldChar w:fldCharType="separate"/>
      </w:r>
      <w:hyperlink w:anchor="_Toc180931820" w:history="1">
        <w:r w:rsidR="00625E97" w:rsidRPr="00C90024">
          <w:rPr>
            <w:rStyle w:val="Hyperlink"/>
            <w:rFonts w:ascii="Aptos" w:hAnsi="Aptos"/>
            <w:noProof/>
            <w:sz w:val="24"/>
            <w:lang w:val="id-ID"/>
          </w:rPr>
          <w:t>1</w:t>
        </w:r>
        <w:r w:rsidR="00625E97" w:rsidRPr="00C90024">
          <w:rPr>
            <w:rFonts w:asciiTheme="minorHAnsi" w:eastAsiaTheme="minorEastAsia" w:hAnsiTheme="minorHAnsi" w:cstheme="minorBidi"/>
            <w:noProof/>
            <w:kern w:val="2"/>
            <w:sz w:val="24"/>
            <w:lang w:val="en-ID" w:eastAsia="en-ID"/>
            <w14:ligatures w14:val="standardContextual"/>
          </w:rPr>
          <w:tab/>
        </w:r>
        <w:r w:rsidR="00625E97" w:rsidRPr="00C90024">
          <w:rPr>
            <w:rStyle w:val="Hyperlink"/>
            <w:rFonts w:ascii="Aptos" w:hAnsi="Aptos"/>
            <w:noProof/>
            <w:sz w:val="24"/>
            <w:lang w:val="id-ID"/>
          </w:rPr>
          <w:t>RINGKASAN</w:t>
        </w:r>
        <w:r w:rsidR="00625E97" w:rsidRPr="00C90024">
          <w:rPr>
            <w:noProof/>
            <w:webHidden/>
            <w:sz w:val="24"/>
          </w:rPr>
          <w:tab/>
        </w:r>
        <w:r w:rsidR="00625E97" w:rsidRPr="00C90024">
          <w:rPr>
            <w:noProof/>
            <w:webHidden/>
            <w:sz w:val="24"/>
          </w:rPr>
          <w:fldChar w:fldCharType="begin"/>
        </w:r>
        <w:r w:rsidR="00625E97" w:rsidRPr="00C90024">
          <w:rPr>
            <w:noProof/>
            <w:webHidden/>
            <w:sz w:val="24"/>
          </w:rPr>
          <w:instrText xml:space="preserve"> PAGEREF _Toc180931820 \h </w:instrText>
        </w:r>
        <w:r w:rsidR="00625E97" w:rsidRPr="00C90024">
          <w:rPr>
            <w:noProof/>
            <w:webHidden/>
            <w:sz w:val="24"/>
          </w:rPr>
        </w:r>
        <w:r w:rsidR="00625E97" w:rsidRPr="00C90024">
          <w:rPr>
            <w:noProof/>
            <w:webHidden/>
            <w:sz w:val="24"/>
          </w:rPr>
          <w:fldChar w:fldCharType="separate"/>
        </w:r>
        <w:r w:rsidR="00625E97" w:rsidRPr="00C90024">
          <w:rPr>
            <w:noProof/>
            <w:webHidden/>
            <w:sz w:val="24"/>
          </w:rPr>
          <w:t>1</w:t>
        </w:r>
        <w:r w:rsidR="00625E97" w:rsidRPr="00C90024">
          <w:rPr>
            <w:noProof/>
            <w:webHidden/>
            <w:sz w:val="24"/>
          </w:rPr>
          <w:fldChar w:fldCharType="end"/>
        </w:r>
      </w:hyperlink>
    </w:p>
    <w:p w14:paraId="0EB2BEEB" w14:textId="24021243"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1" w:history="1">
        <w:r w:rsidRPr="00C90024">
          <w:rPr>
            <w:rStyle w:val="Hyperlink"/>
            <w:rFonts w:ascii="Aptos" w:hAnsi="Aptos"/>
            <w:noProof/>
            <w:sz w:val="24"/>
            <w:lang w:val="id-ID"/>
          </w:rPr>
          <w:t>2</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LATAR BELAKANG</w:t>
        </w:r>
        <w:r w:rsidRPr="00C90024">
          <w:rPr>
            <w:noProof/>
            <w:webHidden/>
            <w:sz w:val="24"/>
          </w:rPr>
          <w:tab/>
        </w:r>
        <w:r w:rsidRPr="00C90024">
          <w:rPr>
            <w:noProof/>
            <w:webHidden/>
            <w:sz w:val="24"/>
          </w:rPr>
          <w:fldChar w:fldCharType="begin"/>
        </w:r>
        <w:r w:rsidRPr="00C90024">
          <w:rPr>
            <w:noProof/>
            <w:webHidden/>
            <w:sz w:val="24"/>
          </w:rPr>
          <w:instrText xml:space="preserve"> PAGEREF _Toc180931821 \h </w:instrText>
        </w:r>
        <w:r w:rsidRPr="00C90024">
          <w:rPr>
            <w:noProof/>
            <w:webHidden/>
            <w:sz w:val="24"/>
          </w:rPr>
        </w:r>
        <w:r w:rsidRPr="00C90024">
          <w:rPr>
            <w:noProof/>
            <w:webHidden/>
            <w:sz w:val="24"/>
          </w:rPr>
          <w:fldChar w:fldCharType="separate"/>
        </w:r>
        <w:r w:rsidRPr="00C90024">
          <w:rPr>
            <w:noProof/>
            <w:webHidden/>
            <w:sz w:val="24"/>
          </w:rPr>
          <w:t>1</w:t>
        </w:r>
        <w:r w:rsidRPr="00C90024">
          <w:rPr>
            <w:noProof/>
            <w:webHidden/>
            <w:sz w:val="24"/>
          </w:rPr>
          <w:fldChar w:fldCharType="end"/>
        </w:r>
      </w:hyperlink>
    </w:p>
    <w:p w14:paraId="7A52E754" w14:textId="3DFC7034"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2" w:history="1">
        <w:r w:rsidRPr="00C90024">
          <w:rPr>
            <w:rStyle w:val="Hyperlink"/>
            <w:rFonts w:ascii="Aptos" w:hAnsi="Aptos"/>
            <w:noProof/>
            <w:sz w:val="24"/>
            <w:lang w:val="id-ID"/>
          </w:rPr>
          <w:t>3</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TUJUAN</w:t>
        </w:r>
        <w:r w:rsidRPr="00C90024">
          <w:rPr>
            <w:noProof/>
            <w:webHidden/>
            <w:sz w:val="24"/>
          </w:rPr>
          <w:tab/>
        </w:r>
        <w:r w:rsidRPr="00C90024">
          <w:rPr>
            <w:noProof/>
            <w:webHidden/>
            <w:sz w:val="24"/>
          </w:rPr>
          <w:fldChar w:fldCharType="begin"/>
        </w:r>
        <w:r w:rsidRPr="00C90024">
          <w:rPr>
            <w:noProof/>
            <w:webHidden/>
            <w:sz w:val="24"/>
          </w:rPr>
          <w:instrText xml:space="preserve"> PAGEREF _Toc180931822 \h </w:instrText>
        </w:r>
        <w:r w:rsidRPr="00C90024">
          <w:rPr>
            <w:noProof/>
            <w:webHidden/>
            <w:sz w:val="24"/>
          </w:rPr>
        </w:r>
        <w:r w:rsidRPr="00C90024">
          <w:rPr>
            <w:noProof/>
            <w:webHidden/>
            <w:sz w:val="24"/>
          </w:rPr>
          <w:fldChar w:fldCharType="separate"/>
        </w:r>
        <w:r w:rsidRPr="00C90024">
          <w:rPr>
            <w:noProof/>
            <w:webHidden/>
            <w:sz w:val="24"/>
          </w:rPr>
          <w:t>2</w:t>
        </w:r>
        <w:r w:rsidRPr="00C90024">
          <w:rPr>
            <w:noProof/>
            <w:webHidden/>
            <w:sz w:val="24"/>
          </w:rPr>
          <w:fldChar w:fldCharType="end"/>
        </w:r>
      </w:hyperlink>
    </w:p>
    <w:p w14:paraId="598176ED" w14:textId="2EA00C9E"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3" w:history="1">
        <w:r w:rsidRPr="00C90024">
          <w:rPr>
            <w:rStyle w:val="Hyperlink"/>
            <w:rFonts w:ascii="Aptos" w:hAnsi="Aptos"/>
            <w:noProof/>
            <w:sz w:val="24"/>
            <w:lang w:val="id-ID"/>
          </w:rPr>
          <w:t>4</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RUANG LINGKUP</w:t>
        </w:r>
        <w:r w:rsidRPr="00C90024">
          <w:rPr>
            <w:noProof/>
            <w:webHidden/>
            <w:sz w:val="24"/>
          </w:rPr>
          <w:tab/>
        </w:r>
        <w:r w:rsidRPr="00C90024">
          <w:rPr>
            <w:noProof/>
            <w:webHidden/>
            <w:sz w:val="24"/>
          </w:rPr>
          <w:fldChar w:fldCharType="begin"/>
        </w:r>
        <w:r w:rsidRPr="00C90024">
          <w:rPr>
            <w:noProof/>
            <w:webHidden/>
            <w:sz w:val="24"/>
          </w:rPr>
          <w:instrText xml:space="preserve"> PAGEREF _Toc180931823 \h </w:instrText>
        </w:r>
        <w:r w:rsidRPr="00C90024">
          <w:rPr>
            <w:noProof/>
            <w:webHidden/>
            <w:sz w:val="24"/>
          </w:rPr>
        </w:r>
        <w:r w:rsidRPr="00C90024">
          <w:rPr>
            <w:noProof/>
            <w:webHidden/>
            <w:sz w:val="24"/>
          </w:rPr>
          <w:fldChar w:fldCharType="separate"/>
        </w:r>
        <w:r w:rsidRPr="00C90024">
          <w:rPr>
            <w:noProof/>
            <w:webHidden/>
            <w:sz w:val="24"/>
          </w:rPr>
          <w:t>2</w:t>
        </w:r>
        <w:r w:rsidRPr="00C90024">
          <w:rPr>
            <w:noProof/>
            <w:webHidden/>
            <w:sz w:val="24"/>
          </w:rPr>
          <w:fldChar w:fldCharType="end"/>
        </w:r>
      </w:hyperlink>
    </w:p>
    <w:p w14:paraId="56BC5436" w14:textId="0FA83D54"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4" w:history="1">
        <w:r w:rsidRPr="00C90024">
          <w:rPr>
            <w:rStyle w:val="Hyperlink"/>
            <w:rFonts w:ascii="Aptos" w:hAnsi="Aptos"/>
            <w:noProof/>
            <w:sz w:val="24"/>
            <w:lang w:val="id-ID"/>
          </w:rPr>
          <w:t>5</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SOLUSI DAN METODOLOGI</w:t>
        </w:r>
        <w:r w:rsidRPr="00C90024">
          <w:rPr>
            <w:noProof/>
            <w:webHidden/>
            <w:sz w:val="24"/>
          </w:rPr>
          <w:tab/>
        </w:r>
        <w:r w:rsidRPr="00C90024">
          <w:rPr>
            <w:noProof/>
            <w:webHidden/>
            <w:sz w:val="24"/>
          </w:rPr>
          <w:fldChar w:fldCharType="begin"/>
        </w:r>
        <w:r w:rsidRPr="00C90024">
          <w:rPr>
            <w:noProof/>
            <w:webHidden/>
            <w:sz w:val="24"/>
          </w:rPr>
          <w:instrText xml:space="preserve"> PAGEREF _Toc180931824 \h </w:instrText>
        </w:r>
        <w:r w:rsidRPr="00C90024">
          <w:rPr>
            <w:noProof/>
            <w:webHidden/>
            <w:sz w:val="24"/>
          </w:rPr>
        </w:r>
        <w:r w:rsidRPr="00C90024">
          <w:rPr>
            <w:noProof/>
            <w:webHidden/>
            <w:sz w:val="24"/>
          </w:rPr>
          <w:fldChar w:fldCharType="separate"/>
        </w:r>
        <w:r w:rsidRPr="00C90024">
          <w:rPr>
            <w:noProof/>
            <w:webHidden/>
            <w:sz w:val="24"/>
          </w:rPr>
          <w:t>3</w:t>
        </w:r>
        <w:r w:rsidRPr="00C90024">
          <w:rPr>
            <w:noProof/>
            <w:webHidden/>
            <w:sz w:val="24"/>
          </w:rPr>
          <w:fldChar w:fldCharType="end"/>
        </w:r>
      </w:hyperlink>
    </w:p>
    <w:p w14:paraId="11F78DF6" w14:textId="623BFE11"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5" w:history="1">
        <w:r w:rsidRPr="00C90024">
          <w:rPr>
            <w:rStyle w:val="Hyperlink"/>
            <w:rFonts w:ascii="Aptos" w:hAnsi="Aptos"/>
            <w:noProof/>
            <w:sz w:val="24"/>
            <w:lang w:val="id-ID"/>
          </w:rPr>
          <w:t>6</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ANGGOTA TIM DAN PEMBAGIAN KERJA</w:t>
        </w:r>
        <w:r w:rsidRPr="00C90024">
          <w:rPr>
            <w:noProof/>
            <w:webHidden/>
            <w:sz w:val="24"/>
          </w:rPr>
          <w:tab/>
        </w:r>
        <w:r w:rsidRPr="00C90024">
          <w:rPr>
            <w:noProof/>
            <w:webHidden/>
            <w:sz w:val="24"/>
          </w:rPr>
          <w:fldChar w:fldCharType="begin"/>
        </w:r>
        <w:r w:rsidRPr="00C90024">
          <w:rPr>
            <w:noProof/>
            <w:webHidden/>
            <w:sz w:val="24"/>
          </w:rPr>
          <w:instrText xml:space="preserve"> PAGEREF _Toc180931825 \h </w:instrText>
        </w:r>
        <w:r w:rsidRPr="00C90024">
          <w:rPr>
            <w:noProof/>
            <w:webHidden/>
            <w:sz w:val="24"/>
          </w:rPr>
        </w:r>
        <w:r w:rsidRPr="00C90024">
          <w:rPr>
            <w:noProof/>
            <w:webHidden/>
            <w:sz w:val="24"/>
          </w:rPr>
          <w:fldChar w:fldCharType="separate"/>
        </w:r>
        <w:r w:rsidRPr="00C90024">
          <w:rPr>
            <w:noProof/>
            <w:webHidden/>
            <w:sz w:val="24"/>
          </w:rPr>
          <w:t>3</w:t>
        </w:r>
        <w:r w:rsidRPr="00C90024">
          <w:rPr>
            <w:noProof/>
            <w:webHidden/>
            <w:sz w:val="24"/>
          </w:rPr>
          <w:fldChar w:fldCharType="end"/>
        </w:r>
      </w:hyperlink>
    </w:p>
    <w:p w14:paraId="610DD0E2" w14:textId="246163CC"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6" w:history="1">
        <w:r w:rsidRPr="00C90024">
          <w:rPr>
            <w:rStyle w:val="Hyperlink"/>
            <w:rFonts w:ascii="Aptos" w:hAnsi="Aptos"/>
            <w:noProof/>
            <w:sz w:val="24"/>
            <w:lang w:val="id-ID"/>
          </w:rPr>
          <w:t>7</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REFERENSI</w:t>
        </w:r>
        <w:r w:rsidRPr="00C90024">
          <w:rPr>
            <w:noProof/>
            <w:webHidden/>
            <w:sz w:val="24"/>
          </w:rPr>
          <w:tab/>
        </w:r>
        <w:r w:rsidRPr="00C90024">
          <w:rPr>
            <w:noProof/>
            <w:webHidden/>
            <w:sz w:val="24"/>
          </w:rPr>
          <w:fldChar w:fldCharType="begin"/>
        </w:r>
        <w:r w:rsidRPr="00C90024">
          <w:rPr>
            <w:noProof/>
            <w:webHidden/>
            <w:sz w:val="24"/>
          </w:rPr>
          <w:instrText xml:space="preserve"> PAGEREF _Toc180931826 \h </w:instrText>
        </w:r>
        <w:r w:rsidRPr="00C90024">
          <w:rPr>
            <w:noProof/>
            <w:webHidden/>
            <w:sz w:val="24"/>
          </w:rPr>
        </w:r>
        <w:r w:rsidRPr="00C90024">
          <w:rPr>
            <w:noProof/>
            <w:webHidden/>
            <w:sz w:val="24"/>
          </w:rPr>
          <w:fldChar w:fldCharType="separate"/>
        </w:r>
        <w:r w:rsidRPr="00C90024">
          <w:rPr>
            <w:noProof/>
            <w:webHidden/>
            <w:sz w:val="24"/>
          </w:rPr>
          <w:t>4</w:t>
        </w:r>
        <w:r w:rsidRPr="00C90024">
          <w:rPr>
            <w:noProof/>
            <w:webHidden/>
            <w:sz w:val="24"/>
          </w:rPr>
          <w:fldChar w:fldCharType="end"/>
        </w:r>
      </w:hyperlink>
    </w:p>
    <w:p w14:paraId="6A1368FB" w14:textId="7148AA85"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7" w:history="1">
        <w:r w:rsidRPr="00C90024">
          <w:rPr>
            <w:rStyle w:val="Hyperlink"/>
            <w:rFonts w:ascii="Aptos" w:hAnsi="Aptos"/>
            <w:noProof/>
            <w:sz w:val="24"/>
            <w:lang w:val="id-ID"/>
          </w:rPr>
          <w:t>8</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RENCANA ANGGARA BIAYA</w:t>
        </w:r>
        <w:r w:rsidRPr="00C90024">
          <w:rPr>
            <w:noProof/>
            <w:webHidden/>
            <w:sz w:val="24"/>
          </w:rPr>
          <w:tab/>
        </w:r>
        <w:r w:rsidRPr="00C90024">
          <w:rPr>
            <w:noProof/>
            <w:webHidden/>
            <w:sz w:val="24"/>
          </w:rPr>
          <w:fldChar w:fldCharType="begin"/>
        </w:r>
        <w:r w:rsidRPr="00C90024">
          <w:rPr>
            <w:noProof/>
            <w:webHidden/>
            <w:sz w:val="24"/>
          </w:rPr>
          <w:instrText xml:space="preserve"> PAGEREF _Toc180931827 \h </w:instrText>
        </w:r>
        <w:r w:rsidRPr="00C90024">
          <w:rPr>
            <w:noProof/>
            <w:webHidden/>
            <w:sz w:val="24"/>
          </w:rPr>
        </w:r>
        <w:r w:rsidRPr="00C90024">
          <w:rPr>
            <w:noProof/>
            <w:webHidden/>
            <w:sz w:val="24"/>
          </w:rPr>
          <w:fldChar w:fldCharType="separate"/>
        </w:r>
        <w:r w:rsidRPr="00C90024">
          <w:rPr>
            <w:noProof/>
            <w:webHidden/>
            <w:sz w:val="24"/>
          </w:rPr>
          <w:t>4</w:t>
        </w:r>
        <w:r w:rsidRPr="00C90024">
          <w:rPr>
            <w:noProof/>
            <w:webHidden/>
            <w:sz w:val="24"/>
          </w:rPr>
          <w:fldChar w:fldCharType="end"/>
        </w:r>
      </w:hyperlink>
    </w:p>
    <w:p w14:paraId="05AF6132" w14:textId="1508FE69" w:rsidR="00625E97" w:rsidRPr="00C90024" w:rsidRDefault="00625E97">
      <w:pPr>
        <w:pStyle w:val="TOC1"/>
        <w:rPr>
          <w:rFonts w:asciiTheme="minorHAnsi" w:eastAsiaTheme="minorEastAsia" w:hAnsiTheme="minorHAnsi" w:cstheme="minorBidi"/>
          <w:noProof/>
          <w:kern w:val="2"/>
          <w:sz w:val="24"/>
          <w:lang w:val="en-ID" w:eastAsia="en-ID"/>
          <w14:ligatures w14:val="standardContextual"/>
        </w:rPr>
      </w:pPr>
      <w:hyperlink w:anchor="_Toc180931828" w:history="1">
        <w:r w:rsidRPr="00C90024">
          <w:rPr>
            <w:rStyle w:val="Hyperlink"/>
            <w:rFonts w:ascii="Aptos" w:hAnsi="Aptos"/>
            <w:noProof/>
            <w:sz w:val="24"/>
            <w:lang w:val="id-ID"/>
          </w:rPr>
          <w:t>9</w:t>
        </w:r>
        <w:r w:rsidRPr="00C90024">
          <w:rPr>
            <w:rFonts w:asciiTheme="minorHAnsi" w:eastAsiaTheme="minorEastAsia" w:hAnsiTheme="minorHAnsi" w:cstheme="minorBidi"/>
            <w:noProof/>
            <w:kern w:val="2"/>
            <w:sz w:val="24"/>
            <w:lang w:val="en-ID" w:eastAsia="en-ID"/>
            <w14:ligatures w14:val="standardContextual"/>
          </w:rPr>
          <w:tab/>
        </w:r>
        <w:r w:rsidRPr="00C90024">
          <w:rPr>
            <w:rStyle w:val="Hyperlink"/>
            <w:rFonts w:ascii="Aptos" w:hAnsi="Aptos"/>
            <w:noProof/>
            <w:sz w:val="24"/>
            <w:lang w:val="id-ID"/>
          </w:rPr>
          <w:t>INDIKATOR KEBERHASILAN</w:t>
        </w:r>
        <w:r w:rsidRPr="00C90024">
          <w:rPr>
            <w:noProof/>
            <w:webHidden/>
            <w:sz w:val="24"/>
          </w:rPr>
          <w:tab/>
        </w:r>
        <w:r w:rsidRPr="00C90024">
          <w:rPr>
            <w:noProof/>
            <w:webHidden/>
            <w:sz w:val="24"/>
          </w:rPr>
          <w:fldChar w:fldCharType="begin"/>
        </w:r>
        <w:r w:rsidRPr="00C90024">
          <w:rPr>
            <w:noProof/>
            <w:webHidden/>
            <w:sz w:val="24"/>
          </w:rPr>
          <w:instrText xml:space="preserve"> PAGEREF _Toc180931828 \h </w:instrText>
        </w:r>
        <w:r w:rsidRPr="00C90024">
          <w:rPr>
            <w:noProof/>
            <w:webHidden/>
            <w:sz w:val="24"/>
          </w:rPr>
        </w:r>
        <w:r w:rsidRPr="00C90024">
          <w:rPr>
            <w:noProof/>
            <w:webHidden/>
            <w:sz w:val="24"/>
          </w:rPr>
          <w:fldChar w:fldCharType="separate"/>
        </w:r>
        <w:r w:rsidRPr="00C90024">
          <w:rPr>
            <w:noProof/>
            <w:webHidden/>
            <w:sz w:val="24"/>
          </w:rPr>
          <w:t>5</w:t>
        </w:r>
        <w:r w:rsidRPr="00C90024">
          <w:rPr>
            <w:noProof/>
            <w:webHidden/>
            <w:sz w:val="24"/>
          </w:rPr>
          <w:fldChar w:fldCharType="end"/>
        </w:r>
      </w:hyperlink>
    </w:p>
    <w:p w14:paraId="48AFF4AD" w14:textId="34305FE1" w:rsidR="002E391E" w:rsidRPr="00FF0CD7" w:rsidRDefault="002E391E" w:rsidP="00961B8E">
      <w:pPr>
        <w:pStyle w:val="TOC1"/>
        <w:tabs>
          <w:tab w:val="clear" w:pos="8303"/>
          <w:tab w:val="left" w:pos="390"/>
          <w:tab w:val="right" w:leader="dot" w:pos="8295"/>
        </w:tabs>
        <w:rPr>
          <w:rFonts w:ascii="Aptos" w:eastAsiaTheme="minorEastAsia" w:hAnsi="Aptos" w:cstheme="minorBidi"/>
          <w:noProof/>
          <w:kern w:val="2"/>
          <w:sz w:val="28"/>
          <w:szCs w:val="28"/>
          <w:lang w:val="id-ID" w:eastAsia="en-ID"/>
          <w14:ligatures w14:val="standardContextual"/>
        </w:rPr>
      </w:pPr>
      <w:r w:rsidRPr="00C90024">
        <w:rPr>
          <w:rFonts w:ascii="Aptos" w:hAnsi="Aptos"/>
          <w:sz w:val="24"/>
          <w:lang w:val="id-ID"/>
        </w:rPr>
        <w:fldChar w:fldCharType="end"/>
      </w:r>
    </w:p>
    <w:p w14:paraId="630849A2" w14:textId="214A7E05" w:rsidR="00D12516" w:rsidRPr="00A83DAA" w:rsidRDefault="00D12516" w:rsidP="00961B8E">
      <w:pPr>
        <w:pStyle w:val="isi"/>
        <w:spacing w:before="120" w:line="360" w:lineRule="auto"/>
        <w:rPr>
          <w:rFonts w:ascii="Aptos" w:hAnsi="Aptos" w:cs="Calibri Light"/>
          <w:b/>
          <w:bCs/>
          <w:noProof/>
          <w:color w:val="000000" w:themeColor="text1"/>
          <w:sz w:val="24"/>
          <w:szCs w:val="24"/>
          <w:lang w:val="id-ID"/>
        </w:rPr>
        <w:sectPr w:rsidR="00D12516" w:rsidRPr="00A83DAA" w:rsidSect="006A2804">
          <w:footerReference w:type="default" r:id="rId11"/>
          <w:pgSz w:w="11907" w:h="16840" w:code="9"/>
          <w:pgMar w:top="1440" w:right="1797" w:bottom="1440" w:left="1797" w:header="720" w:footer="720" w:gutter="0"/>
          <w:cols w:space="720"/>
          <w:docGrid w:linePitch="360"/>
        </w:sectPr>
      </w:pPr>
    </w:p>
    <w:p w14:paraId="6E23C07D" w14:textId="017AB5AA" w:rsidR="00FB5D7B"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0" w:name="_Toc180931820"/>
      <w:r w:rsidRPr="008B0955">
        <w:rPr>
          <w:rFonts w:ascii="Aptos" w:hAnsi="Aptos"/>
          <w:noProof/>
          <w:color w:val="000000" w:themeColor="text1"/>
          <w:sz w:val="24"/>
          <w:szCs w:val="24"/>
          <w:lang w:val="id-ID"/>
        </w:rPr>
        <w:lastRenderedPageBreak/>
        <w:t>RINGKASAN</w:t>
      </w:r>
      <w:bookmarkEnd w:id="0"/>
    </w:p>
    <w:p w14:paraId="315FBE70" w14:textId="0B21AA09" w:rsidR="00AC6B52" w:rsidRPr="008B0955" w:rsidRDefault="00AC6B52" w:rsidP="00961B8E">
      <w:pPr>
        <w:spacing w:line="360" w:lineRule="auto"/>
        <w:ind w:firstLine="432"/>
        <w:jc w:val="both"/>
        <w:rPr>
          <w:rFonts w:ascii="Aptos" w:hAnsi="Aptos" w:cs="Arial"/>
          <w:lang w:val="id-ID" w:eastAsia="ja-JP"/>
        </w:rPr>
      </w:pPr>
      <w:proofErr w:type="spellStart"/>
      <w:r w:rsidRPr="008B0955">
        <w:rPr>
          <w:rFonts w:ascii="Aptos" w:hAnsi="Aptos" w:cs="Arial"/>
          <w:lang w:val="id-ID" w:eastAsia="ja-JP"/>
        </w:rPr>
        <w:t>SignalForge</w:t>
      </w:r>
      <w:proofErr w:type="spellEnd"/>
      <w:r w:rsidRPr="008B0955">
        <w:rPr>
          <w:rFonts w:ascii="Aptos" w:hAnsi="Aptos" w:cs="Arial"/>
          <w:lang w:val="id-ID" w:eastAsia="ja-JP"/>
        </w:rPr>
        <w:t xml:space="preserve"> merupakan alat multifungsi </w:t>
      </w:r>
      <w:r w:rsidR="00413312" w:rsidRPr="008B0955">
        <w:rPr>
          <w:rFonts w:ascii="Aptos" w:hAnsi="Aptos" w:cs="Arial"/>
          <w:lang w:val="id-ID" w:eastAsia="ja-JP"/>
        </w:rPr>
        <w:t>untuk</w:t>
      </w:r>
      <w:r w:rsidRPr="008B0955">
        <w:rPr>
          <w:rFonts w:ascii="Aptos" w:hAnsi="Aptos" w:cs="Arial"/>
          <w:lang w:val="id-ID" w:eastAsia="ja-JP"/>
        </w:rPr>
        <w:t xml:space="preserve"> penggiat keamanan digital dan siber</w:t>
      </w:r>
      <w:r w:rsidR="00413312" w:rsidRPr="008B0955">
        <w:rPr>
          <w:rFonts w:ascii="Aptos" w:hAnsi="Aptos" w:cs="Arial"/>
          <w:lang w:val="id-ID" w:eastAsia="ja-JP"/>
        </w:rPr>
        <w:t xml:space="preserve"> atau sekadar untuk </w:t>
      </w:r>
      <w:proofErr w:type="spellStart"/>
      <w:r w:rsidR="00413312" w:rsidRPr="00F57AC3">
        <w:rPr>
          <w:rFonts w:ascii="Aptos" w:hAnsi="Aptos" w:cs="Arial"/>
          <w:i/>
          <w:iCs/>
          <w:lang w:val="id-ID" w:eastAsia="ja-JP"/>
        </w:rPr>
        <w:t>hobbyst</w:t>
      </w:r>
      <w:proofErr w:type="spellEnd"/>
      <w:r w:rsidRPr="008B0955">
        <w:rPr>
          <w:rFonts w:ascii="Aptos" w:hAnsi="Aptos" w:cs="Arial"/>
          <w:lang w:val="id-ID" w:eastAsia="ja-JP"/>
        </w:rPr>
        <w:t xml:space="preserve"> karena kemampuannya untuk membaca, meniru, dan berinteraksi dengan berbagai sinyal radio frekuensi (RF), kartu RFID, dan protokol komunikasi lainnya. </w:t>
      </w:r>
      <w:r w:rsidR="00214546">
        <w:rPr>
          <w:rFonts w:ascii="Aptos" w:hAnsi="Aptos" w:cs="Arial"/>
          <w:lang w:val="id-ID" w:eastAsia="ja-JP"/>
        </w:rPr>
        <w:t>Pembuatan alat ini dimotivasi oleh</w:t>
      </w:r>
      <w:r w:rsidR="00F57AC3">
        <w:rPr>
          <w:rFonts w:ascii="Aptos" w:hAnsi="Aptos" w:cs="Arial"/>
          <w:lang w:val="id-ID" w:eastAsia="ja-JP"/>
        </w:rPr>
        <w:t xml:space="preserve"> kebutuhan pengujian keamanan di Indonesia yang semakin ketat dikarenakan tingginya jumlah penduduk dan proyeksi peningkatan penggunaan perangkat </w:t>
      </w:r>
      <w:proofErr w:type="spellStart"/>
      <w:r w:rsidR="00F57AC3">
        <w:rPr>
          <w:rFonts w:ascii="Aptos" w:hAnsi="Aptos" w:cs="Arial"/>
          <w:lang w:val="id-ID" w:eastAsia="ja-JP"/>
        </w:rPr>
        <w:t>IoT</w:t>
      </w:r>
      <w:proofErr w:type="spellEnd"/>
      <w:r w:rsidR="00214546">
        <w:rPr>
          <w:rFonts w:ascii="Aptos" w:hAnsi="Aptos" w:cs="Arial"/>
          <w:lang w:val="id-ID" w:eastAsia="ja-JP"/>
        </w:rPr>
        <w:t xml:space="preserve">. </w:t>
      </w:r>
      <w:r w:rsidRPr="008B0955">
        <w:rPr>
          <w:rFonts w:ascii="Aptos" w:hAnsi="Aptos" w:cs="Arial"/>
          <w:lang w:val="id-ID" w:eastAsia="ja-JP"/>
        </w:rPr>
        <w:t>Alat ini memfasilitasi eksplorasi keamanan siber, pengujian perangkat keras, dan berbagai aplikasi lain di bidang teknologi informasi.</w:t>
      </w:r>
    </w:p>
    <w:p w14:paraId="3D09B233" w14:textId="77777777" w:rsidR="0081305C" w:rsidRPr="008B0955" w:rsidRDefault="0081305C" w:rsidP="00961B8E">
      <w:pPr>
        <w:spacing w:line="360" w:lineRule="auto"/>
        <w:ind w:firstLine="432"/>
        <w:jc w:val="both"/>
        <w:rPr>
          <w:rFonts w:ascii="Aptos" w:hAnsi="Aptos" w:cs="Arial"/>
          <w:lang w:val="id-ID" w:eastAsia="ja-JP"/>
        </w:rPr>
      </w:pPr>
    </w:p>
    <w:p w14:paraId="62ECED86" w14:textId="0B059CC6" w:rsidR="0050072B"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1" w:name="_Toc180931821"/>
      <w:r w:rsidRPr="008B0955">
        <w:rPr>
          <w:rFonts w:ascii="Aptos" w:hAnsi="Aptos"/>
          <w:noProof/>
          <w:color w:val="000000" w:themeColor="text1"/>
          <w:sz w:val="24"/>
          <w:szCs w:val="24"/>
          <w:lang w:val="id-ID"/>
        </w:rPr>
        <w:t>LATAR BELAKANG</w:t>
      </w:r>
      <w:bookmarkEnd w:id="1"/>
    </w:p>
    <w:p w14:paraId="14181EB1" w14:textId="77777777" w:rsidR="00F211A3" w:rsidRPr="008B0955" w:rsidRDefault="00F211A3" w:rsidP="00F211A3">
      <w:pPr>
        <w:spacing w:line="360" w:lineRule="auto"/>
        <w:ind w:firstLine="432"/>
        <w:jc w:val="both"/>
        <w:rPr>
          <w:rFonts w:ascii="Aptos" w:hAnsi="Aptos" w:cs="Arial"/>
          <w:lang w:val="id-ID" w:eastAsia="ja-JP"/>
        </w:rPr>
      </w:pPr>
      <w:r w:rsidRPr="008B0955">
        <w:rPr>
          <w:rFonts w:ascii="Aptos" w:hAnsi="Aptos" w:cs="Arial"/>
          <w:lang w:val="id-ID" w:eastAsia="ja-JP"/>
        </w:rPr>
        <w:t xml:space="preserve">Indonesia adalah salah satu negara dengan penduduk terbanyak di dunia. Bersamaan dengan itu, demografi Indonesia yang bervariasi membawa berbagai tantangan. Salah satu tantangan itu adalah berupa masalah keamanan. Pada tahun 2018, Indonesia mengalami 27.731 kasus pencurian kendaraan bermotor dan 31.571 kasus perampokan rumah [1]. Selain itu, terdapat pula berbagai kasus keamanan siber seperti pada referensi [2]. Hal ini mengkhawatirkan jika mempertimbangkan perkembangan teknologi informasi dan komunikasi terutama </w:t>
      </w:r>
      <w:proofErr w:type="spellStart"/>
      <w:r w:rsidRPr="008B0955">
        <w:rPr>
          <w:rFonts w:ascii="Aptos" w:hAnsi="Aptos" w:cs="Arial"/>
          <w:lang w:val="id-ID" w:eastAsia="ja-JP"/>
        </w:rPr>
        <w:t>IoT</w:t>
      </w:r>
      <w:proofErr w:type="spellEnd"/>
      <w:r w:rsidRPr="008B0955">
        <w:rPr>
          <w:rFonts w:ascii="Aptos" w:hAnsi="Aptos" w:cs="Arial"/>
          <w:lang w:val="id-ID" w:eastAsia="ja-JP"/>
        </w:rPr>
        <w:t xml:space="preserve"> yang integrasinya semakin dekat dengan pengguna. Perkembangan perangkat </w:t>
      </w:r>
      <w:proofErr w:type="spellStart"/>
      <w:r w:rsidRPr="008B0955">
        <w:rPr>
          <w:rFonts w:ascii="Aptos" w:hAnsi="Aptos" w:cs="Arial"/>
          <w:lang w:val="id-ID" w:eastAsia="ja-JP"/>
        </w:rPr>
        <w:t>IoT</w:t>
      </w:r>
      <w:proofErr w:type="spellEnd"/>
      <w:r w:rsidRPr="008B0955">
        <w:rPr>
          <w:rFonts w:ascii="Aptos" w:hAnsi="Aptos" w:cs="Arial"/>
          <w:lang w:val="id-ID" w:eastAsia="ja-JP"/>
        </w:rPr>
        <w:t xml:space="preserve"> yang cepat menyebabkan kurangnya pendefinisian dan standarisasi di bidang </w:t>
      </w:r>
      <w:proofErr w:type="spellStart"/>
      <w:r w:rsidRPr="008B0955">
        <w:rPr>
          <w:rFonts w:ascii="Aptos" w:hAnsi="Aptos" w:cs="Arial"/>
          <w:lang w:val="id-ID" w:eastAsia="ja-JP"/>
        </w:rPr>
        <w:t>IoT</w:t>
      </w:r>
      <w:proofErr w:type="spellEnd"/>
      <w:r w:rsidRPr="008B0955">
        <w:rPr>
          <w:rFonts w:ascii="Aptos" w:hAnsi="Aptos" w:cs="Arial"/>
          <w:lang w:val="id-ID" w:eastAsia="ja-JP"/>
        </w:rPr>
        <w:t xml:space="preserve"> [3]. Ditambah lagi, teknologi </w:t>
      </w:r>
      <w:proofErr w:type="spellStart"/>
      <w:r w:rsidRPr="008B0955">
        <w:rPr>
          <w:rFonts w:ascii="Aptos" w:hAnsi="Aptos" w:cs="Arial"/>
          <w:lang w:val="id-ID" w:eastAsia="ja-JP"/>
        </w:rPr>
        <w:t>IoT</w:t>
      </w:r>
      <w:proofErr w:type="spellEnd"/>
      <w:r w:rsidRPr="008B0955">
        <w:rPr>
          <w:rFonts w:ascii="Aptos" w:hAnsi="Aptos" w:cs="Arial"/>
          <w:lang w:val="id-ID" w:eastAsia="ja-JP"/>
        </w:rPr>
        <w:t xml:space="preserve"> sendiri di prediksi akan berkembang dan akan ada lebih dari 40 miliar perangkat beredar [4].</w:t>
      </w:r>
    </w:p>
    <w:p w14:paraId="7C5E34AE" w14:textId="77777777" w:rsidR="00F211A3" w:rsidRPr="008B0955" w:rsidRDefault="00F211A3" w:rsidP="00F211A3">
      <w:pPr>
        <w:spacing w:line="360" w:lineRule="auto"/>
        <w:ind w:firstLine="432"/>
        <w:jc w:val="both"/>
        <w:rPr>
          <w:rFonts w:ascii="Aptos" w:hAnsi="Aptos" w:cs="Arial"/>
          <w:lang w:val="id-ID" w:eastAsia="ja-JP"/>
        </w:rPr>
      </w:pPr>
      <w:r w:rsidRPr="008B0955">
        <w:rPr>
          <w:rFonts w:ascii="Aptos" w:hAnsi="Aptos" w:cs="Arial"/>
          <w:lang w:val="id-ID" w:eastAsia="ja-JP"/>
        </w:rPr>
        <w:t xml:space="preserve">Untuk memenuhi kebutuhan para </w:t>
      </w:r>
      <w:proofErr w:type="spellStart"/>
      <w:r w:rsidRPr="008B0955">
        <w:rPr>
          <w:rFonts w:ascii="Aptos" w:hAnsi="Aptos" w:cs="Arial"/>
          <w:i/>
          <w:iCs/>
          <w:lang w:val="id-ID" w:eastAsia="ja-JP"/>
        </w:rPr>
        <w:t>hobbyst</w:t>
      </w:r>
      <w:proofErr w:type="spellEnd"/>
      <w:r w:rsidRPr="008B0955">
        <w:rPr>
          <w:rFonts w:ascii="Aptos" w:hAnsi="Aptos" w:cs="Arial"/>
          <w:lang w:val="id-ID" w:eastAsia="ja-JP"/>
        </w:rPr>
        <w:t xml:space="preserve"> dan pegiat siber yang semakin berkembang akan akses yang lebih mudah dan efisien ke berbagai sumber daya, alat ini dibuat. Permintaan akan alat yang mampu mendukung eksperimen, pengembangan, dan eksplorasi teknologi informasi dan keamanan siber semakin meningkat. Para </w:t>
      </w:r>
      <w:proofErr w:type="spellStart"/>
      <w:r w:rsidRPr="008B0955">
        <w:rPr>
          <w:rFonts w:ascii="Aptos" w:hAnsi="Aptos" w:cs="Arial"/>
          <w:i/>
          <w:iCs/>
          <w:lang w:val="id-ID" w:eastAsia="ja-JP"/>
        </w:rPr>
        <w:t>hobbyst</w:t>
      </w:r>
      <w:proofErr w:type="spellEnd"/>
      <w:r w:rsidRPr="008B0955">
        <w:rPr>
          <w:rFonts w:ascii="Aptos" w:hAnsi="Aptos" w:cs="Arial"/>
          <w:lang w:val="id-ID" w:eastAsia="ja-JP"/>
        </w:rPr>
        <w:t xml:space="preserve"> dan pegiat siber kerap menghadapi tantangan dalam mendapatkan alat yang fleksibel, mudah digunakan, dan mampu mendukung berbagai jenis aktivitas teknis, baik untuk tujuan pembelajaran maupun riset. Oleh karena itu, alat ini dirancang dengan mempertimbangkan kebutuhan-kebutuhan tersebut, sehingga dapat memberikan solusi praktis bagi mereka yang ingin terlibat lebih dalam dunia siber.</w:t>
      </w:r>
    </w:p>
    <w:p w14:paraId="6A0A9AED" w14:textId="15B0E0A1" w:rsidR="00F211A3" w:rsidRDefault="009243B8" w:rsidP="00F211A3">
      <w:pPr>
        <w:spacing w:line="360" w:lineRule="auto"/>
        <w:ind w:firstLine="432"/>
        <w:jc w:val="both"/>
        <w:rPr>
          <w:rFonts w:ascii="Aptos" w:hAnsi="Aptos" w:cs="Arial"/>
          <w:lang w:val="id-ID" w:eastAsia="ja-JP"/>
        </w:rPr>
      </w:pPr>
      <w:r>
        <w:rPr>
          <w:rFonts w:ascii="Aptos" w:hAnsi="Aptos" w:cs="Arial"/>
          <w:lang w:val="id-ID" w:eastAsia="ja-JP"/>
        </w:rPr>
        <w:lastRenderedPageBreak/>
        <w:t xml:space="preserve">Terdapat proyek serupa untuk pengujian berupa </w:t>
      </w:r>
      <w:proofErr w:type="spellStart"/>
      <w:r>
        <w:rPr>
          <w:rFonts w:ascii="Aptos" w:hAnsi="Aptos" w:cs="Arial"/>
          <w:lang w:val="id-ID" w:eastAsia="ja-JP"/>
        </w:rPr>
        <w:t>Flipper</w:t>
      </w:r>
      <w:proofErr w:type="spellEnd"/>
      <w:r>
        <w:rPr>
          <w:rFonts w:ascii="Aptos" w:hAnsi="Aptos" w:cs="Arial"/>
          <w:lang w:val="id-ID" w:eastAsia="ja-JP"/>
        </w:rPr>
        <w:t xml:space="preserve"> Zero</w:t>
      </w:r>
      <w:r w:rsidR="008D79FC">
        <w:rPr>
          <w:rFonts w:ascii="Aptos" w:hAnsi="Aptos" w:cs="Arial"/>
          <w:lang w:val="id-ID" w:eastAsia="ja-JP"/>
        </w:rPr>
        <w:t xml:space="preserve"> [5]</w:t>
      </w:r>
      <w:r>
        <w:rPr>
          <w:rFonts w:ascii="Aptos" w:hAnsi="Aptos" w:cs="Arial"/>
          <w:lang w:val="id-ID" w:eastAsia="ja-JP"/>
        </w:rPr>
        <w:t xml:space="preserve"> dan </w:t>
      </w:r>
      <w:proofErr w:type="spellStart"/>
      <w:r>
        <w:rPr>
          <w:rFonts w:ascii="Aptos" w:hAnsi="Aptos" w:cs="Arial"/>
          <w:lang w:val="id-ID" w:eastAsia="ja-JP"/>
        </w:rPr>
        <w:t>Capibara</w:t>
      </w:r>
      <w:proofErr w:type="spellEnd"/>
      <w:r>
        <w:rPr>
          <w:rFonts w:ascii="Aptos" w:hAnsi="Aptos" w:cs="Arial"/>
          <w:lang w:val="id-ID" w:eastAsia="ja-JP"/>
        </w:rPr>
        <w:t xml:space="preserve"> Zero</w:t>
      </w:r>
      <w:r w:rsidR="008D79FC">
        <w:rPr>
          <w:rFonts w:ascii="Aptos" w:hAnsi="Aptos" w:cs="Arial"/>
          <w:lang w:val="id-ID" w:eastAsia="ja-JP"/>
        </w:rPr>
        <w:t xml:space="preserve"> [6]</w:t>
      </w:r>
      <w:r>
        <w:rPr>
          <w:rFonts w:ascii="Aptos" w:hAnsi="Aptos" w:cs="Arial"/>
          <w:lang w:val="id-ID" w:eastAsia="ja-JP"/>
        </w:rPr>
        <w:t>.</w:t>
      </w:r>
      <w:r w:rsidR="008D79FC">
        <w:rPr>
          <w:rFonts w:ascii="Aptos" w:hAnsi="Aptos" w:cs="Arial"/>
          <w:lang w:val="id-ID" w:eastAsia="ja-JP"/>
        </w:rPr>
        <w:t xml:space="preserve"> </w:t>
      </w:r>
      <w:proofErr w:type="spellStart"/>
      <w:r w:rsidR="008D79FC">
        <w:rPr>
          <w:rFonts w:ascii="Aptos" w:hAnsi="Aptos" w:cs="Arial"/>
          <w:lang w:val="id-ID" w:eastAsia="ja-JP"/>
        </w:rPr>
        <w:t>Flipper</w:t>
      </w:r>
      <w:proofErr w:type="spellEnd"/>
      <w:r w:rsidR="008D79FC">
        <w:rPr>
          <w:rFonts w:ascii="Aptos" w:hAnsi="Aptos" w:cs="Arial"/>
          <w:lang w:val="id-ID" w:eastAsia="ja-JP"/>
        </w:rPr>
        <w:t xml:space="preserve"> zero </w:t>
      </w:r>
      <w:r w:rsidR="00EF3AE2">
        <w:rPr>
          <w:rFonts w:ascii="Aptos" w:hAnsi="Aptos" w:cs="Arial"/>
          <w:lang w:val="id-ID" w:eastAsia="ja-JP"/>
        </w:rPr>
        <w:t xml:space="preserve">merupakan alat multifungsi portabel bagi </w:t>
      </w:r>
      <w:proofErr w:type="spellStart"/>
      <w:r w:rsidR="00EF3AE2" w:rsidRPr="00A24B36">
        <w:rPr>
          <w:rFonts w:ascii="Aptos" w:hAnsi="Aptos" w:cs="Arial"/>
          <w:i/>
          <w:iCs/>
          <w:lang w:val="id-ID" w:eastAsia="ja-JP"/>
        </w:rPr>
        <w:t>pentester</w:t>
      </w:r>
      <w:proofErr w:type="spellEnd"/>
      <w:r w:rsidR="00EF3AE2">
        <w:rPr>
          <w:rFonts w:ascii="Aptos" w:hAnsi="Aptos" w:cs="Arial"/>
          <w:lang w:val="id-ID" w:eastAsia="ja-JP"/>
        </w:rPr>
        <w:t xml:space="preserve"> dan </w:t>
      </w:r>
      <w:proofErr w:type="spellStart"/>
      <w:r w:rsidR="00EF3AE2" w:rsidRPr="00A24B36">
        <w:rPr>
          <w:rFonts w:ascii="Aptos" w:hAnsi="Aptos" w:cs="Arial"/>
          <w:i/>
          <w:iCs/>
          <w:lang w:val="id-ID" w:eastAsia="ja-JP"/>
        </w:rPr>
        <w:t>hobbyst</w:t>
      </w:r>
      <w:proofErr w:type="spellEnd"/>
      <w:r w:rsidR="00EF3AE2">
        <w:rPr>
          <w:rFonts w:ascii="Aptos" w:hAnsi="Aptos" w:cs="Arial"/>
          <w:lang w:val="id-ID" w:eastAsia="ja-JP"/>
        </w:rPr>
        <w:t xml:space="preserve"> dalam bentuk </w:t>
      </w:r>
      <w:r w:rsidR="00A24B36">
        <w:rPr>
          <w:rFonts w:ascii="Aptos" w:hAnsi="Aptos" w:cs="Arial"/>
          <w:lang w:val="id-ID" w:eastAsia="ja-JP"/>
        </w:rPr>
        <w:t xml:space="preserve">yang menarik. </w:t>
      </w:r>
      <w:proofErr w:type="spellStart"/>
      <w:r w:rsidR="00A24B36">
        <w:rPr>
          <w:rFonts w:ascii="Aptos" w:hAnsi="Aptos" w:cs="Arial"/>
          <w:lang w:val="id-ID" w:eastAsia="ja-JP"/>
        </w:rPr>
        <w:t>CapibaraZero</w:t>
      </w:r>
      <w:proofErr w:type="spellEnd"/>
      <w:r w:rsidR="00A24B36">
        <w:rPr>
          <w:rFonts w:ascii="Aptos" w:hAnsi="Aptos" w:cs="Arial"/>
          <w:lang w:val="id-ID" w:eastAsia="ja-JP"/>
        </w:rPr>
        <w:t xml:space="preserve"> merupakan alternatif </w:t>
      </w:r>
      <w:proofErr w:type="spellStart"/>
      <w:r w:rsidR="00A24B36">
        <w:rPr>
          <w:rFonts w:ascii="Aptos" w:hAnsi="Aptos" w:cs="Arial"/>
          <w:lang w:val="id-ID" w:eastAsia="ja-JP"/>
        </w:rPr>
        <w:t>Flipper</w:t>
      </w:r>
      <w:proofErr w:type="spellEnd"/>
      <w:r w:rsidR="00A24B36">
        <w:rPr>
          <w:rFonts w:ascii="Aptos" w:hAnsi="Aptos" w:cs="Arial"/>
          <w:lang w:val="id-ID" w:eastAsia="ja-JP"/>
        </w:rPr>
        <w:t xml:space="preserve"> Zero dengan harga yang lebih ramah pengguna. Untuk saat ini</w:t>
      </w:r>
      <w:r w:rsidR="000A2840">
        <w:rPr>
          <w:rFonts w:ascii="Aptos" w:hAnsi="Aptos" w:cs="Arial"/>
          <w:lang w:val="id-ID" w:eastAsia="ja-JP"/>
        </w:rPr>
        <w:t xml:space="preserve"> (27/10/2024)</w:t>
      </w:r>
      <w:r w:rsidR="00A24B36">
        <w:rPr>
          <w:rFonts w:ascii="Aptos" w:hAnsi="Aptos" w:cs="Arial"/>
          <w:lang w:val="id-ID" w:eastAsia="ja-JP"/>
        </w:rPr>
        <w:t xml:space="preserve"> </w:t>
      </w:r>
      <w:r w:rsidR="000A2840">
        <w:rPr>
          <w:rFonts w:ascii="Aptos" w:hAnsi="Aptos" w:cs="Arial"/>
          <w:lang w:val="id-ID" w:eastAsia="ja-JP"/>
        </w:rPr>
        <w:t xml:space="preserve">penjualan </w:t>
      </w:r>
      <w:proofErr w:type="spellStart"/>
      <w:r w:rsidR="000A2840">
        <w:rPr>
          <w:rFonts w:ascii="Aptos" w:hAnsi="Aptos" w:cs="Arial"/>
          <w:lang w:val="id-ID" w:eastAsia="ja-JP"/>
        </w:rPr>
        <w:t>Flipper</w:t>
      </w:r>
      <w:proofErr w:type="spellEnd"/>
      <w:r w:rsidR="000A2840">
        <w:rPr>
          <w:rFonts w:ascii="Aptos" w:hAnsi="Aptos" w:cs="Arial"/>
          <w:lang w:val="id-ID" w:eastAsia="ja-JP"/>
        </w:rPr>
        <w:t xml:space="preserve"> Zero tidak sampai ke Indonesia. Ditambah lagi, beberapa pemerintah dunia seperti Kanada dan Australia </w:t>
      </w:r>
      <w:r w:rsidR="00001B45">
        <w:rPr>
          <w:rFonts w:ascii="Aptos" w:hAnsi="Aptos" w:cs="Arial"/>
          <w:lang w:val="id-ID" w:eastAsia="ja-JP"/>
        </w:rPr>
        <w:t xml:space="preserve">merasa waswas atas penyebaran </w:t>
      </w:r>
      <w:proofErr w:type="spellStart"/>
      <w:r w:rsidR="00001B45">
        <w:rPr>
          <w:rFonts w:ascii="Aptos" w:hAnsi="Aptos" w:cs="Arial"/>
          <w:lang w:val="id-ID" w:eastAsia="ja-JP"/>
        </w:rPr>
        <w:t>Flipper</w:t>
      </w:r>
      <w:proofErr w:type="spellEnd"/>
      <w:r w:rsidR="00001B45">
        <w:rPr>
          <w:rFonts w:ascii="Aptos" w:hAnsi="Aptos" w:cs="Arial"/>
          <w:lang w:val="id-ID" w:eastAsia="ja-JP"/>
        </w:rPr>
        <w:t xml:space="preserve"> Zero. Untuk itu, peluang penyebaran </w:t>
      </w:r>
      <w:proofErr w:type="spellStart"/>
      <w:r w:rsidR="00001B45">
        <w:rPr>
          <w:rFonts w:ascii="Aptos" w:hAnsi="Aptos" w:cs="Arial"/>
          <w:lang w:val="id-ID" w:eastAsia="ja-JP"/>
        </w:rPr>
        <w:t>Flipper</w:t>
      </w:r>
      <w:proofErr w:type="spellEnd"/>
      <w:r w:rsidR="00001B45">
        <w:rPr>
          <w:rFonts w:ascii="Aptos" w:hAnsi="Aptos" w:cs="Arial"/>
          <w:lang w:val="id-ID" w:eastAsia="ja-JP"/>
        </w:rPr>
        <w:t xml:space="preserve"> Zero di Indonesia semakin menipis. </w:t>
      </w:r>
      <w:proofErr w:type="spellStart"/>
      <w:r w:rsidR="00001B45">
        <w:rPr>
          <w:rFonts w:ascii="Aptos" w:hAnsi="Aptos" w:cs="Arial"/>
          <w:lang w:val="id-ID" w:eastAsia="ja-JP"/>
        </w:rPr>
        <w:t>CapibaraZero</w:t>
      </w:r>
      <w:proofErr w:type="spellEnd"/>
      <w:r w:rsidR="00001B45">
        <w:rPr>
          <w:rFonts w:ascii="Aptos" w:hAnsi="Aptos" w:cs="Arial"/>
          <w:lang w:val="id-ID" w:eastAsia="ja-JP"/>
        </w:rPr>
        <w:t xml:space="preserve"> sendiri tidak menyediakan produk jadi dan hanya menyediakan desain </w:t>
      </w:r>
      <w:r w:rsidR="00001B45" w:rsidRPr="00001B45">
        <w:rPr>
          <w:rFonts w:ascii="Aptos" w:hAnsi="Aptos" w:cs="Arial"/>
          <w:i/>
          <w:iCs/>
          <w:lang w:val="id-ID" w:eastAsia="ja-JP"/>
        </w:rPr>
        <w:t xml:space="preserve">open </w:t>
      </w:r>
      <w:proofErr w:type="spellStart"/>
      <w:r w:rsidR="00001B45" w:rsidRPr="00001B45">
        <w:rPr>
          <w:rFonts w:ascii="Aptos" w:hAnsi="Aptos" w:cs="Arial"/>
          <w:i/>
          <w:iCs/>
          <w:lang w:val="id-ID" w:eastAsia="ja-JP"/>
        </w:rPr>
        <w:t>source</w:t>
      </w:r>
      <w:proofErr w:type="spellEnd"/>
      <w:r w:rsidR="00001B45">
        <w:rPr>
          <w:rFonts w:ascii="Aptos" w:hAnsi="Aptos" w:cs="Arial"/>
          <w:lang w:val="id-ID" w:eastAsia="ja-JP"/>
        </w:rPr>
        <w:t xml:space="preserve"> sehingga tidak dapat digunakan secara langsung.</w:t>
      </w:r>
    </w:p>
    <w:p w14:paraId="2F8E3517" w14:textId="77777777" w:rsidR="00001B45" w:rsidRPr="008B0955" w:rsidRDefault="00001B45" w:rsidP="00F211A3">
      <w:pPr>
        <w:spacing w:line="360" w:lineRule="auto"/>
        <w:ind w:firstLine="432"/>
        <w:jc w:val="both"/>
        <w:rPr>
          <w:rFonts w:ascii="Aptos" w:hAnsi="Aptos" w:cs="Arial"/>
          <w:lang w:val="id-ID" w:eastAsia="ja-JP"/>
        </w:rPr>
      </w:pPr>
    </w:p>
    <w:p w14:paraId="73BA2F66" w14:textId="13D9C8F3" w:rsidR="00A717F0"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2" w:name="_Toc180931822"/>
      <w:r w:rsidRPr="008B0955">
        <w:rPr>
          <w:rFonts w:ascii="Aptos" w:hAnsi="Aptos"/>
          <w:noProof/>
          <w:color w:val="000000" w:themeColor="text1"/>
          <w:sz w:val="24"/>
          <w:szCs w:val="24"/>
          <w:lang w:val="id-ID"/>
        </w:rPr>
        <w:t>TUJUAN</w:t>
      </w:r>
      <w:bookmarkEnd w:id="2"/>
    </w:p>
    <w:p w14:paraId="4AB6C63B" w14:textId="6A583ECE" w:rsidR="00413312" w:rsidRPr="008B0955" w:rsidRDefault="00413312" w:rsidP="00961B8E">
      <w:pPr>
        <w:spacing w:line="360" w:lineRule="auto"/>
        <w:ind w:firstLine="432"/>
        <w:jc w:val="both"/>
        <w:rPr>
          <w:rFonts w:ascii="Aptos" w:hAnsi="Aptos" w:cs="Arial"/>
          <w:lang w:val="id-ID" w:eastAsia="ja-JP"/>
        </w:rPr>
      </w:pPr>
      <w:r w:rsidRPr="008B0955">
        <w:rPr>
          <w:rFonts w:ascii="Aptos" w:hAnsi="Aptos" w:cs="Arial"/>
          <w:lang w:val="id-ID" w:eastAsia="ja-JP"/>
        </w:rPr>
        <w:t xml:space="preserve">Proyek ini bertujuan untuk merancang dan membangun prototipe alat multifungsi yang dapat digunakan untuk eksplorasi keamanan digital, pengujian RF, dan interaksi dengan perangkat </w:t>
      </w:r>
      <w:proofErr w:type="spellStart"/>
      <w:r w:rsidRPr="008B0955">
        <w:rPr>
          <w:rFonts w:ascii="Aptos" w:hAnsi="Aptos" w:cs="Arial"/>
          <w:lang w:val="id-ID" w:eastAsia="ja-JP"/>
        </w:rPr>
        <w:t>IoT</w:t>
      </w:r>
      <w:proofErr w:type="spellEnd"/>
      <w:r w:rsidRPr="008B0955">
        <w:rPr>
          <w:rFonts w:ascii="Aptos" w:hAnsi="Aptos" w:cs="Arial"/>
          <w:lang w:val="id-ID" w:eastAsia="ja-JP"/>
        </w:rPr>
        <w:t>. Alat ini dirancang agar lebih terjangkau, mudah digunakan, dan dioptimalkan untuk memenuhi kebutuhan penggiat teknologi di Indonesia, sekaligus mendukung kebijakan TKDN dengan memaksimalkan penggunaan komponen dan sumber daya lokal.</w:t>
      </w:r>
    </w:p>
    <w:p w14:paraId="5296974F" w14:textId="77777777" w:rsidR="0081305C" w:rsidRPr="008B0955" w:rsidRDefault="0081305C" w:rsidP="00961B8E">
      <w:pPr>
        <w:spacing w:line="360" w:lineRule="auto"/>
        <w:ind w:firstLine="432"/>
        <w:rPr>
          <w:rFonts w:ascii="Aptos" w:hAnsi="Aptos" w:cs="Arial"/>
          <w:lang w:val="id-ID" w:eastAsia="ja-JP"/>
        </w:rPr>
      </w:pPr>
    </w:p>
    <w:p w14:paraId="2B80934C" w14:textId="75FF1710" w:rsidR="0081305C" w:rsidRPr="008B0955" w:rsidRDefault="0081305C" w:rsidP="00961B8E">
      <w:pPr>
        <w:pStyle w:val="Heading1"/>
        <w:tabs>
          <w:tab w:val="clear" w:pos="432"/>
        </w:tabs>
        <w:spacing w:line="360" w:lineRule="auto"/>
        <w:rPr>
          <w:rFonts w:ascii="Aptos" w:hAnsi="Aptos"/>
          <w:noProof/>
          <w:color w:val="000000" w:themeColor="text1"/>
          <w:sz w:val="24"/>
          <w:szCs w:val="24"/>
          <w:lang w:val="id-ID"/>
        </w:rPr>
      </w:pPr>
      <w:bookmarkStart w:id="3" w:name="_Toc180931823"/>
      <w:r w:rsidRPr="008B0955">
        <w:rPr>
          <w:rFonts w:ascii="Aptos" w:hAnsi="Aptos"/>
          <w:noProof/>
          <w:color w:val="000000" w:themeColor="text1"/>
          <w:sz w:val="24"/>
          <w:szCs w:val="24"/>
          <w:lang w:val="id-ID"/>
        </w:rPr>
        <w:t>RUANG LINGKUP</w:t>
      </w:r>
      <w:bookmarkEnd w:id="3"/>
    </w:p>
    <w:p w14:paraId="59149176" w14:textId="77777777" w:rsidR="0081305C" w:rsidRPr="008B0955" w:rsidRDefault="0081305C" w:rsidP="002B7FED">
      <w:pPr>
        <w:suppressAutoHyphens w:val="0"/>
        <w:spacing w:line="360" w:lineRule="auto"/>
        <w:rPr>
          <w:rFonts w:ascii="Aptos" w:eastAsia="Times New Roman" w:hAnsi="Aptos" w:cs="Arial"/>
          <w:lang w:val="id-ID" w:eastAsia="en-ID"/>
        </w:rPr>
      </w:pPr>
      <w:r w:rsidRPr="008B0955">
        <w:rPr>
          <w:rFonts w:ascii="Aptos" w:eastAsia="Times New Roman" w:hAnsi="Aptos" w:cs="Arial"/>
          <w:lang w:val="id-ID" w:eastAsia="en-ID"/>
        </w:rPr>
        <w:t>Alat yang akan dikembangkan memiliki fitur-fitur berikut:</w:t>
      </w:r>
    </w:p>
    <w:p w14:paraId="051D42E6" w14:textId="77777777" w:rsidR="0081305C" w:rsidRPr="008B0955" w:rsidRDefault="0081305C" w:rsidP="00411973">
      <w:pPr>
        <w:numPr>
          <w:ilvl w:val="0"/>
          <w:numId w:val="3"/>
        </w:numPr>
        <w:suppressAutoHyphens w:val="0"/>
        <w:spacing w:line="360" w:lineRule="auto"/>
        <w:rPr>
          <w:rFonts w:ascii="Aptos" w:eastAsia="Times New Roman" w:hAnsi="Aptos" w:cs="Arial"/>
          <w:lang w:val="id-ID" w:eastAsia="en-ID"/>
        </w:rPr>
      </w:pPr>
      <w:r w:rsidRPr="008B0955">
        <w:rPr>
          <w:rFonts w:ascii="Aptos" w:eastAsia="Times New Roman" w:hAnsi="Aptos" w:cs="Arial"/>
          <w:b/>
          <w:bCs/>
          <w:lang w:val="id-ID" w:eastAsia="en-ID"/>
        </w:rPr>
        <w:t xml:space="preserve">Pembaca dan Peniru Sinyal RF (Radio </w:t>
      </w:r>
      <w:proofErr w:type="spellStart"/>
      <w:r w:rsidRPr="008B0955">
        <w:rPr>
          <w:rFonts w:ascii="Aptos" w:eastAsia="Times New Roman" w:hAnsi="Aptos" w:cs="Arial"/>
          <w:b/>
          <w:bCs/>
          <w:lang w:val="id-ID" w:eastAsia="en-ID"/>
        </w:rPr>
        <w:t>Frequency</w:t>
      </w:r>
      <w:proofErr w:type="spellEnd"/>
      <w:r w:rsidRPr="008B0955">
        <w:rPr>
          <w:rFonts w:ascii="Aptos" w:eastAsia="Times New Roman" w:hAnsi="Aptos" w:cs="Arial"/>
          <w:b/>
          <w:bCs/>
          <w:lang w:val="id-ID" w:eastAsia="en-ID"/>
        </w:rPr>
        <w:t>)</w:t>
      </w:r>
      <w:r w:rsidRPr="008B0955">
        <w:rPr>
          <w:rFonts w:ascii="Aptos" w:eastAsia="Times New Roman" w:hAnsi="Aptos" w:cs="Arial"/>
          <w:lang w:val="id-ID" w:eastAsia="en-ID"/>
        </w:rPr>
        <w:t>: Alat dapat membaca, meniru, dan mengirim sinyal pada frekuensi umum (315MHz, 433MHz, 868MHz).</w:t>
      </w:r>
    </w:p>
    <w:p w14:paraId="4E9C1BAA"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Pembaca dan Peniru Kartu RFID/NFC</w:t>
      </w:r>
      <w:r w:rsidRPr="008B0955">
        <w:rPr>
          <w:rFonts w:ascii="Aptos" w:eastAsia="Times New Roman" w:hAnsi="Aptos" w:cs="Arial"/>
          <w:lang w:val="id-ID" w:eastAsia="en-ID"/>
        </w:rPr>
        <w:t>: Dapat digunakan untuk membaca kartu RFID dan NFC, serta meniru kartu pada frekuensi yang umum digunakan (125kHz, 13.56MHz).</w:t>
      </w:r>
    </w:p>
    <w:p w14:paraId="55DE25BE"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 xml:space="preserve">Kompatibilitas dengan Protokol </w:t>
      </w:r>
      <w:proofErr w:type="spellStart"/>
      <w:r w:rsidRPr="008B0955">
        <w:rPr>
          <w:rFonts w:ascii="Aptos" w:eastAsia="Times New Roman" w:hAnsi="Aptos" w:cs="Arial"/>
          <w:b/>
          <w:bCs/>
          <w:lang w:val="id-ID" w:eastAsia="en-ID"/>
        </w:rPr>
        <w:t>Infrared</w:t>
      </w:r>
      <w:proofErr w:type="spellEnd"/>
      <w:r w:rsidRPr="008B0955">
        <w:rPr>
          <w:rFonts w:ascii="Aptos" w:eastAsia="Times New Roman" w:hAnsi="Aptos" w:cs="Arial"/>
          <w:b/>
          <w:bCs/>
          <w:lang w:val="id-ID" w:eastAsia="en-ID"/>
        </w:rPr>
        <w:t xml:space="preserve"> (IR)</w:t>
      </w:r>
      <w:r w:rsidRPr="008B0955">
        <w:rPr>
          <w:rFonts w:ascii="Aptos" w:eastAsia="Times New Roman" w:hAnsi="Aptos" w:cs="Arial"/>
          <w:lang w:val="id-ID" w:eastAsia="en-ID"/>
        </w:rPr>
        <w:t xml:space="preserve">: Alat mendukung pengendalian perangkat yang menggunakan IR seperti </w:t>
      </w:r>
      <w:proofErr w:type="spellStart"/>
      <w:r w:rsidRPr="008B0955">
        <w:rPr>
          <w:rFonts w:ascii="Aptos" w:eastAsia="Times New Roman" w:hAnsi="Aptos" w:cs="Arial"/>
          <w:lang w:val="id-ID" w:eastAsia="en-ID"/>
        </w:rPr>
        <w:t>remote</w:t>
      </w:r>
      <w:proofErr w:type="spellEnd"/>
      <w:r w:rsidRPr="008B0955">
        <w:rPr>
          <w:rFonts w:ascii="Aptos" w:eastAsia="Times New Roman" w:hAnsi="Aptos" w:cs="Arial"/>
          <w:lang w:val="id-ID" w:eastAsia="en-ID"/>
        </w:rPr>
        <w:t xml:space="preserve"> </w:t>
      </w:r>
      <w:proofErr w:type="spellStart"/>
      <w:r w:rsidRPr="008B0955">
        <w:rPr>
          <w:rFonts w:ascii="Aptos" w:eastAsia="Times New Roman" w:hAnsi="Aptos" w:cs="Arial"/>
          <w:lang w:val="id-ID" w:eastAsia="en-ID"/>
        </w:rPr>
        <w:t>control</w:t>
      </w:r>
      <w:proofErr w:type="spellEnd"/>
      <w:r w:rsidRPr="008B0955">
        <w:rPr>
          <w:rFonts w:ascii="Aptos" w:eastAsia="Times New Roman" w:hAnsi="Aptos" w:cs="Arial"/>
          <w:lang w:val="id-ID" w:eastAsia="en-ID"/>
        </w:rPr>
        <w:t>.</w:t>
      </w:r>
    </w:p>
    <w:p w14:paraId="465AD3D2"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 xml:space="preserve">Interaksi dengan Perangkat </w:t>
      </w:r>
      <w:proofErr w:type="spellStart"/>
      <w:r w:rsidRPr="008B0955">
        <w:rPr>
          <w:rFonts w:ascii="Aptos" w:eastAsia="Times New Roman" w:hAnsi="Aptos" w:cs="Arial"/>
          <w:b/>
          <w:bCs/>
          <w:lang w:val="id-ID" w:eastAsia="en-ID"/>
        </w:rPr>
        <w:t>IoT</w:t>
      </w:r>
      <w:proofErr w:type="spellEnd"/>
      <w:r w:rsidRPr="008B0955">
        <w:rPr>
          <w:rFonts w:ascii="Aptos" w:eastAsia="Times New Roman" w:hAnsi="Aptos" w:cs="Arial"/>
          <w:lang w:val="id-ID" w:eastAsia="en-ID"/>
        </w:rPr>
        <w:t xml:space="preserve">: Kemampuan untuk mengontrol atau memanipulasi perangkat </w:t>
      </w:r>
      <w:proofErr w:type="spellStart"/>
      <w:r w:rsidRPr="008B0955">
        <w:rPr>
          <w:rFonts w:ascii="Aptos" w:eastAsia="Times New Roman" w:hAnsi="Aptos" w:cs="Arial"/>
          <w:lang w:val="id-ID" w:eastAsia="en-ID"/>
        </w:rPr>
        <w:t>IoT</w:t>
      </w:r>
      <w:proofErr w:type="spellEnd"/>
      <w:r w:rsidRPr="008B0955">
        <w:rPr>
          <w:rFonts w:ascii="Aptos" w:eastAsia="Times New Roman" w:hAnsi="Aptos" w:cs="Arial"/>
          <w:lang w:val="id-ID" w:eastAsia="en-ID"/>
        </w:rPr>
        <w:t xml:space="preserve"> menggunakan protokol komunikasi yang sesuai, seperti </w:t>
      </w:r>
      <w:proofErr w:type="spellStart"/>
      <w:r w:rsidRPr="008B0955">
        <w:rPr>
          <w:rFonts w:ascii="Aptos" w:eastAsia="Times New Roman" w:hAnsi="Aptos" w:cs="Arial"/>
          <w:lang w:val="id-ID" w:eastAsia="en-ID"/>
        </w:rPr>
        <w:t>Wi-Fi</w:t>
      </w:r>
      <w:proofErr w:type="spellEnd"/>
      <w:r w:rsidRPr="008B0955">
        <w:rPr>
          <w:rFonts w:ascii="Aptos" w:eastAsia="Times New Roman" w:hAnsi="Aptos" w:cs="Arial"/>
          <w:lang w:val="id-ID" w:eastAsia="en-ID"/>
        </w:rPr>
        <w:t xml:space="preserve"> atau </w:t>
      </w:r>
      <w:proofErr w:type="spellStart"/>
      <w:r w:rsidRPr="008B0955">
        <w:rPr>
          <w:rFonts w:ascii="Aptos" w:eastAsia="Times New Roman" w:hAnsi="Aptos" w:cs="Arial"/>
          <w:lang w:val="id-ID" w:eastAsia="en-ID"/>
        </w:rPr>
        <w:t>Bluetooth</w:t>
      </w:r>
      <w:proofErr w:type="spellEnd"/>
      <w:r w:rsidRPr="008B0955">
        <w:rPr>
          <w:rFonts w:ascii="Aptos" w:eastAsia="Times New Roman" w:hAnsi="Aptos" w:cs="Arial"/>
          <w:lang w:val="id-ID" w:eastAsia="en-ID"/>
        </w:rPr>
        <w:t>.</w:t>
      </w:r>
    </w:p>
    <w:p w14:paraId="257D0B6A" w14:textId="77777777" w:rsidR="0081305C" w:rsidRPr="008B0955" w:rsidRDefault="0081305C">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8B0955">
        <w:rPr>
          <w:rFonts w:ascii="Aptos" w:eastAsia="Times New Roman" w:hAnsi="Aptos" w:cs="Arial"/>
          <w:b/>
          <w:bCs/>
          <w:lang w:val="id-ID" w:eastAsia="en-ID"/>
        </w:rPr>
        <w:t>Tampilan dan Antarmuka Sederhana</w:t>
      </w:r>
      <w:r w:rsidRPr="008B0955">
        <w:rPr>
          <w:rFonts w:ascii="Aptos" w:eastAsia="Times New Roman" w:hAnsi="Aptos" w:cs="Arial"/>
          <w:lang w:val="id-ID" w:eastAsia="en-ID"/>
        </w:rPr>
        <w:t>: Layar kecil dan antarmuka berbasis tombol untuk memudahkan penggunaan.</w:t>
      </w:r>
    </w:p>
    <w:p w14:paraId="373DFA53" w14:textId="4C61F7A1" w:rsidR="00001B45" w:rsidRDefault="0081305C" w:rsidP="008F2008">
      <w:pPr>
        <w:numPr>
          <w:ilvl w:val="0"/>
          <w:numId w:val="3"/>
        </w:numPr>
        <w:suppressAutoHyphens w:val="0"/>
        <w:spacing w:before="100" w:beforeAutospacing="1" w:after="100" w:afterAutospacing="1" w:line="360" w:lineRule="auto"/>
        <w:rPr>
          <w:rFonts w:ascii="Aptos" w:eastAsia="Times New Roman" w:hAnsi="Aptos" w:cs="Arial"/>
          <w:lang w:val="id-ID" w:eastAsia="en-ID"/>
        </w:rPr>
      </w:pPr>
      <w:r w:rsidRPr="00001B45">
        <w:rPr>
          <w:rFonts w:ascii="Aptos" w:eastAsia="Times New Roman" w:hAnsi="Aptos" w:cs="Arial"/>
          <w:b/>
          <w:bCs/>
          <w:lang w:val="id-ID" w:eastAsia="en-ID"/>
        </w:rPr>
        <w:lastRenderedPageBreak/>
        <w:t>Fitur Pengujian Keamanan</w:t>
      </w:r>
      <w:r w:rsidRPr="00001B45">
        <w:rPr>
          <w:rFonts w:ascii="Aptos" w:eastAsia="Times New Roman" w:hAnsi="Aptos" w:cs="Arial"/>
          <w:lang w:val="id-ID" w:eastAsia="en-ID"/>
        </w:rPr>
        <w:t xml:space="preserve">: Dapat digunakan untuk pengujian penetrasi sederhana seperti analisis jaringan </w:t>
      </w:r>
      <w:proofErr w:type="spellStart"/>
      <w:r w:rsidRPr="00001B45">
        <w:rPr>
          <w:rFonts w:ascii="Aptos" w:eastAsia="Times New Roman" w:hAnsi="Aptos" w:cs="Arial"/>
          <w:lang w:val="id-ID" w:eastAsia="en-ID"/>
        </w:rPr>
        <w:t>Wi-Fi</w:t>
      </w:r>
      <w:proofErr w:type="spellEnd"/>
      <w:r w:rsidRPr="00001B45">
        <w:rPr>
          <w:rFonts w:ascii="Aptos" w:eastAsia="Times New Roman" w:hAnsi="Aptos" w:cs="Arial"/>
          <w:lang w:val="id-ID" w:eastAsia="en-ID"/>
        </w:rPr>
        <w:t xml:space="preserve"> atau perangkat yang menggunakan RF.</w:t>
      </w:r>
    </w:p>
    <w:p w14:paraId="0826DD7F" w14:textId="28B497B8" w:rsidR="00001B45" w:rsidRPr="00001B45" w:rsidRDefault="00001B45" w:rsidP="00411973">
      <w:pPr>
        <w:numPr>
          <w:ilvl w:val="0"/>
          <w:numId w:val="3"/>
        </w:numPr>
        <w:suppressAutoHyphens w:val="0"/>
        <w:spacing w:before="100" w:beforeAutospacing="1" w:after="100" w:afterAutospacing="1" w:line="360" w:lineRule="auto"/>
        <w:rPr>
          <w:rFonts w:ascii="Aptos" w:eastAsia="Times New Roman" w:hAnsi="Aptos" w:cs="Arial"/>
          <w:lang w:val="id-ID" w:eastAsia="en-ID"/>
        </w:rPr>
      </w:pPr>
      <w:r>
        <w:rPr>
          <w:rFonts w:ascii="Aptos" w:eastAsia="Times New Roman" w:hAnsi="Aptos" w:cs="Arial"/>
          <w:b/>
          <w:bCs/>
          <w:lang w:val="id-ID" w:eastAsia="en-ID"/>
        </w:rPr>
        <w:t>Ketersediaan Di Indonesia</w:t>
      </w:r>
      <w:r w:rsidRPr="00001B45">
        <w:rPr>
          <w:rFonts w:ascii="Aptos" w:eastAsia="Times New Roman" w:hAnsi="Aptos" w:cs="Arial"/>
          <w:lang w:val="id-ID" w:eastAsia="en-ID"/>
        </w:rPr>
        <w:t>.</w:t>
      </w:r>
      <w:r>
        <w:rPr>
          <w:rFonts w:ascii="Aptos" w:eastAsia="Times New Roman" w:hAnsi="Aptos" w:cs="Arial"/>
          <w:lang w:val="id-ID" w:eastAsia="en-ID"/>
        </w:rPr>
        <w:t xml:space="preserve"> Produk keseluruhan dapat dijual di Indonesia dan tidak menggunakan komponen yang dilarang di Indonesia.</w:t>
      </w:r>
    </w:p>
    <w:p w14:paraId="1AA27CCB" w14:textId="743B8C41" w:rsidR="00CC3274" w:rsidRPr="008B0955" w:rsidRDefault="00FB29CF" w:rsidP="00961B8E">
      <w:pPr>
        <w:pStyle w:val="Heading1"/>
        <w:tabs>
          <w:tab w:val="clear" w:pos="432"/>
        </w:tabs>
        <w:spacing w:line="360" w:lineRule="auto"/>
        <w:rPr>
          <w:rFonts w:ascii="Aptos" w:hAnsi="Aptos"/>
          <w:noProof/>
          <w:color w:val="000000" w:themeColor="text1"/>
          <w:sz w:val="24"/>
          <w:szCs w:val="24"/>
          <w:lang w:val="id-ID"/>
        </w:rPr>
      </w:pPr>
      <w:bookmarkStart w:id="4" w:name="_Toc180931824"/>
      <w:r w:rsidRPr="008B0955">
        <w:rPr>
          <w:rFonts w:ascii="Aptos" w:hAnsi="Aptos"/>
          <w:noProof/>
          <w:color w:val="000000" w:themeColor="text1"/>
          <w:sz w:val="24"/>
          <w:szCs w:val="24"/>
          <w:lang w:val="id-ID"/>
        </w:rPr>
        <w:t>SOLUSI DAN METODOLOGI</w:t>
      </w:r>
      <w:bookmarkEnd w:id="4"/>
    </w:p>
    <w:p w14:paraId="3E47539C" w14:textId="77777777" w:rsidR="0081305C" w:rsidRPr="008B0955" w:rsidRDefault="0081305C" w:rsidP="00961B8E">
      <w:pPr>
        <w:spacing w:line="360" w:lineRule="auto"/>
        <w:rPr>
          <w:rFonts w:ascii="Aptos" w:hAnsi="Aptos" w:cs="Arial"/>
          <w:lang w:val="id-ID" w:eastAsia="ja-JP"/>
        </w:rPr>
      </w:pPr>
      <w:r w:rsidRPr="008B0955">
        <w:rPr>
          <w:rFonts w:ascii="Aptos" w:hAnsi="Aptos" w:cs="Arial"/>
          <w:lang w:val="id-ID" w:eastAsia="ja-JP"/>
        </w:rPr>
        <w:t>Proyek ini akan dikembangkan melalui tahapan berikut:</w:t>
      </w:r>
    </w:p>
    <w:p w14:paraId="515F6183" w14:textId="3A3B8B12"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Studi Literatur</w:t>
      </w:r>
      <w:r w:rsidRPr="008B0955">
        <w:rPr>
          <w:rFonts w:ascii="Aptos" w:hAnsi="Aptos" w:cs="Arial"/>
          <w:lang w:val="id-ID" w:eastAsia="ja-JP"/>
        </w:rPr>
        <w:t xml:space="preserve">: Mengkaji fitur dan arsitektur </w:t>
      </w:r>
      <w:r w:rsidR="0035429E" w:rsidRPr="008B0955">
        <w:rPr>
          <w:rFonts w:ascii="Aptos" w:hAnsi="Aptos" w:cs="Arial"/>
          <w:lang w:val="id-ID" w:eastAsia="ja-JP"/>
        </w:rPr>
        <w:t xml:space="preserve">pada </w:t>
      </w:r>
      <w:r w:rsidRPr="008B0955">
        <w:rPr>
          <w:rFonts w:ascii="Aptos" w:hAnsi="Aptos" w:cs="Arial"/>
          <w:lang w:val="id-ID" w:eastAsia="ja-JP"/>
        </w:rPr>
        <w:t>perangkat serupa.</w:t>
      </w:r>
    </w:p>
    <w:p w14:paraId="532CB043"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Perancangan Sistem</w:t>
      </w:r>
      <w:r w:rsidRPr="008B0955">
        <w:rPr>
          <w:rFonts w:ascii="Aptos" w:hAnsi="Aptos" w:cs="Arial"/>
          <w:lang w:val="id-ID" w:eastAsia="ja-JP"/>
        </w:rPr>
        <w:t>: Merancang arsitektur perangkat keras dan perangkat lunak yang mendukung fungsionalitas yang diinginkan.</w:t>
      </w:r>
    </w:p>
    <w:p w14:paraId="7472D3BA"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Pengembangan Perangkat Keras</w:t>
      </w:r>
      <w:r w:rsidRPr="008B0955">
        <w:rPr>
          <w:rFonts w:ascii="Aptos" w:hAnsi="Aptos" w:cs="Arial"/>
          <w:lang w:val="id-ID" w:eastAsia="ja-JP"/>
        </w:rPr>
        <w:t xml:space="preserve">: Membangun prototipe fisik alat menggunakan modul RF, RFID/NFC </w:t>
      </w:r>
      <w:proofErr w:type="spellStart"/>
      <w:r w:rsidRPr="008B0955">
        <w:rPr>
          <w:rFonts w:ascii="Aptos" w:hAnsi="Aptos" w:cs="Arial"/>
          <w:lang w:val="id-ID" w:eastAsia="ja-JP"/>
        </w:rPr>
        <w:t>reader</w:t>
      </w:r>
      <w:proofErr w:type="spellEnd"/>
      <w:r w:rsidRPr="008B0955">
        <w:rPr>
          <w:rFonts w:ascii="Aptos" w:hAnsi="Aptos" w:cs="Arial"/>
          <w:lang w:val="id-ID" w:eastAsia="ja-JP"/>
        </w:rPr>
        <w:t xml:space="preserve">, dan </w:t>
      </w:r>
      <w:proofErr w:type="spellStart"/>
      <w:r w:rsidRPr="008B0955">
        <w:rPr>
          <w:rFonts w:ascii="Aptos" w:hAnsi="Aptos" w:cs="Arial"/>
          <w:lang w:val="id-ID" w:eastAsia="ja-JP"/>
        </w:rPr>
        <w:t>mikrokontroler</w:t>
      </w:r>
      <w:proofErr w:type="spellEnd"/>
      <w:r w:rsidRPr="008B0955">
        <w:rPr>
          <w:rFonts w:ascii="Aptos" w:hAnsi="Aptos" w:cs="Arial"/>
          <w:lang w:val="id-ID" w:eastAsia="ja-JP"/>
        </w:rPr>
        <w:t xml:space="preserve"> (seperti ESP32), dengan fokus pada penggunaan komponen dalam negeri yang sesuai dengan standar </w:t>
      </w:r>
      <w:r w:rsidRPr="008B0955">
        <w:rPr>
          <w:rFonts w:ascii="Aptos" w:hAnsi="Aptos" w:cs="Arial"/>
          <w:b/>
          <w:bCs/>
          <w:lang w:val="id-ID" w:eastAsia="ja-JP"/>
        </w:rPr>
        <w:t>TKDN</w:t>
      </w:r>
      <w:r w:rsidRPr="008B0955">
        <w:rPr>
          <w:rFonts w:ascii="Aptos" w:hAnsi="Aptos" w:cs="Arial"/>
          <w:lang w:val="id-ID" w:eastAsia="ja-JP"/>
        </w:rPr>
        <w:t>.</w:t>
      </w:r>
    </w:p>
    <w:p w14:paraId="74317B28"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Pengembangan Perangkat Lunak</w:t>
      </w:r>
      <w:r w:rsidRPr="008B0955">
        <w:rPr>
          <w:rFonts w:ascii="Aptos" w:hAnsi="Aptos" w:cs="Arial"/>
          <w:lang w:val="id-ID" w:eastAsia="ja-JP"/>
        </w:rPr>
        <w:t xml:space="preserve">: Mengembangkan </w:t>
      </w:r>
      <w:proofErr w:type="spellStart"/>
      <w:r w:rsidRPr="008B0955">
        <w:rPr>
          <w:rFonts w:ascii="Aptos" w:hAnsi="Aptos" w:cs="Arial"/>
          <w:lang w:val="id-ID" w:eastAsia="ja-JP"/>
        </w:rPr>
        <w:t>firmware</w:t>
      </w:r>
      <w:proofErr w:type="spellEnd"/>
      <w:r w:rsidRPr="008B0955">
        <w:rPr>
          <w:rFonts w:ascii="Aptos" w:hAnsi="Aptos" w:cs="Arial"/>
          <w:lang w:val="id-ID" w:eastAsia="ja-JP"/>
        </w:rPr>
        <w:t xml:space="preserve"> untuk mengontrol fungsi alat serta membuat antarmuka yang sederhana dan efisien.</w:t>
      </w:r>
    </w:p>
    <w:p w14:paraId="294E9FA6" w14:textId="77777777" w:rsidR="0081305C" w:rsidRPr="008B0955" w:rsidRDefault="0081305C">
      <w:pPr>
        <w:numPr>
          <w:ilvl w:val="0"/>
          <w:numId w:val="4"/>
        </w:numPr>
        <w:spacing w:line="360" w:lineRule="auto"/>
        <w:rPr>
          <w:rFonts w:ascii="Aptos" w:hAnsi="Aptos" w:cs="Arial"/>
          <w:lang w:val="id-ID" w:eastAsia="ja-JP"/>
        </w:rPr>
      </w:pPr>
      <w:r w:rsidRPr="008B0955">
        <w:rPr>
          <w:rFonts w:ascii="Aptos" w:hAnsi="Aptos" w:cs="Arial"/>
          <w:b/>
          <w:bCs/>
          <w:lang w:val="id-ID" w:eastAsia="ja-JP"/>
        </w:rPr>
        <w:t>Pengujian dan Validasi</w:t>
      </w:r>
      <w:r w:rsidRPr="008B0955">
        <w:rPr>
          <w:rFonts w:ascii="Aptos" w:hAnsi="Aptos" w:cs="Arial"/>
          <w:lang w:val="id-ID" w:eastAsia="ja-JP"/>
        </w:rPr>
        <w:t xml:space="preserve">: Menguji kemampuan alat dalam berbagai skenario, termasuk pengujian sinyal RF, RFID, dan IR, serta konektivitas </w:t>
      </w:r>
      <w:proofErr w:type="spellStart"/>
      <w:r w:rsidRPr="008B0955">
        <w:rPr>
          <w:rFonts w:ascii="Aptos" w:hAnsi="Aptos" w:cs="Arial"/>
          <w:lang w:val="id-ID" w:eastAsia="ja-JP"/>
        </w:rPr>
        <w:t>IoT</w:t>
      </w:r>
      <w:proofErr w:type="spellEnd"/>
      <w:r w:rsidRPr="008B0955">
        <w:rPr>
          <w:rFonts w:ascii="Aptos" w:hAnsi="Aptos" w:cs="Arial"/>
          <w:lang w:val="id-ID" w:eastAsia="ja-JP"/>
        </w:rPr>
        <w:t>.</w:t>
      </w:r>
    </w:p>
    <w:p w14:paraId="484F6F5B" w14:textId="50368A89" w:rsidR="0081305C" w:rsidRDefault="0081305C">
      <w:pPr>
        <w:numPr>
          <w:ilvl w:val="0"/>
          <w:numId w:val="4"/>
        </w:numPr>
        <w:spacing w:line="360" w:lineRule="auto"/>
        <w:rPr>
          <w:rFonts w:ascii="Aptos" w:hAnsi="Aptos" w:cs="Arial"/>
          <w:lang w:val="id-ID" w:eastAsia="ja-JP"/>
        </w:rPr>
      </w:pPr>
      <w:r w:rsidRPr="00B5549D">
        <w:rPr>
          <w:rFonts w:ascii="Aptos" w:hAnsi="Aptos" w:cs="Arial"/>
          <w:b/>
          <w:bCs/>
          <w:lang w:val="id-ID" w:eastAsia="ja-JP"/>
        </w:rPr>
        <w:t xml:space="preserve">Evaluasi </w:t>
      </w:r>
      <w:r w:rsidR="00B5549D" w:rsidRPr="00B5549D">
        <w:rPr>
          <w:rFonts w:ascii="Aptos" w:hAnsi="Aptos" w:cs="Arial"/>
          <w:b/>
          <w:bCs/>
          <w:lang w:val="id-ID" w:eastAsia="ja-JP"/>
        </w:rPr>
        <w:t>Ketersediaan</w:t>
      </w:r>
      <w:r w:rsidRPr="00B5549D">
        <w:rPr>
          <w:rFonts w:ascii="Aptos" w:hAnsi="Aptos" w:cs="Arial"/>
          <w:lang w:val="id-ID" w:eastAsia="ja-JP"/>
        </w:rPr>
        <w:t xml:space="preserve">: Menghitung dan memastikan komponen yang digunakan </w:t>
      </w:r>
      <w:r w:rsidR="00B5549D">
        <w:rPr>
          <w:rFonts w:ascii="Aptos" w:hAnsi="Aptos" w:cs="Arial"/>
          <w:lang w:val="id-ID" w:eastAsia="ja-JP"/>
        </w:rPr>
        <w:t>legal digunakan di Indonesia</w:t>
      </w:r>
      <w:r w:rsidRPr="00B5549D">
        <w:rPr>
          <w:rFonts w:ascii="Aptos" w:hAnsi="Aptos" w:cs="Arial"/>
          <w:lang w:val="id-ID" w:eastAsia="ja-JP"/>
        </w:rPr>
        <w:t>.</w:t>
      </w:r>
    </w:p>
    <w:p w14:paraId="20D75867" w14:textId="77777777" w:rsidR="00B5549D" w:rsidRPr="00B5549D" w:rsidRDefault="00B5549D" w:rsidP="00B5549D">
      <w:pPr>
        <w:spacing w:line="360" w:lineRule="auto"/>
        <w:ind w:left="360"/>
        <w:rPr>
          <w:rFonts w:ascii="Aptos" w:hAnsi="Aptos" w:cs="Arial"/>
          <w:lang w:val="id-ID" w:eastAsia="ja-JP"/>
        </w:rPr>
      </w:pPr>
    </w:p>
    <w:p w14:paraId="4516E8C2" w14:textId="363AE865" w:rsidR="00CC3274" w:rsidRPr="008B0955" w:rsidRDefault="00313811" w:rsidP="00961B8E">
      <w:pPr>
        <w:pStyle w:val="Heading1"/>
        <w:tabs>
          <w:tab w:val="clear" w:pos="432"/>
        </w:tabs>
        <w:spacing w:line="360" w:lineRule="auto"/>
        <w:rPr>
          <w:rFonts w:ascii="Aptos" w:hAnsi="Aptos"/>
          <w:noProof/>
          <w:color w:val="000000" w:themeColor="text1"/>
          <w:sz w:val="24"/>
          <w:szCs w:val="24"/>
          <w:lang w:val="id-ID"/>
        </w:rPr>
      </w:pPr>
      <w:bookmarkStart w:id="5" w:name="_Toc180931825"/>
      <w:r w:rsidRPr="008B0955">
        <w:rPr>
          <w:rFonts w:ascii="Aptos" w:hAnsi="Aptos"/>
          <w:noProof/>
          <w:color w:val="000000" w:themeColor="text1"/>
          <w:sz w:val="24"/>
          <w:szCs w:val="24"/>
          <w:lang w:val="id-ID"/>
        </w:rPr>
        <w:t>ANGGOTA TIM DAN PEMBAGIAN KERJA</w:t>
      </w:r>
      <w:bookmarkEnd w:id="5"/>
      <w:r w:rsidRPr="008B0955">
        <w:rPr>
          <w:rFonts w:ascii="Aptos" w:hAnsi="Aptos"/>
          <w:noProof/>
          <w:color w:val="000000" w:themeColor="text1"/>
          <w:sz w:val="24"/>
          <w:szCs w:val="24"/>
          <w:lang w:val="id-ID"/>
        </w:rPr>
        <w:t xml:space="preserve"> </w:t>
      </w:r>
    </w:p>
    <w:tbl>
      <w:tblPr>
        <w:tblStyle w:val="TableGrid"/>
        <w:tblW w:w="0" w:type="auto"/>
        <w:tblLook w:val="04A0" w:firstRow="1" w:lastRow="0" w:firstColumn="1" w:lastColumn="0" w:noHBand="0" w:noVBand="1"/>
      </w:tblPr>
      <w:tblGrid>
        <w:gridCol w:w="4814"/>
        <w:gridCol w:w="4814"/>
      </w:tblGrid>
      <w:tr w:rsidR="0081305C" w:rsidRPr="008B0955" w14:paraId="02C26F26" w14:textId="77777777" w:rsidTr="0081305C">
        <w:tc>
          <w:tcPr>
            <w:tcW w:w="4814" w:type="dxa"/>
            <w:shd w:val="clear" w:color="auto" w:fill="B4C6E7" w:themeFill="accent1" w:themeFillTint="66"/>
          </w:tcPr>
          <w:p w14:paraId="2F6C4117" w14:textId="1961129D" w:rsidR="0081305C" w:rsidRPr="008B0955" w:rsidRDefault="0081305C" w:rsidP="00961B8E">
            <w:pPr>
              <w:spacing w:line="360" w:lineRule="auto"/>
              <w:jc w:val="center"/>
              <w:rPr>
                <w:rFonts w:ascii="Aptos" w:hAnsi="Aptos" w:cs="Arial"/>
                <w:b/>
                <w:bCs/>
                <w:lang w:val="id-ID" w:eastAsia="ja-JP"/>
              </w:rPr>
            </w:pPr>
            <w:r w:rsidRPr="008B0955">
              <w:rPr>
                <w:rFonts w:ascii="Aptos" w:hAnsi="Aptos" w:cs="Arial"/>
                <w:b/>
                <w:bCs/>
                <w:lang w:val="id-ID" w:eastAsia="ja-JP"/>
              </w:rPr>
              <w:t>Nama</w:t>
            </w:r>
          </w:p>
        </w:tc>
        <w:tc>
          <w:tcPr>
            <w:tcW w:w="4814" w:type="dxa"/>
            <w:shd w:val="clear" w:color="auto" w:fill="B4C6E7" w:themeFill="accent1" w:themeFillTint="66"/>
          </w:tcPr>
          <w:p w14:paraId="6709EC7D" w14:textId="26F8829A" w:rsidR="0081305C" w:rsidRPr="008B0955" w:rsidRDefault="0081305C" w:rsidP="00961B8E">
            <w:pPr>
              <w:spacing w:line="360" w:lineRule="auto"/>
              <w:jc w:val="center"/>
              <w:rPr>
                <w:rFonts w:ascii="Aptos" w:hAnsi="Aptos" w:cs="Arial"/>
                <w:b/>
                <w:bCs/>
                <w:lang w:val="id-ID" w:eastAsia="ja-JP"/>
              </w:rPr>
            </w:pPr>
            <w:r w:rsidRPr="008B0955">
              <w:rPr>
                <w:rFonts w:ascii="Aptos" w:hAnsi="Aptos" w:cs="Arial"/>
                <w:b/>
                <w:bCs/>
                <w:lang w:val="id-ID" w:eastAsia="ja-JP"/>
              </w:rPr>
              <w:t>Pembagian Kerja</w:t>
            </w:r>
          </w:p>
        </w:tc>
      </w:tr>
      <w:tr w:rsidR="0081305C" w:rsidRPr="008B0955" w14:paraId="4F23E9D5" w14:textId="77777777" w:rsidTr="0081305C">
        <w:tc>
          <w:tcPr>
            <w:tcW w:w="4814" w:type="dxa"/>
          </w:tcPr>
          <w:p w14:paraId="782EC251" w14:textId="07CBBF7A" w:rsidR="0081305C" w:rsidRPr="008B0955" w:rsidRDefault="00961B8E" w:rsidP="00961B8E">
            <w:pPr>
              <w:spacing w:line="360" w:lineRule="auto"/>
              <w:rPr>
                <w:rFonts w:ascii="Aptos" w:hAnsi="Aptos" w:cs="Arial"/>
                <w:lang w:val="id-ID" w:eastAsia="ja-JP"/>
              </w:rPr>
            </w:pPr>
            <w:r w:rsidRPr="008B0955">
              <w:rPr>
                <w:rFonts w:ascii="Aptos" w:hAnsi="Aptos" w:cs="Arial"/>
                <w:lang w:val="id-ID" w:eastAsia="ja-JP"/>
              </w:rPr>
              <w:t xml:space="preserve">Mohamad </w:t>
            </w:r>
            <w:r w:rsidR="0081305C" w:rsidRPr="008B0955">
              <w:rPr>
                <w:rFonts w:ascii="Aptos" w:hAnsi="Aptos" w:cs="Arial"/>
                <w:lang w:val="id-ID" w:eastAsia="ja-JP"/>
              </w:rPr>
              <w:t>Imam Firdaus</w:t>
            </w:r>
          </w:p>
        </w:tc>
        <w:tc>
          <w:tcPr>
            <w:tcW w:w="4814" w:type="dxa"/>
          </w:tcPr>
          <w:p w14:paraId="544477DA"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 xml:space="preserve">PCB </w:t>
            </w:r>
            <w:proofErr w:type="spellStart"/>
            <w:r w:rsidRPr="008B0955">
              <w:rPr>
                <w:rFonts w:ascii="Aptos" w:hAnsi="Aptos" w:cs="Arial"/>
                <w:sz w:val="24"/>
                <w:szCs w:val="24"/>
                <w:lang w:val="id-ID" w:eastAsia="ja-JP"/>
              </w:rPr>
              <w:t>Routing</w:t>
            </w:r>
            <w:proofErr w:type="spellEnd"/>
          </w:p>
          <w:p w14:paraId="5DD7F415"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Fabrikasi</w:t>
            </w:r>
          </w:p>
          <w:p w14:paraId="267AADC7"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 xml:space="preserve">Pengembangan </w:t>
            </w:r>
            <w:proofErr w:type="spellStart"/>
            <w:r w:rsidRPr="008B0955">
              <w:rPr>
                <w:rFonts w:ascii="Aptos" w:hAnsi="Aptos" w:cs="Arial"/>
                <w:sz w:val="24"/>
                <w:szCs w:val="24"/>
                <w:lang w:val="id-ID" w:eastAsia="ja-JP"/>
              </w:rPr>
              <w:t>Firmware</w:t>
            </w:r>
            <w:proofErr w:type="spellEnd"/>
          </w:p>
          <w:p w14:paraId="34E1A280" w14:textId="0BE43AF8"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Dokumentasi</w:t>
            </w:r>
          </w:p>
        </w:tc>
      </w:tr>
      <w:tr w:rsidR="0081305C" w:rsidRPr="008B0955" w14:paraId="5638F393" w14:textId="77777777" w:rsidTr="0081305C">
        <w:tc>
          <w:tcPr>
            <w:tcW w:w="4814" w:type="dxa"/>
          </w:tcPr>
          <w:p w14:paraId="2FCE6859" w14:textId="3E3F6385" w:rsidR="0081305C" w:rsidRPr="008B0955" w:rsidRDefault="0081305C" w:rsidP="00961B8E">
            <w:pPr>
              <w:spacing w:line="360" w:lineRule="auto"/>
              <w:rPr>
                <w:rFonts w:ascii="Aptos" w:hAnsi="Aptos" w:cs="Arial"/>
                <w:lang w:val="id-ID" w:eastAsia="ja-JP"/>
              </w:rPr>
            </w:pPr>
            <w:proofErr w:type="spellStart"/>
            <w:r w:rsidRPr="008B0955">
              <w:rPr>
                <w:rFonts w:ascii="Aptos" w:hAnsi="Aptos" w:cs="Arial"/>
                <w:lang w:val="id-ID" w:eastAsia="ja-JP"/>
              </w:rPr>
              <w:t>Saufik</w:t>
            </w:r>
            <w:proofErr w:type="spellEnd"/>
            <w:r w:rsidRPr="008B0955">
              <w:rPr>
                <w:rFonts w:ascii="Aptos" w:hAnsi="Aptos" w:cs="Arial"/>
                <w:lang w:val="id-ID" w:eastAsia="ja-JP"/>
              </w:rPr>
              <w:t xml:space="preserve"> Ramadhan</w:t>
            </w:r>
          </w:p>
        </w:tc>
        <w:tc>
          <w:tcPr>
            <w:tcW w:w="4814" w:type="dxa"/>
          </w:tcPr>
          <w:p w14:paraId="216E9B9D"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Riset dan Studi Literatur</w:t>
            </w:r>
          </w:p>
          <w:p w14:paraId="1FCCC571"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 xml:space="preserve">Perancangan </w:t>
            </w:r>
            <w:proofErr w:type="spellStart"/>
            <w:r w:rsidRPr="008B0955">
              <w:rPr>
                <w:rFonts w:ascii="Aptos" w:hAnsi="Aptos" w:cs="Arial"/>
                <w:sz w:val="24"/>
                <w:szCs w:val="24"/>
                <w:lang w:val="id-ID" w:eastAsia="ja-JP"/>
              </w:rPr>
              <w:t>Skematik</w:t>
            </w:r>
            <w:proofErr w:type="spellEnd"/>
          </w:p>
          <w:p w14:paraId="7DA16AC0" w14:textId="7777777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t xml:space="preserve">Pengembangan </w:t>
            </w:r>
            <w:proofErr w:type="spellStart"/>
            <w:r w:rsidRPr="008B0955">
              <w:rPr>
                <w:rFonts w:ascii="Aptos" w:hAnsi="Aptos" w:cs="Arial"/>
                <w:sz w:val="24"/>
                <w:szCs w:val="24"/>
                <w:lang w:val="id-ID" w:eastAsia="ja-JP"/>
              </w:rPr>
              <w:t>Firmware</w:t>
            </w:r>
            <w:proofErr w:type="spellEnd"/>
          </w:p>
          <w:p w14:paraId="1C85DB40" w14:textId="6A0D35D7" w:rsidR="0081305C" w:rsidRPr="008B0955" w:rsidRDefault="0081305C">
            <w:pPr>
              <w:pStyle w:val="ListParagraph"/>
              <w:numPr>
                <w:ilvl w:val="1"/>
                <w:numId w:val="4"/>
              </w:numPr>
              <w:spacing w:line="360" w:lineRule="auto"/>
              <w:ind w:left="326" w:hanging="283"/>
              <w:rPr>
                <w:rFonts w:ascii="Aptos" w:hAnsi="Aptos" w:cs="Arial"/>
                <w:sz w:val="24"/>
                <w:szCs w:val="24"/>
                <w:lang w:val="id-ID" w:eastAsia="ja-JP"/>
              </w:rPr>
            </w:pPr>
            <w:r w:rsidRPr="008B0955">
              <w:rPr>
                <w:rFonts w:ascii="Aptos" w:hAnsi="Aptos" w:cs="Arial"/>
                <w:sz w:val="24"/>
                <w:szCs w:val="24"/>
                <w:lang w:val="id-ID" w:eastAsia="ja-JP"/>
              </w:rPr>
              <w:lastRenderedPageBreak/>
              <w:t>Dokumentasi</w:t>
            </w:r>
          </w:p>
        </w:tc>
      </w:tr>
    </w:tbl>
    <w:p w14:paraId="56C1A789" w14:textId="77777777" w:rsidR="00B5549D" w:rsidRDefault="00B5549D" w:rsidP="00B5549D">
      <w:pPr>
        <w:pStyle w:val="Heading1"/>
        <w:numPr>
          <w:ilvl w:val="0"/>
          <w:numId w:val="0"/>
        </w:numPr>
        <w:spacing w:after="0" w:line="360" w:lineRule="auto"/>
        <w:rPr>
          <w:rFonts w:ascii="Aptos" w:hAnsi="Aptos"/>
          <w:noProof/>
          <w:color w:val="000000" w:themeColor="text1"/>
          <w:sz w:val="24"/>
          <w:szCs w:val="24"/>
          <w:lang w:val="id-ID"/>
        </w:rPr>
      </w:pPr>
      <w:bookmarkStart w:id="6" w:name="_Toc180931826"/>
    </w:p>
    <w:p w14:paraId="7242336E" w14:textId="567EBA65" w:rsidR="00C63DB7" w:rsidRPr="008B0955" w:rsidRDefault="00313811" w:rsidP="00961B8E">
      <w:pPr>
        <w:pStyle w:val="Heading1"/>
        <w:tabs>
          <w:tab w:val="clear" w:pos="432"/>
        </w:tabs>
        <w:spacing w:after="0" w:line="360" w:lineRule="auto"/>
        <w:rPr>
          <w:rFonts w:ascii="Aptos" w:hAnsi="Aptos"/>
          <w:noProof/>
          <w:color w:val="000000" w:themeColor="text1"/>
          <w:sz w:val="24"/>
          <w:szCs w:val="24"/>
          <w:lang w:val="id-ID"/>
        </w:rPr>
      </w:pPr>
      <w:r w:rsidRPr="008B0955">
        <w:rPr>
          <w:rFonts w:ascii="Aptos" w:hAnsi="Aptos"/>
          <w:noProof/>
          <w:color w:val="000000" w:themeColor="text1"/>
          <w:sz w:val="24"/>
          <w:szCs w:val="24"/>
          <w:lang w:val="id-ID"/>
        </w:rPr>
        <w:t>REFERENSI</w:t>
      </w:r>
      <w:bookmarkEnd w:id="6"/>
    </w:p>
    <w:p w14:paraId="44E68587" w14:textId="34A92177" w:rsidR="00611C2E" w:rsidRDefault="00611C2E" w:rsidP="00611C2E">
      <w:pPr>
        <w:spacing w:line="360" w:lineRule="auto"/>
        <w:rPr>
          <w:rFonts w:ascii="Aptos" w:hAnsi="Aptos"/>
          <w:lang w:val="id-ID"/>
        </w:rPr>
      </w:pPr>
      <w:r w:rsidRPr="008B0955">
        <w:rPr>
          <w:rFonts w:ascii="Aptos" w:hAnsi="Aptos"/>
          <w:lang w:val="id-ID"/>
        </w:rPr>
        <w:t>[</w:t>
      </w:r>
      <w:r>
        <w:rPr>
          <w:rFonts w:ascii="Aptos" w:hAnsi="Aptos"/>
          <w:lang w:val="id-ID"/>
        </w:rPr>
        <w:t>1</w:t>
      </w:r>
      <w:r w:rsidRPr="008B0955">
        <w:rPr>
          <w:rFonts w:ascii="Aptos" w:hAnsi="Aptos"/>
          <w:lang w:val="id-ID"/>
        </w:rPr>
        <w:t>] “</w:t>
      </w:r>
      <w:proofErr w:type="spellStart"/>
      <w:r w:rsidRPr="008B0955">
        <w:rPr>
          <w:rFonts w:ascii="Aptos" w:hAnsi="Aptos"/>
          <w:lang w:val="id-ID"/>
        </w:rPr>
        <w:t>Corruption</w:t>
      </w:r>
      <w:proofErr w:type="spellEnd"/>
      <w:r w:rsidRPr="008B0955">
        <w:rPr>
          <w:rFonts w:ascii="Aptos" w:hAnsi="Aptos"/>
          <w:lang w:val="id-ID"/>
        </w:rPr>
        <w:t xml:space="preserve"> </w:t>
      </w:r>
      <w:proofErr w:type="spellStart"/>
      <w:r w:rsidRPr="008B0955">
        <w:rPr>
          <w:rFonts w:ascii="Aptos" w:hAnsi="Aptos"/>
          <w:lang w:val="id-ID"/>
        </w:rPr>
        <w:t>and</w:t>
      </w:r>
      <w:proofErr w:type="spellEnd"/>
      <w:r w:rsidRPr="008B0955">
        <w:rPr>
          <w:rFonts w:ascii="Aptos" w:hAnsi="Aptos"/>
          <w:lang w:val="id-ID"/>
        </w:rPr>
        <w:t xml:space="preserve"> </w:t>
      </w:r>
      <w:proofErr w:type="spellStart"/>
      <w:r w:rsidRPr="008B0955">
        <w:rPr>
          <w:rFonts w:ascii="Aptos" w:hAnsi="Aptos"/>
          <w:lang w:val="id-ID"/>
        </w:rPr>
        <w:t>Economic</w:t>
      </w:r>
      <w:proofErr w:type="spellEnd"/>
      <w:r w:rsidRPr="008B0955">
        <w:rPr>
          <w:rFonts w:ascii="Aptos" w:hAnsi="Aptos"/>
          <w:lang w:val="id-ID"/>
        </w:rPr>
        <w:t xml:space="preserve"> </w:t>
      </w:r>
      <w:proofErr w:type="spellStart"/>
      <w:r w:rsidRPr="008B0955">
        <w:rPr>
          <w:rFonts w:ascii="Aptos" w:hAnsi="Aptos"/>
          <w:lang w:val="id-ID"/>
        </w:rPr>
        <w:t>Crime</w:t>
      </w:r>
      <w:proofErr w:type="spellEnd"/>
      <w:r w:rsidRPr="008B0955">
        <w:rPr>
          <w:rFonts w:ascii="Aptos" w:hAnsi="Aptos"/>
          <w:lang w:val="id-ID"/>
        </w:rPr>
        <w:t>,” UNDOC (2024) , https://dataunodc.un.org/dp-crime-corruption-offences, diakses pada 08/10/2024.</w:t>
      </w:r>
    </w:p>
    <w:p w14:paraId="069DD088" w14:textId="54C20977" w:rsidR="00961B8E" w:rsidRPr="008B0955" w:rsidRDefault="00961B8E" w:rsidP="00611C2E">
      <w:pPr>
        <w:spacing w:line="360" w:lineRule="auto"/>
        <w:rPr>
          <w:rFonts w:ascii="Aptos" w:hAnsi="Aptos"/>
          <w:lang w:val="id-ID"/>
        </w:rPr>
      </w:pPr>
      <w:r w:rsidRPr="008B0955">
        <w:rPr>
          <w:rFonts w:ascii="Aptos" w:hAnsi="Aptos"/>
          <w:lang w:val="id-ID"/>
        </w:rPr>
        <w:t>[</w:t>
      </w:r>
      <w:r w:rsidR="00611C2E">
        <w:rPr>
          <w:rFonts w:ascii="Aptos" w:hAnsi="Aptos"/>
          <w:lang w:val="id-ID"/>
        </w:rPr>
        <w:t>2</w:t>
      </w:r>
      <w:r w:rsidRPr="008B0955">
        <w:rPr>
          <w:rFonts w:ascii="Aptos" w:hAnsi="Aptos"/>
          <w:lang w:val="id-ID"/>
        </w:rPr>
        <w:t>]  Tim, “Fakta-fakta Kebocoran Data PDNS, Dalang hingga Jumlah Tebusan,”  CNN Indonesia (2024), https://www.cnnindonesia.com/teknologi/20240624122531-185-1113359/fakta-fakta-kebocoran-data-pdns-dalang-hingga-jumlah-tebusan, diakses pada 08/10/2024.</w:t>
      </w:r>
    </w:p>
    <w:p w14:paraId="6F55AC13" w14:textId="77777777" w:rsidR="00961B8E" w:rsidRPr="008B0955" w:rsidRDefault="00961B8E" w:rsidP="00961B8E">
      <w:pPr>
        <w:spacing w:line="360" w:lineRule="auto"/>
        <w:rPr>
          <w:rFonts w:ascii="Aptos" w:hAnsi="Aptos"/>
          <w:lang w:val="id-ID"/>
        </w:rPr>
      </w:pPr>
      <w:r w:rsidRPr="008B0955">
        <w:rPr>
          <w:rFonts w:ascii="Aptos" w:hAnsi="Aptos"/>
          <w:lang w:val="id-ID"/>
        </w:rPr>
        <w:t xml:space="preserve">[3] W. Iqbal, H. Abbas, M. </w:t>
      </w:r>
      <w:proofErr w:type="spellStart"/>
      <w:r w:rsidRPr="008B0955">
        <w:rPr>
          <w:rFonts w:ascii="Aptos" w:hAnsi="Aptos"/>
          <w:lang w:val="id-ID"/>
        </w:rPr>
        <w:t>Daneshmand</w:t>
      </w:r>
      <w:proofErr w:type="spellEnd"/>
      <w:r w:rsidRPr="008B0955">
        <w:rPr>
          <w:rFonts w:ascii="Aptos" w:hAnsi="Aptos"/>
          <w:lang w:val="id-ID"/>
        </w:rPr>
        <w:t xml:space="preserve">, B. Rauf dan Y. A. </w:t>
      </w:r>
      <w:proofErr w:type="spellStart"/>
      <w:r w:rsidRPr="008B0955">
        <w:rPr>
          <w:rFonts w:ascii="Aptos" w:hAnsi="Aptos"/>
          <w:lang w:val="id-ID"/>
        </w:rPr>
        <w:t>Bangash</w:t>
      </w:r>
      <w:proofErr w:type="spellEnd"/>
      <w:r w:rsidRPr="008B0955">
        <w:rPr>
          <w:rFonts w:ascii="Aptos" w:hAnsi="Aptos"/>
          <w:lang w:val="id-ID"/>
        </w:rPr>
        <w:t>, "An In-</w:t>
      </w:r>
      <w:proofErr w:type="spellStart"/>
      <w:r w:rsidRPr="008B0955">
        <w:rPr>
          <w:rFonts w:ascii="Aptos" w:hAnsi="Aptos"/>
          <w:lang w:val="id-ID"/>
        </w:rPr>
        <w:t>Depth</w:t>
      </w:r>
      <w:proofErr w:type="spellEnd"/>
      <w:r w:rsidRPr="008B0955">
        <w:rPr>
          <w:rFonts w:ascii="Aptos" w:hAnsi="Aptos"/>
          <w:lang w:val="id-ID"/>
        </w:rPr>
        <w:t xml:space="preserve"> </w:t>
      </w:r>
      <w:proofErr w:type="spellStart"/>
      <w:r w:rsidRPr="008B0955">
        <w:rPr>
          <w:rFonts w:ascii="Aptos" w:hAnsi="Aptos"/>
          <w:lang w:val="id-ID"/>
        </w:rPr>
        <w:t>Analysis</w:t>
      </w:r>
      <w:proofErr w:type="spellEnd"/>
      <w:r w:rsidRPr="008B0955">
        <w:rPr>
          <w:rFonts w:ascii="Aptos" w:hAnsi="Aptos"/>
          <w:lang w:val="id-ID"/>
        </w:rPr>
        <w:t xml:space="preserve"> </w:t>
      </w:r>
      <w:proofErr w:type="spellStart"/>
      <w:r w:rsidRPr="008B0955">
        <w:rPr>
          <w:rFonts w:ascii="Aptos" w:hAnsi="Aptos"/>
          <w:lang w:val="id-ID"/>
        </w:rPr>
        <w:t>of</w:t>
      </w:r>
      <w:proofErr w:type="spellEnd"/>
      <w:r w:rsidRPr="008B0955">
        <w:rPr>
          <w:rFonts w:ascii="Aptos" w:hAnsi="Aptos"/>
          <w:lang w:val="id-ID"/>
        </w:rPr>
        <w:t xml:space="preserve"> </w:t>
      </w:r>
      <w:proofErr w:type="spellStart"/>
      <w:r w:rsidRPr="008B0955">
        <w:rPr>
          <w:rFonts w:ascii="Aptos" w:hAnsi="Aptos"/>
          <w:lang w:val="id-ID"/>
        </w:rPr>
        <w:t>IoT</w:t>
      </w:r>
      <w:proofErr w:type="spellEnd"/>
      <w:r w:rsidRPr="008B0955">
        <w:rPr>
          <w:rFonts w:ascii="Aptos" w:hAnsi="Aptos"/>
          <w:lang w:val="id-ID"/>
        </w:rPr>
        <w:t xml:space="preserve"> </w:t>
      </w:r>
      <w:proofErr w:type="spellStart"/>
      <w:r w:rsidRPr="008B0955">
        <w:rPr>
          <w:rFonts w:ascii="Aptos" w:hAnsi="Aptos"/>
          <w:lang w:val="id-ID"/>
        </w:rPr>
        <w:t>Security</w:t>
      </w:r>
      <w:proofErr w:type="spellEnd"/>
      <w:r w:rsidRPr="008B0955">
        <w:rPr>
          <w:rFonts w:ascii="Aptos" w:hAnsi="Aptos"/>
          <w:lang w:val="id-ID"/>
        </w:rPr>
        <w:t xml:space="preserve"> </w:t>
      </w:r>
      <w:proofErr w:type="spellStart"/>
      <w:r w:rsidRPr="008B0955">
        <w:rPr>
          <w:rFonts w:ascii="Aptos" w:hAnsi="Aptos"/>
          <w:lang w:val="id-ID"/>
        </w:rPr>
        <w:t>Requirements</w:t>
      </w:r>
      <w:proofErr w:type="spellEnd"/>
      <w:r w:rsidRPr="008B0955">
        <w:rPr>
          <w:rFonts w:ascii="Aptos" w:hAnsi="Aptos"/>
          <w:lang w:val="id-ID"/>
        </w:rPr>
        <w:t xml:space="preserve">, </w:t>
      </w:r>
      <w:proofErr w:type="spellStart"/>
      <w:r w:rsidRPr="008B0955">
        <w:rPr>
          <w:rFonts w:ascii="Aptos" w:hAnsi="Aptos"/>
          <w:lang w:val="id-ID"/>
        </w:rPr>
        <w:t>Challenges</w:t>
      </w:r>
      <w:proofErr w:type="spellEnd"/>
      <w:r w:rsidRPr="008B0955">
        <w:rPr>
          <w:rFonts w:ascii="Aptos" w:hAnsi="Aptos"/>
          <w:lang w:val="id-ID"/>
        </w:rPr>
        <w:t xml:space="preserve">, </w:t>
      </w:r>
      <w:proofErr w:type="spellStart"/>
      <w:r w:rsidRPr="008B0955">
        <w:rPr>
          <w:rFonts w:ascii="Aptos" w:hAnsi="Aptos"/>
          <w:lang w:val="id-ID"/>
        </w:rPr>
        <w:t>and</w:t>
      </w:r>
      <w:proofErr w:type="spellEnd"/>
      <w:r w:rsidRPr="008B0955">
        <w:rPr>
          <w:rFonts w:ascii="Aptos" w:hAnsi="Aptos"/>
          <w:lang w:val="id-ID"/>
        </w:rPr>
        <w:t xml:space="preserve"> </w:t>
      </w:r>
      <w:proofErr w:type="spellStart"/>
      <w:r w:rsidRPr="008B0955">
        <w:rPr>
          <w:rFonts w:ascii="Aptos" w:hAnsi="Aptos"/>
          <w:lang w:val="id-ID"/>
        </w:rPr>
        <w:t>Their</w:t>
      </w:r>
      <w:proofErr w:type="spellEnd"/>
      <w:r w:rsidRPr="008B0955">
        <w:rPr>
          <w:rFonts w:ascii="Aptos" w:hAnsi="Aptos"/>
          <w:lang w:val="id-ID"/>
        </w:rPr>
        <w:t xml:space="preserve"> </w:t>
      </w:r>
      <w:proofErr w:type="spellStart"/>
      <w:r w:rsidRPr="008B0955">
        <w:rPr>
          <w:rFonts w:ascii="Aptos" w:hAnsi="Aptos"/>
          <w:lang w:val="id-ID"/>
        </w:rPr>
        <w:t>Countermeasures</w:t>
      </w:r>
      <w:proofErr w:type="spellEnd"/>
      <w:r w:rsidRPr="008B0955">
        <w:rPr>
          <w:rFonts w:ascii="Aptos" w:hAnsi="Aptos"/>
          <w:lang w:val="id-ID"/>
        </w:rPr>
        <w:t xml:space="preserve"> via </w:t>
      </w:r>
      <w:proofErr w:type="spellStart"/>
      <w:r w:rsidRPr="008B0955">
        <w:rPr>
          <w:rFonts w:ascii="Aptos" w:hAnsi="Aptos"/>
          <w:lang w:val="id-ID"/>
        </w:rPr>
        <w:t>Software-Defined</w:t>
      </w:r>
      <w:proofErr w:type="spellEnd"/>
      <w:r w:rsidRPr="008B0955">
        <w:rPr>
          <w:rFonts w:ascii="Aptos" w:hAnsi="Aptos"/>
          <w:lang w:val="id-ID"/>
        </w:rPr>
        <w:t xml:space="preserve"> </w:t>
      </w:r>
      <w:proofErr w:type="spellStart"/>
      <w:r w:rsidRPr="008B0955">
        <w:rPr>
          <w:rFonts w:ascii="Aptos" w:hAnsi="Aptos"/>
          <w:lang w:val="id-ID"/>
        </w:rPr>
        <w:t>Security</w:t>
      </w:r>
      <w:proofErr w:type="spellEnd"/>
      <w:r w:rsidRPr="008B0955">
        <w:rPr>
          <w:rFonts w:ascii="Aptos" w:hAnsi="Aptos"/>
          <w:lang w:val="id-ID"/>
        </w:rPr>
        <w:t xml:space="preserve">," IEEE Internet </w:t>
      </w:r>
      <w:proofErr w:type="spellStart"/>
      <w:r w:rsidRPr="008B0955">
        <w:rPr>
          <w:rFonts w:ascii="Aptos" w:hAnsi="Aptos"/>
          <w:lang w:val="id-ID"/>
        </w:rPr>
        <w:t>of</w:t>
      </w:r>
      <w:proofErr w:type="spellEnd"/>
      <w:r w:rsidRPr="008B0955">
        <w:rPr>
          <w:rFonts w:ascii="Aptos" w:hAnsi="Aptos"/>
          <w:lang w:val="id-ID"/>
        </w:rPr>
        <w:t xml:space="preserve"> </w:t>
      </w:r>
      <w:proofErr w:type="spellStart"/>
      <w:r w:rsidRPr="008B0955">
        <w:rPr>
          <w:rFonts w:ascii="Aptos" w:hAnsi="Aptos"/>
          <w:lang w:val="id-ID"/>
        </w:rPr>
        <w:t>Things</w:t>
      </w:r>
      <w:proofErr w:type="spellEnd"/>
      <w:r w:rsidRPr="008B0955">
        <w:rPr>
          <w:rFonts w:ascii="Aptos" w:hAnsi="Aptos"/>
          <w:lang w:val="id-ID"/>
        </w:rPr>
        <w:t xml:space="preserve"> </w:t>
      </w:r>
      <w:proofErr w:type="spellStart"/>
      <w:r w:rsidRPr="008B0955">
        <w:rPr>
          <w:rFonts w:ascii="Aptos" w:hAnsi="Aptos"/>
          <w:lang w:val="id-ID"/>
        </w:rPr>
        <w:t>Journal</w:t>
      </w:r>
      <w:proofErr w:type="spellEnd"/>
      <w:r w:rsidRPr="008B0955">
        <w:rPr>
          <w:rFonts w:ascii="Aptos" w:hAnsi="Aptos"/>
          <w:lang w:val="id-ID"/>
        </w:rPr>
        <w:t xml:space="preserve">, vol. 7, no. 10, </w:t>
      </w:r>
      <w:proofErr w:type="spellStart"/>
      <w:r w:rsidRPr="008B0955">
        <w:rPr>
          <w:rFonts w:ascii="Aptos" w:hAnsi="Aptos"/>
          <w:lang w:val="id-ID"/>
        </w:rPr>
        <w:t>pp</w:t>
      </w:r>
      <w:proofErr w:type="spellEnd"/>
      <w:r w:rsidRPr="008B0955">
        <w:rPr>
          <w:rFonts w:ascii="Aptos" w:hAnsi="Aptos"/>
          <w:lang w:val="id-ID"/>
        </w:rPr>
        <w:t>. 10250-10276, (</w:t>
      </w:r>
      <w:proofErr w:type="spellStart"/>
      <w:r w:rsidRPr="008B0955">
        <w:rPr>
          <w:rFonts w:ascii="Aptos" w:hAnsi="Aptos"/>
          <w:lang w:val="id-ID"/>
        </w:rPr>
        <w:t>Oct</w:t>
      </w:r>
      <w:proofErr w:type="spellEnd"/>
      <w:r w:rsidRPr="008B0955">
        <w:rPr>
          <w:rFonts w:ascii="Aptos" w:hAnsi="Aptos"/>
          <w:lang w:val="id-ID"/>
        </w:rPr>
        <w:t>. 2020).</w:t>
      </w:r>
    </w:p>
    <w:p w14:paraId="44B7375C" w14:textId="77777777" w:rsidR="00961B8E" w:rsidRPr="008B0955" w:rsidRDefault="00961B8E" w:rsidP="00961B8E">
      <w:pPr>
        <w:spacing w:line="360" w:lineRule="auto"/>
        <w:rPr>
          <w:rFonts w:ascii="Aptos" w:hAnsi="Aptos"/>
          <w:lang w:val="id-ID"/>
        </w:rPr>
      </w:pPr>
      <w:r w:rsidRPr="008B0955">
        <w:rPr>
          <w:rFonts w:ascii="Aptos" w:hAnsi="Aptos"/>
          <w:lang w:val="id-ID"/>
        </w:rPr>
        <w:t xml:space="preserve">[4] </w:t>
      </w:r>
      <w:proofErr w:type="spellStart"/>
      <w:r w:rsidRPr="008B0955">
        <w:rPr>
          <w:rFonts w:ascii="Aptos" w:hAnsi="Aptos"/>
          <w:lang w:val="id-ID"/>
        </w:rPr>
        <w:t>Satyajit</w:t>
      </w:r>
      <w:proofErr w:type="spellEnd"/>
      <w:r w:rsidRPr="008B0955">
        <w:rPr>
          <w:rFonts w:ascii="Aptos" w:hAnsi="Aptos"/>
          <w:lang w:val="id-ID"/>
        </w:rPr>
        <w:t xml:space="preserve"> </w:t>
      </w:r>
      <w:proofErr w:type="spellStart"/>
      <w:r w:rsidRPr="008B0955">
        <w:rPr>
          <w:rFonts w:ascii="Aptos" w:hAnsi="Aptos"/>
          <w:lang w:val="id-ID"/>
        </w:rPr>
        <w:t>Sinha</w:t>
      </w:r>
      <w:proofErr w:type="spellEnd"/>
      <w:r w:rsidRPr="008B0955">
        <w:rPr>
          <w:rFonts w:ascii="Aptos" w:hAnsi="Aptos"/>
          <w:lang w:val="id-ID"/>
        </w:rPr>
        <w:t>, “</w:t>
      </w:r>
      <w:proofErr w:type="spellStart"/>
      <w:r w:rsidRPr="008B0955">
        <w:rPr>
          <w:rFonts w:ascii="Aptos" w:hAnsi="Aptos"/>
          <w:lang w:val="id-ID"/>
        </w:rPr>
        <w:t>Connected</w:t>
      </w:r>
      <w:proofErr w:type="spellEnd"/>
      <w:r w:rsidRPr="008B0955">
        <w:rPr>
          <w:rFonts w:ascii="Aptos" w:hAnsi="Aptos"/>
          <w:lang w:val="id-ID"/>
        </w:rPr>
        <w:t xml:space="preserve"> </w:t>
      </w:r>
      <w:proofErr w:type="spellStart"/>
      <w:r w:rsidRPr="008B0955">
        <w:rPr>
          <w:rFonts w:ascii="Aptos" w:hAnsi="Aptos"/>
          <w:lang w:val="id-ID"/>
        </w:rPr>
        <w:t>IoT</w:t>
      </w:r>
      <w:proofErr w:type="spellEnd"/>
      <w:r w:rsidRPr="008B0955">
        <w:rPr>
          <w:rFonts w:ascii="Aptos" w:hAnsi="Aptos"/>
          <w:lang w:val="id-ID"/>
        </w:rPr>
        <w:t xml:space="preserve"> </w:t>
      </w:r>
      <w:proofErr w:type="spellStart"/>
      <w:r w:rsidRPr="008B0955">
        <w:rPr>
          <w:rFonts w:ascii="Aptos" w:hAnsi="Aptos"/>
          <w:lang w:val="id-ID"/>
        </w:rPr>
        <w:t>device</w:t>
      </w:r>
      <w:proofErr w:type="spellEnd"/>
      <w:r w:rsidRPr="008B0955">
        <w:rPr>
          <w:rFonts w:ascii="Aptos" w:hAnsi="Aptos"/>
          <w:lang w:val="id-ID"/>
        </w:rPr>
        <w:t xml:space="preserve"> </w:t>
      </w:r>
      <w:proofErr w:type="spellStart"/>
      <w:r w:rsidRPr="008B0955">
        <w:rPr>
          <w:rFonts w:ascii="Aptos" w:hAnsi="Aptos"/>
          <w:lang w:val="id-ID"/>
        </w:rPr>
        <w:t>market</w:t>
      </w:r>
      <w:proofErr w:type="spellEnd"/>
      <w:r w:rsidRPr="008B0955">
        <w:rPr>
          <w:rFonts w:ascii="Aptos" w:hAnsi="Aptos"/>
          <w:lang w:val="id-ID"/>
        </w:rPr>
        <w:t xml:space="preserve"> </w:t>
      </w:r>
      <w:proofErr w:type="spellStart"/>
      <w:r w:rsidRPr="008B0955">
        <w:rPr>
          <w:rFonts w:ascii="Aptos" w:hAnsi="Aptos"/>
          <w:lang w:val="id-ID"/>
        </w:rPr>
        <w:t>update</w:t>
      </w:r>
      <w:proofErr w:type="spellEnd"/>
      <w:r w:rsidRPr="008B0955">
        <w:rPr>
          <w:rFonts w:ascii="Aptos" w:hAnsi="Aptos"/>
          <w:lang w:val="id-ID"/>
        </w:rPr>
        <w:t xml:space="preserve">—Summer 2024,” </w:t>
      </w:r>
      <w:proofErr w:type="spellStart"/>
      <w:r w:rsidRPr="008B0955">
        <w:rPr>
          <w:rFonts w:ascii="Aptos" w:hAnsi="Aptos"/>
          <w:lang w:val="id-ID"/>
        </w:rPr>
        <w:t>IoT</w:t>
      </w:r>
      <w:proofErr w:type="spellEnd"/>
      <w:r w:rsidRPr="008B0955">
        <w:rPr>
          <w:rFonts w:ascii="Aptos" w:hAnsi="Aptos"/>
          <w:lang w:val="id-ID"/>
        </w:rPr>
        <w:t xml:space="preserve"> </w:t>
      </w:r>
      <w:proofErr w:type="spellStart"/>
      <w:r w:rsidRPr="008B0955">
        <w:rPr>
          <w:rFonts w:ascii="Aptos" w:hAnsi="Aptos"/>
          <w:lang w:val="id-ID"/>
        </w:rPr>
        <w:t>Analytics</w:t>
      </w:r>
      <w:proofErr w:type="spellEnd"/>
      <w:r w:rsidRPr="008B0955">
        <w:rPr>
          <w:rFonts w:ascii="Aptos" w:hAnsi="Aptos"/>
          <w:lang w:val="id-ID"/>
        </w:rPr>
        <w:t xml:space="preserve"> (2024), https://iot-analytics.com/number-connected-iot-devices/#:~:text=Number%20of%20connected%20IoT%20devices%20to%20grow%2013%25%20by%20end,by%20the%20end%20of%202024, diakses pada 09/10/2024.</w:t>
      </w:r>
    </w:p>
    <w:p w14:paraId="68E8837D" w14:textId="43D391F9" w:rsidR="00D479FB" w:rsidRDefault="00961B8E" w:rsidP="00961B8E">
      <w:pPr>
        <w:spacing w:line="360" w:lineRule="auto"/>
        <w:rPr>
          <w:rFonts w:ascii="Aptos" w:hAnsi="Aptos"/>
          <w:lang w:val="id-ID"/>
        </w:rPr>
      </w:pPr>
      <w:r w:rsidRPr="008B0955">
        <w:rPr>
          <w:rFonts w:ascii="Aptos" w:hAnsi="Aptos"/>
          <w:lang w:val="id-ID"/>
        </w:rPr>
        <w:t>[5] “</w:t>
      </w:r>
      <w:proofErr w:type="spellStart"/>
      <w:r w:rsidRPr="008B0955">
        <w:rPr>
          <w:rFonts w:ascii="Aptos" w:hAnsi="Aptos"/>
          <w:lang w:val="id-ID"/>
        </w:rPr>
        <w:t>Flipper</w:t>
      </w:r>
      <w:proofErr w:type="spellEnd"/>
      <w:r w:rsidRPr="008B0955">
        <w:rPr>
          <w:rFonts w:ascii="Aptos" w:hAnsi="Aptos"/>
          <w:lang w:val="id-ID"/>
        </w:rPr>
        <w:t xml:space="preserve"> Zero – Multi-</w:t>
      </w:r>
      <w:proofErr w:type="spellStart"/>
      <w:r w:rsidRPr="008B0955">
        <w:rPr>
          <w:rFonts w:ascii="Aptos" w:hAnsi="Aptos"/>
          <w:lang w:val="id-ID"/>
        </w:rPr>
        <w:t>tool</w:t>
      </w:r>
      <w:proofErr w:type="spellEnd"/>
      <w:r w:rsidRPr="008B0955">
        <w:rPr>
          <w:rFonts w:ascii="Aptos" w:hAnsi="Aptos"/>
          <w:lang w:val="id-ID"/>
        </w:rPr>
        <w:t xml:space="preserve"> </w:t>
      </w:r>
      <w:proofErr w:type="spellStart"/>
      <w:r w:rsidRPr="008B0955">
        <w:rPr>
          <w:rFonts w:ascii="Aptos" w:hAnsi="Aptos"/>
          <w:lang w:val="id-ID"/>
        </w:rPr>
        <w:t>Device</w:t>
      </w:r>
      <w:proofErr w:type="spellEnd"/>
      <w:r w:rsidRPr="008B0955">
        <w:rPr>
          <w:rFonts w:ascii="Aptos" w:hAnsi="Aptos"/>
          <w:lang w:val="id-ID"/>
        </w:rPr>
        <w:t xml:space="preserve"> </w:t>
      </w:r>
      <w:proofErr w:type="spellStart"/>
      <w:r w:rsidRPr="008B0955">
        <w:rPr>
          <w:rFonts w:ascii="Aptos" w:hAnsi="Aptos"/>
          <w:lang w:val="id-ID"/>
        </w:rPr>
        <w:t>for</w:t>
      </w:r>
      <w:proofErr w:type="spellEnd"/>
      <w:r w:rsidRPr="008B0955">
        <w:rPr>
          <w:rFonts w:ascii="Aptos" w:hAnsi="Aptos"/>
          <w:lang w:val="id-ID"/>
        </w:rPr>
        <w:t xml:space="preserve"> </w:t>
      </w:r>
      <w:proofErr w:type="spellStart"/>
      <w:r w:rsidRPr="008B0955">
        <w:rPr>
          <w:rFonts w:ascii="Aptos" w:hAnsi="Aptos"/>
          <w:lang w:val="id-ID"/>
        </w:rPr>
        <w:t>Geeks</w:t>
      </w:r>
      <w:proofErr w:type="spellEnd"/>
      <w:r w:rsidRPr="008B0955">
        <w:rPr>
          <w:rFonts w:ascii="Aptos" w:hAnsi="Aptos"/>
          <w:lang w:val="id-ID"/>
        </w:rPr>
        <w:t>,” https://flipperzero.one, diakses pada 08/10/2024.</w:t>
      </w:r>
    </w:p>
    <w:p w14:paraId="2D6565BA" w14:textId="5CB2853D" w:rsidR="009243B8" w:rsidRDefault="009243B8" w:rsidP="00961B8E">
      <w:pPr>
        <w:spacing w:line="360" w:lineRule="auto"/>
        <w:rPr>
          <w:rFonts w:ascii="Aptos" w:hAnsi="Aptos"/>
          <w:lang w:val="id-ID"/>
        </w:rPr>
      </w:pPr>
      <w:r>
        <w:rPr>
          <w:rFonts w:ascii="Aptos" w:hAnsi="Aptos"/>
          <w:lang w:val="id-ID"/>
        </w:rPr>
        <w:t>[6] “</w:t>
      </w:r>
      <w:proofErr w:type="spellStart"/>
      <w:r w:rsidRPr="009243B8">
        <w:rPr>
          <w:rFonts w:ascii="Aptos" w:hAnsi="Aptos"/>
          <w:lang w:val="id-ID"/>
        </w:rPr>
        <w:t>CapibaraZero</w:t>
      </w:r>
      <w:proofErr w:type="spellEnd"/>
      <w:r>
        <w:rPr>
          <w:rFonts w:ascii="Aptos" w:hAnsi="Aptos"/>
          <w:lang w:val="id-ID"/>
        </w:rPr>
        <w:t xml:space="preserve">,” </w:t>
      </w:r>
      <w:hyperlink r:id="rId12" w:history="1">
        <w:r w:rsidRPr="00414F0B">
          <w:rPr>
            <w:rStyle w:val="Hyperlink"/>
            <w:rFonts w:ascii="Aptos" w:hAnsi="Aptos"/>
            <w:lang w:val="id-ID"/>
          </w:rPr>
          <w:t>https://github.com/CapibaraZero</w:t>
        </w:r>
      </w:hyperlink>
      <w:r>
        <w:rPr>
          <w:rFonts w:ascii="Aptos" w:hAnsi="Aptos"/>
          <w:lang w:val="id-ID"/>
        </w:rPr>
        <w:t xml:space="preserve">, diakses pada </w:t>
      </w:r>
      <w:r w:rsidR="00611C2E">
        <w:rPr>
          <w:rFonts w:ascii="Aptos" w:hAnsi="Aptos"/>
          <w:lang w:val="id-ID"/>
        </w:rPr>
        <w:t>08/10/2024.</w:t>
      </w:r>
    </w:p>
    <w:p w14:paraId="500274B2" w14:textId="399B1CAD" w:rsidR="008B0955" w:rsidRDefault="00B5549D" w:rsidP="00961B8E">
      <w:pPr>
        <w:spacing w:line="360" w:lineRule="auto"/>
        <w:rPr>
          <w:rFonts w:ascii="Aptos" w:hAnsi="Aptos"/>
          <w:lang w:val="id-ID" w:eastAsia="ja-JP"/>
        </w:rPr>
      </w:pPr>
      <w:r>
        <w:rPr>
          <w:rFonts w:ascii="Aptos" w:hAnsi="Aptos"/>
          <w:lang w:val="id-ID" w:eastAsia="ja-JP"/>
        </w:rPr>
        <w:t>[7] “</w:t>
      </w:r>
      <w:proofErr w:type="spellStart"/>
      <w:r w:rsidRPr="00B5549D">
        <w:rPr>
          <w:rFonts w:ascii="Aptos" w:hAnsi="Aptos"/>
          <w:lang w:val="id-ID" w:eastAsia="ja-JP"/>
        </w:rPr>
        <w:t>Government</w:t>
      </w:r>
      <w:proofErr w:type="spellEnd"/>
      <w:r w:rsidRPr="00B5549D">
        <w:rPr>
          <w:rFonts w:ascii="Aptos" w:hAnsi="Aptos"/>
          <w:lang w:val="id-ID" w:eastAsia="ja-JP"/>
        </w:rPr>
        <w:t xml:space="preserve"> </w:t>
      </w:r>
      <w:proofErr w:type="spellStart"/>
      <w:r w:rsidRPr="00B5549D">
        <w:rPr>
          <w:rFonts w:ascii="Aptos" w:hAnsi="Aptos"/>
          <w:lang w:val="id-ID" w:eastAsia="ja-JP"/>
        </w:rPr>
        <w:t>of</w:t>
      </w:r>
      <w:proofErr w:type="spellEnd"/>
      <w:r w:rsidRPr="00B5549D">
        <w:rPr>
          <w:rFonts w:ascii="Aptos" w:hAnsi="Aptos"/>
          <w:lang w:val="id-ID" w:eastAsia="ja-JP"/>
        </w:rPr>
        <w:t xml:space="preserve"> </w:t>
      </w:r>
      <w:proofErr w:type="spellStart"/>
      <w:r w:rsidRPr="00B5549D">
        <w:rPr>
          <w:rFonts w:ascii="Aptos" w:hAnsi="Aptos"/>
          <w:lang w:val="id-ID" w:eastAsia="ja-JP"/>
        </w:rPr>
        <w:t>Canada</w:t>
      </w:r>
      <w:proofErr w:type="spellEnd"/>
      <w:r w:rsidRPr="00B5549D">
        <w:rPr>
          <w:rFonts w:ascii="Aptos" w:hAnsi="Aptos"/>
          <w:lang w:val="id-ID" w:eastAsia="ja-JP"/>
        </w:rPr>
        <w:t xml:space="preserve"> </w:t>
      </w:r>
      <w:proofErr w:type="spellStart"/>
      <w:r w:rsidRPr="00B5549D">
        <w:rPr>
          <w:rFonts w:ascii="Aptos" w:hAnsi="Aptos"/>
          <w:lang w:val="id-ID" w:eastAsia="ja-JP"/>
        </w:rPr>
        <w:t>hosts</w:t>
      </w:r>
      <w:proofErr w:type="spellEnd"/>
      <w:r w:rsidRPr="00B5549D">
        <w:rPr>
          <w:rFonts w:ascii="Aptos" w:hAnsi="Aptos"/>
          <w:lang w:val="id-ID" w:eastAsia="ja-JP"/>
        </w:rPr>
        <w:t xml:space="preserve"> National </w:t>
      </w:r>
      <w:proofErr w:type="spellStart"/>
      <w:r w:rsidRPr="00B5549D">
        <w:rPr>
          <w:rFonts w:ascii="Aptos" w:hAnsi="Aptos"/>
          <w:lang w:val="id-ID" w:eastAsia="ja-JP"/>
        </w:rPr>
        <w:t>Summit</w:t>
      </w:r>
      <w:proofErr w:type="spellEnd"/>
      <w:r w:rsidRPr="00B5549D">
        <w:rPr>
          <w:rFonts w:ascii="Aptos" w:hAnsi="Aptos"/>
          <w:lang w:val="id-ID" w:eastAsia="ja-JP"/>
        </w:rPr>
        <w:t xml:space="preserve"> </w:t>
      </w:r>
      <w:proofErr w:type="spellStart"/>
      <w:r w:rsidRPr="00B5549D">
        <w:rPr>
          <w:rFonts w:ascii="Aptos" w:hAnsi="Aptos"/>
          <w:lang w:val="id-ID" w:eastAsia="ja-JP"/>
        </w:rPr>
        <w:t>on</w:t>
      </w:r>
      <w:proofErr w:type="spellEnd"/>
      <w:r w:rsidRPr="00B5549D">
        <w:rPr>
          <w:rFonts w:ascii="Aptos" w:hAnsi="Aptos"/>
          <w:lang w:val="id-ID" w:eastAsia="ja-JP"/>
        </w:rPr>
        <w:t xml:space="preserve"> </w:t>
      </w:r>
      <w:proofErr w:type="spellStart"/>
      <w:r w:rsidRPr="00B5549D">
        <w:rPr>
          <w:rFonts w:ascii="Aptos" w:hAnsi="Aptos"/>
          <w:lang w:val="id-ID" w:eastAsia="ja-JP"/>
        </w:rPr>
        <w:t>Combatting</w:t>
      </w:r>
      <w:proofErr w:type="spellEnd"/>
      <w:r w:rsidRPr="00B5549D">
        <w:rPr>
          <w:rFonts w:ascii="Aptos" w:hAnsi="Aptos"/>
          <w:lang w:val="id-ID" w:eastAsia="ja-JP"/>
        </w:rPr>
        <w:t xml:space="preserve"> Auto </w:t>
      </w:r>
      <w:proofErr w:type="spellStart"/>
      <w:r w:rsidRPr="00B5549D">
        <w:rPr>
          <w:rFonts w:ascii="Aptos" w:hAnsi="Aptos"/>
          <w:lang w:val="id-ID" w:eastAsia="ja-JP"/>
        </w:rPr>
        <w:t>Theft</w:t>
      </w:r>
      <w:proofErr w:type="spellEnd"/>
      <w:r>
        <w:rPr>
          <w:rFonts w:ascii="Aptos" w:hAnsi="Aptos"/>
          <w:lang w:val="id-ID" w:eastAsia="ja-JP"/>
        </w:rPr>
        <w:t xml:space="preserve">,” </w:t>
      </w:r>
      <w:hyperlink r:id="rId13" w:history="1">
        <w:r w:rsidRPr="00414F0B">
          <w:rPr>
            <w:rStyle w:val="Hyperlink"/>
            <w:rFonts w:ascii="Aptos" w:hAnsi="Aptos"/>
            <w:lang w:val="id-ID" w:eastAsia="ja-JP"/>
          </w:rPr>
          <w:t>https://www.canada.ca/en/public-safety-canada/news/2024/02/government-of-canada-hosts-national-summit-on-combatting-auto-theft.html</w:t>
        </w:r>
      </w:hyperlink>
      <w:r>
        <w:rPr>
          <w:rFonts w:ascii="Aptos" w:hAnsi="Aptos"/>
          <w:lang w:val="id-ID" w:eastAsia="ja-JP"/>
        </w:rPr>
        <w:t>, diakses pada 27/10/2024.</w:t>
      </w:r>
    </w:p>
    <w:p w14:paraId="12A207C3" w14:textId="70DBE2A1" w:rsidR="00B5549D" w:rsidRDefault="00B5549D" w:rsidP="00961B8E">
      <w:pPr>
        <w:spacing w:line="360" w:lineRule="auto"/>
        <w:rPr>
          <w:rFonts w:ascii="Aptos" w:hAnsi="Aptos"/>
          <w:lang w:val="id-ID" w:eastAsia="ja-JP"/>
        </w:rPr>
      </w:pPr>
      <w:r>
        <w:rPr>
          <w:rFonts w:ascii="Aptos" w:hAnsi="Aptos"/>
          <w:lang w:val="id-ID" w:eastAsia="ja-JP"/>
        </w:rPr>
        <w:t>[8] “</w:t>
      </w:r>
      <w:r w:rsidRPr="00B5549D">
        <w:rPr>
          <w:rFonts w:ascii="Aptos" w:hAnsi="Aptos"/>
          <w:lang w:val="id-ID" w:eastAsia="ja-JP"/>
        </w:rPr>
        <w:t xml:space="preserve">Our </w:t>
      </w:r>
      <w:proofErr w:type="spellStart"/>
      <w:r w:rsidRPr="00B5549D">
        <w:rPr>
          <w:rFonts w:ascii="Aptos" w:hAnsi="Aptos"/>
          <w:lang w:val="id-ID" w:eastAsia="ja-JP"/>
        </w:rPr>
        <w:t>Response</w:t>
      </w:r>
      <w:proofErr w:type="spellEnd"/>
      <w:r w:rsidRPr="00B5549D">
        <w:rPr>
          <w:rFonts w:ascii="Aptos" w:hAnsi="Aptos"/>
          <w:lang w:val="id-ID" w:eastAsia="ja-JP"/>
        </w:rPr>
        <w:t xml:space="preserve"> </w:t>
      </w:r>
      <w:proofErr w:type="spellStart"/>
      <w:r w:rsidRPr="00B5549D">
        <w:rPr>
          <w:rFonts w:ascii="Aptos" w:hAnsi="Aptos"/>
          <w:lang w:val="id-ID" w:eastAsia="ja-JP"/>
        </w:rPr>
        <w:t>to</w:t>
      </w:r>
      <w:proofErr w:type="spellEnd"/>
      <w:r w:rsidRPr="00B5549D">
        <w:rPr>
          <w:rFonts w:ascii="Aptos" w:hAnsi="Aptos"/>
          <w:lang w:val="id-ID" w:eastAsia="ja-JP"/>
        </w:rPr>
        <w:t xml:space="preserve"> </w:t>
      </w:r>
      <w:proofErr w:type="spellStart"/>
      <w:r w:rsidRPr="00B5549D">
        <w:rPr>
          <w:rFonts w:ascii="Aptos" w:hAnsi="Aptos"/>
          <w:lang w:val="id-ID" w:eastAsia="ja-JP"/>
        </w:rPr>
        <w:t>the</w:t>
      </w:r>
      <w:proofErr w:type="spellEnd"/>
      <w:r w:rsidRPr="00B5549D">
        <w:rPr>
          <w:rFonts w:ascii="Aptos" w:hAnsi="Aptos"/>
          <w:lang w:val="id-ID" w:eastAsia="ja-JP"/>
        </w:rPr>
        <w:t xml:space="preserve"> </w:t>
      </w:r>
      <w:proofErr w:type="spellStart"/>
      <w:r w:rsidRPr="00B5549D">
        <w:rPr>
          <w:rFonts w:ascii="Aptos" w:hAnsi="Aptos"/>
          <w:lang w:val="id-ID" w:eastAsia="ja-JP"/>
        </w:rPr>
        <w:t>Canadian</w:t>
      </w:r>
      <w:proofErr w:type="spellEnd"/>
      <w:r w:rsidRPr="00B5549D">
        <w:rPr>
          <w:rFonts w:ascii="Aptos" w:hAnsi="Aptos"/>
          <w:lang w:val="id-ID" w:eastAsia="ja-JP"/>
        </w:rPr>
        <w:t xml:space="preserve"> </w:t>
      </w:r>
      <w:proofErr w:type="spellStart"/>
      <w:r w:rsidRPr="00B5549D">
        <w:rPr>
          <w:rFonts w:ascii="Aptos" w:hAnsi="Aptos"/>
          <w:lang w:val="id-ID" w:eastAsia="ja-JP"/>
        </w:rPr>
        <w:t>Government</w:t>
      </w:r>
      <w:proofErr w:type="spellEnd"/>
      <w:r>
        <w:rPr>
          <w:rFonts w:ascii="Aptos" w:hAnsi="Aptos"/>
          <w:lang w:val="id-ID" w:eastAsia="ja-JP"/>
        </w:rPr>
        <w:t xml:space="preserve">,” </w:t>
      </w:r>
      <w:hyperlink r:id="rId14" w:history="1">
        <w:r w:rsidRPr="00414F0B">
          <w:rPr>
            <w:rStyle w:val="Hyperlink"/>
            <w:rFonts w:ascii="Aptos" w:hAnsi="Aptos"/>
            <w:lang w:val="id-ID" w:eastAsia="ja-JP"/>
          </w:rPr>
          <w:t>https://blog.flipper.net/response-to-canadian-government/</w:t>
        </w:r>
      </w:hyperlink>
      <w:r>
        <w:rPr>
          <w:rFonts w:ascii="Aptos" w:hAnsi="Aptos"/>
          <w:lang w:val="id-ID" w:eastAsia="ja-JP"/>
        </w:rPr>
        <w:t>, diakses pada 27/10/2024.</w:t>
      </w:r>
    </w:p>
    <w:p w14:paraId="29A0BF15" w14:textId="77777777" w:rsidR="00B5549D" w:rsidRDefault="00B5549D" w:rsidP="00961B8E">
      <w:pPr>
        <w:spacing w:line="360" w:lineRule="auto"/>
        <w:rPr>
          <w:rFonts w:ascii="Aptos" w:hAnsi="Aptos"/>
          <w:lang w:val="id-ID" w:eastAsia="ja-JP"/>
        </w:rPr>
      </w:pPr>
    </w:p>
    <w:p w14:paraId="2B46BB2F" w14:textId="77777777" w:rsidR="00B5549D" w:rsidRDefault="00B5549D" w:rsidP="00961B8E">
      <w:pPr>
        <w:spacing w:line="360" w:lineRule="auto"/>
        <w:rPr>
          <w:rFonts w:ascii="Aptos" w:hAnsi="Aptos"/>
          <w:lang w:val="id-ID" w:eastAsia="ja-JP"/>
        </w:rPr>
      </w:pPr>
    </w:p>
    <w:p w14:paraId="23F18E2E" w14:textId="77777777" w:rsidR="00B5549D" w:rsidRDefault="00B5549D" w:rsidP="00961B8E">
      <w:pPr>
        <w:spacing w:line="360" w:lineRule="auto"/>
        <w:rPr>
          <w:rFonts w:ascii="Aptos" w:hAnsi="Aptos"/>
          <w:lang w:val="id-ID" w:eastAsia="ja-JP"/>
        </w:rPr>
      </w:pPr>
    </w:p>
    <w:p w14:paraId="23C20BD6" w14:textId="77777777" w:rsidR="00B5549D" w:rsidRPr="008B0955" w:rsidRDefault="00B5549D" w:rsidP="00961B8E">
      <w:pPr>
        <w:spacing w:line="360" w:lineRule="auto"/>
        <w:rPr>
          <w:rFonts w:ascii="Aptos" w:hAnsi="Aptos"/>
          <w:lang w:val="id-ID" w:eastAsia="ja-JP"/>
        </w:rPr>
      </w:pPr>
    </w:p>
    <w:p w14:paraId="305481E3" w14:textId="43AADE08" w:rsidR="00D12516" w:rsidRPr="008B0955" w:rsidRDefault="00890606" w:rsidP="00961B8E">
      <w:pPr>
        <w:pStyle w:val="Heading1"/>
        <w:tabs>
          <w:tab w:val="clear" w:pos="432"/>
        </w:tabs>
        <w:spacing w:line="360" w:lineRule="auto"/>
        <w:rPr>
          <w:rFonts w:ascii="Aptos" w:hAnsi="Aptos"/>
          <w:noProof/>
          <w:color w:val="000000" w:themeColor="text1"/>
          <w:sz w:val="24"/>
          <w:szCs w:val="24"/>
          <w:lang w:val="id-ID"/>
        </w:rPr>
      </w:pPr>
      <w:bookmarkStart w:id="7" w:name="_Toc180931827"/>
      <w:r w:rsidRPr="008B0955">
        <w:rPr>
          <w:rFonts w:ascii="Aptos" w:hAnsi="Aptos"/>
          <w:noProof/>
          <w:color w:val="000000" w:themeColor="text1"/>
          <w:sz w:val="24"/>
          <w:szCs w:val="24"/>
          <w:lang w:val="id-ID"/>
        </w:rPr>
        <w:lastRenderedPageBreak/>
        <w:t>RENCANA ANGGARA BIAYA</w:t>
      </w:r>
      <w:bookmarkEnd w:id="7"/>
    </w:p>
    <w:tbl>
      <w:tblPr>
        <w:tblStyle w:val="TableGrid"/>
        <w:tblW w:w="0" w:type="auto"/>
        <w:tblLook w:val="04A0" w:firstRow="1" w:lastRow="0" w:firstColumn="1" w:lastColumn="0" w:noHBand="0" w:noVBand="1"/>
      </w:tblPr>
      <w:tblGrid>
        <w:gridCol w:w="643"/>
        <w:gridCol w:w="4373"/>
        <w:gridCol w:w="2169"/>
        <w:gridCol w:w="2443"/>
      </w:tblGrid>
      <w:tr w:rsidR="00D75BD8" w:rsidRPr="008B0955" w14:paraId="01246B1A" w14:textId="77777777" w:rsidTr="00D75BD8">
        <w:tc>
          <w:tcPr>
            <w:tcW w:w="643" w:type="dxa"/>
          </w:tcPr>
          <w:p w14:paraId="0B7C5988" w14:textId="355312CF" w:rsidR="00D75BD8" w:rsidRPr="008B0955" w:rsidRDefault="00D75BD8" w:rsidP="00961B8E">
            <w:pPr>
              <w:spacing w:line="360" w:lineRule="auto"/>
              <w:rPr>
                <w:rFonts w:ascii="Aptos" w:hAnsi="Aptos"/>
                <w:lang w:val="id-ID" w:eastAsia="ja-JP"/>
              </w:rPr>
            </w:pPr>
            <w:r w:rsidRPr="008B0955">
              <w:rPr>
                <w:rFonts w:ascii="Aptos" w:hAnsi="Aptos"/>
                <w:lang w:val="id-ID" w:eastAsia="ja-JP"/>
              </w:rPr>
              <w:t>NO</w:t>
            </w:r>
          </w:p>
        </w:tc>
        <w:tc>
          <w:tcPr>
            <w:tcW w:w="4373" w:type="dxa"/>
          </w:tcPr>
          <w:p w14:paraId="3C836071" w14:textId="021E39E3" w:rsidR="00D75BD8" w:rsidRPr="008B0955" w:rsidRDefault="00D75BD8" w:rsidP="00961B8E">
            <w:pPr>
              <w:spacing w:line="360" w:lineRule="auto"/>
              <w:rPr>
                <w:rFonts w:ascii="Aptos" w:hAnsi="Aptos"/>
                <w:lang w:val="id-ID" w:eastAsia="ja-JP"/>
              </w:rPr>
            </w:pPr>
            <w:proofErr w:type="spellStart"/>
            <w:r w:rsidRPr="008B0955">
              <w:rPr>
                <w:rFonts w:ascii="Aptos" w:hAnsi="Aptos"/>
                <w:lang w:val="id-ID" w:eastAsia="ja-JP"/>
              </w:rPr>
              <w:t>Part</w:t>
            </w:r>
            <w:proofErr w:type="spellEnd"/>
          </w:p>
        </w:tc>
        <w:tc>
          <w:tcPr>
            <w:tcW w:w="2169" w:type="dxa"/>
          </w:tcPr>
          <w:p w14:paraId="420CEF68" w14:textId="5512F8D7" w:rsidR="00D75BD8" w:rsidRPr="008B0955" w:rsidRDefault="00D75BD8" w:rsidP="00961B8E">
            <w:pPr>
              <w:spacing w:line="360" w:lineRule="auto"/>
              <w:rPr>
                <w:rFonts w:ascii="Aptos" w:hAnsi="Aptos"/>
                <w:lang w:val="id-ID" w:eastAsia="ja-JP"/>
              </w:rPr>
            </w:pPr>
            <w:r w:rsidRPr="008B0955">
              <w:rPr>
                <w:rFonts w:ascii="Aptos" w:hAnsi="Aptos"/>
                <w:lang w:val="id-ID" w:eastAsia="ja-JP"/>
              </w:rPr>
              <w:t>Satuan</w:t>
            </w:r>
          </w:p>
        </w:tc>
        <w:tc>
          <w:tcPr>
            <w:tcW w:w="2443" w:type="dxa"/>
          </w:tcPr>
          <w:p w14:paraId="1717A512" w14:textId="6106197E" w:rsidR="00D75BD8" w:rsidRPr="008B0955" w:rsidRDefault="00D75BD8" w:rsidP="00961B8E">
            <w:pPr>
              <w:spacing w:line="360" w:lineRule="auto"/>
              <w:rPr>
                <w:rFonts w:ascii="Aptos" w:hAnsi="Aptos"/>
                <w:lang w:val="id-ID" w:eastAsia="ja-JP"/>
              </w:rPr>
            </w:pPr>
            <w:r w:rsidRPr="008B0955">
              <w:rPr>
                <w:rFonts w:ascii="Aptos" w:hAnsi="Aptos"/>
                <w:lang w:val="id-ID" w:eastAsia="ja-JP"/>
              </w:rPr>
              <w:t>Harga</w:t>
            </w:r>
          </w:p>
        </w:tc>
      </w:tr>
      <w:tr w:rsidR="00D75BD8" w:rsidRPr="008B0955" w14:paraId="62A0F7CF" w14:textId="77777777" w:rsidTr="00D75BD8">
        <w:tc>
          <w:tcPr>
            <w:tcW w:w="643" w:type="dxa"/>
          </w:tcPr>
          <w:p w14:paraId="6D2D6377" w14:textId="72434129"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4373" w:type="dxa"/>
          </w:tcPr>
          <w:p w14:paraId="51D3C396" w14:textId="2A073B21" w:rsidR="00D75BD8" w:rsidRPr="008B0955" w:rsidRDefault="00D75BD8" w:rsidP="00961B8E">
            <w:pPr>
              <w:spacing w:line="360" w:lineRule="auto"/>
              <w:rPr>
                <w:rFonts w:ascii="Aptos" w:hAnsi="Aptos"/>
                <w:lang w:val="id-ID" w:eastAsia="ja-JP"/>
              </w:rPr>
            </w:pPr>
            <w:proofErr w:type="spellStart"/>
            <w:r w:rsidRPr="008B0955">
              <w:rPr>
                <w:rFonts w:ascii="Aptos" w:hAnsi="Aptos"/>
                <w:lang w:val="id-ID" w:eastAsia="ja-JP"/>
              </w:rPr>
              <w:t>Microprocessor</w:t>
            </w:r>
            <w:proofErr w:type="spellEnd"/>
            <w:r w:rsidRPr="008B0955">
              <w:rPr>
                <w:rFonts w:ascii="Aptos" w:hAnsi="Aptos"/>
                <w:lang w:val="id-ID" w:eastAsia="ja-JP"/>
              </w:rPr>
              <w:t xml:space="preserve"> / </w:t>
            </w:r>
            <w:proofErr w:type="spellStart"/>
            <w:r w:rsidRPr="008B0955">
              <w:rPr>
                <w:rFonts w:ascii="Aptos" w:hAnsi="Aptos"/>
                <w:lang w:val="id-ID" w:eastAsia="ja-JP"/>
              </w:rPr>
              <w:t>Microcontroller</w:t>
            </w:r>
            <w:proofErr w:type="spellEnd"/>
            <w:r w:rsidRPr="008B0955">
              <w:rPr>
                <w:rFonts w:ascii="Aptos" w:hAnsi="Aptos"/>
                <w:lang w:val="id-ID" w:eastAsia="ja-JP"/>
              </w:rPr>
              <w:t xml:space="preserve"> :</w:t>
            </w:r>
            <w:r w:rsidRPr="008B0955">
              <w:rPr>
                <w:rFonts w:ascii="Aptos" w:hAnsi="Aptos"/>
                <w:lang w:val="id-ID" w:eastAsia="ja-JP"/>
              </w:rPr>
              <w:br/>
              <w:t>ESP32-C6</w:t>
            </w:r>
          </w:p>
          <w:p w14:paraId="014DADB8" w14:textId="3306D31C" w:rsidR="00D75BD8" w:rsidRPr="008B0955" w:rsidRDefault="00D75BD8" w:rsidP="00961B8E">
            <w:pPr>
              <w:spacing w:line="360" w:lineRule="auto"/>
              <w:rPr>
                <w:rFonts w:ascii="Aptos" w:hAnsi="Aptos"/>
                <w:lang w:val="id-ID" w:eastAsia="ja-JP"/>
              </w:rPr>
            </w:pPr>
            <w:r w:rsidRPr="008B0955">
              <w:rPr>
                <w:rFonts w:ascii="Aptos" w:hAnsi="Aptos"/>
                <w:lang w:val="id-ID" w:eastAsia="ja-JP"/>
              </w:rPr>
              <w:t>RP2040 (</w:t>
            </w:r>
            <w:proofErr w:type="spellStart"/>
            <w:r w:rsidRPr="008B0955">
              <w:rPr>
                <w:rFonts w:ascii="Aptos" w:hAnsi="Aptos"/>
                <w:lang w:val="id-ID" w:eastAsia="ja-JP"/>
              </w:rPr>
              <w:t>alternatives</w:t>
            </w:r>
            <w:proofErr w:type="spellEnd"/>
            <w:r w:rsidRPr="008B0955">
              <w:rPr>
                <w:rFonts w:ascii="Aptos" w:hAnsi="Aptos"/>
                <w:lang w:val="id-ID" w:eastAsia="ja-JP"/>
              </w:rPr>
              <w:t>)</w:t>
            </w:r>
          </w:p>
        </w:tc>
        <w:tc>
          <w:tcPr>
            <w:tcW w:w="2169" w:type="dxa"/>
          </w:tcPr>
          <w:p w14:paraId="0BF8302B" w14:textId="77777777" w:rsidR="00D75BD8" w:rsidRPr="008B0955" w:rsidRDefault="00D75BD8" w:rsidP="00961B8E">
            <w:pPr>
              <w:spacing w:line="360" w:lineRule="auto"/>
              <w:rPr>
                <w:rFonts w:ascii="Aptos" w:hAnsi="Aptos"/>
                <w:lang w:val="id-ID" w:eastAsia="ja-JP"/>
              </w:rPr>
            </w:pPr>
          </w:p>
          <w:p w14:paraId="7C212EAD" w14:textId="77777777"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p w14:paraId="69174234" w14:textId="2008A2C1"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34634D67" w14:textId="77777777" w:rsidR="00D75BD8" w:rsidRPr="008B0955" w:rsidRDefault="00D75BD8" w:rsidP="00961B8E">
            <w:pPr>
              <w:spacing w:line="360" w:lineRule="auto"/>
              <w:rPr>
                <w:rFonts w:ascii="Aptos" w:hAnsi="Aptos"/>
                <w:lang w:val="id-ID" w:eastAsia="ja-JP"/>
              </w:rPr>
            </w:pPr>
          </w:p>
          <w:p w14:paraId="6CC2EE0F" w14:textId="6C19C9E5" w:rsidR="00D75BD8" w:rsidRPr="008B0955" w:rsidRDefault="00D75BD8" w:rsidP="00961B8E">
            <w:pPr>
              <w:spacing w:line="360" w:lineRule="auto"/>
              <w:rPr>
                <w:rFonts w:ascii="Aptos" w:hAnsi="Aptos"/>
                <w:lang w:val="id-ID" w:eastAsia="ja-JP"/>
              </w:rPr>
            </w:pPr>
            <w:r w:rsidRPr="008B0955">
              <w:rPr>
                <w:rFonts w:ascii="Aptos" w:hAnsi="Aptos"/>
                <w:lang w:val="id-ID" w:eastAsia="ja-JP"/>
              </w:rPr>
              <w:t>Rp. 135.000</w:t>
            </w:r>
          </w:p>
          <w:p w14:paraId="14005717" w14:textId="7A78402F" w:rsidR="00D75BD8" w:rsidRPr="008B0955" w:rsidRDefault="00D75BD8" w:rsidP="00961B8E">
            <w:pPr>
              <w:spacing w:line="360" w:lineRule="auto"/>
              <w:rPr>
                <w:rFonts w:ascii="Aptos" w:hAnsi="Aptos"/>
                <w:lang w:val="id-ID" w:eastAsia="ja-JP"/>
              </w:rPr>
            </w:pPr>
            <w:r w:rsidRPr="008B0955">
              <w:rPr>
                <w:rFonts w:ascii="Aptos" w:hAnsi="Aptos"/>
                <w:lang w:val="id-ID" w:eastAsia="ja-JP"/>
              </w:rPr>
              <w:t>Rp. 51.000</w:t>
            </w:r>
          </w:p>
          <w:p w14:paraId="1C0E10A3" w14:textId="0549538F" w:rsidR="00D75BD8" w:rsidRPr="008B0955" w:rsidRDefault="00D75BD8" w:rsidP="00961B8E">
            <w:pPr>
              <w:spacing w:line="360" w:lineRule="auto"/>
              <w:rPr>
                <w:rFonts w:ascii="Aptos" w:hAnsi="Aptos"/>
                <w:lang w:val="id-ID" w:eastAsia="ja-JP"/>
              </w:rPr>
            </w:pPr>
          </w:p>
        </w:tc>
      </w:tr>
      <w:tr w:rsidR="00D75BD8" w:rsidRPr="008B0955" w14:paraId="54453E53" w14:textId="77777777" w:rsidTr="00D75BD8">
        <w:tc>
          <w:tcPr>
            <w:tcW w:w="643" w:type="dxa"/>
          </w:tcPr>
          <w:p w14:paraId="544FA730" w14:textId="1927A5ED" w:rsidR="00D75BD8" w:rsidRPr="008B0955" w:rsidRDefault="00D75BD8" w:rsidP="00961B8E">
            <w:pPr>
              <w:spacing w:line="360" w:lineRule="auto"/>
              <w:rPr>
                <w:rFonts w:ascii="Aptos" w:hAnsi="Aptos"/>
                <w:lang w:val="id-ID" w:eastAsia="ja-JP"/>
              </w:rPr>
            </w:pPr>
            <w:r w:rsidRPr="008B0955">
              <w:rPr>
                <w:rFonts w:ascii="Aptos" w:hAnsi="Aptos"/>
                <w:lang w:val="id-ID" w:eastAsia="ja-JP"/>
              </w:rPr>
              <w:t>2</w:t>
            </w:r>
          </w:p>
        </w:tc>
        <w:tc>
          <w:tcPr>
            <w:tcW w:w="4373" w:type="dxa"/>
          </w:tcPr>
          <w:p w14:paraId="6AB5CB72" w14:textId="7A227891" w:rsidR="00D75BD8" w:rsidRPr="008B0955" w:rsidRDefault="00D75BD8" w:rsidP="00961B8E">
            <w:pPr>
              <w:spacing w:line="360" w:lineRule="auto"/>
              <w:rPr>
                <w:rFonts w:ascii="Aptos" w:hAnsi="Aptos"/>
                <w:lang w:val="id-ID" w:eastAsia="ja-JP"/>
              </w:rPr>
            </w:pPr>
            <w:r w:rsidRPr="008B0955">
              <w:rPr>
                <w:rFonts w:ascii="Aptos" w:hAnsi="Aptos"/>
                <w:lang w:val="id-ID" w:eastAsia="ja-JP"/>
              </w:rPr>
              <w:t xml:space="preserve">NFC </w:t>
            </w:r>
            <w:proofErr w:type="spellStart"/>
            <w:r w:rsidRPr="008B0955">
              <w:rPr>
                <w:rFonts w:ascii="Aptos" w:hAnsi="Aptos"/>
                <w:lang w:val="id-ID" w:eastAsia="ja-JP"/>
              </w:rPr>
              <w:t>Reader</w:t>
            </w:r>
            <w:proofErr w:type="spellEnd"/>
            <w:r w:rsidRPr="008B0955">
              <w:rPr>
                <w:rFonts w:ascii="Aptos" w:hAnsi="Aptos"/>
                <w:lang w:val="id-ID" w:eastAsia="ja-JP"/>
              </w:rPr>
              <w:t xml:space="preserve"> (13.56MHz) :</w:t>
            </w:r>
          </w:p>
          <w:p w14:paraId="0ECDBCA6" w14:textId="72A623BC" w:rsidR="00D75BD8" w:rsidRPr="008B0955" w:rsidRDefault="00D75BD8" w:rsidP="00961B8E">
            <w:pPr>
              <w:spacing w:line="360" w:lineRule="auto"/>
              <w:rPr>
                <w:rFonts w:ascii="Aptos" w:hAnsi="Aptos"/>
                <w:lang w:val="id-ID" w:eastAsia="ja-JP"/>
              </w:rPr>
            </w:pPr>
            <w:r w:rsidRPr="008B0955">
              <w:rPr>
                <w:rFonts w:ascii="Aptos" w:hAnsi="Aptos"/>
                <w:lang w:val="id-ID" w:eastAsia="ja-JP"/>
              </w:rPr>
              <w:t>PN532</w:t>
            </w:r>
          </w:p>
        </w:tc>
        <w:tc>
          <w:tcPr>
            <w:tcW w:w="2169" w:type="dxa"/>
          </w:tcPr>
          <w:p w14:paraId="73138E87" w14:textId="33525585"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05CAE87A" w14:textId="0CFCEE77" w:rsidR="00D75BD8" w:rsidRPr="008B0955" w:rsidRDefault="00D75BD8" w:rsidP="00961B8E">
            <w:pPr>
              <w:spacing w:line="360" w:lineRule="auto"/>
              <w:rPr>
                <w:rFonts w:ascii="Aptos" w:hAnsi="Aptos"/>
                <w:lang w:val="id-ID" w:eastAsia="ja-JP"/>
              </w:rPr>
            </w:pPr>
            <w:r w:rsidRPr="008B0955">
              <w:rPr>
                <w:rFonts w:ascii="Aptos" w:hAnsi="Aptos"/>
                <w:lang w:val="id-ID" w:eastAsia="ja-JP"/>
              </w:rPr>
              <w:t>Rp. 50.000</w:t>
            </w:r>
          </w:p>
        </w:tc>
      </w:tr>
      <w:tr w:rsidR="00D75BD8" w:rsidRPr="008B0955" w14:paraId="66CA524E" w14:textId="77777777" w:rsidTr="00D75BD8">
        <w:tc>
          <w:tcPr>
            <w:tcW w:w="643" w:type="dxa"/>
          </w:tcPr>
          <w:p w14:paraId="7F74E438" w14:textId="5E550CF1" w:rsidR="00D75BD8" w:rsidRPr="008B0955" w:rsidRDefault="00D75BD8" w:rsidP="00961B8E">
            <w:pPr>
              <w:spacing w:line="360" w:lineRule="auto"/>
              <w:rPr>
                <w:rFonts w:ascii="Aptos" w:hAnsi="Aptos"/>
                <w:lang w:val="id-ID" w:eastAsia="ja-JP"/>
              </w:rPr>
            </w:pPr>
            <w:r w:rsidRPr="008B0955">
              <w:rPr>
                <w:rFonts w:ascii="Aptos" w:hAnsi="Aptos"/>
                <w:lang w:val="id-ID" w:eastAsia="ja-JP"/>
              </w:rPr>
              <w:t>3</w:t>
            </w:r>
          </w:p>
        </w:tc>
        <w:tc>
          <w:tcPr>
            <w:tcW w:w="4373" w:type="dxa"/>
          </w:tcPr>
          <w:p w14:paraId="7202F743" w14:textId="77777777" w:rsidR="00D75BD8" w:rsidRPr="008B0955" w:rsidRDefault="00D75BD8" w:rsidP="00961B8E">
            <w:pPr>
              <w:spacing w:line="360" w:lineRule="auto"/>
              <w:rPr>
                <w:rFonts w:ascii="Aptos" w:hAnsi="Aptos"/>
                <w:lang w:val="id-ID" w:eastAsia="ja-JP"/>
              </w:rPr>
            </w:pPr>
            <w:r w:rsidRPr="008B0955">
              <w:rPr>
                <w:rFonts w:ascii="Aptos" w:hAnsi="Aptos"/>
                <w:lang w:val="id-ID" w:eastAsia="ja-JP"/>
              </w:rPr>
              <w:t xml:space="preserve">2.4GHz Wireless </w:t>
            </w:r>
            <w:proofErr w:type="spellStart"/>
            <w:r w:rsidRPr="008B0955">
              <w:rPr>
                <w:rFonts w:ascii="Aptos" w:hAnsi="Aptos"/>
                <w:lang w:val="id-ID" w:eastAsia="ja-JP"/>
              </w:rPr>
              <w:t>Module</w:t>
            </w:r>
            <w:proofErr w:type="spellEnd"/>
            <w:r w:rsidRPr="008B0955">
              <w:rPr>
                <w:rFonts w:ascii="Aptos" w:hAnsi="Aptos"/>
                <w:lang w:val="id-ID" w:eastAsia="ja-JP"/>
              </w:rPr>
              <w:t xml:space="preserve"> :</w:t>
            </w:r>
          </w:p>
          <w:p w14:paraId="42643207" w14:textId="450CD3CE" w:rsidR="00D75BD8" w:rsidRPr="008B0955" w:rsidRDefault="00D75BD8" w:rsidP="00961B8E">
            <w:pPr>
              <w:spacing w:line="360" w:lineRule="auto"/>
              <w:rPr>
                <w:rFonts w:ascii="Aptos" w:hAnsi="Aptos"/>
                <w:lang w:val="id-ID" w:eastAsia="ja-JP"/>
              </w:rPr>
            </w:pPr>
            <w:r w:rsidRPr="008B0955">
              <w:rPr>
                <w:rFonts w:ascii="Aptos" w:hAnsi="Aptos"/>
                <w:lang w:val="id-ID" w:eastAsia="ja-JP"/>
              </w:rPr>
              <w:t>NRF24L01</w:t>
            </w:r>
          </w:p>
        </w:tc>
        <w:tc>
          <w:tcPr>
            <w:tcW w:w="2169" w:type="dxa"/>
          </w:tcPr>
          <w:p w14:paraId="20747723" w14:textId="18265EC7"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18E00FC9" w14:textId="66C8CEEB" w:rsidR="00D75BD8" w:rsidRPr="008B0955" w:rsidRDefault="00D75BD8" w:rsidP="00961B8E">
            <w:pPr>
              <w:spacing w:line="360" w:lineRule="auto"/>
              <w:rPr>
                <w:rFonts w:ascii="Aptos" w:hAnsi="Aptos"/>
                <w:lang w:val="id-ID" w:eastAsia="ja-JP"/>
              </w:rPr>
            </w:pPr>
            <w:r w:rsidRPr="008B0955">
              <w:rPr>
                <w:rFonts w:ascii="Aptos" w:hAnsi="Aptos"/>
                <w:lang w:val="id-ID" w:eastAsia="ja-JP"/>
              </w:rPr>
              <w:t>Rp. 23.000</w:t>
            </w:r>
          </w:p>
        </w:tc>
      </w:tr>
      <w:tr w:rsidR="00D75BD8" w:rsidRPr="008B0955" w14:paraId="323D007B" w14:textId="77777777" w:rsidTr="00D75BD8">
        <w:tc>
          <w:tcPr>
            <w:tcW w:w="643" w:type="dxa"/>
          </w:tcPr>
          <w:p w14:paraId="7AC474B1" w14:textId="40B709D4" w:rsidR="00D75BD8" w:rsidRPr="008B0955" w:rsidRDefault="00D75BD8" w:rsidP="00961B8E">
            <w:pPr>
              <w:spacing w:line="360" w:lineRule="auto"/>
              <w:rPr>
                <w:rFonts w:ascii="Aptos" w:hAnsi="Aptos"/>
                <w:lang w:val="id-ID" w:eastAsia="ja-JP"/>
              </w:rPr>
            </w:pPr>
            <w:r w:rsidRPr="008B0955">
              <w:rPr>
                <w:rFonts w:ascii="Aptos" w:hAnsi="Aptos"/>
                <w:lang w:val="id-ID" w:eastAsia="ja-JP"/>
              </w:rPr>
              <w:t>4</w:t>
            </w:r>
          </w:p>
        </w:tc>
        <w:tc>
          <w:tcPr>
            <w:tcW w:w="4373" w:type="dxa"/>
          </w:tcPr>
          <w:p w14:paraId="5DBD9BE4" w14:textId="67EA5EB1" w:rsidR="00D75BD8" w:rsidRPr="008B0955" w:rsidRDefault="00D75BD8" w:rsidP="00961B8E">
            <w:pPr>
              <w:spacing w:line="360" w:lineRule="auto"/>
              <w:rPr>
                <w:rFonts w:ascii="Aptos" w:hAnsi="Aptos"/>
                <w:lang w:val="id-ID" w:eastAsia="ja-JP"/>
              </w:rPr>
            </w:pPr>
            <w:r w:rsidRPr="008B0955">
              <w:rPr>
                <w:rFonts w:ascii="Aptos" w:hAnsi="Aptos"/>
                <w:lang w:val="id-ID" w:eastAsia="ja-JP"/>
              </w:rPr>
              <w:t xml:space="preserve">IR </w:t>
            </w:r>
            <w:proofErr w:type="spellStart"/>
            <w:r w:rsidRPr="008B0955">
              <w:rPr>
                <w:rFonts w:ascii="Aptos" w:hAnsi="Aptos"/>
                <w:lang w:val="id-ID" w:eastAsia="ja-JP"/>
              </w:rPr>
              <w:t>Transceiver</w:t>
            </w:r>
            <w:proofErr w:type="spellEnd"/>
            <w:r w:rsidRPr="008B0955">
              <w:rPr>
                <w:rFonts w:ascii="Aptos" w:hAnsi="Aptos"/>
                <w:lang w:val="id-ID" w:eastAsia="ja-JP"/>
              </w:rPr>
              <w:t xml:space="preserve"> (</w:t>
            </w:r>
            <w:proofErr w:type="spellStart"/>
            <w:r w:rsidRPr="008B0955">
              <w:rPr>
                <w:rFonts w:ascii="Aptos" w:hAnsi="Aptos"/>
                <w:lang w:val="id-ID" w:eastAsia="ja-JP"/>
              </w:rPr>
              <w:t>Packet</w:t>
            </w:r>
            <w:proofErr w:type="spellEnd"/>
            <w:r w:rsidRPr="008B0955">
              <w:rPr>
                <w:rFonts w:ascii="Aptos" w:hAnsi="Aptos"/>
                <w:lang w:val="id-ID" w:eastAsia="ja-JP"/>
              </w:rPr>
              <w:t>)</w:t>
            </w:r>
          </w:p>
        </w:tc>
        <w:tc>
          <w:tcPr>
            <w:tcW w:w="2169" w:type="dxa"/>
          </w:tcPr>
          <w:p w14:paraId="5D1EC7F6" w14:textId="253F9128"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4E1261C1" w14:textId="6F949697" w:rsidR="00D75BD8" w:rsidRPr="008B0955" w:rsidRDefault="00D75BD8" w:rsidP="00961B8E">
            <w:pPr>
              <w:spacing w:line="360" w:lineRule="auto"/>
              <w:rPr>
                <w:rFonts w:ascii="Aptos" w:hAnsi="Aptos"/>
                <w:lang w:val="id-ID" w:eastAsia="ja-JP"/>
              </w:rPr>
            </w:pPr>
            <w:r w:rsidRPr="008B0955">
              <w:rPr>
                <w:rFonts w:ascii="Aptos" w:hAnsi="Aptos"/>
                <w:lang w:val="id-ID" w:eastAsia="ja-JP"/>
              </w:rPr>
              <w:t>Rp. 5.000</w:t>
            </w:r>
          </w:p>
        </w:tc>
      </w:tr>
      <w:tr w:rsidR="00D75BD8" w:rsidRPr="008B0955" w14:paraId="58C289F9" w14:textId="77777777" w:rsidTr="00D75BD8">
        <w:tc>
          <w:tcPr>
            <w:tcW w:w="643" w:type="dxa"/>
          </w:tcPr>
          <w:p w14:paraId="3164B680" w14:textId="3A33E9C1" w:rsidR="00D75BD8" w:rsidRPr="008B0955" w:rsidRDefault="00D75BD8" w:rsidP="00961B8E">
            <w:pPr>
              <w:spacing w:line="360" w:lineRule="auto"/>
              <w:rPr>
                <w:rFonts w:ascii="Aptos" w:hAnsi="Aptos"/>
                <w:lang w:val="id-ID" w:eastAsia="ja-JP"/>
              </w:rPr>
            </w:pPr>
            <w:r w:rsidRPr="008B0955">
              <w:rPr>
                <w:rFonts w:ascii="Aptos" w:hAnsi="Aptos"/>
                <w:lang w:val="id-ID" w:eastAsia="ja-JP"/>
              </w:rPr>
              <w:t>5</w:t>
            </w:r>
          </w:p>
        </w:tc>
        <w:tc>
          <w:tcPr>
            <w:tcW w:w="4373" w:type="dxa"/>
          </w:tcPr>
          <w:p w14:paraId="7FBA22E4" w14:textId="7CC509A1" w:rsidR="00D75BD8" w:rsidRPr="008B0955" w:rsidRDefault="00D75BD8" w:rsidP="00961B8E">
            <w:pPr>
              <w:spacing w:line="360" w:lineRule="auto"/>
              <w:rPr>
                <w:rFonts w:ascii="Aptos" w:hAnsi="Aptos"/>
                <w:lang w:val="id-ID" w:eastAsia="ja-JP"/>
              </w:rPr>
            </w:pPr>
            <w:proofErr w:type="spellStart"/>
            <w:r w:rsidRPr="008B0955">
              <w:rPr>
                <w:rFonts w:ascii="Aptos" w:hAnsi="Aptos"/>
                <w:lang w:val="id-ID" w:eastAsia="ja-JP"/>
              </w:rPr>
              <w:t>Displays</w:t>
            </w:r>
            <w:proofErr w:type="spellEnd"/>
            <w:r w:rsidRPr="008B0955">
              <w:rPr>
                <w:rFonts w:ascii="Aptos" w:hAnsi="Aptos"/>
                <w:lang w:val="id-ID" w:eastAsia="ja-JP"/>
              </w:rPr>
              <w:t xml:space="preserve">: </w:t>
            </w:r>
            <w:r w:rsidRPr="008B0955">
              <w:rPr>
                <w:rFonts w:ascii="Aptos" w:hAnsi="Aptos"/>
                <w:lang w:val="id-ID" w:eastAsia="ja-JP"/>
              </w:rPr>
              <w:br/>
              <w:t>128x64 0.96” OLED</w:t>
            </w:r>
          </w:p>
        </w:tc>
        <w:tc>
          <w:tcPr>
            <w:tcW w:w="2169" w:type="dxa"/>
          </w:tcPr>
          <w:p w14:paraId="22D96F3A" w14:textId="2E0F6C36" w:rsidR="00D75BD8" w:rsidRPr="008B0955" w:rsidRDefault="00D75BD8"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0A8CDB37" w14:textId="2755F0C6" w:rsidR="00D75BD8" w:rsidRPr="008B0955" w:rsidRDefault="00D75BD8" w:rsidP="00961B8E">
            <w:pPr>
              <w:spacing w:line="360" w:lineRule="auto"/>
              <w:rPr>
                <w:rFonts w:ascii="Aptos" w:hAnsi="Aptos"/>
                <w:lang w:val="id-ID" w:eastAsia="ja-JP"/>
              </w:rPr>
            </w:pPr>
            <w:r w:rsidRPr="008B0955">
              <w:rPr>
                <w:rFonts w:ascii="Aptos" w:hAnsi="Aptos"/>
                <w:lang w:val="id-ID" w:eastAsia="ja-JP"/>
              </w:rPr>
              <w:t>Rp. 30.000</w:t>
            </w:r>
          </w:p>
        </w:tc>
      </w:tr>
      <w:tr w:rsidR="00072AE3" w:rsidRPr="008B0955" w14:paraId="1C69DF45" w14:textId="77777777" w:rsidTr="00D75BD8">
        <w:tc>
          <w:tcPr>
            <w:tcW w:w="643" w:type="dxa"/>
          </w:tcPr>
          <w:p w14:paraId="501D5685" w14:textId="5DD1C419" w:rsidR="00072AE3" w:rsidRPr="008B0955" w:rsidRDefault="00072AE3" w:rsidP="00961B8E">
            <w:pPr>
              <w:spacing w:line="360" w:lineRule="auto"/>
              <w:rPr>
                <w:rFonts w:ascii="Aptos" w:hAnsi="Aptos"/>
                <w:lang w:val="id-ID" w:eastAsia="ja-JP"/>
              </w:rPr>
            </w:pPr>
            <w:r w:rsidRPr="008B0955">
              <w:rPr>
                <w:rFonts w:ascii="Aptos" w:hAnsi="Aptos"/>
                <w:lang w:val="id-ID" w:eastAsia="ja-JP"/>
              </w:rPr>
              <w:t>6</w:t>
            </w:r>
          </w:p>
        </w:tc>
        <w:tc>
          <w:tcPr>
            <w:tcW w:w="4373" w:type="dxa"/>
          </w:tcPr>
          <w:p w14:paraId="108D0DE0" w14:textId="4468652F" w:rsidR="00072AE3" w:rsidRPr="008B0955" w:rsidRDefault="00072AE3" w:rsidP="00961B8E">
            <w:pPr>
              <w:spacing w:line="360" w:lineRule="auto"/>
              <w:rPr>
                <w:rFonts w:ascii="Aptos" w:hAnsi="Aptos"/>
                <w:lang w:val="id-ID" w:eastAsia="ja-JP"/>
              </w:rPr>
            </w:pPr>
            <w:r w:rsidRPr="008B0955">
              <w:rPr>
                <w:rFonts w:ascii="Aptos" w:hAnsi="Aptos"/>
                <w:lang w:val="id-ID" w:eastAsia="ja-JP"/>
              </w:rPr>
              <w:t xml:space="preserve">RFID 125KHz </w:t>
            </w:r>
            <w:proofErr w:type="spellStart"/>
            <w:r w:rsidRPr="008B0955">
              <w:rPr>
                <w:rFonts w:ascii="Aptos" w:hAnsi="Aptos"/>
                <w:lang w:val="id-ID" w:eastAsia="ja-JP"/>
              </w:rPr>
              <w:t>Reader</w:t>
            </w:r>
            <w:proofErr w:type="spellEnd"/>
            <w:r w:rsidRPr="008B0955">
              <w:rPr>
                <w:rFonts w:ascii="Aptos" w:hAnsi="Aptos"/>
                <w:lang w:val="id-ID" w:eastAsia="ja-JP"/>
              </w:rPr>
              <w:t xml:space="preserve"> :</w:t>
            </w:r>
            <w:r w:rsidRPr="008B0955">
              <w:rPr>
                <w:rFonts w:ascii="Aptos" w:hAnsi="Aptos"/>
                <w:lang w:val="id-ID" w:eastAsia="ja-JP"/>
              </w:rPr>
              <w:br/>
              <w:t>7941E</w:t>
            </w:r>
          </w:p>
        </w:tc>
        <w:tc>
          <w:tcPr>
            <w:tcW w:w="2169" w:type="dxa"/>
          </w:tcPr>
          <w:p w14:paraId="0E5A10E3" w14:textId="73FEA26C" w:rsidR="00072AE3" w:rsidRPr="008B0955" w:rsidRDefault="00072AE3"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30468505" w14:textId="79017BEB" w:rsidR="00072AE3" w:rsidRPr="008B0955" w:rsidRDefault="00072AE3" w:rsidP="00961B8E">
            <w:pPr>
              <w:spacing w:line="360" w:lineRule="auto"/>
              <w:rPr>
                <w:rFonts w:ascii="Aptos" w:hAnsi="Aptos"/>
                <w:lang w:val="id-ID" w:eastAsia="ja-JP"/>
              </w:rPr>
            </w:pPr>
            <w:r w:rsidRPr="008B0955">
              <w:rPr>
                <w:rFonts w:ascii="Aptos" w:hAnsi="Aptos"/>
                <w:lang w:val="id-ID" w:eastAsia="ja-JP"/>
              </w:rPr>
              <w:t>Rp. 52.000</w:t>
            </w:r>
          </w:p>
        </w:tc>
      </w:tr>
      <w:tr w:rsidR="00072AE3" w:rsidRPr="008B0955" w14:paraId="5C8799B7" w14:textId="77777777" w:rsidTr="00D75BD8">
        <w:tc>
          <w:tcPr>
            <w:tcW w:w="643" w:type="dxa"/>
          </w:tcPr>
          <w:p w14:paraId="7F9DF445" w14:textId="5920F3F8" w:rsidR="00072AE3" w:rsidRPr="008B0955" w:rsidRDefault="00072AE3" w:rsidP="00961B8E">
            <w:pPr>
              <w:spacing w:line="360" w:lineRule="auto"/>
              <w:rPr>
                <w:rFonts w:ascii="Aptos" w:hAnsi="Aptos"/>
                <w:lang w:val="id-ID" w:eastAsia="ja-JP"/>
              </w:rPr>
            </w:pPr>
            <w:r w:rsidRPr="008B0955">
              <w:rPr>
                <w:rFonts w:ascii="Aptos" w:hAnsi="Aptos"/>
                <w:lang w:val="id-ID" w:eastAsia="ja-JP"/>
              </w:rPr>
              <w:t>7</w:t>
            </w:r>
          </w:p>
        </w:tc>
        <w:tc>
          <w:tcPr>
            <w:tcW w:w="4373" w:type="dxa"/>
          </w:tcPr>
          <w:p w14:paraId="69B0FA71" w14:textId="4849466B" w:rsidR="00072AE3" w:rsidRPr="008B0955" w:rsidRDefault="00072AE3" w:rsidP="00961B8E">
            <w:pPr>
              <w:spacing w:line="360" w:lineRule="auto"/>
              <w:rPr>
                <w:rFonts w:ascii="Aptos" w:hAnsi="Aptos"/>
                <w:lang w:val="id-ID" w:eastAsia="ja-JP"/>
              </w:rPr>
            </w:pPr>
            <w:r w:rsidRPr="008B0955">
              <w:rPr>
                <w:rFonts w:ascii="Aptos" w:hAnsi="Aptos"/>
                <w:lang w:val="id-ID" w:eastAsia="ja-JP"/>
              </w:rPr>
              <w:t xml:space="preserve">2000 mah Li-Po </w:t>
            </w:r>
            <w:proofErr w:type="spellStart"/>
            <w:r w:rsidRPr="008B0955">
              <w:rPr>
                <w:rFonts w:ascii="Aptos" w:hAnsi="Aptos"/>
                <w:lang w:val="id-ID" w:eastAsia="ja-JP"/>
              </w:rPr>
              <w:t>Battery</w:t>
            </w:r>
            <w:proofErr w:type="spellEnd"/>
          </w:p>
        </w:tc>
        <w:tc>
          <w:tcPr>
            <w:tcW w:w="2169" w:type="dxa"/>
          </w:tcPr>
          <w:p w14:paraId="4584B929" w14:textId="3E1F6457" w:rsidR="00072AE3" w:rsidRPr="008B0955" w:rsidRDefault="00072AE3"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0FC03A41" w14:textId="7E1B8212" w:rsidR="00072AE3" w:rsidRPr="008B0955" w:rsidRDefault="00072AE3" w:rsidP="00961B8E">
            <w:pPr>
              <w:spacing w:line="360" w:lineRule="auto"/>
              <w:rPr>
                <w:rFonts w:ascii="Aptos" w:hAnsi="Aptos"/>
                <w:lang w:val="id-ID" w:eastAsia="ja-JP"/>
              </w:rPr>
            </w:pPr>
            <w:r w:rsidRPr="008B0955">
              <w:rPr>
                <w:rFonts w:ascii="Aptos" w:hAnsi="Aptos"/>
                <w:lang w:val="id-ID" w:eastAsia="ja-JP"/>
              </w:rPr>
              <w:t>Rp. 42.000</w:t>
            </w:r>
          </w:p>
        </w:tc>
      </w:tr>
      <w:tr w:rsidR="00072AE3" w:rsidRPr="008B0955" w14:paraId="65146783" w14:textId="77777777" w:rsidTr="00D75BD8">
        <w:tc>
          <w:tcPr>
            <w:tcW w:w="643" w:type="dxa"/>
          </w:tcPr>
          <w:p w14:paraId="0C0DA973" w14:textId="5AD3F0C5" w:rsidR="00072AE3" w:rsidRPr="008B0955" w:rsidRDefault="00072AE3" w:rsidP="00961B8E">
            <w:pPr>
              <w:spacing w:line="360" w:lineRule="auto"/>
              <w:rPr>
                <w:rFonts w:ascii="Aptos" w:hAnsi="Aptos"/>
                <w:lang w:val="id-ID" w:eastAsia="ja-JP"/>
              </w:rPr>
            </w:pPr>
            <w:r w:rsidRPr="008B0955">
              <w:rPr>
                <w:rFonts w:ascii="Aptos" w:hAnsi="Aptos"/>
                <w:lang w:val="id-ID" w:eastAsia="ja-JP"/>
              </w:rPr>
              <w:t>8</w:t>
            </w:r>
          </w:p>
        </w:tc>
        <w:tc>
          <w:tcPr>
            <w:tcW w:w="4373" w:type="dxa"/>
          </w:tcPr>
          <w:p w14:paraId="032A4559" w14:textId="6E137E4D" w:rsidR="00072AE3" w:rsidRPr="008B0955" w:rsidRDefault="00072AE3" w:rsidP="00961B8E">
            <w:pPr>
              <w:spacing w:line="360" w:lineRule="auto"/>
              <w:rPr>
                <w:rFonts w:ascii="Aptos" w:hAnsi="Aptos"/>
                <w:lang w:val="id-ID" w:eastAsia="ja-JP"/>
              </w:rPr>
            </w:pPr>
            <w:proofErr w:type="spellStart"/>
            <w:r w:rsidRPr="008B0955">
              <w:rPr>
                <w:rFonts w:ascii="Aptos" w:hAnsi="Aptos"/>
                <w:lang w:val="id-ID" w:eastAsia="ja-JP"/>
              </w:rPr>
              <w:t>Casing</w:t>
            </w:r>
            <w:proofErr w:type="spellEnd"/>
          </w:p>
        </w:tc>
        <w:tc>
          <w:tcPr>
            <w:tcW w:w="2169" w:type="dxa"/>
          </w:tcPr>
          <w:p w14:paraId="07B30D06" w14:textId="7CE13DD0" w:rsidR="00072AE3" w:rsidRPr="008B0955" w:rsidRDefault="00072AE3" w:rsidP="00961B8E">
            <w:pPr>
              <w:spacing w:line="360" w:lineRule="auto"/>
              <w:rPr>
                <w:rFonts w:ascii="Aptos" w:hAnsi="Aptos"/>
                <w:lang w:val="id-ID" w:eastAsia="ja-JP"/>
              </w:rPr>
            </w:pPr>
            <w:r w:rsidRPr="008B0955">
              <w:rPr>
                <w:rFonts w:ascii="Aptos" w:hAnsi="Aptos"/>
                <w:lang w:val="id-ID" w:eastAsia="ja-JP"/>
              </w:rPr>
              <w:t>1</w:t>
            </w:r>
          </w:p>
        </w:tc>
        <w:tc>
          <w:tcPr>
            <w:tcW w:w="2443" w:type="dxa"/>
          </w:tcPr>
          <w:p w14:paraId="7B0760AB" w14:textId="3E1785C4" w:rsidR="00072AE3" w:rsidRPr="008B0955" w:rsidRDefault="00072AE3" w:rsidP="00961B8E">
            <w:pPr>
              <w:spacing w:line="360" w:lineRule="auto"/>
              <w:rPr>
                <w:rFonts w:ascii="Aptos" w:hAnsi="Aptos"/>
                <w:lang w:val="id-ID" w:eastAsia="ja-JP"/>
              </w:rPr>
            </w:pPr>
            <w:r w:rsidRPr="008B0955">
              <w:rPr>
                <w:rFonts w:ascii="Aptos" w:hAnsi="Aptos"/>
                <w:lang w:val="id-ID" w:eastAsia="ja-JP"/>
              </w:rPr>
              <w:t>Rp. 50.000</w:t>
            </w:r>
          </w:p>
        </w:tc>
      </w:tr>
      <w:tr w:rsidR="00072AE3" w:rsidRPr="008B0955" w14:paraId="502B29F7" w14:textId="77777777" w:rsidTr="00D75BD8">
        <w:tc>
          <w:tcPr>
            <w:tcW w:w="643" w:type="dxa"/>
          </w:tcPr>
          <w:p w14:paraId="2FA67F9F" w14:textId="22F5BD75" w:rsidR="00072AE3" w:rsidRPr="008B0955" w:rsidRDefault="00072AE3" w:rsidP="00961B8E">
            <w:pPr>
              <w:spacing w:line="360" w:lineRule="auto"/>
              <w:rPr>
                <w:rFonts w:ascii="Aptos" w:hAnsi="Aptos"/>
                <w:lang w:val="id-ID" w:eastAsia="ja-JP"/>
              </w:rPr>
            </w:pPr>
            <w:r w:rsidRPr="008B0955">
              <w:rPr>
                <w:rFonts w:ascii="Aptos" w:hAnsi="Aptos"/>
                <w:lang w:val="id-ID" w:eastAsia="ja-JP"/>
              </w:rPr>
              <w:t>9</w:t>
            </w:r>
          </w:p>
        </w:tc>
        <w:tc>
          <w:tcPr>
            <w:tcW w:w="4373" w:type="dxa"/>
          </w:tcPr>
          <w:p w14:paraId="217AD4CD" w14:textId="31FF34C3" w:rsidR="00072AE3" w:rsidRPr="008B0955" w:rsidRDefault="00072AE3" w:rsidP="00961B8E">
            <w:pPr>
              <w:spacing w:line="360" w:lineRule="auto"/>
              <w:rPr>
                <w:rFonts w:ascii="Aptos" w:hAnsi="Aptos"/>
                <w:lang w:val="id-ID" w:eastAsia="ja-JP"/>
              </w:rPr>
            </w:pPr>
            <w:proofErr w:type="spellStart"/>
            <w:r w:rsidRPr="008B0955">
              <w:rPr>
                <w:rFonts w:ascii="Aptos" w:hAnsi="Aptos"/>
                <w:lang w:val="id-ID" w:eastAsia="ja-JP"/>
              </w:rPr>
              <w:t>Resistors</w:t>
            </w:r>
            <w:proofErr w:type="spellEnd"/>
            <w:r w:rsidRPr="008B0955">
              <w:rPr>
                <w:rFonts w:ascii="Aptos" w:hAnsi="Aptos"/>
                <w:lang w:val="id-ID" w:eastAsia="ja-JP"/>
              </w:rPr>
              <w:t xml:space="preserve"> </w:t>
            </w:r>
            <w:proofErr w:type="spellStart"/>
            <w:r w:rsidRPr="008B0955">
              <w:rPr>
                <w:rFonts w:ascii="Aptos" w:hAnsi="Aptos"/>
                <w:lang w:val="id-ID" w:eastAsia="ja-JP"/>
              </w:rPr>
              <w:t>and</w:t>
            </w:r>
            <w:proofErr w:type="spellEnd"/>
            <w:r w:rsidRPr="008B0955">
              <w:rPr>
                <w:rFonts w:ascii="Aptos" w:hAnsi="Aptos"/>
                <w:lang w:val="id-ID" w:eastAsia="ja-JP"/>
              </w:rPr>
              <w:t xml:space="preserve"> </w:t>
            </w:r>
            <w:proofErr w:type="spellStart"/>
            <w:r w:rsidRPr="008B0955">
              <w:rPr>
                <w:rFonts w:ascii="Aptos" w:hAnsi="Aptos"/>
                <w:lang w:val="id-ID" w:eastAsia="ja-JP"/>
              </w:rPr>
              <w:t>Capacitors</w:t>
            </w:r>
            <w:proofErr w:type="spellEnd"/>
          </w:p>
        </w:tc>
        <w:tc>
          <w:tcPr>
            <w:tcW w:w="2169" w:type="dxa"/>
          </w:tcPr>
          <w:p w14:paraId="00426E61" w14:textId="44225689" w:rsidR="00072AE3" w:rsidRPr="008B0955" w:rsidRDefault="00072AE3" w:rsidP="00961B8E">
            <w:pPr>
              <w:spacing w:line="360" w:lineRule="auto"/>
              <w:rPr>
                <w:rFonts w:ascii="Aptos" w:hAnsi="Aptos"/>
                <w:lang w:val="id-ID" w:eastAsia="ja-JP"/>
              </w:rPr>
            </w:pPr>
            <w:r w:rsidRPr="008B0955">
              <w:rPr>
                <w:rFonts w:ascii="Aptos" w:hAnsi="Aptos"/>
                <w:lang w:val="id-ID" w:eastAsia="ja-JP"/>
              </w:rPr>
              <w:t>1 Set</w:t>
            </w:r>
          </w:p>
        </w:tc>
        <w:tc>
          <w:tcPr>
            <w:tcW w:w="2443" w:type="dxa"/>
          </w:tcPr>
          <w:p w14:paraId="0F9131AB" w14:textId="0918A538" w:rsidR="00072AE3" w:rsidRPr="008B0955" w:rsidRDefault="00072AE3" w:rsidP="00961B8E">
            <w:pPr>
              <w:spacing w:line="360" w:lineRule="auto"/>
              <w:rPr>
                <w:rFonts w:ascii="Aptos" w:hAnsi="Aptos"/>
                <w:lang w:val="id-ID" w:eastAsia="ja-JP"/>
              </w:rPr>
            </w:pPr>
            <w:r w:rsidRPr="008B0955">
              <w:rPr>
                <w:rFonts w:ascii="Aptos" w:hAnsi="Aptos"/>
                <w:lang w:val="id-ID" w:eastAsia="ja-JP"/>
              </w:rPr>
              <w:t>Rp. 30.000</w:t>
            </w:r>
          </w:p>
        </w:tc>
      </w:tr>
      <w:tr w:rsidR="00072AE3" w:rsidRPr="008B0955" w14:paraId="18A49099" w14:textId="77777777" w:rsidTr="00D75BD8">
        <w:tc>
          <w:tcPr>
            <w:tcW w:w="643" w:type="dxa"/>
          </w:tcPr>
          <w:p w14:paraId="2635AF34" w14:textId="077FE8BB" w:rsidR="00072AE3" w:rsidRPr="008B0955" w:rsidRDefault="00072AE3" w:rsidP="00961B8E">
            <w:pPr>
              <w:spacing w:line="360" w:lineRule="auto"/>
              <w:rPr>
                <w:rFonts w:ascii="Aptos" w:hAnsi="Aptos"/>
                <w:lang w:val="id-ID" w:eastAsia="ja-JP"/>
              </w:rPr>
            </w:pPr>
            <w:r w:rsidRPr="008B0955">
              <w:rPr>
                <w:rFonts w:ascii="Aptos" w:hAnsi="Aptos"/>
                <w:lang w:val="id-ID" w:eastAsia="ja-JP"/>
              </w:rPr>
              <w:t>10</w:t>
            </w:r>
          </w:p>
        </w:tc>
        <w:tc>
          <w:tcPr>
            <w:tcW w:w="4373" w:type="dxa"/>
          </w:tcPr>
          <w:p w14:paraId="748F3435" w14:textId="583FB9EB" w:rsidR="00072AE3" w:rsidRPr="008B0955" w:rsidRDefault="00072AE3" w:rsidP="00961B8E">
            <w:pPr>
              <w:spacing w:line="360" w:lineRule="auto"/>
              <w:rPr>
                <w:rFonts w:ascii="Aptos" w:hAnsi="Aptos"/>
                <w:lang w:val="id-ID" w:eastAsia="ja-JP"/>
              </w:rPr>
            </w:pPr>
            <w:proofErr w:type="spellStart"/>
            <w:r w:rsidRPr="008B0955">
              <w:rPr>
                <w:rFonts w:ascii="Aptos" w:hAnsi="Aptos"/>
                <w:lang w:val="id-ID" w:eastAsia="ja-JP"/>
              </w:rPr>
              <w:t>Push</w:t>
            </w:r>
            <w:proofErr w:type="spellEnd"/>
            <w:r w:rsidRPr="008B0955">
              <w:rPr>
                <w:rFonts w:ascii="Aptos" w:hAnsi="Aptos"/>
                <w:lang w:val="id-ID" w:eastAsia="ja-JP"/>
              </w:rPr>
              <w:t xml:space="preserve"> </w:t>
            </w:r>
            <w:proofErr w:type="spellStart"/>
            <w:r w:rsidRPr="008B0955">
              <w:rPr>
                <w:rFonts w:ascii="Aptos" w:hAnsi="Aptos"/>
                <w:lang w:val="id-ID" w:eastAsia="ja-JP"/>
              </w:rPr>
              <w:t>Buttons</w:t>
            </w:r>
            <w:proofErr w:type="spellEnd"/>
          </w:p>
        </w:tc>
        <w:tc>
          <w:tcPr>
            <w:tcW w:w="2169" w:type="dxa"/>
          </w:tcPr>
          <w:p w14:paraId="34D2B8AF" w14:textId="421F7838" w:rsidR="00072AE3" w:rsidRPr="008B0955" w:rsidRDefault="00072AE3" w:rsidP="00961B8E">
            <w:pPr>
              <w:spacing w:line="360" w:lineRule="auto"/>
              <w:rPr>
                <w:rFonts w:ascii="Aptos" w:hAnsi="Aptos"/>
                <w:lang w:val="id-ID" w:eastAsia="ja-JP"/>
              </w:rPr>
            </w:pPr>
            <w:r w:rsidRPr="008B0955">
              <w:rPr>
                <w:rFonts w:ascii="Aptos" w:hAnsi="Aptos"/>
                <w:lang w:val="id-ID" w:eastAsia="ja-JP"/>
              </w:rPr>
              <w:t>1 Set</w:t>
            </w:r>
          </w:p>
        </w:tc>
        <w:tc>
          <w:tcPr>
            <w:tcW w:w="2443" w:type="dxa"/>
          </w:tcPr>
          <w:p w14:paraId="1303ECEA" w14:textId="05FB63B4" w:rsidR="00072AE3" w:rsidRPr="008B0955" w:rsidRDefault="00072AE3" w:rsidP="00961B8E">
            <w:pPr>
              <w:spacing w:line="360" w:lineRule="auto"/>
              <w:rPr>
                <w:rFonts w:ascii="Aptos" w:hAnsi="Aptos"/>
                <w:lang w:val="id-ID" w:eastAsia="ja-JP"/>
              </w:rPr>
            </w:pPr>
            <w:r w:rsidRPr="008B0955">
              <w:rPr>
                <w:rFonts w:ascii="Aptos" w:hAnsi="Aptos"/>
                <w:lang w:val="id-ID" w:eastAsia="ja-JP"/>
              </w:rPr>
              <w:t>Rp. 10.000</w:t>
            </w:r>
          </w:p>
        </w:tc>
      </w:tr>
      <w:tr w:rsidR="00072AE3" w:rsidRPr="008B0955" w14:paraId="433AED5A" w14:textId="77777777" w:rsidTr="00D75BD8">
        <w:tc>
          <w:tcPr>
            <w:tcW w:w="643" w:type="dxa"/>
          </w:tcPr>
          <w:p w14:paraId="4338D12D" w14:textId="7C3D4F36" w:rsidR="00072AE3" w:rsidRPr="008B0955" w:rsidRDefault="00072AE3" w:rsidP="00961B8E">
            <w:pPr>
              <w:spacing w:line="360" w:lineRule="auto"/>
              <w:rPr>
                <w:rFonts w:ascii="Aptos" w:hAnsi="Aptos"/>
                <w:lang w:val="id-ID" w:eastAsia="ja-JP"/>
              </w:rPr>
            </w:pPr>
            <w:r w:rsidRPr="008B0955">
              <w:rPr>
                <w:rFonts w:ascii="Aptos" w:hAnsi="Aptos"/>
                <w:lang w:val="id-ID" w:eastAsia="ja-JP"/>
              </w:rPr>
              <w:t>11</w:t>
            </w:r>
          </w:p>
        </w:tc>
        <w:tc>
          <w:tcPr>
            <w:tcW w:w="4373" w:type="dxa"/>
          </w:tcPr>
          <w:p w14:paraId="75BD93F2" w14:textId="3E561EB7" w:rsidR="00072AE3" w:rsidRPr="008B0955" w:rsidRDefault="00072AE3" w:rsidP="00961B8E">
            <w:pPr>
              <w:spacing w:line="360" w:lineRule="auto"/>
              <w:rPr>
                <w:rFonts w:ascii="Aptos" w:hAnsi="Aptos"/>
                <w:lang w:val="id-ID" w:eastAsia="ja-JP"/>
              </w:rPr>
            </w:pPr>
            <w:r w:rsidRPr="008B0955">
              <w:rPr>
                <w:rFonts w:ascii="Aptos" w:hAnsi="Aptos"/>
                <w:lang w:val="id-ID" w:eastAsia="ja-JP"/>
              </w:rPr>
              <w:t xml:space="preserve">PCB </w:t>
            </w:r>
            <w:proofErr w:type="spellStart"/>
            <w:r w:rsidRPr="008B0955">
              <w:rPr>
                <w:rFonts w:ascii="Aptos" w:hAnsi="Aptos"/>
                <w:lang w:val="id-ID" w:eastAsia="ja-JP"/>
              </w:rPr>
              <w:t>Fabrication</w:t>
            </w:r>
            <w:proofErr w:type="spellEnd"/>
          </w:p>
        </w:tc>
        <w:tc>
          <w:tcPr>
            <w:tcW w:w="2169" w:type="dxa"/>
          </w:tcPr>
          <w:p w14:paraId="04E19AA3" w14:textId="77777777" w:rsidR="00072AE3" w:rsidRPr="008B0955" w:rsidRDefault="00072AE3" w:rsidP="00961B8E">
            <w:pPr>
              <w:spacing w:line="360" w:lineRule="auto"/>
              <w:rPr>
                <w:rFonts w:ascii="Aptos" w:hAnsi="Aptos"/>
                <w:lang w:val="id-ID" w:eastAsia="ja-JP"/>
              </w:rPr>
            </w:pPr>
          </w:p>
        </w:tc>
        <w:tc>
          <w:tcPr>
            <w:tcW w:w="2443" w:type="dxa"/>
          </w:tcPr>
          <w:p w14:paraId="5DF60C18" w14:textId="4DD5BF08" w:rsidR="00072AE3" w:rsidRPr="008B0955" w:rsidRDefault="00072AE3" w:rsidP="00961B8E">
            <w:pPr>
              <w:spacing w:line="360" w:lineRule="auto"/>
              <w:rPr>
                <w:rFonts w:ascii="Aptos" w:hAnsi="Aptos"/>
                <w:lang w:val="id-ID" w:eastAsia="ja-JP"/>
              </w:rPr>
            </w:pPr>
            <w:r w:rsidRPr="008B0955">
              <w:rPr>
                <w:rFonts w:ascii="Aptos" w:hAnsi="Aptos"/>
                <w:lang w:val="id-ID" w:eastAsia="ja-JP"/>
              </w:rPr>
              <w:t>Rp. 80.000</w:t>
            </w:r>
          </w:p>
        </w:tc>
      </w:tr>
      <w:tr w:rsidR="00072AE3" w:rsidRPr="008B0955" w14:paraId="39F704BF" w14:textId="77777777" w:rsidTr="00036ABA">
        <w:tc>
          <w:tcPr>
            <w:tcW w:w="643" w:type="dxa"/>
          </w:tcPr>
          <w:p w14:paraId="2ACC73E2" w14:textId="77777777" w:rsidR="00072AE3" w:rsidRPr="008B0955" w:rsidRDefault="00072AE3" w:rsidP="00961B8E">
            <w:pPr>
              <w:spacing w:line="360" w:lineRule="auto"/>
              <w:rPr>
                <w:rFonts w:ascii="Aptos" w:hAnsi="Aptos"/>
                <w:lang w:val="id-ID" w:eastAsia="ja-JP"/>
              </w:rPr>
            </w:pPr>
          </w:p>
        </w:tc>
        <w:tc>
          <w:tcPr>
            <w:tcW w:w="6542" w:type="dxa"/>
            <w:gridSpan w:val="2"/>
          </w:tcPr>
          <w:p w14:paraId="40CC973A" w14:textId="20E6D425" w:rsidR="00072AE3" w:rsidRPr="008B0955" w:rsidRDefault="00072AE3" w:rsidP="00961B8E">
            <w:pPr>
              <w:spacing w:line="360" w:lineRule="auto"/>
              <w:jc w:val="center"/>
              <w:rPr>
                <w:rFonts w:ascii="Aptos" w:hAnsi="Aptos"/>
                <w:b/>
                <w:bCs/>
                <w:lang w:val="id-ID" w:eastAsia="ja-JP"/>
              </w:rPr>
            </w:pPr>
            <w:r w:rsidRPr="008B0955">
              <w:rPr>
                <w:rFonts w:ascii="Aptos" w:hAnsi="Aptos"/>
                <w:b/>
                <w:bCs/>
                <w:lang w:val="id-ID" w:eastAsia="ja-JP"/>
              </w:rPr>
              <w:t>Jumlah</w:t>
            </w:r>
          </w:p>
        </w:tc>
        <w:tc>
          <w:tcPr>
            <w:tcW w:w="2443" w:type="dxa"/>
          </w:tcPr>
          <w:p w14:paraId="03D26846" w14:textId="5E3A5A69" w:rsidR="00072AE3" w:rsidRPr="008B0955" w:rsidRDefault="00792E94" w:rsidP="00961B8E">
            <w:pPr>
              <w:spacing w:line="360" w:lineRule="auto"/>
              <w:rPr>
                <w:rFonts w:ascii="Aptos" w:hAnsi="Aptos"/>
                <w:lang w:val="id-ID" w:eastAsia="ja-JP"/>
              </w:rPr>
            </w:pPr>
            <w:r w:rsidRPr="008B0955">
              <w:rPr>
                <w:rFonts w:ascii="Aptos" w:hAnsi="Aptos"/>
                <w:lang w:val="id-ID" w:eastAsia="ja-JP"/>
              </w:rPr>
              <w:t>Rp. 558.000</w:t>
            </w:r>
          </w:p>
        </w:tc>
      </w:tr>
    </w:tbl>
    <w:p w14:paraId="274D7127" w14:textId="77777777" w:rsidR="00D75BD8" w:rsidRDefault="00D75BD8" w:rsidP="00961B8E">
      <w:pPr>
        <w:spacing w:line="360" w:lineRule="auto"/>
        <w:rPr>
          <w:rFonts w:ascii="Aptos" w:hAnsi="Aptos"/>
          <w:lang w:val="id-ID" w:eastAsia="ja-JP"/>
        </w:rPr>
      </w:pPr>
    </w:p>
    <w:p w14:paraId="5879FF6F" w14:textId="470C745C" w:rsidR="00521D9F" w:rsidRPr="008B0955" w:rsidRDefault="00313811" w:rsidP="00961B8E">
      <w:pPr>
        <w:pStyle w:val="Heading1"/>
        <w:spacing w:after="0" w:line="360" w:lineRule="auto"/>
        <w:rPr>
          <w:rFonts w:ascii="Aptos" w:hAnsi="Aptos"/>
          <w:noProof/>
          <w:color w:val="000000" w:themeColor="text1"/>
          <w:sz w:val="24"/>
          <w:szCs w:val="24"/>
          <w:lang w:val="id-ID"/>
        </w:rPr>
      </w:pPr>
      <w:bookmarkStart w:id="8" w:name="_Toc180931828"/>
      <w:r w:rsidRPr="008B0955">
        <w:rPr>
          <w:rFonts w:ascii="Aptos" w:hAnsi="Aptos"/>
          <w:noProof/>
          <w:color w:val="000000" w:themeColor="text1"/>
          <w:sz w:val="24"/>
          <w:szCs w:val="24"/>
          <w:lang w:val="id-ID"/>
        </w:rPr>
        <w:t>INDIKATOR KEBERHASILAN</w:t>
      </w:r>
      <w:bookmarkEnd w:id="8"/>
    </w:p>
    <w:p w14:paraId="3CA26029" w14:textId="11B7BD13" w:rsidR="00792E94" w:rsidRPr="008B0955" w:rsidRDefault="00792E94" w:rsidP="00961B8E">
      <w:pPr>
        <w:spacing w:line="360" w:lineRule="auto"/>
        <w:ind w:firstLine="360"/>
        <w:rPr>
          <w:rFonts w:ascii="Aptos" w:hAnsi="Aptos"/>
          <w:lang w:val="id-ID" w:eastAsia="ja-JP"/>
        </w:rPr>
      </w:pPr>
      <w:r w:rsidRPr="008B0955">
        <w:rPr>
          <w:rFonts w:ascii="Aptos" w:hAnsi="Aptos"/>
          <w:b/>
          <w:bCs/>
          <w:lang w:val="id-ID" w:eastAsia="ja-JP"/>
        </w:rPr>
        <w:t xml:space="preserve">Indikator Keberhasilan Proyek Pengembangan Alat </w:t>
      </w:r>
      <w:proofErr w:type="spellStart"/>
      <w:r w:rsidRPr="008B0955">
        <w:rPr>
          <w:rFonts w:ascii="Aptos" w:hAnsi="Aptos"/>
          <w:b/>
          <w:bCs/>
          <w:lang w:val="id-ID" w:eastAsia="ja-JP"/>
        </w:rPr>
        <w:t>SignalForge</w:t>
      </w:r>
      <w:proofErr w:type="spellEnd"/>
    </w:p>
    <w:p w14:paraId="3C4FE8D9"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Fungsionalitas Alat Sesuai Spesifikasi</w:t>
      </w:r>
      <w:r w:rsidRPr="008B0955">
        <w:rPr>
          <w:rFonts w:ascii="Aptos" w:hAnsi="Aptos"/>
          <w:lang w:val="id-ID" w:eastAsia="ja-JP"/>
        </w:rPr>
        <w:t>:</w:t>
      </w:r>
    </w:p>
    <w:p w14:paraId="60A4B282"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Alat mampu membaca, meniru, dan mengirim sinyal RF pada frekuensi yang umum digunakan (315MHz, 433MHz, 868MHz).</w:t>
      </w:r>
    </w:p>
    <w:p w14:paraId="296111B9"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Alat berhasil membaca dan meniru kartu RFID/NFC pada frekuensi 125kHz dan 13.56MHz.</w:t>
      </w:r>
    </w:p>
    <w:p w14:paraId="0BF1C0A6"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lastRenderedPageBreak/>
        <w:t xml:space="preserve">Alat mampu mengirim dan menerima sinyal </w:t>
      </w:r>
      <w:proofErr w:type="spellStart"/>
      <w:r w:rsidRPr="008B0955">
        <w:rPr>
          <w:rFonts w:ascii="Aptos" w:hAnsi="Aptos"/>
          <w:lang w:val="id-ID" w:eastAsia="ja-JP"/>
        </w:rPr>
        <w:t>infrared</w:t>
      </w:r>
      <w:proofErr w:type="spellEnd"/>
      <w:r w:rsidRPr="008B0955">
        <w:rPr>
          <w:rFonts w:ascii="Aptos" w:hAnsi="Aptos"/>
          <w:lang w:val="id-ID" w:eastAsia="ja-JP"/>
        </w:rPr>
        <w:t xml:space="preserve"> (IR) untuk pengendalian perangkat berbasis IR.</w:t>
      </w:r>
    </w:p>
    <w:p w14:paraId="54785CFF" w14:textId="77777777" w:rsidR="00792E94" w:rsidRPr="008B0955" w:rsidRDefault="00792E94">
      <w:pPr>
        <w:numPr>
          <w:ilvl w:val="1"/>
          <w:numId w:val="6"/>
        </w:numPr>
        <w:spacing w:line="360" w:lineRule="auto"/>
        <w:ind w:left="1134" w:hanging="425"/>
        <w:jc w:val="both"/>
        <w:rPr>
          <w:rFonts w:ascii="Aptos" w:hAnsi="Aptos"/>
          <w:lang w:val="id-ID" w:eastAsia="ja-JP"/>
        </w:rPr>
      </w:pPr>
      <w:r w:rsidRPr="008B0955">
        <w:rPr>
          <w:rFonts w:ascii="Aptos" w:hAnsi="Aptos"/>
          <w:lang w:val="id-ID" w:eastAsia="ja-JP"/>
        </w:rPr>
        <w:t xml:space="preserve">Alat berhasil berinteraksi dengan perangkat </w:t>
      </w:r>
      <w:proofErr w:type="spellStart"/>
      <w:r w:rsidRPr="008B0955">
        <w:rPr>
          <w:rFonts w:ascii="Aptos" w:hAnsi="Aptos"/>
          <w:lang w:val="id-ID" w:eastAsia="ja-JP"/>
        </w:rPr>
        <w:t>IoT</w:t>
      </w:r>
      <w:proofErr w:type="spellEnd"/>
      <w:r w:rsidRPr="008B0955">
        <w:rPr>
          <w:rFonts w:ascii="Aptos" w:hAnsi="Aptos"/>
          <w:lang w:val="id-ID" w:eastAsia="ja-JP"/>
        </w:rPr>
        <w:t xml:space="preserve"> melalui protokol </w:t>
      </w:r>
      <w:proofErr w:type="spellStart"/>
      <w:r w:rsidRPr="008B0955">
        <w:rPr>
          <w:rFonts w:ascii="Aptos" w:hAnsi="Aptos"/>
          <w:lang w:val="id-ID" w:eastAsia="ja-JP"/>
        </w:rPr>
        <w:t>Wi-Fi</w:t>
      </w:r>
      <w:proofErr w:type="spellEnd"/>
      <w:r w:rsidRPr="008B0955">
        <w:rPr>
          <w:rFonts w:ascii="Aptos" w:hAnsi="Aptos"/>
          <w:lang w:val="id-ID" w:eastAsia="ja-JP"/>
        </w:rPr>
        <w:t xml:space="preserve"> atau </w:t>
      </w:r>
      <w:proofErr w:type="spellStart"/>
      <w:r w:rsidRPr="008B0955">
        <w:rPr>
          <w:rFonts w:ascii="Aptos" w:hAnsi="Aptos"/>
          <w:lang w:val="id-ID" w:eastAsia="ja-JP"/>
        </w:rPr>
        <w:t>Bluetooth</w:t>
      </w:r>
      <w:proofErr w:type="spellEnd"/>
      <w:r w:rsidRPr="008B0955">
        <w:rPr>
          <w:rFonts w:ascii="Aptos" w:hAnsi="Aptos"/>
          <w:lang w:val="id-ID" w:eastAsia="ja-JP"/>
        </w:rPr>
        <w:t>.</w:t>
      </w:r>
    </w:p>
    <w:p w14:paraId="2894816C" w14:textId="77777777" w:rsidR="00792E94" w:rsidRPr="008B0955" w:rsidRDefault="00792E94" w:rsidP="00411973">
      <w:pPr>
        <w:numPr>
          <w:ilvl w:val="1"/>
          <w:numId w:val="6"/>
        </w:numPr>
        <w:spacing w:after="200" w:line="360" w:lineRule="auto"/>
        <w:ind w:left="1134" w:hanging="425"/>
        <w:jc w:val="both"/>
        <w:rPr>
          <w:rFonts w:ascii="Aptos" w:hAnsi="Aptos"/>
          <w:lang w:val="id-ID" w:eastAsia="ja-JP"/>
        </w:rPr>
      </w:pPr>
      <w:r w:rsidRPr="008B0955">
        <w:rPr>
          <w:rFonts w:ascii="Aptos" w:hAnsi="Aptos"/>
          <w:lang w:val="id-ID" w:eastAsia="ja-JP"/>
        </w:rPr>
        <w:t>Semua fungsi dasar dari alat beroperasi sesuai dengan desain dan tujuan proyek.</w:t>
      </w:r>
    </w:p>
    <w:p w14:paraId="6435DD74" w14:textId="42FDCA5E" w:rsidR="00792E94" w:rsidRPr="00B5549D" w:rsidRDefault="00792E94">
      <w:pPr>
        <w:numPr>
          <w:ilvl w:val="0"/>
          <w:numId w:val="5"/>
        </w:numPr>
        <w:spacing w:line="360" w:lineRule="auto"/>
        <w:rPr>
          <w:rFonts w:ascii="Aptos" w:hAnsi="Aptos"/>
          <w:lang w:val="id-ID" w:eastAsia="ja-JP"/>
        </w:rPr>
      </w:pPr>
      <w:r w:rsidRPr="00B5549D">
        <w:rPr>
          <w:rFonts w:ascii="Aptos" w:hAnsi="Aptos"/>
          <w:b/>
          <w:bCs/>
          <w:lang w:val="id-ID" w:eastAsia="ja-JP"/>
        </w:rPr>
        <w:t>Kepatuhan terhadap</w:t>
      </w:r>
      <w:r w:rsidR="008A3F29">
        <w:rPr>
          <w:rFonts w:ascii="Aptos" w:hAnsi="Aptos"/>
          <w:b/>
          <w:bCs/>
          <w:lang w:val="id-ID" w:eastAsia="ja-JP"/>
        </w:rPr>
        <w:t xml:space="preserve"> regulasi lokal</w:t>
      </w:r>
      <w:r w:rsidRPr="00B5549D">
        <w:rPr>
          <w:rFonts w:ascii="Aptos" w:hAnsi="Aptos"/>
          <w:lang w:val="id-ID" w:eastAsia="ja-JP"/>
        </w:rPr>
        <w:t>:</w:t>
      </w:r>
    </w:p>
    <w:p w14:paraId="017DA773" w14:textId="3DD72043" w:rsidR="00792E94" w:rsidRPr="00B5549D" w:rsidRDefault="008A3F29">
      <w:pPr>
        <w:pStyle w:val="ListParagraph"/>
        <w:numPr>
          <w:ilvl w:val="1"/>
          <w:numId w:val="7"/>
        </w:numPr>
        <w:spacing w:line="360" w:lineRule="auto"/>
        <w:ind w:left="1134" w:hanging="425"/>
        <w:rPr>
          <w:rFonts w:ascii="Aptos" w:hAnsi="Aptos"/>
          <w:sz w:val="24"/>
          <w:szCs w:val="24"/>
          <w:lang w:val="id-ID" w:eastAsia="ja-JP"/>
        </w:rPr>
      </w:pPr>
      <w:r>
        <w:rPr>
          <w:rFonts w:ascii="Aptos" w:hAnsi="Aptos"/>
          <w:sz w:val="24"/>
          <w:szCs w:val="24"/>
          <w:lang w:val="id-ID" w:eastAsia="ja-JP"/>
        </w:rPr>
        <w:t>Seluruh komponen tidak dilarang peredarannya di Indonesia</w:t>
      </w:r>
      <w:r w:rsidR="00792E94" w:rsidRPr="00B5549D">
        <w:rPr>
          <w:rFonts w:ascii="Aptos" w:hAnsi="Aptos"/>
          <w:sz w:val="24"/>
          <w:szCs w:val="24"/>
          <w:lang w:val="id-ID" w:eastAsia="ja-JP"/>
        </w:rPr>
        <w:t>.</w:t>
      </w:r>
    </w:p>
    <w:p w14:paraId="715A8AA7" w14:textId="3C1C70E9" w:rsidR="00792E94" w:rsidRPr="00111E07" w:rsidRDefault="008A3F29" w:rsidP="00111E07">
      <w:pPr>
        <w:pStyle w:val="ListParagraph"/>
        <w:numPr>
          <w:ilvl w:val="1"/>
          <w:numId w:val="7"/>
        </w:numPr>
        <w:spacing w:line="360" w:lineRule="auto"/>
        <w:ind w:left="1134" w:hanging="425"/>
        <w:rPr>
          <w:rFonts w:ascii="Aptos" w:hAnsi="Aptos"/>
          <w:sz w:val="24"/>
          <w:szCs w:val="24"/>
          <w:lang w:val="id-ID" w:eastAsia="ja-JP"/>
        </w:rPr>
      </w:pPr>
      <w:r>
        <w:rPr>
          <w:rFonts w:ascii="Aptos" w:hAnsi="Aptos"/>
          <w:sz w:val="24"/>
          <w:szCs w:val="24"/>
          <w:lang w:val="id-ID" w:eastAsia="ja-JP"/>
        </w:rPr>
        <w:t>Peredaran alat tidak mempermudah pelaksanaan kejahatan lebih dari seharusnya.</w:t>
      </w:r>
    </w:p>
    <w:p w14:paraId="3986153D"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Keberhasilan Pengujian Sinyal dan Keamanan</w:t>
      </w:r>
      <w:r w:rsidRPr="008B0955">
        <w:rPr>
          <w:rFonts w:ascii="Aptos" w:hAnsi="Aptos"/>
          <w:lang w:val="id-ID" w:eastAsia="ja-JP"/>
        </w:rPr>
        <w:t>:</w:t>
      </w:r>
    </w:p>
    <w:p w14:paraId="67E9A6A4" w14:textId="77777777" w:rsidR="00792E94" w:rsidRPr="008B0955" w:rsidRDefault="00792E94">
      <w:pPr>
        <w:pStyle w:val="ListParagraph"/>
        <w:numPr>
          <w:ilvl w:val="1"/>
          <w:numId w:val="8"/>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Alat berhasil digunakan untuk menguji dan meniru sinyal RF pada skenario uji lapangan.</w:t>
      </w:r>
    </w:p>
    <w:p w14:paraId="09AAC77C" w14:textId="77777777" w:rsidR="00792E94" w:rsidRPr="008B0955" w:rsidRDefault="00792E94">
      <w:pPr>
        <w:pStyle w:val="ListParagraph"/>
        <w:numPr>
          <w:ilvl w:val="1"/>
          <w:numId w:val="8"/>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 xml:space="preserve">Pengujian keamanan sederhana seperti analisis jaringan </w:t>
      </w:r>
      <w:proofErr w:type="spellStart"/>
      <w:r w:rsidRPr="008B0955">
        <w:rPr>
          <w:rFonts w:ascii="Aptos" w:hAnsi="Aptos"/>
          <w:sz w:val="24"/>
          <w:szCs w:val="24"/>
          <w:lang w:val="id-ID" w:eastAsia="ja-JP"/>
        </w:rPr>
        <w:t>Wi-Fi</w:t>
      </w:r>
      <w:proofErr w:type="spellEnd"/>
      <w:r w:rsidRPr="008B0955">
        <w:rPr>
          <w:rFonts w:ascii="Aptos" w:hAnsi="Aptos"/>
          <w:sz w:val="24"/>
          <w:szCs w:val="24"/>
          <w:lang w:val="id-ID" w:eastAsia="ja-JP"/>
        </w:rPr>
        <w:t xml:space="preserve"> dan manipulasi perangkat </w:t>
      </w:r>
      <w:proofErr w:type="spellStart"/>
      <w:r w:rsidRPr="008B0955">
        <w:rPr>
          <w:rFonts w:ascii="Aptos" w:hAnsi="Aptos"/>
          <w:sz w:val="24"/>
          <w:szCs w:val="24"/>
          <w:lang w:val="id-ID" w:eastAsia="ja-JP"/>
        </w:rPr>
        <w:t>IoT</w:t>
      </w:r>
      <w:proofErr w:type="spellEnd"/>
      <w:r w:rsidRPr="008B0955">
        <w:rPr>
          <w:rFonts w:ascii="Aptos" w:hAnsi="Aptos"/>
          <w:sz w:val="24"/>
          <w:szCs w:val="24"/>
          <w:lang w:val="id-ID" w:eastAsia="ja-JP"/>
        </w:rPr>
        <w:t xml:space="preserve"> dilakukan secara akurat.</w:t>
      </w:r>
    </w:p>
    <w:p w14:paraId="77B394B8" w14:textId="77777777" w:rsidR="00792E94" w:rsidRPr="008B0955" w:rsidRDefault="00792E94">
      <w:pPr>
        <w:pStyle w:val="ListParagraph"/>
        <w:numPr>
          <w:ilvl w:val="1"/>
          <w:numId w:val="8"/>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Pengujian sinyal RFID/NFC berhasil, termasuk pembacaan dan peniruan kartu pada berbagai jenis kartu yang umum digunakan.</w:t>
      </w:r>
    </w:p>
    <w:p w14:paraId="3F5D4B48"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Stabilitas dan Reliabilitas Sistem</w:t>
      </w:r>
      <w:r w:rsidRPr="008B0955">
        <w:rPr>
          <w:rFonts w:ascii="Aptos" w:hAnsi="Aptos"/>
          <w:lang w:val="id-ID" w:eastAsia="ja-JP"/>
        </w:rPr>
        <w:t>:</w:t>
      </w:r>
    </w:p>
    <w:p w14:paraId="791DED7B" w14:textId="77777777" w:rsidR="00792E94" w:rsidRPr="008B0955" w:rsidRDefault="00792E94">
      <w:pPr>
        <w:pStyle w:val="ListParagraph"/>
        <w:numPr>
          <w:ilvl w:val="1"/>
          <w:numId w:val="9"/>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Perangkat keras dan perangkat lunak berfungsi stabil selama pengujian jangka panjang tanpa gangguan.</w:t>
      </w:r>
    </w:p>
    <w:p w14:paraId="0C2C9035" w14:textId="77777777" w:rsidR="00792E94" w:rsidRPr="008B0955" w:rsidRDefault="00792E94">
      <w:pPr>
        <w:pStyle w:val="ListParagraph"/>
        <w:numPr>
          <w:ilvl w:val="1"/>
          <w:numId w:val="9"/>
        </w:numPr>
        <w:spacing w:line="360" w:lineRule="auto"/>
        <w:ind w:left="1134" w:hanging="425"/>
        <w:rPr>
          <w:rFonts w:ascii="Aptos" w:hAnsi="Aptos"/>
          <w:sz w:val="24"/>
          <w:szCs w:val="24"/>
          <w:lang w:val="id-ID" w:eastAsia="ja-JP"/>
        </w:rPr>
      </w:pPr>
      <w:r w:rsidRPr="008B0955">
        <w:rPr>
          <w:rFonts w:ascii="Aptos" w:hAnsi="Aptos"/>
          <w:sz w:val="24"/>
          <w:szCs w:val="24"/>
          <w:lang w:val="id-ID" w:eastAsia="ja-JP"/>
        </w:rPr>
        <w:t xml:space="preserve">Tidak terdapat kesalahan besar atau </w:t>
      </w:r>
      <w:proofErr w:type="spellStart"/>
      <w:r w:rsidRPr="008B0955">
        <w:rPr>
          <w:rFonts w:ascii="Aptos" w:hAnsi="Aptos"/>
          <w:sz w:val="24"/>
          <w:szCs w:val="24"/>
          <w:lang w:val="id-ID" w:eastAsia="ja-JP"/>
        </w:rPr>
        <w:t>crash</w:t>
      </w:r>
      <w:proofErr w:type="spellEnd"/>
      <w:r w:rsidRPr="008B0955">
        <w:rPr>
          <w:rFonts w:ascii="Aptos" w:hAnsi="Aptos"/>
          <w:sz w:val="24"/>
          <w:szCs w:val="24"/>
          <w:lang w:val="id-ID" w:eastAsia="ja-JP"/>
        </w:rPr>
        <w:t xml:space="preserve"> pada </w:t>
      </w:r>
      <w:proofErr w:type="spellStart"/>
      <w:r w:rsidRPr="008B0955">
        <w:rPr>
          <w:rFonts w:ascii="Aptos" w:hAnsi="Aptos"/>
          <w:sz w:val="24"/>
          <w:szCs w:val="24"/>
          <w:lang w:val="id-ID" w:eastAsia="ja-JP"/>
        </w:rPr>
        <w:t>firmware</w:t>
      </w:r>
      <w:proofErr w:type="spellEnd"/>
      <w:r w:rsidRPr="008B0955">
        <w:rPr>
          <w:rFonts w:ascii="Aptos" w:hAnsi="Aptos"/>
          <w:sz w:val="24"/>
          <w:szCs w:val="24"/>
          <w:lang w:val="id-ID" w:eastAsia="ja-JP"/>
        </w:rPr>
        <w:t xml:space="preserve"> selama penggunaan normal.</w:t>
      </w:r>
    </w:p>
    <w:p w14:paraId="24A4F2EF"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Kualitas Antarmuka Pengguna (UI/UX)</w:t>
      </w:r>
      <w:r w:rsidRPr="008B0955">
        <w:rPr>
          <w:rFonts w:ascii="Aptos" w:hAnsi="Aptos"/>
          <w:lang w:val="id-ID" w:eastAsia="ja-JP"/>
        </w:rPr>
        <w:t>:</w:t>
      </w:r>
    </w:p>
    <w:p w14:paraId="67087EB5" w14:textId="77777777" w:rsidR="00792E94" w:rsidRPr="008B0955" w:rsidRDefault="00792E94">
      <w:pPr>
        <w:pStyle w:val="ListParagraph"/>
        <w:numPr>
          <w:ilvl w:val="0"/>
          <w:numId w:val="10"/>
        </w:numPr>
        <w:tabs>
          <w:tab w:val="clear" w:pos="720"/>
        </w:tabs>
        <w:spacing w:line="360" w:lineRule="auto"/>
        <w:ind w:left="1134" w:hanging="425"/>
        <w:rPr>
          <w:rFonts w:ascii="Aptos" w:hAnsi="Aptos"/>
          <w:sz w:val="24"/>
          <w:szCs w:val="24"/>
          <w:lang w:val="id-ID" w:eastAsia="ja-JP"/>
        </w:rPr>
      </w:pPr>
      <w:r w:rsidRPr="008B0955">
        <w:rPr>
          <w:rFonts w:ascii="Aptos" w:hAnsi="Aptos"/>
          <w:sz w:val="24"/>
          <w:szCs w:val="24"/>
          <w:lang w:val="id-ID" w:eastAsia="ja-JP"/>
        </w:rPr>
        <w:t>Alat memiliki antarmuka yang intuitif dan mudah digunakan, sesuai dengan desain yang diinginkan.</w:t>
      </w:r>
    </w:p>
    <w:p w14:paraId="4BF1D552" w14:textId="77777777" w:rsidR="00792E94" w:rsidRPr="008B0955" w:rsidRDefault="00792E94">
      <w:pPr>
        <w:pStyle w:val="ListParagraph"/>
        <w:numPr>
          <w:ilvl w:val="0"/>
          <w:numId w:val="10"/>
        </w:numPr>
        <w:tabs>
          <w:tab w:val="clear" w:pos="720"/>
        </w:tabs>
        <w:spacing w:line="360" w:lineRule="auto"/>
        <w:ind w:left="1134" w:hanging="425"/>
        <w:rPr>
          <w:rFonts w:ascii="Aptos" w:hAnsi="Aptos"/>
          <w:sz w:val="24"/>
          <w:szCs w:val="24"/>
          <w:lang w:val="id-ID" w:eastAsia="ja-JP"/>
        </w:rPr>
      </w:pPr>
      <w:r w:rsidRPr="008B0955">
        <w:rPr>
          <w:rFonts w:ascii="Aptos" w:hAnsi="Aptos"/>
          <w:sz w:val="24"/>
          <w:szCs w:val="24"/>
          <w:lang w:val="id-ID" w:eastAsia="ja-JP"/>
        </w:rPr>
        <w:t>Pengguna dapat mengakses fungsi utama alat dengan navigasi yang sederhana.</w:t>
      </w:r>
    </w:p>
    <w:p w14:paraId="17919664" w14:textId="77777777" w:rsidR="00792E94" w:rsidRDefault="00792E94">
      <w:pPr>
        <w:pStyle w:val="ListParagraph"/>
        <w:numPr>
          <w:ilvl w:val="0"/>
          <w:numId w:val="10"/>
        </w:numPr>
        <w:tabs>
          <w:tab w:val="clear" w:pos="720"/>
        </w:tabs>
        <w:spacing w:line="360" w:lineRule="auto"/>
        <w:ind w:left="1134" w:hanging="425"/>
        <w:rPr>
          <w:rFonts w:ascii="Aptos" w:hAnsi="Aptos"/>
          <w:sz w:val="24"/>
          <w:szCs w:val="24"/>
          <w:lang w:val="id-ID" w:eastAsia="ja-JP"/>
        </w:rPr>
      </w:pPr>
      <w:r w:rsidRPr="008B0955">
        <w:rPr>
          <w:rFonts w:ascii="Aptos" w:hAnsi="Aptos"/>
          <w:sz w:val="24"/>
          <w:szCs w:val="24"/>
          <w:lang w:val="id-ID" w:eastAsia="ja-JP"/>
        </w:rPr>
        <w:t>Layar dan tombol berfungsi dengan baik, memberikan pengalaman pengguna yang responsif dan efektif.</w:t>
      </w:r>
    </w:p>
    <w:p w14:paraId="034E2A4E" w14:textId="77777777" w:rsidR="00411973" w:rsidRPr="00411973" w:rsidRDefault="00411973" w:rsidP="00411973">
      <w:pPr>
        <w:spacing w:line="360" w:lineRule="auto"/>
        <w:ind w:left="709"/>
        <w:rPr>
          <w:rFonts w:ascii="Aptos" w:hAnsi="Aptos"/>
          <w:lang w:val="id-ID" w:eastAsia="ja-JP"/>
        </w:rPr>
      </w:pPr>
    </w:p>
    <w:p w14:paraId="47432783"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lastRenderedPageBreak/>
        <w:t>Biaya Produksi Terjangkau</w:t>
      </w:r>
      <w:r w:rsidRPr="008B0955">
        <w:rPr>
          <w:rFonts w:ascii="Aptos" w:hAnsi="Aptos"/>
          <w:lang w:val="id-ID" w:eastAsia="ja-JP"/>
        </w:rPr>
        <w:t>:</w:t>
      </w:r>
    </w:p>
    <w:p w14:paraId="764F945E" w14:textId="0D8820DF" w:rsidR="00792E94" w:rsidRPr="008B0955" w:rsidRDefault="00792E94">
      <w:pPr>
        <w:numPr>
          <w:ilvl w:val="1"/>
          <w:numId w:val="11"/>
        </w:numPr>
        <w:spacing w:line="360" w:lineRule="auto"/>
        <w:ind w:left="1134" w:hanging="425"/>
        <w:rPr>
          <w:rFonts w:ascii="Aptos" w:hAnsi="Aptos"/>
          <w:lang w:val="id-ID" w:eastAsia="ja-JP"/>
        </w:rPr>
      </w:pPr>
      <w:r w:rsidRPr="008B0955">
        <w:rPr>
          <w:rFonts w:ascii="Aptos" w:hAnsi="Aptos"/>
          <w:lang w:val="id-ID" w:eastAsia="ja-JP"/>
        </w:rPr>
        <w:t>Biaya produksi alat secara keseluruhan lebih rendah dibandingkan alat serupa</w:t>
      </w:r>
      <w:r w:rsidR="0035429E" w:rsidRPr="008B0955">
        <w:rPr>
          <w:rFonts w:ascii="Aptos" w:hAnsi="Aptos"/>
          <w:lang w:val="id-ID" w:eastAsia="ja-JP"/>
        </w:rPr>
        <w:t>.</w:t>
      </w:r>
    </w:p>
    <w:p w14:paraId="65FBDACC" w14:textId="77777777" w:rsidR="00792E94" w:rsidRDefault="00792E94">
      <w:pPr>
        <w:numPr>
          <w:ilvl w:val="1"/>
          <w:numId w:val="11"/>
        </w:numPr>
        <w:spacing w:line="360" w:lineRule="auto"/>
        <w:ind w:left="1134" w:hanging="425"/>
        <w:rPr>
          <w:rFonts w:ascii="Aptos" w:hAnsi="Aptos"/>
          <w:lang w:val="id-ID" w:eastAsia="ja-JP"/>
        </w:rPr>
      </w:pPr>
      <w:r w:rsidRPr="008B0955">
        <w:rPr>
          <w:rFonts w:ascii="Aptos" w:hAnsi="Aptos"/>
          <w:lang w:val="id-ID" w:eastAsia="ja-JP"/>
        </w:rPr>
        <w:t>Hasil akhir alat tetap memenuhi standar kualitas meskipun biaya produksinya ditekan.</w:t>
      </w:r>
    </w:p>
    <w:p w14:paraId="0A05BFAB" w14:textId="77777777" w:rsidR="00792E94" w:rsidRPr="008B0955" w:rsidRDefault="00792E94">
      <w:pPr>
        <w:numPr>
          <w:ilvl w:val="0"/>
          <w:numId w:val="5"/>
        </w:numPr>
        <w:spacing w:line="360" w:lineRule="auto"/>
        <w:rPr>
          <w:rFonts w:ascii="Aptos" w:hAnsi="Aptos"/>
          <w:lang w:val="id-ID" w:eastAsia="ja-JP"/>
        </w:rPr>
      </w:pPr>
      <w:r w:rsidRPr="008B0955">
        <w:rPr>
          <w:rFonts w:ascii="Aptos" w:hAnsi="Aptos"/>
          <w:b/>
          <w:bCs/>
          <w:lang w:val="id-ID" w:eastAsia="ja-JP"/>
        </w:rPr>
        <w:t>Kompatibilitas dengan Standar Keamanan</w:t>
      </w:r>
      <w:r w:rsidRPr="008B0955">
        <w:rPr>
          <w:rFonts w:ascii="Aptos" w:hAnsi="Aptos"/>
          <w:lang w:val="id-ID" w:eastAsia="ja-JP"/>
        </w:rPr>
        <w:t>:</w:t>
      </w:r>
    </w:p>
    <w:p w14:paraId="1996CAC1" w14:textId="77777777" w:rsidR="00792E94" w:rsidRPr="008B0955" w:rsidRDefault="00792E94">
      <w:pPr>
        <w:numPr>
          <w:ilvl w:val="1"/>
          <w:numId w:val="12"/>
        </w:numPr>
        <w:spacing w:line="360" w:lineRule="auto"/>
        <w:ind w:left="1134" w:hanging="425"/>
        <w:rPr>
          <w:rFonts w:ascii="Aptos" w:hAnsi="Aptos"/>
          <w:lang w:val="id-ID" w:eastAsia="ja-JP"/>
        </w:rPr>
      </w:pPr>
      <w:r w:rsidRPr="008B0955">
        <w:rPr>
          <w:rFonts w:ascii="Aptos" w:hAnsi="Aptos"/>
          <w:lang w:val="id-ID" w:eastAsia="ja-JP"/>
        </w:rPr>
        <w:t xml:space="preserve">Alat mematuhi standar keamanan RF dan protokol </w:t>
      </w:r>
      <w:proofErr w:type="spellStart"/>
      <w:r w:rsidRPr="008B0955">
        <w:rPr>
          <w:rFonts w:ascii="Aptos" w:hAnsi="Aptos"/>
          <w:lang w:val="id-ID" w:eastAsia="ja-JP"/>
        </w:rPr>
        <w:t>IoT</w:t>
      </w:r>
      <w:proofErr w:type="spellEnd"/>
      <w:r w:rsidRPr="008B0955">
        <w:rPr>
          <w:rFonts w:ascii="Aptos" w:hAnsi="Aptos"/>
          <w:lang w:val="id-ID" w:eastAsia="ja-JP"/>
        </w:rPr>
        <w:t xml:space="preserve"> yang berlaku, serta tidak menyebabkan interferensi pada perangkat lain di sekitarnya.</w:t>
      </w:r>
    </w:p>
    <w:p w14:paraId="48ED1A77" w14:textId="77777777" w:rsidR="00792E94" w:rsidRPr="008B0955" w:rsidRDefault="00792E94">
      <w:pPr>
        <w:numPr>
          <w:ilvl w:val="1"/>
          <w:numId w:val="12"/>
        </w:numPr>
        <w:spacing w:line="360" w:lineRule="auto"/>
        <w:ind w:left="1134" w:hanging="425"/>
        <w:rPr>
          <w:rFonts w:ascii="Aptos" w:hAnsi="Aptos"/>
          <w:lang w:val="id-ID" w:eastAsia="ja-JP"/>
        </w:rPr>
      </w:pPr>
      <w:r w:rsidRPr="008B0955">
        <w:rPr>
          <w:rFonts w:ascii="Aptos" w:hAnsi="Aptos"/>
          <w:lang w:val="id-ID" w:eastAsia="ja-JP"/>
        </w:rPr>
        <w:t xml:space="preserve">Memenuhi regulasi yang relevan di Indonesia terkait penggunaan perangkat radio frekuensi dan </w:t>
      </w:r>
      <w:proofErr w:type="spellStart"/>
      <w:r w:rsidRPr="008B0955">
        <w:rPr>
          <w:rFonts w:ascii="Aptos" w:hAnsi="Aptos"/>
          <w:lang w:val="id-ID" w:eastAsia="ja-JP"/>
        </w:rPr>
        <w:t>IoT</w:t>
      </w:r>
      <w:proofErr w:type="spellEnd"/>
      <w:r w:rsidRPr="008B0955">
        <w:rPr>
          <w:rFonts w:ascii="Aptos" w:hAnsi="Aptos"/>
          <w:lang w:val="id-ID" w:eastAsia="ja-JP"/>
        </w:rPr>
        <w:t>.</w:t>
      </w:r>
    </w:p>
    <w:p w14:paraId="4A7F4BED" w14:textId="77777777" w:rsidR="00792E94" w:rsidRPr="008B0955" w:rsidRDefault="00792E94" w:rsidP="00961B8E">
      <w:pPr>
        <w:spacing w:line="360" w:lineRule="auto"/>
        <w:ind w:left="1134"/>
        <w:rPr>
          <w:rFonts w:ascii="Aptos" w:hAnsi="Aptos"/>
          <w:lang w:val="id-ID" w:eastAsia="ja-JP"/>
        </w:rPr>
      </w:pPr>
    </w:p>
    <w:p w14:paraId="779AB4CE" w14:textId="24FA4A99" w:rsidR="00792E94" w:rsidRPr="008B0955" w:rsidRDefault="00792E94" w:rsidP="00961B8E">
      <w:pPr>
        <w:spacing w:line="360" w:lineRule="auto"/>
        <w:ind w:firstLine="284"/>
        <w:jc w:val="both"/>
        <w:rPr>
          <w:rFonts w:ascii="Aptos" w:hAnsi="Aptos"/>
          <w:lang w:val="id-ID" w:eastAsia="ja-JP"/>
        </w:rPr>
      </w:pPr>
      <w:r w:rsidRPr="008B0955">
        <w:rPr>
          <w:rFonts w:ascii="Aptos" w:hAnsi="Aptos"/>
          <w:lang w:val="id-ID" w:eastAsia="ja-JP"/>
        </w:rPr>
        <w:t>Dengan memenuhi indikator-indikator ini, proyek alat ini dapat dianggap sukses secara teknis, ekonomis, dan memenuhi regulasi yang berlaku, serta siap untuk digunakan oleh publik.</w:t>
      </w:r>
    </w:p>
    <w:p w14:paraId="01DF11E7" w14:textId="77777777" w:rsidR="00792E94" w:rsidRPr="00A83DAA" w:rsidRDefault="00792E94" w:rsidP="00961B8E">
      <w:pPr>
        <w:spacing w:line="360" w:lineRule="auto"/>
        <w:rPr>
          <w:rFonts w:ascii="Aptos" w:hAnsi="Aptos"/>
          <w:lang w:val="id-ID" w:eastAsia="ja-JP"/>
        </w:rPr>
      </w:pPr>
    </w:p>
    <w:sectPr w:rsidR="00792E94" w:rsidRPr="00A83DAA">
      <w:footerReference w:type="default" r:id="rId15"/>
      <w:pgSz w:w="11906" w:h="16820"/>
      <w:pgMar w:top="1701" w:right="1134" w:bottom="1440" w:left="1134"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4AD06E" w14:textId="77777777" w:rsidR="00234F84" w:rsidRDefault="00234F84">
      <w:r>
        <w:separator/>
      </w:r>
    </w:p>
  </w:endnote>
  <w:endnote w:type="continuationSeparator" w:id="0">
    <w:p w14:paraId="6A45272C" w14:textId="77777777" w:rsidR="00234F84" w:rsidRDefault="00234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Grande">
    <w:altName w:val="Segoe UI"/>
    <w:charset w:val="00"/>
    <w:family w:val="swiss"/>
    <w:pitch w:val="variable"/>
    <w:sig w:usb0="00000000" w:usb1="5000A1FF" w:usb2="00000000" w:usb3="00000000" w:csb0="000001BF" w:csb1="00000000"/>
  </w:font>
  <w:font w:name="Liberation Sans">
    <w:altName w:val="Arial"/>
    <w:panose1 w:val="020B0604020202020204"/>
    <w:charset w:val="01"/>
    <w:family w:val="swiss"/>
    <w:pitch w:val="variable"/>
    <w:sig w:usb0="E0000AFF" w:usb1="500078FF" w:usb2="00000021" w:usb3="00000000" w:csb0="000001BF" w:csb1="00000000"/>
  </w:font>
  <w:font w:name="Droid Sans Fallback">
    <w:charset w:val="01"/>
    <w:family w:val="auto"/>
    <w:pitch w:val="variable"/>
  </w:font>
  <w:font w:name="FreeSans">
    <w:altName w:val="Times New Roman"/>
    <w:charset w:val="01"/>
    <w:family w:val="auto"/>
    <w:pitch w:val="variable"/>
  </w:font>
  <w:font w:name="CMTI12">
    <w:altName w:val="Cambria"/>
    <w:panose1 w:val="00000000000000000000"/>
    <w:charset w:val="00"/>
    <w:family w:val="roman"/>
    <w:notTrueType/>
    <w:pitch w:val="default"/>
  </w:font>
  <w:font w:name="CMR8">
    <w:altName w:val="Cambria"/>
    <w:panose1 w:val="00000000000000000000"/>
    <w:charset w:val="00"/>
    <w:family w:val="roman"/>
    <w:notTrueType/>
    <w:pitch w:val="default"/>
  </w:font>
  <w:font w:name="OpenSymbol">
    <w:altName w:val="Segoe UI Symbol"/>
    <w:panose1 w:val="05010000000000000000"/>
    <w:charset w:val="00"/>
    <w:family w:val="auto"/>
    <w:pitch w:val="variable"/>
    <w:sig w:usb0="800000AF" w:usb1="1001ECEA" w:usb2="00000000" w:usb3="00000000" w:csb0="80000001" w:csb1="00000000"/>
  </w:font>
  <w:font w:name="Candara">
    <w:panose1 w:val="020E0502030303020204"/>
    <w:charset w:val="00"/>
    <w:family w:val="swiss"/>
    <w:pitch w:val="variable"/>
    <w:sig w:usb0="A00002EF" w:usb1="4000A44B" w:usb2="00000000" w:usb3="00000000" w:csb0="0000019F" w:csb1="00000000"/>
  </w:font>
  <w:font w:name="Roboto-Italic">
    <w:altName w:val="Roboto"/>
    <w:panose1 w:val="00000000000000000000"/>
    <w:charset w:val="00"/>
    <w:family w:val="roman"/>
    <w:notTrueType/>
    <w:pitch w:val="default"/>
  </w:font>
  <w:font w:name="FontAwesome-Identity-H">
    <w:altName w:val="Cambria"/>
    <w:panose1 w:val="00000000000000000000"/>
    <w:charset w:val="00"/>
    <w:family w:val="roman"/>
    <w:notTrueType/>
    <w:pitch w:val="default"/>
  </w:font>
  <w:font w:name="Roboto-Regular">
    <w:altName w:val="Roboto"/>
    <w:panose1 w:val="00000000000000000000"/>
    <w:charset w:val="00"/>
    <w:family w:val="roman"/>
    <w:notTrueType/>
    <w:pitch w:val="default"/>
  </w:font>
  <w:font w:name="Academicons">
    <w:altName w:val="Cambria"/>
    <w:panose1 w:val="00000000000000000000"/>
    <w:charset w:val="00"/>
    <w:family w:val="roman"/>
    <w:notTrueType/>
    <w:pitch w:val="default"/>
  </w:font>
  <w:font w:name="Aptos">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448F3" w14:textId="77777777" w:rsidR="00D12516" w:rsidRPr="00C45240" w:rsidRDefault="00D12516" w:rsidP="006A2804">
    <w:pPr>
      <w:pStyle w:val="Footer"/>
      <w:tabs>
        <w:tab w:val="right" w:pos="8280"/>
      </w:tabs>
      <w:rPr>
        <w:sz w:val="20"/>
        <w:szCs w:val="20"/>
      </w:rPr>
    </w:pPr>
    <w:r>
      <w:tab/>
    </w: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2E88CE" w14:textId="0DADEF74" w:rsidR="000A58A6" w:rsidRDefault="000711C8">
    <w:pPr>
      <w:pStyle w:val="Footer"/>
      <w:ind w:right="360"/>
    </w:pPr>
    <w:r>
      <w:rPr>
        <w:noProof/>
      </w:rPr>
      <mc:AlternateContent>
        <mc:Choice Requires="wps">
          <w:drawing>
            <wp:anchor distT="0" distB="0" distL="0" distR="0" simplePos="0" relativeHeight="251657728" behindDoc="0" locked="0" layoutInCell="1" allowOverlap="1" wp14:anchorId="1DB84C83" wp14:editId="02F1B4B3">
              <wp:simplePos x="0" y="0"/>
              <wp:positionH relativeFrom="page">
                <wp:posOffset>6534150</wp:posOffset>
              </wp:positionH>
              <wp:positionV relativeFrom="paragraph">
                <wp:posOffset>1905</wp:posOffset>
              </wp:positionV>
              <wp:extent cx="299720" cy="354330"/>
              <wp:effectExtent l="0" t="0" r="0" b="0"/>
              <wp:wrapSquare wrapText="largest"/>
              <wp:docPr id="102587893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9720" cy="354330"/>
                      </a:xfrm>
                      <a:prstGeom prst="rect">
                        <a:avLst/>
                      </a:prstGeom>
                      <a:solidFill>
                        <a:srgbClr val="FFFFFF">
                          <a:alpha val="0"/>
                        </a:srgbClr>
                      </a:solidFill>
                      <a:ln>
                        <a:noFill/>
                      </a:ln>
                    </wps:spPr>
                    <wps:txbx>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B84C83" id="_x0000_t202" coordsize="21600,21600" o:spt="202" path="m,l,21600r21600,l21600,xe">
              <v:stroke joinstyle="miter"/>
              <v:path gradientshapeok="t" o:connecttype="rect"/>
            </v:shapetype>
            <v:shape id="Text Box 1" o:spid="_x0000_s1026" type="#_x0000_t202" style="position:absolute;margin-left:514.5pt;margin-top:.15pt;width:23.6pt;height:27.9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" stroked="f">
              <v:fill opacity="0"/>
              <v:textbox inset="0,0,0,0">
                <w:txbxContent>
                  <w:p w14:paraId="6523C72C" w14:textId="77777777" w:rsidR="000A58A6" w:rsidRDefault="000A58A6">
                    <w:pPr>
                      <w:pStyle w:val="Footer"/>
                    </w:pPr>
                    <w:r>
                      <w:rPr>
                        <w:rStyle w:val="PageNumber"/>
                      </w:rPr>
                      <w:fldChar w:fldCharType="begin"/>
                    </w:r>
                    <w:r>
                      <w:rPr>
                        <w:rStyle w:val="PageNumber"/>
                      </w:rPr>
                      <w:instrText xml:space="preserve"> PAGE </w:instrText>
                    </w:r>
                    <w:r>
                      <w:rPr>
                        <w:rStyle w:val="PageNumber"/>
                      </w:rPr>
                      <w:fldChar w:fldCharType="separate"/>
                    </w:r>
                    <w:r w:rsidR="00DA7314">
                      <w:rPr>
                        <w:rStyle w:val="PageNumber"/>
                        <w:noProof/>
                      </w:rPr>
                      <w:t>2</w:t>
                    </w:r>
                    <w:r>
                      <w:rPr>
                        <w:rStyle w:val="PageNumber"/>
                      </w:rPr>
                      <w:fldChar w:fldCharType="end"/>
                    </w:r>
                  </w:p>
                  <w:p w14:paraId="289CD7B9" w14:textId="77777777" w:rsidR="000A58A6" w:rsidRDefault="000A58A6">
                    <w:pPr>
                      <w:pStyle w:val="Footer"/>
                    </w:pPr>
                  </w:p>
                </w:txbxContent>
              </v:textbox>
              <w10:wrap type="square" side="largest"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045F88" w14:textId="77777777" w:rsidR="00234F84" w:rsidRDefault="00234F84">
      <w:r>
        <w:separator/>
      </w:r>
    </w:p>
  </w:footnote>
  <w:footnote w:type="continuationSeparator" w:id="0">
    <w:p w14:paraId="444B3F3F" w14:textId="77777777" w:rsidR="00234F84" w:rsidRDefault="00234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singleLevel"/>
    <w:tmpl w:val="00000001"/>
    <w:name w:val="WW8Num1"/>
    <w:lvl w:ilvl="0">
      <w:start w:val="1"/>
      <w:numFmt w:val="decimal"/>
      <w:lvlText w:val="%1."/>
      <w:lvlJc w:val="left"/>
      <w:pPr>
        <w:tabs>
          <w:tab w:val="num" w:pos="0"/>
        </w:tabs>
        <w:ind w:left="720" w:hanging="360"/>
      </w:pPr>
      <w:rPr>
        <w:b w:val="0"/>
        <w:sz w:val="24"/>
        <w:szCs w:val="24"/>
        <w:lang w:val="id-ID"/>
      </w:rPr>
    </w:lvl>
  </w:abstractNum>
  <w:abstractNum w:abstractNumId="1" w15:restartNumberingAfterBreak="0">
    <w:nsid w:val="00000002"/>
    <w:multiLevelType w:val="singleLevel"/>
    <w:tmpl w:val="35AA11E8"/>
    <w:name w:val="WW8Num2"/>
    <w:lvl w:ilvl="0">
      <w:start w:val="1"/>
      <w:numFmt w:val="lowerLetter"/>
      <w:lvlText w:val="%1."/>
      <w:lvlJc w:val="left"/>
      <w:pPr>
        <w:tabs>
          <w:tab w:val="num" w:pos="0"/>
        </w:tabs>
        <w:ind w:left="1080" w:hanging="360"/>
      </w:pPr>
      <w:rPr>
        <w:rFonts w:ascii="Calibri Light" w:eastAsia="Calibri" w:hAnsi="Calibri Light" w:cs="Times New Roman"/>
        <w:sz w:val="24"/>
        <w:szCs w:val="24"/>
        <w:lang w:val="id-ID"/>
      </w:rPr>
    </w:lvl>
  </w:abstractNum>
  <w:abstractNum w:abstractNumId="2" w15:restartNumberingAfterBreak="0">
    <w:nsid w:val="00000003"/>
    <w:multiLevelType w:val="singleLevel"/>
    <w:tmpl w:val="00000003"/>
    <w:name w:val="WW8Num3"/>
    <w:lvl w:ilvl="0">
      <w:start w:val="1"/>
      <w:numFmt w:val="lowerLetter"/>
      <w:lvlText w:val="%1."/>
      <w:lvlJc w:val="left"/>
      <w:pPr>
        <w:tabs>
          <w:tab w:val="num" w:pos="0"/>
        </w:tabs>
        <w:ind w:left="1080" w:hanging="360"/>
      </w:pPr>
    </w:lvl>
  </w:abstractNum>
  <w:abstractNum w:abstractNumId="3" w15:restartNumberingAfterBreak="0">
    <w:nsid w:val="00000004"/>
    <w:multiLevelType w:val="singleLevel"/>
    <w:tmpl w:val="279CD08C"/>
    <w:name w:val="WW8Num4"/>
    <w:lvl w:ilvl="0">
      <w:start w:val="1"/>
      <w:numFmt w:val="lowerLetter"/>
      <w:lvlText w:val="%1."/>
      <w:lvlJc w:val="left"/>
      <w:pPr>
        <w:tabs>
          <w:tab w:val="num" w:pos="0"/>
        </w:tabs>
        <w:ind w:left="786" w:hanging="360"/>
      </w:pPr>
      <w:rPr>
        <w:rFonts w:ascii="Calibri Light" w:eastAsia="Calibri" w:hAnsi="Calibri Light" w:cs="Times New Roman"/>
        <w:color w:val="000000"/>
        <w:lang w:val="id-ID"/>
      </w:rPr>
    </w:lvl>
  </w:abstractNum>
  <w:abstractNum w:abstractNumId="4" w15:restartNumberingAfterBreak="0">
    <w:nsid w:val="00000005"/>
    <w:multiLevelType w:val="singleLevel"/>
    <w:tmpl w:val="0CCA05DC"/>
    <w:name w:val="WW8Num5"/>
    <w:lvl w:ilvl="0">
      <w:start w:val="1"/>
      <w:numFmt w:val="upperLetter"/>
      <w:lvlText w:val="%1."/>
      <w:lvlJc w:val="left"/>
      <w:pPr>
        <w:tabs>
          <w:tab w:val="num" w:pos="0"/>
        </w:tabs>
        <w:ind w:left="360" w:hanging="360"/>
      </w:pPr>
      <w:rPr>
        <w:b/>
        <w:i w:val="0"/>
        <w:color w:val="000000"/>
      </w:rPr>
    </w:lvl>
  </w:abstractNum>
  <w:abstractNum w:abstractNumId="5" w15:restartNumberingAfterBreak="0">
    <w:nsid w:val="00000006"/>
    <w:multiLevelType w:val="singleLevel"/>
    <w:tmpl w:val="2A56AC66"/>
    <w:name w:val="WW8Num6"/>
    <w:lvl w:ilvl="0">
      <w:start w:val="1"/>
      <w:numFmt w:val="decimal"/>
      <w:lvlText w:val="%1."/>
      <w:lvlJc w:val="left"/>
      <w:pPr>
        <w:tabs>
          <w:tab w:val="num" w:pos="0"/>
        </w:tabs>
        <w:ind w:left="786" w:hanging="360"/>
      </w:pPr>
      <w:rPr>
        <w:b/>
        <w:lang w:val="id-ID"/>
      </w:rPr>
    </w:lvl>
  </w:abstractNum>
  <w:abstractNum w:abstractNumId="6" w15:restartNumberingAfterBreak="0">
    <w:nsid w:val="00000007"/>
    <w:multiLevelType w:val="singleLevel"/>
    <w:tmpl w:val="00000007"/>
    <w:name w:val="WW8Num7"/>
    <w:lvl w:ilvl="0">
      <w:start w:val="1"/>
      <w:numFmt w:val="decimal"/>
      <w:lvlText w:val="(%1)"/>
      <w:lvlJc w:val="left"/>
      <w:pPr>
        <w:tabs>
          <w:tab w:val="num" w:pos="0"/>
        </w:tabs>
        <w:ind w:left="720" w:hanging="360"/>
      </w:pPr>
      <w:rPr>
        <w:sz w:val="24"/>
        <w:szCs w:val="24"/>
        <w:lang w:val="id-ID"/>
      </w:rPr>
    </w:lvl>
  </w:abstractNum>
  <w:abstractNum w:abstractNumId="7" w15:restartNumberingAfterBreak="0">
    <w:nsid w:val="00000008"/>
    <w:multiLevelType w:val="multilevel"/>
    <w:tmpl w:val="01A680F2"/>
    <w:name w:val="WW8Num8"/>
    <w:lvl w:ilvl="0">
      <w:start w:val="1"/>
      <w:numFmt w:val="lowerLetter"/>
      <w:lvlText w:val="%1."/>
      <w:lvlJc w:val="left"/>
      <w:pPr>
        <w:tabs>
          <w:tab w:val="num" w:pos="720"/>
        </w:tabs>
        <w:ind w:left="720" w:hanging="360"/>
      </w:pPr>
      <w:rPr>
        <w:rFonts w:ascii="Calibri Light" w:eastAsia="Calibri" w:hAnsi="Calibri Light" w:cs="Times New Roman"/>
        <w:b w:val="0"/>
        <w:bCs/>
        <w:i w:val="0"/>
        <w:iCs w:val="0"/>
        <w:color w:val="auto"/>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00000009"/>
    <w:multiLevelType w:val="multilevel"/>
    <w:tmpl w:val="93D01E72"/>
    <w:name w:val="WW8Num9"/>
    <w:lvl w:ilvl="0">
      <w:start w:val="1"/>
      <w:numFmt w:val="lowerLetter"/>
      <w:lvlText w:val="%1."/>
      <w:lvlJc w:val="left"/>
      <w:pPr>
        <w:tabs>
          <w:tab w:val="num" w:pos="720"/>
        </w:tabs>
        <w:ind w:left="720" w:hanging="360"/>
      </w:pPr>
      <w:rPr>
        <w:rFonts w:ascii="Calibri Light" w:eastAsia="Calibri" w:hAnsi="Calibri Light" w:cs="Times New Roman"/>
        <w:i w:val="0"/>
        <w:iCs w:val="0"/>
        <w:color w:val="000000"/>
        <w:lang w:val="id-ID"/>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15:restartNumberingAfterBreak="0">
    <w:nsid w:val="03E33B76"/>
    <w:multiLevelType w:val="multilevel"/>
    <w:tmpl w:val="1332AC5A"/>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95661E"/>
    <w:multiLevelType w:val="hybridMultilevel"/>
    <w:tmpl w:val="0CF8E782"/>
    <w:lvl w:ilvl="0" w:tplc="4A7CD642">
      <w:start w:val="1"/>
      <w:numFmt w:val="decimal"/>
      <w:pStyle w:val="Nomor"/>
      <w:lvlText w:val="%1."/>
      <w:lvlJc w:val="left"/>
      <w:pPr>
        <w:tabs>
          <w:tab w:val="num" w:pos="851"/>
        </w:tabs>
        <w:ind w:left="851" w:hanging="494"/>
      </w:pPr>
      <w:rPr>
        <w:rFonts w:asciiTheme="majorHAnsi" w:hAnsiTheme="majorHAnsi" w:cstheme="majorHAnsi" w:hint="default"/>
        <w:sz w:val="24"/>
        <w:szCs w:val="24"/>
      </w:rPr>
    </w:lvl>
    <w:lvl w:ilvl="1" w:tplc="8ECA7DD2">
      <w:start w:val="1"/>
      <w:numFmt w:val="decimal"/>
      <w:pStyle w:val="Nomor2"/>
      <w:lvlText w:val="2.%2."/>
      <w:lvlJc w:val="left"/>
      <w:pPr>
        <w:tabs>
          <w:tab w:val="num" w:pos="1440"/>
        </w:tabs>
        <w:ind w:left="1440" w:hanging="360"/>
      </w:pPr>
      <w:rPr>
        <w:rFonts w:hint="default"/>
      </w:rPr>
    </w:lvl>
    <w:lvl w:ilvl="2" w:tplc="38090019">
      <w:start w:val="1"/>
      <w:numFmt w:val="lowerLetter"/>
      <w:lvlText w:val="%3."/>
      <w:lvlJc w:val="lef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3A41CB1"/>
    <w:multiLevelType w:val="multilevel"/>
    <w:tmpl w:val="5BBC90F4"/>
    <w:lvl w:ilvl="0">
      <w:start w:val="1"/>
      <w:numFmt w:val="decimal"/>
      <w:pStyle w:val="Heading1"/>
      <w:lvlText w:val="%1"/>
      <w:lvlJc w:val="left"/>
      <w:pPr>
        <w:tabs>
          <w:tab w:val="num" w:pos="432"/>
        </w:tabs>
        <w:ind w:left="432" w:hanging="432"/>
      </w:pPr>
      <w:rPr>
        <w:rFonts w:hint="default"/>
        <w:b/>
        <w:bCs/>
        <w:i w:val="0"/>
        <w:sz w:val="24"/>
        <w:szCs w:val="24"/>
      </w:rPr>
    </w:lvl>
    <w:lvl w:ilvl="1">
      <w:start w:val="1"/>
      <w:numFmt w:val="decimal"/>
      <w:pStyle w:val="Heading2"/>
      <w:lvlText w:val="%1.%2"/>
      <w:lvlJc w:val="left"/>
      <w:pPr>
        <w:tabs>
          <w:tab w:val="num" w:pos="2561"/>
        </w:tabs>
        <w:ind w:left="2561" w:hanging="576"/>
      </w:pPr>
      <w:rPr>
        <w:rFonts w:ascii="Calibri Light" w:hAnsi="Calibri Light" w:cs="Calibri Light" w:hint="default"/>
        <w:b/>
        <w:bCs/>
        <w:i w:val="0"/>
        <w:sz w:val="24"/>
        <w:szCs w:val="24"/>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2" w15:restartNumberingAfterBreak="0">
    <w:nsid w:val="2F5161BC"/>
    <w:multiLevelType w:val="multilevel"/>
    <w:tmpl w:val="763404B8"/>
    <w:lvl w:ilvl="0">
      <w:start w:val="1"/>
      <w:numFmt w:val="decimal"/>
      <w:lvlText w:val="%1."/>
      <w:lvlJc w:val="left"/>
      <w:pPr>
        <w:tabs>
          <w:tab w:val="num" w:pos="720"/>
        </w:tabs>
        <w:ind w:left="720" w:hanging="360"/>
      </w:pPr>
    </w:lvl>
    <w:lvl w:ilvl="1">
      <w:start w:val="8"/>
      <w:numFmt w:val="bullet"/>
      <w:lvlText w:val="-"/>
      <w:lvlJc w:val="left"/>
      <w:pPr>
        <w:ind w:left="1440" w:hanging="360"/>
      </w:pPr>
      <w:rPr>
        <w:rFonts w:ascii="Calibri" w:eastAsia="Calibri" w:hAnsi="Calibri"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E63654"/>
    <w:multiLevelType w:val="multilevel"/>
    <w:tmpl w:val="F9C24DF8"/>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31B2FB9"/>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D724C8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FEE7BD3"/>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8F64BE"/>
    <w:multiLevelType w:val="multilevel"/>
    <w:tmpl w:val="27EA8AC2"/>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8E13E62"/>
    <w:multiLevelType w:val="multilevel"/>
    <w:tmpl w:val="72E0574E"/>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EA5FD3"/>
    <w:multiLevelType w:val="multilevel"/>
    <w:tmpl w:val="DB0845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5747BF"/>
    <w:multiLevelType w:val="multilevel"/>
    <w:tmpl w:val="4D4CF0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7740994">
    <w:abstractNumId w:val="10"/>
  </w:num>
  <w:num w:numId="2" w16cid:durableId="1981416447">
    <w:abstractNumId w:val="11"/>
  </w:num>
  <w:num w:numId="3" w16cid:durableId="639649383">
    <w:abstractNumId w:val="20"/>
  </w:num>
  <w:num w:numId="4" w16cid:durableId="2109109677">
    <w:abstractNumId w:val="12"/>
  </w:num>
  <w:num w:numId="5" w16cid:durableId="1865628504">
    <w:abstractNumId w:val="19"/>
  </w:num>
  <w:num w:numId="6" w16cid:durableId="2030987367">
    <w:abstractNumId w:val="15"/>
  </w:num>
  <w:num w:numId="7" w16cid:durableId="919486990">
    <w:abstractNumId w:val="14"/>
  </w:num>
  <w:num w:numId="8" w16cid:durableId="21785883">
    <w:abstractNumId w:val="17"/>
  </w:num>
  <w:num w:numId="9" w16cid:durableId="546722730">
    <w:abstractNumId w:val="16"/>
  </w:num>
  <w:num w:numId="10" w16cid:durableId="1865052270">
    <w:abstractNumId w:val="9"/>
  </w:num>
  <w:num w:numId="11" w16cid:durableId="1673947260">
    <w:abstractNumId w:val="18"/>
  </w:num>
  <w:num w:numId="12" w16cid:durableId="67698773">
    <w:abstractNumId w:val="1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displayBackgroundShape/>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60"/>
    <w:rsid w:val="00000690"/>
    <w:rsid w:val="00001B45"/>
    <w:rsid w:val="00001D9C"/>
    <w:rsid w:val="000029D4"/>
    <w:rsid w:val="00007FB7"/>
    <w:rsid w:val="0001175F"/>
    <w:rsid w:val="00012156"/>
    <w:rsid w:val="0001788B"/>
    <w:rsid w:val="00025C3F"/>
    <w:rsid w:val="000315C5"/>
    <w:rsid w:val="0003535F"/>
    <w:rsid w:val="00044597"/>
    <w:rsid w:val="00045397"/>
    <w:rsid w:val="00045F46"/>
    <w:rsid w:val="000509B2"/>
    <w:rsid w:val="0005227C"/>
    <w:rsid w:val="00054DA1"/>
    <w:rsid w:val="000675CC"/>
    <w:rsid w:val="00067EA9"/>
    <w:rsid w:val="0007008D"/>
    <w:rsid w:val="000700B8"/>
    <w:rsid w:val="000711C5"/>
    <w:rsid w:val="000711C8"/>
    <w:rsid w:val="0007196E"/>
    <w:rsid w:val="00071B6E"/>
    <w:rsid w:val="00072AE3"/>
    <w:rsid w:val="00072D85"/>
    <w:rsid w:val="00073A3B"/>
    <w:rsid w:val="0007563B"/>
    <w:rsid w:val="0007598A"/>
    <w:rsid w:val="00077713"/>
    <w:rsid w:val="00081398"/>
    <w:rsid w:val="00087BA8"/>
    <w:rsid w:val="00087E74"/>
    <w:rsid w:val="00091905"/>
    <w:rsid w:val="0009498D"/>
    <w:rsid w:val="000A2526"/>
    <w:rsid w:val="000A2840"/>
    <w:rsid w:val="000A3AFD"/>
    <w:rsid w:val="000A4157"/>
    <w:rsid w:val="000A58A6"/>
    <w:rsid w:val="000A75F7"/>
    <w:rsid w:val="000C15D5"/>
    <w:rsid w:val="000C17DA"/>
    <w:rsid w:val="000C7288"/>
    <w:rsid w:val="000D1666"/>
    <w:rsid w:val="000D17A8"/>
    <w:rsid w:val="000E0004"/>
    <w:rsid w:val="000E1F6B"/>
    <w:rsid w:val="000E231F"/>
    <w:rsid w:val="000E2D00"/>
    <w:rsid w:val="000E3A05"/>
    <w:rsid w:val="000E44AD"/>
    <w:rsid w:val="00104256"/>
    <w:rsid w:val="00111E07"/>
    <w:rsid w:val="001215B4"/>
    <w:rsid w:val="00121F83"/>
    <w:rsid w:val="001313A6"/>
    <w:rsid w:val="00135D9B"/>
    <w:rsid w:val="001370B3"/>
    <w:rsid w:val="0013793F"/>
    <w:rsid w:val="0014174D"/>
    <w:rsid w:val="001429EB"/>
    <w:rsid w:val="00143F21"/>
    <w:rsid w:val="00161490"/>
    <w:rsid w:val="00167390"/>
    <w:rsid w:val="00171B7D"/>
    <w:rsid w:val="0017356E"/>
    <w:rsid w:val="001766FD"/>
    <w:rsid w:val="0018097E"/>
    <w:rsid w:val="001821E0"/>
    <w:rsid w:val="00183721"/>
    <w:rsid w:val="00191D4A"/>
    <w:rsid w:val="00194693"/>
    <w:rsid w:val="001A39AA"/>
    <w:rsid w:val="001B13D1"/>
    <w:rsid w:val="001B284E"/>
    <w:rsid w:val="001C7854"/>
    <w:rsid w:val="001C7BB5"/>
    <w:rsid w:val="001D0B57"/>
    <w:rsid w:val="001D16AF"/>
    <w:rsid w:val="001D1A7B"/>
    <w:rsid w:val="001D23D9"/>
    <w:rsid w:val="001D66C8"/>
    <w:rsid w:val="001D71CA"/>
    <w:rsid w:val="001E35A4"/>
    <w:rsid w:val="001E64BE"/>
    <w:rsid w:val="001F0325"/>
    <w:rsid w:val="001F25AB"/>
    <w:rsid w:val="001F28D8"/>
    <w:rsid w:val="001F37C7"/>
    <w:rsid w:val="0020232C"/>
    <w:rsid w:val="00203359"/>
    <w:rsid w:val="002107CE"/>
    <w:rsid w:val="00214546"/>
    <w:rsid w:val="00214A3B"/>
    <w:rsid w:val="0021688D"/>
    <w:rsid w:val="00216A98"/>
    <w:rsid w:val="00222542"/>
    <w:rsid w:val="00225859"/>
    <w:rsid w:val="002262AF"/>
    <w:rsid w:val="002345D2"/>
    <w:rsid w:val="00234F84"/>
    <w:rsid w:val="0023604F"/>
    <w:rsid w:val="00236FA5"/>
    <w:rsid w:val="002518DC"/>
    <w:rsid w:val="00254847"/>
    <w:rsid w:val="002579D8"/>
    <w:rsid w:val="002627FA"/>
    <w:rsid w:val="00264275"/>
    <w:rsid w:val="002708A3"/>
    <w:rsid w:val="002739FE"/>
    <w:rsid w:val="00274EBA"/>
    <w:rsid w:val="00276A80"/>
    <w:rsid w:val="00277632"/>
    <w:rsid w:val="00290363"/>
    <w:rsid w:val="00293A78"/>
    <w:rsid w:val="00295F9E"/>
    <w:rsid w:val="002A4986"/>
    <w:rsid w:val="002A74CF"/>
    <w:rsid w:val="002B20E8"/>
    <w:rsid w:val="002B3EFE"/>
    <w:rsid w:val="002B4CE3"/>
    <w:rsid w:val="002B7FED"/>
    <w:rsid w:val="002C0A90"/>
    <w:rsid w:val="002C25C5"/>
    <w:rsid w:val="002C3690"/>
    <w:rsid w:val="002C5B89"/>
    <w:rsid w:val="002C7BF9"/>
    <w:rsid w:val="002D00BF"/>
    <w:rsid w:val="002D60B5"/>
    <w:rsid w:val="002E07C5"/>
    <w:rsid w:val="002E391E"/>
    <w:rsid w:val="002E3A2E"/>
    <w:rsid w:val="002F5818"/>
    <w:rsid w:val="00305B3B"/>
    <w:rsid w:val="00310C8C"/>
    <w:rsid w:val="00313811"/>
    <w:rsid w:val="00324A7B"/>
    <w:rsid w:val="003255BC"/>
    <w:rsid w:val="0032760A"/>
    <w:rsid w:val="003306A8"/>
    <w:rsid w:val="00332266"/>
    <w:rsid w:val="0033591C"/>
    <w:rsid w:val="00337A24"/>
    <w:rsid w:val="00345AB6"/>
    <w:rsid w:val="0035429E"/>
    <w:rsid w:val="003567A3"/>
    <w:rsid w:val="003570E7"/>
    <w:rsid w:val="00362164"/>
    <w:rsid w:val="003624F9"/>
    <w:rsid w:val="0036357F"/>
    <w:rsid w:val="00367904"/>
    <w:rsid w:val="00372190"/>
    <w:rsid w:val="003747E6"/>
    <w:rsid w:val="003826A5"/>
    <w:rsid w:val="003839D5"/>
    <w:rsid w:val="003905C7"/>
    <w:rsid w:val="003A0553"/>
    <w:rsid w:val="003A1B59"/>
    <w:rsid w:val="003A59D0"/>
    <w:rsid w:val="003B04D4"/>
    <w:rsid w:val="003B2E13"/>
    <w:rsid w:val="003C0AFA"/>
    <w:rsid w:val="003C0F94"/>
    <w:rsid w:val="003E31A5"/>
    <w:rsid w:val="003E3DBD"/>
    <w:rsid w:val="003E48F1"/>
    <w:rsid w:val="003E49D7"/>
    <w:rsid w:val="004007E7"/>
    <w:rsid w:val="004068E9"/>
    <w:rsid w:val="00411973"/>
    <w:rsid w:val="00412D32"/>
    <w:rsid w:val="00413312"/>
    <w:rsid w:val="00417F5D"/>
    <w:rsid w:val="00422C96"/>
    <w:rsid w:val="00432E8E"/>
    <w:rsid w:val="00441617"/>
    <w:rsid w:val="00441642"/>
    <w:rsid w:val="00443B58"/>
    <w:rsid w:val="00452185"/>
    <w:rsid w:val="004540E9"/>
    <w:rsid w:val="00455EE5"/>
    <w:rsid w:val="00460572"/>
    <w:rsid w:val="00463340"/>
    <w:rsid w:val="00466210"/>
    <w:rsid w:val="0046764E"/>
    <w:rsid w:val="00483D2D"/>
    <w:rsid w:val="00484B63"/>
    <w:rsid w:val="0048682A"/>
    <w:rsid w:val="00494F72"/>
    <w:rsid w:val="0049576A"/>
    <w:rsid w:val="004A1D41"/>
    <w:rsid w:val="004A2032"/>
    <w:rsid w:val="004A4547"/>
    <w:rsid w:val="004A7723"/>
    <w:rsid w:val="004B2A60"/>
    <w:rsid w:val="004C6DE1"/>
    <w:rsid w:val="004D2503"/>
    <w:rsid w:val="004D55A8"/>
    <w:rsid w:val="004E6730"/>
    <w:rsid w:val="004E6801"/>
    <w:rsid w:val="004F27CA"/>
    <w:rsid w:val="004F3BE4"/>
    <w:rsid w:val="0050072B"/>
    <w:rsid w:val="00506227"/>
    <w:rsid w:val="00506D10"/>
    <w:rsid w:val="00511721"/>
    <w:rsid w:val="0051635C"/>
    <w:rsid w:val="00520678"/>
    <w:rsid w:val="00521D9F"/>
    <w:rsid w:val="005377C9"/>
    <w:rsid w:val="00540C66"/>
    <w:rsid w:val="00545762"/>
    <w:rsid w:val="00550980"/>
    <w:rsid w:val="00557D10"/>
    <w:rsid w:val="005721F0"/>
    <w:rsid w:val="00581F3E"/>
    <w:rsid w:val="0059003E"/>
    <w:rsid w:val="005930A0"/>
    <w:rsid w:val="0059767D"/>
    <w:rsid w:val="005A0A0C"/>
    <w:rsid w:val="005A1288"/>
    <w:rsid w:val="005A7C88"/>
    <w:rsid w:val="005B302E"/>
    <w:rsid w:val="005B6135"/>
    <w:rsid w:val="005C128F"/>
    <w:rsid w:val="005C2F08"/>
    <w:rsid w:val="005C4E32"/>
    <w:rsid w:val="005C6A96"/>
    <w:rsid w:val="005E6B59"/>
    <w:rsid w:val="005F40D9"/>
    <w:rsid w:val="005F6A50"/>
    <w:rsid w:val="00600010"/>
    <w:rsid w:val="00601BFB"/>
    <w:rsid w:val="00604240"/>
    <w:rsid w:val="006052D7"/>
    <w:rsid w:val="00605949"/>
    <w:rsid w:val="00611C2E"/>
    <w:rsid w:val="00616219"/>
    <w:rsid w:val="0062288B"/>
    <w:rsid w:val="00625682"/>
    <w:rsid w:val="00625DA4"/>
    <w:rsid w:val="00625E97"/>
    <w:rsid w:val="0063132E"/>
    <w:rsid w:val="006321FC"/>
    <w:rsid w:val="00634059"/>
    <w:rsid w:val="00642A2E"/>
    <w:rsid w:val="00644F8A"/>
    <w:rsid w:val="006506A9"/>
    <w:rsid w:val="006528AF"/>
    <w:rsid w:val="00656084"/>
    <w:rsid w:val="00664A09"/>
    <w:rsid w:val="00673DA9"/>
    <w:rsid w:val="00675FBD"/>
    <w:rsid w:val="00680B93"/>
    <w:rsid w:val="00682A93"/>
    <w:rsid w:val="00682F8E"/>
    <w:rsid w:val="0068763B"/>
    <w:rsid w:val="006920E4"/>
    <w:rsid w:val="0069357F"/>
    <w:rsid w:val="006961A3"/>
    <w:rsid w:val="006A063E"/>
    <w:rsid w:val="006A2804"/>
    <w:rsid w:val="006A5EFA"/>
    <w:rsid w:val="006B4295"/>
    <w:rsid w:val="006C7487"/>
    <w:rsid w:val="006D3DB3"/>
    <w:rsid w:val="006D5755"/>
    <w:rsid w:val="006D7848"/>
    <w:rsid w:val="006E0CA6"/>
    <w:rsid w:val="006E1230"/>
    <w:rsid w:val="006E2A3E"/>
    <w:rsid w:val="006E5463"/>
    <w:rsid w:val="006F06B1"/>
    <w:rsid w:val="006F4584"/>
    <w:rsid w:val="006F7D7B"/>
    <w:rsid w:val="00700C63"/>
    <w:rsid w:val="00704AA9"/>
    <w:rsid w:val="007065D1"/>
    <w:rsid w:val="0071024E"/>
    <w:rsid w:val="00710751"/>
    <w:rsid w:val="00711870"/>
    <w:rsid w:val="00714E6C"/>
    <w:rsid w:val="00715C9B"/>
    <w:rsid w:val="007217A9"/>
    <w:rsid w:val="00727819"/>
    <w:rsid w:val="00733C7F"/>
    <w:rsid w:val="007370BD"/>
    <w:rsid w:val="007377C4"/>
    <w:rsid w:val="0074405C"/>
    <w:rsid w:val="007506C0"/>
    <w:rsid w:val="00750A0E"/>
    <w:rsid w:val="00754E67"/>
    <w:rsid w:val="0076182E"/>
    <w:rsid w:val="00764234"/>
    <w:rsid w:val="007655BF"/>
    <w:rsid w:val="00765622"/>
    <w:rsid w:val="007664CD"/>
    <w:rsid w:val="00782981"/>
    <w:rsid w:val="00782E32"/>
    <w:rsid w:val="00787C6F"/>
    <w:rsid w:val="00792E94"/>
    <w:rsid w:val="00794A4D"/>
    <w:rsid w:val="007A218A"/>
    <w:rsid w:val="007B071A"/>
    <w:rsid w:val="007B0882"/>
    <w:rsid w:val="007B47EF"/>
    <w:rsid w:val="007B6DF0"/>
    <w:rsid w:val="007C021A"/>
    <w:rsid w:val="007C327D"/>
    <w:rsid w:val="007C4586"/>
    <w:rsid w:val="007D0BEF"/>
    <w:rsid w:val="007D1765"/>
    <w:rsid w:val="007D3CC1"/>
    <w:rsid w:val="007E1476"/>
    <w:rsid w:val="007E4FA8"/>
    <w:rsid w:val="007E5F0E"/>
    <w:rsid w:val="007E786A"/>
    <w:rsid w:val="007E7A22"/>
    <w:rsid w:val="007F0F94"/>
    <w:rsid w:val="00800C30"/>
    <w:rsid w:val="00806591"/>
    <w:rsid w:val="0081305C"/>
    <w:rsid w:val="0081586B"/>
    <w:rsid w:val="00815ED2"/>
    <w:rsid w:val="00817588"/>
    <w:rsid w:val="008243FA"/>
    <w:rsid w:val="00824B7C"/>
    <w:rsid w:val="00832539"/>
    <w:rsid w:val="00843CB3"/>
    <w:rsid w:val="00854AF9"/>
    <w:rsid w:val="00854C85"/>
    <w:rsid w:val="0086096B"/>
    <w:rsid w:val="00862AE6"/>
    <w:rsid w:val="00865470"/>
    <w:rsid w:val="00871212"/>
    <w:rsid w:val="00873101"/>
    <w:rsid w:val="00880327"/>
    <w:rsid w:val="00880A63"/>
    <w:rsid w:val="00881D4A"/>
    <w:rsid w:val="00890606"/>
    <w:rsid w:val="00892D76"/>
    <w:rsid w:val="008A21AA"/>
    <w:rsid w:val="008A3F29"/>
    <w:rsid w:val="008A7B8B"/>
    <w:rsid w:val="008B0955"/>
    <w:rsid w:val="008B137A"/>
    <w:rsid w:val="008B1549"/>
    <w:rsid w:val="008B32CA"/>
    <w:rsid w:val="008C2BDB"/>
    <w:rsid w:val="008C2F77"/>
    <w:rsid w:val="008C3528"/>
    <w:rsid w:val="008C6DE0"/>
    <w:rsid w:val="008D106D"/>
    <w:rsid w:val="008D2F8A"/>
    <w:rsid w:val="008D4A13"/>
    <w:rsid w:val="008D79FC"/>
    <w:rsid w:val="008E37A0"/>
    <w:rsid w:val="008E63CC"/>
    <w:rsid w:val="008F074A"/>
    <w:rsid w:val="008F5A3E"/>
    <w:rsid w:val="008F709F"/>
    <w:rsid w:val="008F7B18"/>
    <w:rsid w:val="00906022"/>
    <w:rsid w:val="0090653D"/>
    <w:rsid w:val="00907DB3"/>
    <w:rsid w:val="009106E7"/>
    <w:rsid w:val="00912511"/>
    <w:rsid w:val="009133EC"/>
    <w:rsid w:val="009146B2"/>
    <w:rsid w:val="00923AB9"/>
    <w:rsid w:val="009243B8"/>
    <w:rsid w:val="009252BA"/>
    <w:rsid w:val="009261F4"/>
    <w:rsid w:val="009262CD"/>
    <w:rsid w:val="00926A86"/>
    <w:rsid w:val="00927FAD"/>
    <w:rsid w:val="009324B4"/>
    <w:rsid w:val="00936278"/>
    <w:rsid w:val="00941BBA"/>
    <w:rsid w:val="009459FC"/>
    <w:rsid w:val="00957C6C"/>
    <w:rsid w:val="00957FFD"/>
    <w:rsid w:val="0096063B"/>
    <w:rsid w:val="00961B8E"/>
    <w:rsid w:val="009675D4"/>
    <w:rsid w:val="0097069A"/>
    <w:rsid w:val="009731FF"/>
    <w:rsid w:val="00983F5D"/>
    <w:rsid w:val="009908DA"/>
    <w:rsid w:val="009A1456"/>
    <w:rsid w:val="009A63E0"/>
    <w:rsid w:val="009A6DCF"/>
    <w:rsid w:val="009A7C80"/>
    <w:rsid w:val="009B1887"/>
    <w:rsid w:val="009B2B85"/>
    <w:rsid w:val="009B3126"/>
    <w:rsid w:val="009B683A"/>
    <w:rsid w:val="009B6B89"/>
    <w:rsid w:val="009C0579"/>
    <w:rsid w:val="009C07C7"/>
    <w:rsid w:val="009C150D"/>
    <w:rsid w:val="009C2EC6"/>
    <w:rsid w:val="009C45E6"/>
    <w:rsid w:val="009C5A14"/>
    <w:rsid w:val="009C6128"/>
    <w:rsid w:val="009C6390"/>
    <w:rsid w:val="009C6AFF"/>
    <w:rsid w:val="009C7B71"/>
    <w:rsid w:val="009D244F"/>
    <w:rsid w:val="009D50A7"/>
    <w:rsid w:val="009E0B67"/>
    <w:rsid w:val="009E4A3E"/>
    <w:rsid w:val="009F351C"/>
    <w:rsid w:val="00A02C47"/>
    <w:rsid w:val="00A02CCF"/>
    <w:rsid w:val="00A03729"/>
    <w:rsid w:val="00A1007D"/>
    <w:rsid w:val="00A10289"/>
    <w:rsid w:val="00A13DB2"/>
    <w:rsid w:val="00A157E5"/>
    <w:rsid w:val="00A15AFF"/>
    <w:rsid w:val="00A167AE"/>
    <w:rsid w:val="00A241FE"/>
    <w:rsid w:val="00A24B36"/>
    <w:rsid w:val="00A41B59"/>
    <w:rsid w:val="00A432DF"/>
    <w:rsid w:val="00A52831"/>
    <w:rsid w:val="00A57976"/>
    <w:rsid w:val="00A66FC9"/>
    <w:rsid w:val="00A6730C"/>
    <w:rsid w:val="00A717F0"/>
    <w:rsid w:val="00A719F0"/>
    <w:rsid w:val="00A80E24"/>
    <w:rsid w:val="00A80F5C"/>
    <w:rsid w:val="00A83DAA"/>
    <w:rsid w:val="00A8687C"/>
    <w:rsid w:val="00A91CD6"/>
    <w:rsid w:val="00A92A02"/>
    <w:rsid w:val="00A92E7F"/>
    <w:rsid w:val="00A93C8E"/>
    <w:rsid w:val="00A94B04"/>
    <w:rsid w:val="00AA1463"/>
    <w:rsid w:val="00AA4624"/>
    <w:rsid w:val="00AA6339"/>
    <w:rsid w:val="00AA7C64"/>
    <w:rsid w:val="00AB46CC"/>
    <w:rsid w:val="00AC6B52"/>
    <w:rsid w:val="00AD0E38"/>
    <w:rsid w:val="00AD68C6"/>
    <w:rsid w:val="00AE31BC"/>
    <w:rsid w:val="00AF1391"/>
    <w:rsid w:val="00AF6162"/>
    <w:rsid w:val="00AF63D3"/>
    <w:rsid w:val="00AF746F"/>
    <w:rsid w:val="00AF7C4D"/>
    <w:rsid w:val="00B062A9"/>
    <w:rsid w:val="00B15036"/>
    <w:rsid w:val="00B20D0C"/>
    <w:rsid w:val="00B23945"/>
    <w:rsid w:val="00B2616F"/>
    <w:rsid w:val="00B308DE"/>
    <w:rsid w:val="00B36D7F"/>
    <w:rsid w:val="00B45018"/>
    <w:rsid w:val="00B4743A"/>
    <w:rsid w:val="00B502F4"/>
    <w:rsid w:val="00B52183"/>
    <w:rsid w:val="00B52372"/>
    <w:rsid w:val="00B5398C"/>
    <w:rsid w:val="00B5423B"/>
    <w:rsid w:val="00B54C9B"/>
    <w:rsid w:val="00B5549D"/>
    <w:rsid w:val="00B63AA5"/>
    <w:rsid w:val="00B74919"/>
    <w:rsid w:val="00B77453"/>
    <w:rsid w:val="00B80134"/>
    <w:rsid w:val="00B93EEB"/>
    <w:rsid w:val="00BA372B"/>
    <w:rsid w:val="00BA5279"/>
    <w:rsid w:val="00BA72C5"/>
    <w:rsid w:val="00BB081B"/>
    <w:rsid w:val="00BB534E"/>
    <w:rsid w:val="00BD092F"/>
    <w:rsid w:val="00BD0C5A"/>
    <w:rsid w:val="00BD761E"/>
    <w:rsid w:val="00BD78AD"/>
    <w:rsid w:val="00BE0D91"/>
    <w:rsid w:val="00BE66BB"/>
    <w:rsid w:val="00BF0419"/>
    <w:rsid w:val="00BF2ADD"/>
    <w:rsid w:val="00BF69CA"/>
    <w:rsid w:val="00C030B9"/>
    <w:rsid w:val="00C03A3E"/>
    <w:rsid w:val="00C03C5B"/>
    <w:rsid w:val="00C043A7"/>
    <w:rsid w:val="00C05010"/>
    <w:rsid w:val="00C15C0B"/>
    <w:rsid w:val="00C20646"/>
    <w:rsid w:val="00C24A52"/>
    <w:rsid w:val="00C27DEA"/>
    <w:rsid w:val="00C3246E"/>
    <w:rsid w:val="00C34AC0"/>
    <w:rsid w:val="00C34AD3"/>
    <w:rsid w:val="00C403D5"/>
    <w:rsid w:val="00C40CD6"/>
    <w:rsid w:val="00C468C2"/>
    <w:rsid w:val="00C51E31"/>
    <w:rsid w:val="00C5300F"/>
    <w:rsid w:val="00C54074"/>
    <w:rsid w:val="00C57ED2"/>
    <w:rsid w:val="00C617AC"/>
    <w:rsid w:val="00C63DB7"/>
    <w:rsid w:val="00C70300"/>
    <w:rsid w:val="00C711C7"/>
    <w:rsid w:val="00C72C55"/>
    <w:rsid w:val="00C73C6F"/>
    <w:rsid w:val="00C76069"/>
    <w:rsid w:val="00C8042D"/>
    <w:rsid w:val="00C82A3A"/>
    <w:rsid w:val="00C854DA"/>
    <w:rsid w:val="00C90024"/>
    <w:rsid w:val="00C927B2"/>
    <w:rsid w:val="00C96E7E"/>
    <w:rsid w:val="00CA0A0D"/>
    <w:rsid w:val="00CA4868"/>
    <w:rsid w:val="00CB2097"/>
    <w:rsid w:val="00CB4A92"/>
    <w:rsid w:val="00CB5399"/>
    <w:rsid w:val="00CB5E66"/>
    <w:rsid w:val="00CB65FD"/>
    <w:rsid w:val="00CC3274"/>
    <w:rsid w:val="00CC71FD"/>
    <w:rsid w:val="00CD333C"/>
    <w:rsid w:val="00CD3C64"/>
    <w:rsid w:val="00CE138B"/>
    <w:rsid w:val="00CE5E3C"/>
    <w:rsid w:val="00CE6388"/>
    <w:rsid w:val="00CE6FFB"/>
    <w:rsid w:val="00CE7424"/>
    <w:rsid w:val="00CF1F32"/>
    <w:rsid w:val="00CF4859"/>
    <w:rsid w:val="00CF4BBF"/>
    <w:rsid w:val="00CF4C00"/>
    <w:rsid w:val="00D05A2F"/>
    <w:rsid w:val="00D06BEA"/>
    <w:rsid w:val="00D10463"/>
    <w:rsid w:val="00D12516"/>
    <w:rsid w:val="00D13ECF"/>
    <w:rsid w:val="00D14502"/>
    <w:rsid w:val="00D1792C"/>
    <w:rsid w:val="00D23DA3"/>
    <w:rsid w:val="00D32D12"/>
    <w:rsid w:val="00D437CF"/>
    <w:rsid w:val="00D43BC1"/>
    <w:rsid w:val="00D45088"/>
    <w:rsid w:val="00D467BA"/>
    <w:rsid w:val="00D46804"/>
    <w:rsid w:val="00D46FAD"/>
    <w:rsid w:val="00D47415"/>
    <w:rsid w:val="00D479FB"/>
    <w:rsid w:val="00D507AA"/>
    <w:rsid w:val="00D551A0"/>
    <w:rsid w:val="00D60747"/>
    <w:rsid w:val="00D64053"/>
    <w:rsid w:val="00D745C0"/>
    <w:rsid w:val="00D75BD8"/>
    <w:rsid w:val="00D76E64"/>
    <w:rsid w:val="00D774A4"/>
    <w:rsid w:val="00D7755E"/>
    <w:rsid w:val="00D77E95"/>
    <w:rsid w:val="00D81340"/>
    <w:rsid w:val="00D82E97"/>
    <w:rsid w:val="00D85012"/>
    <w:rsid w:val="00D90779"/>
    <w:rsid w:val="00D96933"/>
    <w:rsid w:val="00D96C78"/>
    <w:rsid w:val="00D96EC0"/>
    <w:rsid w:val="00D97C34"/>
    <w:rsid w:val="00DA4675"/>
    <w:rsid w:val="00DA7314"/>
    <w:rsid w:val="00DB4707"/>
    <w:rsid w:val="00DB5279"/>
    <w:rsid w:val="00DB7D35"/>
    <w:rsid w:val="00DC0501"/>
    <w:rsid w:val="00DC0523"/>
    <w:rsid w:val="00DC2AE1"/>
    <w:rsid w:val="00DC3D48"/>
    <w:rsid w:val="00DD7753"/>
    <w:rsid w:val="00DE10F1"/>
    <w:rsid w:val="00DE5532"/>
    <w:rsid w:val="00E0125D"/>
    <w:rsid w:val="00E02DF5"/>
    <w:rsid w:val="00E0548A"/>
    <w:rsid w:val="00E1564D"/>
    <w:rsid w:val="00E21B68"/>
    <w:rsid w:val="00E23A75"/>
    <w:rsid w:val="00E30D94"/>
    <w:rsid w:val="00E32CB5"/>
    <w:rsid w:val="00E37E7C"/>
    <w:rsid w:val="00E43448"/>
    <w:rsid w:val="00E4556B"/>
    <w:rsid w:val="00E46FFE"/>
    <w:rsid w:val="00E536EC"/>
    <w:rsid w:val="00E60A9F"/>
    <w:rsid w:val="00E76844"/>
    <w:rsid w:val="00E818F5"/>
    <w:rsid w:val="00E868E0"/>
    <w:rsid w:val="00E8698B"/>
    <w:rsid w:val="00EA7AB3"/>
    <w:rsid w:val="00EB277A"/>
    <w:rsid w:val="00EC51C7"/>
    <w:rsid w:val="00ED5640"/>
    <w:rsid w:val="00EE2AA8"/>
    <w:rsid w:val="00EE41E5"/>
    <w:rsid w:val="00EE5339"/>
    <w:rsid w:val="00EE6D03"/>
    <w:rsid w:val="00EF1037"/>
    <w:rsid w:val="00EF3AE2"/>
    <w:rsid w:val="00EF4905"/>
    <w:rsid w:val="00EF5B1C"/>
    <w:rsid w:val="00F02224"/>
    <w:rsid w:val="00F0263D"/>
    <w:rsid w:val="00F05FFA"/>
    <w:rsid w:val="00F1224F"/>
    <w:rsid w:val="00F143B1"/>
    <w:rsid w:val="00F14BF3"/>
    <w:rsid w:val="00F211A3"/>
    <w:rsid w:val="00F21732"/>
    <w:rsid w:val="00F21A4C"/>
    <w:rsid w:val="00F236ED"/>
    <w:rsid w:val="00F23CA6"/>
    <w:rsid w:val="00F3086D"/>
    <w:rsid w:val="00F30FC2"/>
    <w:rsid w:val="00F3247B"/>
    <w:rsid w:val="00F33ECE"/>
    <w:rsid w:val="00F40571"/>
    <w:rsid w:val="00F407DC"/>
    <w:rsid w:val="00F4173E"/>
    <w:rsid w:val="00F54237"/>
    <w:rsid w:val="00F57055"/>
    <w:rsid w:val="00F57AC3"/>
    <w:rsid w:val="00F63377"/>
    <w:rsid w:val="00F669C7"/>
    <w:rsid w:val="00F72B3E"/>
    <w:rsid w:val="00F8185C"/>
    <w:rsid w:val="00F840BC"/>
    <w:rsid w:val="00F85F4F"/>
    <w:rsid w:val="00F879D8"/>
    <w:rsid w:val="00F90A09"/>
    <w:rsid w:val="00F94CC0"/>
    <w:rsid w:val="00F959AA"/>
    <w:rsid w:val="00F96BB6"/>
    <w:rsid w:val="00FA0468"/>
    <w:rsid w:val="00FA3DFE"/>
    <w:rsid w:val="00FB1F00"/>
    <w:rsid w:val="00FB29CF"/>
    <w:rsid w:val="00FB545A"/>
    <w:rsid w:val="00FB5D7B"/>
    <w:rsid w:val="00FB7E0A"/>
    <w:rsid w:val="00FC20B0"/>
    <w:rsid w:val="00FC730A"/>
    <w:rsid w:val="00FD3956"/>
    <w:rsid w:val="00FD4AE3"/>
    <w:rsid w:val="00FD7308"/>
    <w:rsid w:val="00FE1ABE"/>
    <w:rsid w:val="00FE229B"/>
    <w:rsid w:val="00FE3B6C"/>
    <w:rsid w:val="00FF0CD7"/>
    <w:rsid w:val="00FF109A"/>
    <w:rsid w:val="00FF2775"/>
    <w:rsid w:val="00FF3F64"/>
    <w:rsid w:val="04B1DD09"/>
    <w:rsid w:val="0E13F613"/>
    <w:rsid w:val="35571897"/>
    <w:rsid w:val="42F96DB0"/>
    <w:rsid w:val="522F2E5F"/>
    <w:rsid w:val="5942BC48"/>
    <w:rsid w:val="6C722CFB"/>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6FB1616D"/>
  <w15:docId w15:val="{E770BF4A-FDEE-4792-BEB7-C47B07264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Calibri" w:eastAsia="Calibri" w:hAnsi="Calibri"/>
      <w:sz w:val="24"/>
      <w:szCs w:val="24"/>
      <w:lang w:val="en-US" w:eastAsia="zh-CN"/>
    </w:rPr>
  </w:style>
  <w:style w:type="paragraph" w:styleId="Heading1">
    <w:name w:val="heading 1"/>
    <w:basedOn w:val="Normal"/>
    <w:next w:val="Normal"/>
    <w:link w:val="Heading1Char"/>
    <w:uiPriority w:val="9"/>
    <w:qFormat/>
    <w:rsid w:val="00D551A0"/>
    <w:pPr>
      <w:keepNext/>
      <w:numPr>
        <w:numId w:val="2"/>
      </w:numPr>
      <w:suppressAutoHyphens w:val="0"/>
      <w:spacing w:before="120" w:after="60"/>
      <w:outlineLvl w:val="0"/>
    </w:pPr>
    <w:rPr>
      <w:rFonts w:ascii="Tahoma" w:eastAsia="MS Mincho" w:hAnsi="Tahoma" w:cs="Arial"/>
      <w:b/>
      <w:bCs/>
      <w:kern w:val="32"/>
      <w:sz w:val="20"/>
      <w:szCs w:val="32"/>
      <w:lang w:eastAsia="ja-JP"/>
    </w:rPr>
  </w:style>
  <w:style w:type="paragraph" w:styleId="Heading2">
    <w:name w:val="heading 2"/>
    <w:basedOn w:val="Normal"/>
    <w:next w:val="Normal"/>
    <w:link w:val="Heading2Char"/>
    <w:qFormat/>
    <w:rsid w:val="00D551A0"/>
    <w:pPr>
      <w:keepNext/>
      <w:numPr>
        <w:ilvl w:val="1"/>
        <w:numId w:val="2"/>
      </w:numPr>
      <w:tabs>
        <w:tab w:val="clear" w:pos="2561"/>
        <w:tab w:val="num" w:pos="576"/>
      </w:tabs>
      <w:suppressAutoHyphens w:val="0"/>
      <w:spacing w:before="240" w:after="240"/>
      <w:ind w:left="720" w:hanging="360"/>
      <w:outlineLvl w:val="1"/>
    </w:pPr>
    <w:rPr>
      <w:rFonts w:ascii="Tahoma" w:eastAsia="MS Mincho" w:hAnsi="Tahoma" w:cs="Arial"/>
      <w:bCs/>
      <w:iCs/>
      <w:sz w:val="20"/>
      <w:szCs w:val="22"/>
      <w:lang w:eastAsia="ja-JP"/>
    </w:rPr>
  </w:style>
  <w:style w:type="paragraph" w:styleId="Heading3">
    <w:name w:val="heading 3"/>
    <w:basedOn w:val="Normal"/>
    <w:next w:val="Normal"/>
    <w:link w:val="Heading3Char"/>
    <w:qFormat/>
    <w:rsid w:val="000711C5"/>
    <w:pPr>
      <w:keepNext/>
      <w:numPr>
        <w:ilvl w:val="2"/>
        <w:numId w:val="2"/>
      </w:numPr>
      <w:suppressAutoHyphens w:val="0"/>
      <w:spacing w:before="240" w:after="60"/>
      <w:outlineLvl w:val="2"/>
    </w:pPr>
    <w:rPr>
      <w:rFonts w:asciiTheme="majorHAnsi" w:eastAsia="MS Mincho" w:hAnsiTheme="majorHAnsi" w:cs="Arial"/>
      <w:bCs/>
      <w:szCs w:val="26"/>
      <w:lang w:eastAsia="ja-JP"/>
    </w:rPr>
  </w:style>
  <w:style w:type="paragraph" w:styleId="Heading4">
    <w:name w:val="heading 4"/>
    <w:basedOn w:val="Normal"/>
    <w:next w:val="Normal"/>
    <w:link w:val="Heading4Char"/>
    <w:qFormat/>
    <w:rsid w:val="00D551A0"/>
    <w:pPr>
      <w:keepNext/>
      <w:numPr>
        <w:ilvl w:val="3"/>
        <w:numId w:val="2"/>
      </w:numPr>
      <w:suppressAutoHyphens w:val="0"/>
      <w:spacing w:before="240" w:after="60"/>
      <w:outlineLvl w:val="3"/>
    </w:pPr>
    <w:rPr>
      <w:rFonts w:ascii="Times New Roman" w:eastAsia="MS Mincho" w:hAnsi="Times New Roman"/>
      <w:b/>
      <w:bCs/>
      <w:sz w:val="28"/>
      <w:szCs w:val="28"/>
      <w:lang w:eastAsia="ja-JP"/>
    </w:rPr>
  </w:style>
  <w:style w:type="paragraph" w:styleId="Heading5">
    <w:name w:val="heading 5"/>
    <w:basedOn w:val="Normal"/>
    <w:next w:val="Normal"/>
    <w:link w:val="Heading5Char"/>
    <w:qFormat/>
    <w:rsid w:val="00D551A0"/>
    <w:pPr>
      <w:numPr>
        <w:ilvl w:val="4"/>
        <w:numId w:val="2"/>
      </w:numPr>
      <w:suppressAutoHyphens w:val="0"/>
      <w:spacing w:before="240" w:after="60"/>
      <w:outlineLvl w:val="4"/>
    </w:pPr>
    <w:rPr>
      <w:rFonts w:ascii="Times New Roman" w:eastAsia="MS Mincho" w:hAnsi="Times New Roman"/>
      <w:b/>
      <w:bCs/>
      <w:i/>
      <w:iCs/>
      <w:sz w:val="26"/>
      <w:szCs w:val="26"/>
      <w:lang w:eastAsia="ja-JP"/>
    </w:rPr>
  </w:style>
  <w:style w:type="paragraph" w:styleId="Heading6">
    <w:name w:val="heading 6"/>
    <w:basedOn w:val="Normal"/>
    <w:next w:val="Normal"/>
    <w:link w:val="Heading6Char"/>
    <w:qFormat/>
    <w:rsid w:val="00D551A0"/>
    <w:pPr>
      <w:numPr>
        <w:ilvl w:val="5"/>
        <w:numId w:val="2"/>
      </w:numPr>
      <w:suppressAutoHyphens w:val="0"/>
      <w:spacing w:before="240" w:after="60"/>
      <w:outlineLvl w:val="5"/>
    </w:pPr>
    <w:rPr>
      <w:rFonts w:ascii="Times New Roman" w:eastAsia="MS Mincho" w:hAnsi="Times New Roman"/>
      <w:b/>
      <w:bCs/>
      <w:sz w:val="22"/>
      <w:szCs w:val="22"/>
      <w:lang w:eastAsia="ja-JP"/>
    </w:rPr>
  </w:style>
  <w:style w:type="paragraph" w:styleId="Heading7">
    <w:name w:val="heading 7"/>
    <w:basedOn w:val="Normal"/>
    <w:next w:val="Normal"/>
    <w:link w:val="Heading7Char"/>
    <w:qFormat/>
    <w:rsid w:val="00D551A0"/>
    <w:pPr>
      <w:numPr>
        <w:ilvl w:val="6"/>
        <w:numId w:val="2"/>
      </w:numPr>
      <w:suppressAutoHyphens w:val="0"/>
      <w:spacing w:before="240" w:after="60"/>
      <w:outlineLvl w:val="6"/>
    </w:pPr>
    <w:rPr>
      <w:rFonts w:ascii="Times New Roman" w:eastAsia="MS Mincho" w:hAnsi="Times New Roman"/>
      <w:lang w:eastAsia="ja-JP"/>
    </w:rPr>
  </w:style>
  <w:style w:type="paragraph" w:styleId="Heading8">
    <w:name w:val="heading 8"/>
    <w:basedOn w:val="Normal"/>
    <w:next w:val="Normal"/>
    <w:link w:val="Heading8Char"/>
    <w:qFormat/>
    <w:rsid w:val="00D551A0"/>
    <w:pPr>
      <w:numPr>
        <w:ilvl w:val="7"/>
        <w:numId w:val="2"/>
      </w:numPr>
      <w:suppressAutoHyphens w:val="0"/>
      <w:spacing w:before="240" w:after="60"/>
      <w:outlineLvl w:val="7"/>
    </w:pPr>
    <w:rPr>
      <w:rFonts w:ascii="Times New Roman" w:eastAsia="MS Mincho" w:hAnsi="Times New Roman"/>
      <w:i/>
      <w:iCs/>
      <w:lang w:eastAsia="ja-JP"/>
    </w:rPr>
  </w:style>
  <w:style w:type="paragraph" w:styleId="Heading9">
    <w:name w:val="heading 9"/>
    <w:basedOn w:val="Normal"/>
    <w:next w:val="Normal"/>
    <w:link w:val="Heading9Char"/>
    <w:qFormat/>
    <w:rsid w:val="00D551A0"/>
    <w:pPr>
      <w:numPr>
        <w:ilvl w:val="8"/>
        <w:numId w:val="2"/>
      </w:numPr>
      <w:suppressAutoHyphens w:val="0"/>
      <w:spacing w:before="240" w:after="60"/>
      <w:outlineLvl w:val="8"/>
    </w:pPr>
    <w:rPr>
      <w:rFonts w:ascii="Arial" w:eastAsia="MS Mincho" w:hAnsi="Arial" w:cs="Arial"/>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val="0"/>
      <w:sz w:val="24"/>
      <w:szCs w:val="24"/>
      <w:lang w:val="id-ID"/>
    </w:rPr>
  </w:style>
  <w:style w:type="character" w:customStyle="1" w:styleId="WW8Num2z0">
    <w:name w:val="WW8Num2z0"/>
    <w:rPr>
      <w:sz w:val="24"/>
      <w:szCs w:val="24"/>
      <w:lang w:val="id-ID"/>
    </w:rPr>
  </w:style>
  <w:style w:type="character" w:customStyle="1" w:styleId="WW8Num3z0">
    <w:name w:val="WW8Num3z0"/>
  </w:style>
  <w:style w:type="character" w:customStyle="1" w:styleId="WW8Num4z0">
    <w:name w:val="WW8Num4z0"/>
    <w:rPr>
      <w:color w:val="000000"/>
      <w:lang w:val="id-ID"/>
    </w:rPr>
  </w:style>
  <w:style w:type="character" w:customStyle="1" w:styleId="WW8Num5z0">
    <w:name w:val="WW8Num5z0"/>
    <w:rPr>
      <w:i w:val="0"/>
      <w:color w:val="000000"/>
    </w:rPr>
  </w:style>
  <w:style w:type="character" w:customStyle="1" w:styleId="WW8Num6z0">
    <w:name w:val="WW8Num6z0"/>
    <w:rPr>
      <w:b/>
      <w:lang w:val="id-ID"/>
    </w:rPr>
  </w:style>
  <w:style w:type="character" w:customStyle="1" w:styleId="WW8Num7z0">
    <w:name w:val="WW8Num7z0"/>
    <w:rPr>
      <w:sz w:val="24"/>
      <w:szCs w:val="24"/>
      <w:lang w:val="id-ID"/>
    </w:rPr>
  </w:style>
  <w:style w:type="character" w:customStyle="1" w:styleId="WW8Num8z0">
    <w:name w:val="WW8Num8z0"/>
    <w:rPr>
      <w:b/>
      <w:i/>
      <w:iCs/>
      <w:color w:val="FF0000"/>
      <w:lang w:val="id-ID"/>
    </w:rPr>
  </w:style>
  <w:style w:type="character" w:customStyle="1" w:styleId="WW8Num8z1">
    <w:name w:val="WW8Num8z1"/>
  </w:style>
  <w:style w:type="character" w:customStyle="1" w:styleId="WW8Num8z2">
    <w:name w:val="WW8Num8z2"/>
  </w:style>
  <w:style w:type="character" w:customStyle="1" w:styleId="WW8Num8z3">
    <w:name w:val="WW8Num8z3"/>
  </w:style>
  <w:style w:type="character" w:customStyle="1" w:styleId="WW8Num8z4">
    <w:name w:val="WW8Num8z4"/>
  </w:style>
  <w:style w:type="character" w:customStyle="1" w:styleId="WW8Num8z5">
    <w:name w:val="WW8Num8z5"/>
  </w:style>
  <w:style w:type="character" w:customStyle="1" w:styleId="WW8Num8z6">
    <w:name w:val="WW8Num8z6"/>
  </w:style>
  <w:style w:type="character" w:customStyle="1" w:styleId="WW8Num8z7">
    <w:name w:val="WW8Num8z7"/>
  </w:style>
  <w:style w:type="character" w:customStyle="1" w:styleId="WW8Num8z8">
    <w:name w:val="WW8Num8z8"/>
  </w:style>
  <w:style w:type="character" w:customStyle="1" w:styleId="WW8Num9z0">
    <w:name w:val="WW8Num9z0"/>
    <w:rPr>
      <w:i w:val="0"/>
      <w:iCs w:val="0"/>
      <w:color w:val="000000"/>
      <w:lang w:val="id-ID"/>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1">
    <w:name w:val="WW8Num2z1"/>
    <w:rPr>
      <w:rFonts w:ascii="Courier New" w:hAnsi="Courier New" w:cs="Courier New"/>
    </w:rPr>
  </w:style>
  <w:style w:type="character" w:customStyle="1" w:styleId="WW8Num2z2">
    <w:name w:val="WW8Num2z2"/>
    <w:rPr>
      <w:rFonts w:ascii="Wingdings" w:hAnsi="Wingdings" w:cs="Wingdings"/>
    </w:rPr>
  </w:style>
  <w:style w:type="character" w:customStyle="1" w:styleId="WW8Num2z3">
    <w:name w:val="WW8Num2z3"/>
    <w:rPr>
      <w:rFonts w:ascii="Symbol" w:hAnsi="Symbol" w:cs="Symbol"/>
    </w:rPr>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11z0">
    <w:name w:val="WW8Num11z0"/>
    <w:rPr>
      <w:rFonts w:ascii="Cambria" w:eastAsia="Calibri" w:hAnsi="Cambria" w:cs="Times New Roman"/>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1z3">
    <w:name w:val="WW8Num11z3"/>
    <w:rPr>
      <w:rFonts w:ascii="Symbol" w:hAnsi="Symbol" w:cs="Symbol"/>
    </w:rPr>
  </w:style>
  <w:style w:type="character" w:customStyle="1" w:styleId="WW8Num12z0">
    <w:name w:val="WW8Num12z0"/>
    <w:rPr>
      <w:rFonts w:ascii="Cambria" w:eastAsia="Calibri" w:hAnsi="Cambria" w:cs="Times New Roman"/>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2z3">
    <w:name w:val="WW8Num12z3"/>
    <w:rPr>
      <w:rFonts w:ascii="Symbol" w:hAnsi="Symbol" w:cs="Symbol"/>
    </w:rPr>
  </w:style>
  <w:style w:type="character" w:customStyle="1" w:styleId="WW8Num13z0">
    <w:name w:val="WW8Num13z0"/>
  </w:style>
  <w:style w:type="character" w:customStyle="1" w:styleId="WW8Num13z1">
    <w:name w:val="WW8Num13z1"/>
  </w:style>
  <w:style w:type="character" w:customStyle="1" w:styleId="WW8Num13z2">
    <w:name w:val="WW8Num13z2"/>
  </w:style>
  <w:style w:type="character" w:customStyle="1" w:styleId="WW8Num13z3">
    <w:name w:val="WW8Num13z3"/>
  </w:style>
  <w:style w:type="character" w:customStyle="1" w:styleId="WW8Num13z4">
    <w:name w:val="WW8Num13z4"/>
  </w:style>
  <w:style w:type="character" w:customStyle="1" w:styleId="WW8Num13z5">
    <w:name w:val="WW8Num13z5"/>
  </w:style>
  <w:style w:type="character" w:customStyle="1" w:styleId="WW8Num13z6">
    <w:name w:val="WW8Num13z6"/>
  </w:style>
  <w:style w:type="character" w:customStyle="1" w:styleId="WW8Num13z7">
    <w:name w:val="WW8Num13z7"/>
  </w:style>
  <w:style w:type="character" w:customStyle="1" w:styleId="WW8Num13z8">
    <w:name w:val="WW8Num13z8"/>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ascii="Cambria" w:eastAsia="Calibri" w:hAnsi="Cambria" w:cs="Times New Roman"/>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ascii="Cambria" w:eastAsia="Calibri" w:hAnsi="Cambria" w:cs="Times New Roman"/>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7z3">
    <w:name w:val="WW8Num17z3"/>
    <w:rPr>
      <w:rFonts w:ascii="Symbol" w:hAnsi="Symbol" w:cs="Symbol"/>
    </w:rPr>
  </w:style>
  <w:style w:type="character" w:customStyle="1" w:styleId="WW8Num18z0">
    <w:name w:val="WW8Num18z0"/>
    <w:rPr>
      <w:sz w:val="24"/>
      <w:szCs w:val="24"/>
      <w:lang w:val="id-ID"/>
    </w:rPr>
  </w:style>
  <w:style w:type="character" w:customStyle="1" w:styleId="WW8Num18z1">
    <w:name w:val="WW8Num18z1"/>
  </w:style>
  <w:style w:type="character" w:customStyle="1" w:styleId="WW8Num18z2">
    <w:name w:val="WW8Num18z2"/>
  </w:style>
  <w:style w:type="character" w:customStyle="1" w:styleId="WW8Num18z3">
    <w:name w:val="WW8Num18z3"/>
  </w:style>
  <w:style w:type="character" w:customStyle="1" w:styleId="WW8Num18z4">
    <w:name w:val="WW8Num18z4"/>
  </w:style>
  <w:style w:type="character" w:customStyle="1" w:styleId="WW8Num18z5">
    <w:name w:val="WW8Num18z5"/>
  </w:style>
  <w:style w:type="character" w:customStyle="1" w:styleId="WW8Num18z6">
    <w:name w:val="WW8Num18z6"/>
  </w:style>
  <w:style w:type="character" w:customStyle="1" w:styleId="WW8Num18z7">
    <w:name w:val="WW8Num18z7"/>
  </w:style>
  <w:style w:type="character" w:customStyle="1" w:styleId="WW8Num18z8">
    <w:name w:val="WW8Num18z8"/>
  </w:style>
  <w:style w:type="character" w:customStyle="1" w:styleId="WW8Num19z0">
    <w:name w:val="WW8Num19z0"/>
  </w:style>
  <w:style w:type="character" w:customStyle="1" w:styleId="WW8Num19z1">
    <w:name w:val="WW8Num19z1"/>
  </w:style>
  <w:style w:type="character" w:customStyle="1" w:styleId="WW8Num19z2">
    <w:name w:val="WW8Num19z2"/>
  </w:style>
  <w:style w:type="character" w:customStyle="1" w:styleId="WW8Num19z3">
    <w:name w:val="WW8Num19z3"/>
  </w:style>
  <w:style w:type="character" w:customStyle="1" w:styleId="WW8Num19z4">
    <w:name w:val="WW8Num19z4"/>
  </w:style>
  <w:style w:type="character" w:customStyle="1" w:styleId="WW8Num19z5">
    <w:name w:val="WW8Num19z5"/>
  </w:style>
  <w:style w:type="character" w:customStyle="1" w:styleId="WW8Num19z6">
    <w:name w:val="WW8Num19z6"/>
  </w:style>
  <w:style w:type="character" w:customStyle="1" w:styleId="WW8Num19z7">
    <w:name w:val="WW8Num19z7"/>
  </w:style>
  <w:style w:type="character" w:customStyle="1" w:styleId="WW8Num19z8">
    <w:name w:val="WW8Num19z8"/>
  </w:style>
  <w:style w:type="character" w:customStyle="1" w:styleId="WW8Num20z0">
    <w:name w:val="WW8Num20z0"/>
    <w:rPr>
      <w:color w:val="000000"/>
      <w:lang w:val="id-ID"/>
    </w:rPr>
  </w:style>
  <w:style w:type="character" w:customStyle="1" w:styleId="WW8Num20z1">
    <w:name w:val="WW8Num20z1"/>
  </w:style>
  <w:style w:type="character" w:customStyle="1" w:styleId="WW8Num20z2">
    <w:name w:val="WW8Num20z2"/>
  </w:style>
  <w:style w:type="character" w:customStyle="1" w:styleId="WW8Num20z3">
    <w:name w:val="WW8Num20z3"/>
  </w:style>
  <w:style w:type="character" w:customStyle="1" w:styleId="WW8Num20z4">
    <w:name w:val="WW8Num20z4"/>
  </w:style>
  <w:style w:type="character" w:customStyle="1" w:styleId="WW8Num20z5">
    <w:name w:val="WW8Num20z5"/>
  </w:style>
  <w:style w:type="character" w:customStyle="1" w:styleId="WW8Num20z6">
    <w:name w:val="WW8Num20z6"/>
  </w:style>
  <w:style w:type="character" w:customStyle="1" w:styleId="WW8Num20z7">
    <w:name w:val="WW8Num20z7"/>
  </w:style>
  <w:style w:type="character" w:customStyle="1" w:styleId="WW8Num20z8">
    <w:name w:val="WW8Num20z8"/>
  </w:style>
  <w:style w:type="character" w:customStyle="1" w:styleId="WW8Num21z0">
    <w:name w:val="WW8Num21z0"/>
    <w:rPr>
      <w:i w:val="0"/>
    </w:rPr>
  </w:style>
  <w:style w:type="character" w:customStyle="1" w:styleId="WW8Num21z1">
    <w:name w:val="WW8Num21z1"/>
  </w:style>
  <w:style w:type="character" w:customStyle="1" w:styleId="WW8Num21z2">
    <w:name w:val="WW8Num21z2"/>
  </w:style>
  <w:style w:type="character" w:customStyle="1" w:styleId="WW8Num21z3">
    <w:name w:val="WW8Num21z3"/>
  </w:style>
  <w:style w:type="character" w:customStyle="1" w:styleId="WW8Num21z4">
    <w:name w:val="WW8Num21z4"/>
  </w:style>
  <w:style w:type="character" w:customStyle="1" w:styleId="WW8Num21z5">
    <w:name w:val="WW8Num21z5"/>
  </w:style>
  <w:style w:type="character" w:customStyle="1" w:styleId="WW8Num21z6">
    <w:name w:val="WW8Num21z6"/>
  </w:style>
  <w:style w:type="character" w:customStyle="1" w:styleId="WW8Num21z7">
    <w:name w:val="WW8Num21z7"/>
  </w:style>
  <w:style w:type="character" w:customStyle="1" w:styleId="WW8Num21z8">
    <w:name w:val="WW8Num21z8"/>
  </w:style>
  <w:style w:type="character" w:customStyle="1" w:styleId="WW8Num22z0">
    <w:name w:val="WW8Num22z0"/>
    <w:rPr>
      <w:rFonts w:ascii="Symbol" w:hAnsi="Symbol" w:cs="Symbol"/>
    </w:rPr>
  </w:style>
  <w:style w:type="character" w:customStyle="1" w:styleId="WW8Num22z1">
    <w:name w:val="WW8Num22z1"/>
    <w:rPr>
      <w:rFonts w:ascii="Courier New" w:hAnsi="Courier New" w:cs="Courier New"/>
    </w:rPr>
  </w:style>
  <w:style w:type="character" w:customStyle="1" w:styleId="WW8Num22z2">
    <w:name w:val="WW8Num22z2"/>
    <w:rPr>
      <w:rFonts w:ascii="Wingdings" w:hAnsi="Wingdings" w:cs="Wingdings"/>
    </w:rPr>
  </w:style>
  <w:style w:type="character" w:customStyle="1" w:styleId="WW8Num23z0">
    <w:name w:val="WW8Num23z0"/>
    <w:rPr>
      <w:rFonts w:ascii="Cambria" w:eastAsia="Calibri" w:hAnsi="Cambria" w:cs="Times New Roman"/>
    </w:rPr>
  </w:style>
  <w:style w:type="character" w:customStyle="1" w:styleId="WW8Num23z1">
    <w:name w:val="WW8Num23z1"/>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4z0">
    <w:name w:val="WW8Num24z0"/>
  </w:style>
  <w:style w:type="character" w:customStyle="1" w:styleId="WW8Num24z1">
    <w:name w:val="WW8Num24z1"/>
  </w:style>
  <w:style w:type="character" w:customStyle="1" w:styleId="WW8Num24z2">
    <w:name w:val="WW8Num24z2"/>
  </w:style>
  <w:style w:type="character" w:customStyle="1" w:styleId="WW8Num24z3">
    <w:name w:val="WW8Num24z3"/>
  </w:style>
  <w:style w:type="character" w:customStyle="1" w:styleId="WW8Num24z4">
    <w:name w:val="WW8Num24z4"/>
  </w:style>
  <w:style w:type="character" w:customStyle="1" w:styleId="WW8Num24z5">
    <w:name w:val="WW8Num24z5"/>
  </w:style>
  <w:style w:type="character" w:customStyle="1" w:styleId="WW8Num24z6">
    <w:name w:val="WW8Num24z6"/>
  </w:style>
  <w:style w:type="character" w:customStyle="1" w:styleId="WW8Num24z7">
    <w:name w:val="WW8Num24z7"/>
  </w:style>
  <w:style w:type="character" w:customStyle="1" w:styleId="WW8Num24z8">
    <w:name w:val="WW8Num24z8"/>
  </w:style>
  <w:style w:type="character" w:customStyle="1" w:styleId="WW8Num25z0">
    <w:name w:val="WW8Num25z0"/>
  </w:style>
  <w:style w:type="character" w:customStyle="1" w:styleId="WW8Num25z1">
    <w:name w:val="WW8Num25z1"/>
  </w:style>
  <w:style w:type="character" w:customStyle="1" w:styleId="WW8Num25z2">
    <w:name w:val="WW8Num25z2"/>
  </w:style>
  <w:style w:type="character" w:customStyle="1" w:styleId="WW8Num25z3">
    <w:name w:val="WW8Num25z3"/>
  </w:style>
  <w:style w:type="character" w:customStyle="1" w:styleId="WW8Num25z4">
    <w:name w:val="WW8Num25z4"/>
  </w:style>
  <w:style w:type="character" w:customStyle="1" w:styleId="WW8Num25z5">
    <w:name w:val="WW8Num25z5"/>
  </w:style>
  <w:style w:type="character" w:customStyle="1" w:styleId="WW8Num25z6">
    <w:name w:val="WW8Num25z6"/>
  </w:style>
  <w:style w:type="character" w:customStyle="1" w:styleId="WW8Num25z7">
    <w:name w:val="WW8Num25z7"/>
  </w:style>
  <w:style w:type="character" w:customStyle="1" w:styleId="WW8Num25z8">
    <w:name w:val="WW8Num25z8"/>
  </w:style>
  <w:style w:type="character" w:customStyle="1" w:styleId="WW8Num26z0">
    <w:name w:val="WW8Num26z0"/>
    <w:rPr>
      <w:lang w:val="id-ID"/>
    </w:rPr>
  </w:style>
  <w:style w:type="character" w:customStyle="1" w:styleId="WW8Num26z1">
    <w:name w:val="WW8Num26z1"/>
  </w:style>
  <w:style w:type="character" w:customStyle="1" w:styleId="WW8Num26z2">
    <w:name w:val="WW8Num26z2"/>
  </w:style>
  <w:style w:type="character" w:customStyle="1" w:styleId="WW8Num26z3">
    <w:name w:val="WW8Num26z3"/>
  </w:style>
  <w:style w:type="character" w:customStyle="1" w:styleId="WW8Num26z4">
    <w:name w:val="WW8Num26z4"/>
  </w:style>
  <w:style w:type="character" w:customStyle="1" w:styleId="WW8Num26z5">
    <w:name w:val="WW8Num26z5"/>
  </w:style>
  <w:style w:type="character" w:customStyle="1" w:styleId="WW8Num26z6">
    <w:name w:val="WW8Num26z6"/>
  </w:style>
  <w:style w:type="character" w:customStyle="1" w:styleId="WW8Num26z7">
    <w:name w:val="WW8Num26z7"/>
  </w:style>
  <w:style w:type="character" w:customStyle="1" w:styleId="WW8Num26z8">
    <w:name w:val="WW8Num26z8"/>
  </w:style>
  <w:style w:type="character" w:customStyle="1" w:styleId="WW8Num27z0">
    <w:name w:val="WW8Num27z0"/>
    <w:rPr>
      <w:b w:val="0"/>
      <w:i w:val="0"/>
    </w:rPr>
  </w:style>
  <w:style w:type="character" w:customStyle="1" w:styleId="WW8Num27z1">
    <w:name w:val="WW8Num27z1"/>
  </w:style>
  <w:style w:type="character" w:customStyle="1" w:styleId="WW8Num27z2">
    <w:name w:val="WW8Num27z2"/>
  </w:style>
  <w:style w:type="character" w:customStyle="1" w:styleId="WW8Num27z3">
    <w:name w:val="WW8Num27z3"/>
  </w:style>
  <w:style w:type="character" w:customStyle="1" w:styleId="WW8Num27z4">
    <w:name w:val="WW8Num27z4"/>
  </w:style>
  <w:style w:type="character" w:customStyle="1" w:styleId="WW8Num27z5">
    <w:name w:val="WW8Num27z5"/>
  </w:style>
  <w:style w:type="character" w:customStyle="1" w:styleId="WW8Num27z6">
    <w:name w:val="WW8Num27z6"/>
  </w:style>
  <w:style w:type="character" w:customStyle="1" w:styleId="WW8Num27z7">
    <w:name w:val="WW8Num27z7"/>
  </w:style>
  <w:style w:type="character" w:customStyle="1" w:styleId="WW8Num27z8">
    <w:name w:val="WW8Num27z8"/>
  </w:style>
  <w:style w:type="character" w:customStyle="1" w:styleId="WW8Num28z0">
    <w:name w:val="WW8Num28z0"/>
    <w:rPr>
      <w:i w:val="0"/>
    </w:rPr>
  </w:style>
  <w:style w:type="character" w:customStyle="1" w:styleId="WW8Num28z1">
    <w:name w:val="WW8Num28z1"/>
  </w:style>
  <w:style w:type="character" w:customStyle="1" w:styleId="WW8Num28z2">
    <w:name w:val="WW8Num28z2"/>
  </w:style>
  <w:style w:type="character" w:customStyle="1" w:styleId="WW8Num28z3">
    <w:name w:val="WW8Num28z3"/>
  </w:style>
  <w:style w:type="character" w:customStyle="1" w:styleId="WW8Num28z4">
    <w:name w:val="WW8Num28z4"/>
  </w:style>
  <w:style w:type="character" w:customStyle="1" w:styleId="WW8Num28z5">
    <w:name w:val="WW8Num28z5"/>
  </w:style>
  <w:style w:type="character" w:customStyle="1" w:styleId="WW8Num28z6">
    <w:name w:val="WW8Num28z6"/>
  </w:style>
  <w:style w:type="character" w:customStyle="1" w:styleId="WW8Num28z7">
    <w:name w:val="WW8Num28z7"/>
  </w:style>
  <w:style w:type="character" w:customStyle="1" w:styleId="WW8Num28z8">
    <w:name w:val="WW8Num28z8"/>
  </w:style>
  <w:style w:type="character" w:customStyle="1" w:styleId="WW8Num29z0">
    <w:name w:val="WW8Num29z0"/>
    <w:rPr>
      <w:i w:val="0"/>
    </w:rPr>
  </w:style>
  <w:style w:type="character" w:customStyle="1" w:styleId="WW8Num29z1">
    <w:name w:val="WW8Num29z1"/>
  </w:style>
  <w:style w:type="character" w:customStyle="1" w:styleId="WW8Num29z2">
    <w:name w:val="WW8Num29z2"/>
  </w:style>
  <w:style w:type="character" w:customStyle="1" w:styleId="WW8Num29z3">
    <w:name w:val="WW8Num29z3"/>
  </w:style>
  <w:style w:type="character" w:customStyle="1" w:styleId="WW8Num29z4">
    <w:name w:val="WW8Num29z4"/>
  </w:style>
  <w:style w:type="character" w:customStyle="1" w:styleId="WW8Num29z5">
    <w:name w:val="WW8Num29z5"/>
  </w:style>
  <w:style w:type="character" w:customStyle="1" w:styleId="WW8Num29z6">
    <w:name w:val="WW8Num29z6"/>
  </w:style>
  <w:style w:type="character" w:customStyle="1" w:styleId="WW8Num29z7">
    <w:name w:val="WW8Num29z7"/>
  </w:style>
  <w:style w:type="character" w:customStyle="1" w:styleId="WW8Num29z8">
    <w:name w:val="WW8Num29z8"/>
  </w:style>
  <w:style w:type="character" w:customStyle="1" w:styleId="WW8Num30z0">
    <w:name w:val="WW8Num30z0"/>
  </w:style>
  <w:style w:type="character" w:customStyle="1" w:styleId="WW8Num30z1">
    <w:name w:val="WW8Num30z1"/>
  </w:style>
  <w:style w:type="character" w:customStyle="1" w:styleId="WW8Num30z2">
    <w:name w:val="WW8Num30z2"/>
  </w:style>
  <w:style w:type="character" w:customStyle="1" w:styleId="WW8Num30z3">
    <w:name w:val="WW8Num30z3"/>
  </w:style>
  <w:style w:type="character" w:customStyle="1" w:styleId="WW8Num30z4">
    <w:name w:val="WW8Num30z4"/>
  </w:style>
  <w:style w:type="character" w:customStyle="1" w:styleId="WW8Num30z5">
    <w:name w:val="WW8Num30z5"/>
  </w:style>
  <w:style w:type="character" w:customStyle="1" w:styleId="WW8Num30z6">
    <w:name w:val="WW8Num30z6"/>
  </w:style>
  <w:style w:type="character" w:customStyle="1" w:styleId="WW8Num30z7">
    <w:name w:val="WW8Num30z7"/>
  </w:style>
  <w:style w:type="character" w:customStyle="1" w:styleId="WW8Num30z8">
    <w:name w:val="WW8Num30z8"/>
  </w:style>
  <w:style w:type="character" w:customStyle="1" w:styleId="WW8Num31z0">
    <w:name w:val="WW8Num31z0"/>
  </w:style>
  <w:style w:type="character" w:customStyle="1" w:styleId="WW8Num31z1">
    <w:name w:val="WW8Num31z1"/>
  </w:style>
  <w:style w:type="character" w:customStyle="1" w:styleId="WW8Num31z2">
    <w:name w:val="WW8Num31z2"/>
  </w:style>
  <w:style w:type="character" w:customStyle="1" w:styleId="WW8Num31z3">
    <w:name w:val="WW8Num31z3"/>
  </w:style>
  <w:style w:type="character" w:customStyle="1" w:styleId="WW8Num31z4">
    <w:name w:val="WW8Num31z4"/>
  </w:style>
  <w:style w:type="character" w:customStyle="1" w:styleId="WW8Num31z5">
    <w:name w:val="WW8Num31z5"/>
  </w:style>
  <w:style w:type="character" w:customStyle="1" w:styleId="WW8Num31z6">
    <w:name w:val="WW8Num31z6"/>
  </w:style>
  <w:style w:type="character" w:customStyle="1" w:styleId="WW8Num31z7">
    <w:name w:val="WW8Num31z7"/>
  </w:style>
  <w:style w:type="character" w:customStyle="1" w:styleId="WW8Num31z8">
    <w:name w:val="WW8Num31z8"/>
  </w:style>
  <w:style w:type="character" w:customStyle="1" w:styleId="WW8Num32z0">
    <w:name w:val="WW8Num32z0"/>
    <w:rPr>
      <w:b w:val="0"/>
      <w:sz w:val="24"/>
      <w:szCs w:val="24"/>
      <w:lang w:val="id-ID"/>
    </w:rPr>
  </w:style>
  <w:style w:type="character" w:customStyle="1" w:styleId="WW8Num32z1">
    <w:name w:val="WW8Num32z1"/>
  </w:style>
  <w:style w:type="character" w:customStyle="1" w:styleId="WW8Num32z2">
    <w:name w:val="WW8Num32z2"/>
  </w:style>
  <w:style w:type="character" w:customStyle="1" w:styleId="WW8Num32z3">
    <w:name w:val="WW8Num32z3"/>
  </w:style>
  <w:style w:type="character" w:customStyle="1" w:styleId="WW8Num32z4">
    <w:name w:val="WW8Num32z4"/>
  </w:style>
  <w:style w:type="character" w:customStyle="1" w:styleId="WW8Num32z5">
    <w:name w:val="WW8Num32z5"/>
  </w:style>
  <w:style w:type="character" w:customStyle="1" w:styleId="WW8Num32z6">
    <w:name w:val="WW8Num32z6"/>
  </w:style>
  <w:style w:type="character" w:customStyle="1" w:styleId="WW8Num32z7">
    <w:name w:val="WW8Num32z7"/>
  </w:style>
  <w:style w:type="character" w:customStyle="1" w:styleId="WW8Num32z8">
    <w:name w:val="WW8Num32z8"/>
  </w:style>
  <w:style w:type="character" w:customStyle="1" w:styleId="apple-converted-space">
    <w:name w:val="apple-converted-space"/>
    <w:basedOn w:val="DefaultParagraphFont"/>
  </w:style>
  <w:style w:type="character" w:customStyle="1" w:styleId="FooterChar">
    <w:name w:val="Footer Char"/>
    <w:basedOn w:val="DefaultParagraphFont"/>
  </w:style>
  <w:style w:type="character" w:styleId="PageNumber">
    <w:name w:val="page number"/>
    <w:basedOn w:val="DefaultParagraphFont"/>
  </w:style>
  <w:style w:type="character" w:customStyle="1" w:styleId="HeaderChar">
    <w:name w:val="Header Char"/>
    <w:basedOn w:val="DefaultParagraphFont"/>
  </w:style>
  <w:style w:type="character" w:customStyle="1" w:styleId="BalloonTextChar">
    <w:name w:val="Balloon Text Char"/>
    <w:rPr>
      <w:rFonts w:ascii="Lucida Grande" w:hAnsi="Lucida Grande" w:cs="Lucida Grande"/>
      <w:sz w:val="18"/>
      <w:szCs w:val="18"/>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rsid w:val="00C617AC"/>
    <w:pPr>
      <w:suppressLineNumbers/>
      <w:spacing w:before="120" w:after="120"/>
    </w:pPr>
    <w:rPr>
      <w:rFonts w:cs="FreeSans"/>
      <w:iCs/>
      <w:sz w:val="22"/>
    </w:rPr>
  </w:style>
  <w:style w:type="paragraph" w:customStyle="1" w:styleId="Index">
    <w:name w:val="Index"/>
    <w:basedOn w:val="Normal"/>
    <w:pPr>
      <w:suppressLineNumbers/>
    </w:pPr>
    <w:rPr>
      <w:rFonts w:cs="FreeSans"/>
    </w:rPr>
  </w:style>
  <w:style w:type="paragraph" w:styleId="ListParagraph">
    <w:name w:val="List Paragraph"/>
    <w:basedOn w:val="Normal"/>
    <w:link w:val="ListParagraphChar"/>
    <w:uiPriority w:val="34"/>
    <w:qFormat/>
    <w:pPr>
      <w:spacing w:after="200" w:line="276" w:lineRule="auto"/>
      <w:ind w:left="720"/>
      <w:contextualSpacing/>
    </w:pPr>
    <w:rPr>
      <w:sz w:val="22"/>
      <w:szCs w:val="22"/>
    </w:rPr>
  </w:style>
  <w:style w:type="paragraph" w:styleId="NormalWeb">
    <w:name w:val="Normal (Web)"/>
    <w:basedOn w:val="Normal"/>
    <w:uiPriority w:val="99"/>
    <w:pPr>
      <w:spacing w:before="280" w:after="280"/>
    </w:pPr>
    <w:rPr>
      <w:rFonts w:ascii="Times New Roman" w:hAnsi="Times New Roman"/>
    </w:rPr>
  </w:style>
  <w:style w:type="paragraph" w:styleId="Footer">
    <w:name w:val="footer"/>
    <w:basedOn w:val="Normal"/>
  </w:style>
  <w:style w:type="paragraph" w:styleId="Header">
    <w:name w:val="header"/>
    <w:basedOn w:val="Normal"/>
  </w:style>
  <w:style w:type="paragraph" w:styleId="BalloonText">
    <w:name w:val="Balloon Text"/>
    <w:basedOn w:val="Normal"/>
    <w:rPr>
      <w:rFonts w:ascii="Lucida Grande" w:hAnsi="Lucida Grande" w:cs="Lucida Grande"/>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FrameContents">
    <w:name w:val="Frame Contents"/>
    <w:basedOn w:val="Normal"/>
  </w:style>
  <w:style w:type="character" w:customStyle="1" w:styleId="Heading1Char">
    <w:name w:val="Heading 1 Char"/>
    <w:link w:val="Heading1"/>
    <w:uiPriority w:val="9"/>
    <w:rsid w:val="00D551A0"/>
    <w:rPr>
      <w:rFonts w:ascii="Tahoma" w:eastAsia="MS Mincho" w:hAnsi="Tahoma" w:cs="Arial"/>
      <w:b/>
      <w:bCs/>
      <w:kern w:val="32"/>
      <w:szCs w:val="32"/>
      <w:lang w:val="en-US" w:eastAsia="ja-JP"/>
    </w:rPr>
  </w:style>
  <w:style w:type="character" w:customStyle="1" w:styleId="Heading2Char">
    <w:name w:val="Heading 2 Char"/>
    <w:link w:val="Heading2"/>
    <w:rsid w:val="00D551A0"/>
    <w:rPr>
      <w:rFonts w:ascii="Tahoma" w:eastAsia="MS Mincho" w:hAnsi="Tahoma" w:cs="Arial"/>
      <w:bCs/>
      <w:iCs/>
      <w:szCs w:val="22"/>
      <w:lang w:val="en-US" w:eastAsia="ja-JP"/>
    </w:rPr>
  </w:style>
  <w:style w:type="character" w:customStyle="1" w:styleId="Heading3Char">
    <w:name w:val="Heading 3 Char"/>
    <w:link w:val="Heading3"/>
    <w:rsid w:val="000711C5"/>
    <w:rPr>
      <w:rFonts w:asciiTheme="majorHAnsi" w:eastAsia="MS Mincho" w:hAnsiTheme="majorHAnsi" w:cs="Arial"/>
      <w:bCs/>
      <w:sz w:val="24"/>
      <w:szCs w:val="26"/>
      <w:lang w:val="en-US" w:eastAsia="ja-JP"/>
    </w:rPr>
  </w:style>
  <w:style w:type="character" w:customStyle="1" w:styleId="Heading4Char">
    <w:name w:val="Heading 4 Char"/>
    <w:link w:val="Heading4"/>
    <w:rsid w:val="00D551A0"/>
    <w:rPr>
      <w:rFonts w:eastAsia="MS Mincho"/>
      <w:b/>
      <w:bCs/>
      <w:sz w:val="28"/>
      <w:szCs w:val="28"/>
      <w:lang w:val="en-US" w:eastAsia="ja-JP"/>
    </w:rPr>
  </w:style>
  <w:style w:type="character" w:customStyle="1" w:styleId="Heading5Char">
    <w:name w:val="Heading 5 Char"/>
    <w:link w:val="Heading5"/>
    <w:rsid w:val="00D551A0"/>
    <w:rPr>
      <w:rFonts w:eastAsia="MS Mincho"/>
      <w:b/>
      <w:bCs/>
      <w:i/>
      <w:iCs/>
      <w:sz w:val="26"/>
      <w:szCs w:val="26"/>
      <w:lang w:val="en-US" w:eastAsia="ja-JP"/>
    </w:rPr>
  </w:style>
  <w:style w:type="character" w:customStyle="1" w:styleId="Heading6Char">
    <w:name w:val="Heading 6 Char"/>
    <w:link w:val="Heading6"/>
    <w:rsid w:val="00D551A0"/>
    <w:rPr>
      <w:rFonts w:eastAsia="MS Mincho"/>
      <w:b/>
      <w:bCs/>
      <w:sz w:val="22"/>
      <w:szCs w:val="22"/>
      <w:lang w:val="en-US" w:eastAsia="ja-JP"/>
    </w:rPr>
  </w:style>
  <w:style w:type="character" w:customStyle="1" w:styleId="Heading7Char">
    <w:name w:val="Heading 7 Char"/>
    <w:link w:val="Heading7"/>
    <w:rsid w:val="00D551A0"/>
    <w:rPr>
      <w:rFonts w:eastAsia="MS Mincho"/>
      <w:sz w:val="24"/>
      <w:szCs w:val="24"/>
      <w:lang w:val="en-US" w:eastAsia="ja-JP"/>
    </w:rPr>
  </w:style>
  <w:style w:type="character" w:customStyle="1" w:styleId="Heading8Char">
    <w:name w:val="Heading 8 Char"/>
    <w:link w:val="Heading8"/>
    <w:rsid w:val="00D551A0"/>
    <w:rPr>
      <w:rFonts w:eastAsia="MS Mincho"/>
      <w:i/>
      <w:iCs/>
      <w:sz w:val="24"/>
      <w:szCs w:val="24"/>
      <w:lang w:val="en-US" w:eastAsia="ja-JP"/>
    </w:rPr>
  </w:style>
  <w:style w:type="character" w:customStyle="1" w:styleId="Heading9Char">
    <w:name w:val="Heading 9 Char"/>
    <w:link w:val="Heading9"/>
    <w:rsid w:val="00D551A0"/>
    <w:rPr>
      <w:rFonts w:ascii="Arial" w:eastAsia="MS Mincho" w:hAnsi="Arial" w:cs="Arial"/>
      <w:sz w:val="22"/>
      <w:szCs w:val="22"/>
      <w:lang w:val="en-US" w:eastAsia="ja-JP"/>
    </w:rPr>
  </w:style>
  <w:style w:type="character" w:styleId="Hyperlink">
    <w:name w:val="Hyperlink"/>
    <w:uiPriority w:val="99"/>
    <w:unhideWhenUsed/>
    <w:rsid w:val="00D551A0"/>
    <w:rPr>
      <w:color w:val="0000FF"/>
      <w:u w:val="single"/>
    </w:rPr>
  </w:style>
  <w:style w:type="paragraph" w:customStyle="1" w:styleId="Nomor">
    <w:name w:val="Nomor"/>
    <w:basedOn w:val="Normal"/>
    <w:rsid w:val="00D551A0"/>
    <w:pPr>
      <w:numPr>
        <w:numId w:val="1"/>
      </w:numPr>
      <w:suppressAutoHyphens w:val="0"/>
      <w:spacing w:before="60" w:after="60"/>
    </w:pPr>
    <w:rPr>
      <w:rFonts w:ascii="Arial" w:eastAsia="MS Mincho" w:hAnsi="Arial"/>
      <w:sz w:val="22"/>
      <w:lang w:eastAsia="ja-JP"/>
    </w:rPr>
  </w:style>
  <w:style w:type="paragraph" w:customStyle="1" w:styleId="Nomor2">
    <w:name w:val="Nomor 2"/>
    <w:basedOn w:val="Nomor"/>
    <w:rsid w:val="00D551A0"/>
    <w:pPr>
      <w:numPr>
        <w:ilvl w:val="1"/>
      </w:numPr>
      <w:spacing w:before="0" w:after="0"/>
    </w:pPr>
  </w:style>
  <w:style w:type="paragraph" w:customStyle="1" w:styleId="isi">
    <w:name w:val="isi"/>
    <w:basedOn w:val="Normal"/>
    <w:rsid w:val="00D551A0"/>
    <w:pPr>
      <w:suppressAutoHyphens w:val="0"/>
      <w:ind w:left="454"/>
      <w:jc w:val="both"/>
    </w:pPr>
    <w:rPr>
      <w:rFonts w:ascii="Arial" w:eastAsia="MS Mincho" w:hAnsi="Arial" w:cs="Arial"/>
      <w:sz w:val="22"/>
      <w:szCs w:val="22"/>
      <w:lang w:val="nb-NO" w:eastAsia="ja-JP"/>
    </w:rPr>
  </w:style>
  <w:style w:type="paragraph" w:styleId="TOC1">
    <w:name w:val="toc 1"/>
    <w:basedOn w:val="Normal"/>
    <w:next w:val="Normal"/>
    <w:autoRedefine/>
    <w:uiPriority w:val="39"/>
    <w:rsid w:val="00D551A0"/>
    <w:pPr>
      <w:tabs>
        <w:tab w:val="left" w:pos="426"/>
        <w:tab w:val="right" w:leader="dot" w:pos="8303"/>
      </w:tabs>
      <w:suppressAutoHyphens w:val="0"/>
      <w:spacing w:line="360" w:lineRule="auto"/>
      <w:ind w:left="426" w:hanging="426"/>
    </w:pPr>
    <w:rPr>
      <w:rFonts w:ascii="Arial" w:eastAsia="MS Mincho" w:hAnsi="Arial"/>
      <w:sz w:val="20"/>
      <w:lang w:eastAsia="ja-JP"/>
    </w:rPr>
  </w:style>
  <w:style w:type="paragraph" w:styleId="TOC2">
    <w:name w:val="toc 2"/>
    <w:basedOn w:val="Normal"/>
    <w:next w:val="Normal"/>
    <w:autoRedefine/>
    <w:uiPriority w:val="39"/>
    <w:rsid w:val="00432E8E"/>
    <w:pPr>
      <w:tabs>
        <w:tab w:val="left" w:pos="993"/>
        <w:tab w:val="left" w:pos="1560"/>
        <w:tab w:val="right" w:leader="dot" w:pos="8313"/>
      </w:tabs>
      <w:suppressAutoHyphens w:val="0"/>
      <w:spacing w:line="360" w:lineRule="auto"/>
      <w:ind w:left="567"/>
    </w:pPr>
    <w:rPr>
      <w:rFonts w:ascii="Arial" w:eastAsia="MS Mincho" w:hAnsi="Arial"/>
      <w:sz w:val="20"/>
      <w:lang w:eastAsia="ja-JP"/>
    </w:rPr>
  </w:style>
  <w:style w:type="character" w:styleId="UnresolvedMention">
    <w:name w:val="Unresolved Mention"/>
    <w:uiPriority w:val="99"/>
    <w:semiHidden/>
    <w:unhideWhenUsed/>
    <w:rsid w:val="009B683A"/>
    <w:rPr>
      <w:color w:val="605E5C"/>
      <w:shd w:val="clear" w:color="auto" w:fill="E1DFDD"/>
    </w:rPr>
  </w:style>
  <w:style w:type="table" w:styleId="TableGridLight">
    <w:name w:val="Grid Table Light"/>
    <w:basedOn w:val="TableNormal"/>
    <w:uiPriority w:val="40"/>
    <w:rsid w:val="00F30FC2"/>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styleId="CommentReference">
    <w:name w:val="annotation reference"/>
    <w:uiPriority w:val="99"/>
    <w:semiHidden/>
    <w:unhideWhenUsed/>
    <w:rsid w:val="0049576A"/>
    <w:rPr>
      <w:sz w:val="16"/>
      <w:szCs w:val="16"/>
    </w:rPr>
  </w:style>
  <w:style w:type="paragraph" w:styleId="CommentText">
    <w:name w:val="annotation text"/>
    <w:basedOn w:val="Normal"/>
    <w:link w:val="CommentTextChar"/>
    <w:uiPriority w:val="99"/>
    <w:semiHidden/>
    <w:unhideWhenUsed/>
    <w:rsid w:val="0049576A"/>
    <w:rPr>
      <w:sz w:val="20"/>
      <w:szCs w:val="20"/>
    </w:rPr>
  </w:style>
  <w:style w:type="character" w:customStyle="1" w:styleId="CommentTextChar">
    <w:name w:val="Comment Text Char"/>
    <w:link w:val="CommentText"/>
    <w:uiPriority w:val="99"/>
    <w:semiHidden/>
    <w:rsid w:val="0049576A"/>
    <w:rPr>
      <w:rFonts w:ascii="Calibri" w:eastAsia="Calibri" w:hAnsi="Calibri"/>
      <w:lang w:val="en-US" w:eastAsia="zh-CN"/>
    </w:rPr>
  </w:style>
  <w:style w:type="paragraph" w:styleId="CommentSubject">
    <w:name w:val="annotation subject"/>
    <w:basedOn w:val="CommentText"/>
    <w:next w:val="CommentText"/>
    <w:link w:val="CommentSubjectChar"/>
    <w:uiPriority w:val="99"/>
    <w:semiHidden/>
    <w:unhideWhenUsed/>
    <w:rsid w:val="0049576A"/>
    <w:rPr>
      <w:b/>
      <w:bCs/>
    </w:rPr>
  </w:style>
  <w:style w:type="character" w:customStyle="1" w:styleId="CommentSubjectChar">
    <w:name w:val="Comment Subject Char"/>
    <w:link w:val="CommentSubject"/>
    <w:uiPriority w:val="99"/>
    <w:semiHidden/>
    <w:rsid w:val="0049576A"/>
    <w:rPr>
      <w:rFonts w:ascii="Calibri" w:eastAsia="Calibri" w:hAnsi="Calibri"/>
      <w:b/>
      <w:bCs/>
      <w:lang w:val="en-US" w:eastAsia="zh-CN"/>
    </w:rPr>
  </w:style>
  <w:style w:type="character" w:styleId="FollowedHyperlink">
    <w:name w:val="FollowedHyperlink"/>
    <w:uiPriority w:val="99"/>
    <w:semiHidden/>
    <w:unhideWhenUsed/>
    <w:rsid w:val="00BE0D91"/>
    <w:rPr>
      <w:color w:val="954F72"/>
      <w:u w:val="single"/>
    </w:rPr>
  </w:style>
  <w:style w:type="character" w:customStyle="1" w:styleId="fontstyle01">
    <w:name w:val="fontstyle01"/>
    <w:basedOn w:val="DefaultParagraphFont"/>
    <w:rsid w:val="00A91CD6"/>
    <w:rPr>
      <w:rFonts w:ascii="Times New Roman" w:hAnsi="Times New Roman" w:cs="Times New Roman" w:hint="default"/>
      <w:b w:val="0"/>
      <w:bCs w:val="0"/>
      <w:i w:val="0"/>
      <w:iCs w:val="0"/>
      <w:color w:val="000000"/>
      <w:sz w:val="24"/>
      <w:szCs w:val="24"/>
    </w:rPr>
  </w:style>
  <w:style w:type="character" w:customStyle="1" w:styleId="fontstyle21">
    <w:name w:val="fontstyle21"/>
    <w:basedOn w:val="DefaultParagraphFont"/>
    <w:rsid w:val="00143F21"/>
    <w:rPr>
      <w:rFonts w:ascii="CMTI12" w:hAnsi="CMTI12" w:hint="default"/>
      <w:b w:val="0"/>
      <w:bCs w:val="0"/>
      <w:i/>
      <w:iCs/>
      <w:color w:val="000000"/>
      <w:sz w:val="24"/>
      <w:szCs w:val="24"/>
    </w:rPr>
  </w:style>
  <w:style w:type="character" w:customStyle="1" w:styleId="fontstyle31">
    <w:name w:val="fontstyle31"/>
    <w:basedOn w:val="DefaultParagraphFont"/>
    <w:rsid w:val="00143F21"/>
    <w:rPr>
      <w:rFonts w:ascii="CMR8" w:hAnsi="CMR8" w:hint="default"/>
      <w:b w:val="0"/>
      <w:bCs w:val="0"/>
      <w:i w:val="0"/>
      <w:iCs w:val="0"/>
      <w:color w:val="000000"/>
      <w:sz w:val="16"/>
      <w:szCs w:val="16"/>
    </w:rPr>
  </w:style>
  <w:style w:type="paragraph" w:styleId="Bibliography">
    <w:name w:val="Bibliography"/>
    <w:basedOn w:val="Normal"/>
    <w:next w:val="Normal"/>
    <w:uiPriority w:val="37"/>
    <w:unhideWhenUsed/>
    <w:rsid w:val="00FC730A"/>
  </w:style>
  <w:style w:type="paragraph" w:styleId="FootnoteText">
    <w:name w:val="footnote text"/>
    <w:basedOn w:val="Normal"/>
    <w:link w:val="FootnoteTextChar"/>
    <w:uiPriority w:val="99"/>
    <w:semiHidden/>
    <w:unhideWhenUsed/>
    <w:rsid w:val="00F8185C"/>
    <w:rPr>
      <w:sz w:val="20"/>
      <w:szCs w:val="20"/>
    </w:rPr>
  </w:style>
  <w:style w:type="character" w:customStyle="1" w:styleId="FootnoteTextChar">
    <w:name w:val="Footnote Text Char"/>
    <w:basedOn w:val="DefaultParagraphFont"/>
    <w:link w:val="FootnoteText"/>
    <w:uiPriority w:val="99"/>
    <w:semiHidden/>
    <w:rsid w:val="00F8185C"/>
    <w:rPr>
      <w:rFonts w:ascii="Calibri" w:eastAsia="Calibri" w:hAnsi="Calibri"/>
      <w:lang w:val="en-US" w:eastAsia="zh-CN"/>
    </w:rPr>
  </w:style>
  <w:style w:type="character" w:styleId="FootnoteReference">
    <w:name w:val="footnote reference"/>
    <w:basedOn w:val="DefaultParagraphFont"/>
    <w:uiPriority w:val="99"/>
    <w:semiHidden/>
    <w:unhideWhenUsed/>
    <w:rsid w:val="00F8185C"/>
    <w:rPr>
      <w:vertAlign w:val="superscript"/>
    </w:rPr>
  </w:style>
  <w:style w:type="table" w:styleId="TableGrid">
    <w:name w:val="Table Grid"/>
    <w:basedOn w:val="TableNormal"/>
    <w:uiPriority w:val="59"/>
    <w:rsid w:val="001B284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bsatz-Standardschriftart">
    <w:name w:val="Absatz-Standardschriftart"/>
    <w:rsid w:val="009D50A7"/>
  </w:style>
  <w:style w:type="character" w:styleId="Strong">
    <w:name w:val="Strong"/>
    <w:uiPriority w:val="22"/>
    <w:qFormat/>
    <w:rsid w:val="009D50A7"/>
    <w:rPr>
      <w:b/>
      <w:bCs/>
    </w:rPr>
  </w:style>
  <w:style w:type="character" w:styleId="Emphasis">
    <w:name w:val="Emphasis"/>
    <w:qFormat/>
    <w:rsid w:val="009D50A7"/>
    <w:rPr>
      <w:i/>
      <w:iCs/>
    </w:rPr>
  </w:style>
  <w:style w:type="character" w:customStyle="1" w:styleId="Bullets">
    <w:name w:val="Bullets"/>
    <w:rsid w:val="009D50A7"/>
    <w:rPr>
      <w:rFonts w:ascii="OpenSymbol" w:eastAsia="OpenSymbol" w:hAnsi="OpenSymbol" w:cs="OpenSymbol"/>
    </w:rPr>
  </w:style>
  <w:style w:type="character" w:customStyle="1" w:styleId="NumberingSymbols">
    <w:name w:val="Numbering Symbols"/>
    <w:rsid w:val="009D50A7"/>
  </w:style>
  <w:style w:type="character" w:customStyle="1" w:styleId="il">
    <w:name w:val="il"/>
    <w:rsid w:val="009D50A7"/>
  </w:style>
  <w:style w:type="character" w:customStyle="1" w:styleId="doctitle">
    <w:name w:val="doctitle"/>
    <w:rsid w:val="009D50A7"/>
  </w:style>
  <w:style w:type="paragraph" w:customStyle="1" w:styleId="ContactInfo">
    <w:name w:val="Contact Info"/>
    <w:basedOn w:val="Normal"/>
    <w:qFormat/>
    <w:rsid w:val="009D50A7"/>
    <w:pPr>
      <w:suppressAutoHyphens w:val="0"/>
      <w:spacing w:before="40" w:after="40"/>
    </w:pPr>
    <w:rPr>
      <w:rFonts w:ascii="Cambria" w:hAnsi="Cambria"/>
      <w:color w:val="7F7F7F"/>
      <w:sz w:val="22"/>
      <w:szCs w:val="22"/>
      <w:lang w:val="fr-FR" w:eastAsia="en-US"/>
    </w:rPr>
  </w:style>
  <w:style w:type="paragraph" w:customStyle="1" w:styleId="Name">
    <w:name w:val="Name"/>
    <w:basedOn w:val="Normal"/>
    <w:qFormat/>
    <w:rsid w:val="009D50A7"/>
    <w:pPr>
      <w:suppressAutoHyphens w:val="0"/>
      <w:spacing w:before="80" w:after="80"/>
    </w:pPr>
    <w:rPr>
      <w:rFonts w:ascii="Candara" w:hAnsi="Candara"/>
      <w:b/>
      <w:color w:val="000000"/>
      <w:sz w:val="44"/>
      <w:szCs w:val="44"/>
      <w:lang w:eastAsia="en-US"/>
    </w:rPr>
  </w:style>
  <w:style w:type="character" w:customStyle="1" w:styleId="go">
    <w:name w:val="go"/>
    <w:rsid w:val="009D50A7"/>
  </w:style>
  <w:style w:type="table" w:customStyle="1" w:styleId="TableGrid1">
    <w:name w:val="Table Grid1"/>
    <w:basedOn w:val="TableNormal"/>
    <w:next w:val="TableGrid"/>
    <w:uiPriority w:val="39"/>
    <w:qFormat/>
    <w:rsid w:val="009D50A7"/>
    <w:pPr>
      <w:spacing w:before="80" w:after="80"/>
    </w:pPr>
    <w:rPr>
      <w:rFonts w:ascii="Calibri" w:eastAsia="Calibri" w:hAnsi="Calibri"/>
      <w:sz w:val="22"/>
      <w:szCs w:val="22"/>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link w:val="NoSpacingChar"/>
    <w:uiPriority w:val="1"/>
    <w:qFormat/>
    <w:rsid w:val="009D50A7"/>
    <w:pPr>
      <w:jc w:val="both"/>
    </w:pPr>
    <w:rPr>
      <w:rFonts w:eastAsia="MS Mincho"/>
      <w:sz w:val="22"/>
      <w:szCs w:val="24"/>
      <w:lang w:val="id-ID"/>
    </w:rPr>
  </w:style>
  <w:style w:type="character" w:customStyle="1" w:styleId="NoSpacingChar">
    <w:name w:val="No Spacing Char"/>
    <w:basedOn w:val="DefaultParagraphFont"/>
    <w:link w:val="NoSpacing"/>
    <w:uiPriority w:val="1"/>
    <w:rsid w:val="009D50A7"/>
    <w:rPr>
      <w:rFonts w:eastAsia="MS Mincho"/>
      <w:sz w:val="22"/>
      <w:szCs w:val="24"/>
      <w:lang w:val="id-ID"/>
    </w:rPr>
  </w:style>
  <w:style w:type="character" w:customStyle="1" w:styleId="ListParagraphChar">
    <w:name w:val="List Paragraph Char"/>
    <w:basedOn w:val="DefaultParagraphFont"/>
    <w:link w:val="ListParagraph"/>
    <w:uiPriority w:val="34"/>
    <w:locked/>
    <w:rsid w:val="003C0F94"/>
    <w:rPr>
      <w:rFonts w:ascii="Calibri" w:eastAsia="Calibri" w:hAnsi="Calibri"/>
      <w:sz w:val="22"/>
      <w:szCs w:val="22"/>
      <w:lang w:val="en-US" w:eastAsia="zh-CN"/>
    </w:rPr>
  </w:style>
  <w:style w:type="character" w:customStyle="1" w:styleId="fontstyle41">
    <w:name w:val="fontstyle41"/>
    <w:basedOn w:val="DefaultParagraphFont"/>
    <w:rsid w:val="007C327D"/>
    <w:rPr>
      <w:rFonts w:ascii="Roboto-Italic" w:hAnsi="Roboto-Italic" w:hint="default"/>
      <w:b w:val="0"/>
      <w:bCs w:val="0"/>
      <w:i/>
      <w:iCs/>
      <w:color w:val="999999"/>
      <w:sz w:val="16"/>
      <w:szCs w:val="16"/>
    </w:rPr>
  </w:style>
  <w:style w:type="character" w:customStyle="1" w:styleId="fontstyle51">
    <w:name w:val="fontstyle51"/>
    <w:basedOn w:val="DefaultParagraphFont"/>
    <w:rsid w:val="007C327D"/>
    <w:rPr>
      <w:rFonts w:ascii="FontAwesome-Identity-H" w:hAnsi="FontAwesome-Identity-H" w:hint="default"/>
      <w:b w:val="0"/>
      <w:bCs w:val="0"/>
      <w:i w:val="0"/>
      <w:iCs w:val="0"/>
      <w:color w:val="000000"/>
      <w:sz w:val="16"/>
      <w:szCs w:val="16"/>
    </w:rPr>
  </w:style>
  <w:style w:type="character" w:customStyle="1" w:styleId="fontstyle61">
    <w:name w:val="fontstyle61"/>
    <w:basedOn w:val="DefaultParagraphFont"/>
    <w:rsid w:val="007C327D"/>
    <w:rPr>
      <w:rFonts w:ascii="Roboto-Regular" w:hAnsi="Roboto-Regular" w:hint="default"/>
      <w:b w:val="0"/>
      <w:bCs w:val="0"/>
      <w:i w:val="0"/>
      <w:iCs w:val="0"/>
      <w:color w:val="000000"/>
      <w:sz w:val="16"/>
      <w:szCs w:val="16"/>
    </w:rPr>
  </w:style>
  <w:style w:type="character" w:customStyle="1" w:styleId="fontstyle71">
    <w:name w:val="fontstyle71"/>
    <w:basedOn w:val="DefaultParagraphFont"/>
    <w:rsid w:val="007C327D"/>
    <w:rPr>
      <w:rFonts w:ascii="Academicons" w:hAnsi="Academicons" w:hint="default"/>
      <w:b w:val="0"/>
      <w:bCs w:val="0"/>
      <w:i w:val="0"/>
      <w:iCs w:val="0"/>
      <w:color w:val="000000"/>
      <w:sz w:val="16"/>
      <w:szCs w:val="16"/>
    </w:rPr>
  </w:style>
  <w:style w:type="character" w:customStyle="1" w:styleId="fontstyle11">
    <w:name w:val="fontstyle11"/>
    <w:basedOn w:val="DefaultParagraphFont"/>
    <w:rsid w:val="00DC3D48"/>
    <w:rPr>
      <w:b w:val="0"/>
      <w:bCs w:val="0"/>
      <w:i w:val="0"/>
      <w:iCs w:val="0"/>
      <w:color w:val="5D5D5D"/>
      <w:sz w:val="22"/>
      <w:szCs w:val="22"/>
    </w:rPr>
  </w:style>
  <w:style w:type="character" w:styleId="PlaceholderText">
    <w:name w:val="Placeholder Text"/>
    <w:basedOn w:val="DefaultParagraphFont"/>
    <w:uiPriority w:val="99"/>
    <w:semiHidden/>
    <w:rsid w:val="0036357F"/>
    <w:rPr>
      <w:color w:val="808080"/>
    </w:rPr>
  </w:style>
  <w:style w:type="paragraph" w:styleId="TOC3">
    <w:name w:val="toc 3"/>
    <w:basedOn w:val="Normal"/>
    <w:next w:val="Normal"/>
    <w:autoRedefine/>
    <w:uiPriority w:val="39"/>
    <w:unhideWhenUsed/>
    <w:rsid w:val="004A454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7827">
      <w:bodyDiv w:val="1"/>
      <w:marLeft w:val="0"/>
      <w:marRight w:val="0"/>
      <w:marTop w:val="0"/>
      <w:marBottom w:val="0"/>
      <w:divBdr>
        <w:top w:val="none" w:sz="0" w:space="0" w:color="auto"/>
        <w:left w:val="none" w:sz="0" w:space="0" w:color="auto"/>
        <w:bottom w:val="none" w:sz="0" w:space="0" w:color="auto"/>
        <w:right w:val="none" w:sz="0" w:space="0" w:color="auto"/>
      </w:divBdr>
    </w:div>
    <w:div w:id="3096531">
      <w:bodyDiv w:val="1"/>
      <w:marLeft w:val="0"/>
      <w:marRight w:val="0"/>
      <w:marTop w:val="0"/>
      <w:marBottom w:val="0"/>
      <w:divBdr>
        <w:top w:val="none" w:sz="0" w:space="0" w:color="auto"/>
        <w:left w:val="none" w:sz="0" w:space="0" w:color="auto"/>
        <w:bottom w:val="none" w:sz="0" w:space="0" w:color="auto"/>
        <w:right w:val="none" w:sz="0" w:space="0" w:color="auto"/>
      </w:divBdr>
      <w:divsChild>
        <w:div w:id="82919795">
          <w:marLeft w:val="640"/>
          <w:marRight w:val="0"/>
          <w:marTop w:val="0"/>
          <w:marBottom w:val="0"/>
          <w:divBdr>
            <w:top w:val="none" w:sz="0" w:space="0" w:color="auto"/>
            <w:left w:val="none" w:sz="0" w:space="0" w:color="auto"/>
            <w:bottom w:val="none" w:sz="0" w:space="0" w:color="auto"/>
            <w:right w:val="none" w:sz="0" w:space="0" w:color="auto"/>
          </w:divBdr>
        </w:div>
        <w:div w:id="117914003">
          <w:marLeft w:val="640"/>
          <w:marRight w:val="0"/>
          <w:marTop w:val="0"/>
          <w:marBottom w:val="0"/>
          <w:divBdr>
            <w:top w:val="none" w:sz="0" w:space="0" w:color="auto"/>
            <w:left w:val="none" w:sz="0" w:space="0" w:color="auto"/>
            <w:bottom w:val="none" w:sz="0" w:space="0" w:color="auto"/>
            <w:right w:val="none" w:sz="0" w:space="0" w:color="auto"/>
          </w:divBdr>
        </w:div>
        <w:div w:id="314115521">
          <w:marLeft w:val="640"/>
          <w:marRight w:val="0"/>
          <w:marTop w:val="0"/>
          <w:marBottom w:val="0"/>
          <w:divBdr>
            <w:top w:val="none" w:sz="0" w:space="0" w:color="auto"/>
            <w:left w:val="none" w:sz="0" w:space="0" w:color="auto"/>
            <w:bottom w:val="none" w:sz="0" w:space="0" w:color="auto"/>
            <w:right w:val="none" w:sz="0" w:space="0" w:color="auto"/>
          </w:divBdr>
        </w:div>
        <w:div w:id="1055161753">
          <w:marLeft w:val="640"/>
          <w:marRight w:val="0"/>
          <w:marTop w:val="0"/>
          <w:marBottom w:val="0"/>
          <w:divBdr>
            <w:top w:val="none" w:sz="0" w:space="0" w:color="auto"/>
            <w:left w:val="none" w:sz="0" w:space="0" w:color="auto"/>
            <w:bottom w:val="none" w:sz="0" w:space="0" w:color="auto"/>
            <w:right w:val="none" w:sz="0" w:space="0" w:color="auto"/>
          </w:divBdr>
        </w:div>
        <w:div w:id="1234312480">
          <w:marLeft w:val="640"/>
          <w:marRight w:val="0"/>
          <w:marTop w:val="0"/>
          <w:marBottom w:val="0"/>
          <w:divBdr>
            <w:top w:val="none" w:sz="0" w:space="0" w:color="auto"/>
            <w:left w:val="none" w:sz="0" w:space="0" w:color="auto"/>
            <w:bottom w:val="none" w:sz="0" w:space="0" w:color="auto"/>
            <w:right w:val="none" w:sz="0" w:space="0" w:color="auto"/>
          </w:divBdr>
        </w:div>
        <w:div w:id="1240678081">
          <w:marLeft w:val="640"/>
          <w:marRight w:val="0"/>
          <w:marTop w:val="0"/>
          <w:marBottom w:val="0"/>
          <w:divBdr>
            <w:top w:val="none" w:sz="0" w:space="0" w:color="auto"/>
            <w:left w:val="none" w:sz="0" w:space="0" w:color="auto"/>
            <w:bottom w:val="none" w:sz="0" w:space="0" w:color="auto"/>
            <w:right w:val="none" w:sz="0" w:space="0" w:color="auto"/>
          </w:divBdr>
        </w:div>
        <w:div w:id="1419907207">
          <w:marLeft w:val="640"/>
          <w:marRight w:val="0"/>
          <w:marTop w:val="0"/>
          <w:marBottom w:val="0"/>
          <w:divBdr>
            <w:top w:val="none" w:sz="0" w:space="0" w:color="auto"/>
            <w:left w:val="none" w:sz="0" w:space="0" w:color="auto"/>
            <w:bottom w:val="none" w:sz="0" w:space="0" w:color="auto"/>
            <w:right w:val="none" w:sz="0" w:space="0" w:color="auto"/>
          </w:divBdr>
        </w:div>
        <w:div w:id="1659966237">
          <w:marLeft w:val="640"/>
          <w:marRight w:val="0"/>
          <w:marTop w:val="0"/>
          <w:marBottom w:val="0"/>
          <w:divBdr>
            <w:top w:val="none" w:sz="0" w:space="0" w:color="auto"/>
            <w:left w:val="none" w:sz="0" w:space="0" w:color="auto"/>
            <w:bottom w:val="none" w:sz="0" w:space="0" w:color="auto"/>
            <w:right w:val="none" w:sz="0" w:space="0" w:color="auto"/>
          </w:divBdr>
        </w:div>
      </w:divsChild>
    </w:div>
    <w:div w:id="5207700">
      <w:bodyDiv w:val="1"/>
      <w:marLeft w:val="0"/>
      <w:marRight w:val="0"/>
      <w:marTop w:val="0"/>
      <w:marBottom w:val="0"/>
      <w:divBdr>
        <w:top w:val="none" w:sz="0" w:space="0" w:color="auto"/>
        <w:left w:val="none" w:sz="0" w:space="0" w:color="auto"/>
        <w:bottom w:val="none" w:sz="0" w:space="0" w:color="auto"/>
        <w:right w:val="none" w:sz="0" w:space="0" w:color="auto"/>
      </w:divBdr>
    </w:div>
    <w:div w:id="21168865">
      <w:bodyDiv w:val="1"/>
      <w:marLeft w:val="0"/>
      <w:marRight w:val="0"/>
      <w:marTop w:val="0"/>
      <w:marBottom w:val="0"/>
      <w:divBdr>
        <w:top w:val="none" w:sz="0" w:space="0" w:color="auto"/>
        <w:left w:val="none" w:sz="0" w:space="0" w:color="auto"/>
        <w:bottom w:val="none" w:sz="0" w:space="0" w:color="auto"/>
        <w:right w:val="none" w:sz="0" w:space="0" w:color="auto"/>
      </w:divBdr>
    </w:div>
    <w:div w:id="27268247">
      <w:bodyDiv w:val="1"/>
      <w:marLeft w:val="0"/>
      <w:marRight w:val="0"/>
      <w:marTop w:val="0"/>
      <w:marBottom w:val="0"/>
      <w:divBdr>
        <w:top w:val="none" w:sz="0" w:space="0" w:color="auto"/>
        <w:left w:val="none" w:sz="0" w:space="0" w:color="auto"/>
        <w:bottom w:val="none" w:sz="0" w:space="0" w:color="auto"/>
        <w:right w:val="none" w:sz="0" w:space="0" w:color="auto"/>
      </w:divBdr>
    </w:div>
    <w:div w:id="30619580">
      <w:bodyDiv w:val="1"/>
      <w:marLeft w:val="0"/>
      <w:marRight w:val="0"/>
      <w:marTop w:val="0"/>
      <w:marBottom w:val="0"/>
      <w:divBdr>
        <w:top w:val="none" w:sz="0" w:space="0" w:color="auto"/>
        <w:left w:val="none" w:sz="0" w:space="0" w:color="auto"/>
        <w:bottom w:val="none" w:sz="0" w:space="0" w:color="auto"/>
        <w:right w:val="none" w:sz="0" w:space="0" w:color="auto"/>
      </w:divBdr>
    </w:div>
    <w:div w:id="31733252">
      <w:bodyDiv w:val="1"/>
      <w:marLeft w:val="0"/>
      <w:marRight w:val="0"/>
      <w:marTop w:val="0"/>
      <w:marBottom w:val="0"/>
      <w:divBdr>
        <w:top w:val="none" w:sz="0" w:space="0" w:color="auto"/>
        <w:left w:val="none" w:sz="0" w:space="0" w:color="auto"/>
        <w:bottom w:val="none" w:sz="0" w:space="0" w:color="auto"/>
        <w:right w:val="none" w:sz="0" w:space="0" w:color="auto"/>
      </w:divBdr>
      <w:divsChild>
        <w:div w:id="1210874931">
          <w:marLeft w:val="640"/>
          <w:marRight w:val="0"/>
          <w:marTop w:val="0"/>
          <w:marBottom w:val="0"/>
          <w:divBdr>
            <w:top w:val="none" w:sz="0" w:space="0" w:color="auto"/>
            <w:left w:val="none" w:sz="0" w:space="0" w:color="auto"/>
            <w:bottom w:val="none" w:sz="0" w:space="0" w:color="auto"/>
            <w:right w:val="none" w:sz="0" w:space="0" w:color="auto"/>
          </w:divBdr>
        </w:div>
        <w:div w:id="1712263821">
          <w:marLeft w:val="640"/>
          <w:marRight w:val="0"/>
          <w:marTop w:val="0"/>
          <w:marBottom w:val="0"/>
          <w:divBdr>
            <w:top w:val="none" w:sz="0" w:space="0" w:color="auto"/>
            <w:left w:val="none" w:sz="0" w:space="0" w:color="auto"/>
            <w:bottom w:val="none" w:sz="0" w:space="0" w:color="auto"/>
            <w:right w:val="none" w:sz="0" w:space="0" w:color="auto"/>
          </w:divBdr>
        </w:div>
        <w:div w:id="985279240">
          <w:marLeft w:val="640"/>
          <w:marRight w:val="0"/>
          <w:marTop w:val="0"/>
          <w:marBottom w:val="0"/>
          <w:divBdr>
            <w:top w:val="none" w:sz="0" w:space="0" w:color="auto"/>
            <w:left w:val="none" w:sz="0" w:space="0" w:color="auto"/>
            <w:bottom w:val="none" w:sz="0" w:space="0" w:color="auto"/>
            <w:right w:val="none" w:sz="0" w:space="0" w:color="auto"/>
          </w:divBdr>
        </w:div>
        <w:div w:id="1771200527">
          <w:marLeft w:val="640"/>
          <w:marRight w:val="0"/>
          <w:marTop w:val="0"/>
          <w:marBottom w:val="0"/>
          <w:divBdr>
            <w:top w:val="none" w:sz="0" w:space="0" w:color="auto"/>
            <w:left w:val="none" w:sz="0" w:space="0" w:color="auto"/>
            <w:bottom w:val="none" w:sz="0" w:space="0" w:color="auto"/>
            <w:right w:val="none" w:sz="0" w:space="0" w:color="auto"/>
          </w:divBdr>
        </w:div>
        <w:div w:id="1362898420">
          <w:marLeft w:val="640"/>
          <w:marRight w:val="0"/>
          <w:marTop w:val="0"/>
          <w:marBottom w:val="0"/>
          <w:divBdr>
            <w:top w:val="none" w:sz="0" w:space="0" w:color="auto"/>
            <w:left w:val="none" w:sz="0" w:space="0" w:color="auto"/>
            <w:bottom w:val="none" w:sz="0" w:space="0" w:color="auto"/>
            <w:right w:val="none" w:sz="0" w:space="0" w:color="auto"/>
          </w:divBdr>
        </w:div>
        <w:div w:id="1994948127">
          <w:marLeft w:val="640"/>
          <w:marRight w:val="0"/>
          <w:marTop w:val="0"/>
          <w:marBottom w:val="0"/>
          <w:divBdr>
            <w:top w:val="none" w:sz="0" w:space="0" w:color="auto"/>
            <w:left w:val="none" w:sz="0" w:space="0" w:color="auto"/>
            <w:bottom w:val="none" w:sz="0" w:space="0" w:color="auto"/>
            <w:right w:val="none" w:sz="0" w:space="0" w:color="auto"/>
          </w:divBdr>
        </w:div>
        <w:div w:id="498666330">
          <w:marLeft w:val="640"/>
          <w:marRight w:val="0"/>
          <w:marTop w:val="0"/>
          <w:marBottom w:val="0"/>
          <w:divBdr>
            <w:top w:val="none" w:sz="0" w:space="0" w:color="auto"/>
            <w:left w:val="none" w:sz="0" w:space="0" w:color="auto"/>
            <w:bottom w:val="none" w:sz="0" w:space="0" w:color="auto"/>
            <w:right w:val="none" w:sz="0" w:space="0" w:color="auto"/>
          </w:divBdr>
        </w:div>
        <w:div w:id="1981688627">
          <w:marLeft w:val="640"/>
          <w:marRight w:val="0"/>
          <w:marTop w:val="0"/>
          <w:marBottom w:val="0"/>
          <w:divBdr>
            <w:top w:val="none" w:sz="0" w:space="0" w:color="auto"/>
            <w:left w:val="none" w:sz="0" w:space="0" w:color="auto"/>
            <w:bottom w:val="none" w:sz="0" w:space="0" w:color="auto"/>
            <w:right w:val="none" w:sz="0" w:space="0" w:color="auto"/>
          </w:divBdr>
        </w:div>
        <w:div w:id="1696729890">
          <w:marLeft w:val="640"/>
          <w:marRight w:val="0"/>
          <w:marTop w:val="0"/>
          <w:marBottom w:val="0"/>
          <w:divBdr>
            <w:top w:val="none" w:sz="0" w:space="0" w:color="auto"/>
            <w:left w:val="none" w:sz="0" w:space="0" w:color="auto"/>
            <w:bottom w:val="none" w:sz="0" w:space="0" w:color="auto"/>
            <w:right w:val="none" w:sz="0" w:space="0" w:color="auto"/>
          </w:divBdr>
        </w:div>
        <w:div w:id="781412462">
          <w:marLeft w:val="640"/>
          <w:marRight w:val="0"/>
          <w:marTop w:val="0"/>
          <w:marBottom w:val="0"/>
          <w:divBdr>
            <w:top w:val="none" w:sz="0" w:space="0" w:color="auto"/>
            <w:left w:val="none" w:sz="0" w:space="0" w:color="auto"/>
            <w:bottom w:val="none" w:sz="0" w:space="0" w:color="auto"/>
            <w:right w:val="none" w:sz="0" w:space="0" w:color="auto"/>
          </w:divBdr>
        </w:div>
        <w:div w:id="1831750104">
          <w:marLeft w:val="640"/>
          <w:marRight w:val="0"/>
          <w:marTop w:val="0"/>
          <w:marBottom w:val="0"/>
          <w:divBdr>
            <w:top w:val="none" w:sz="0" w:space="0" w:color="auto"/>
            <w:left w:val="none" w:sz="0" w:space="0" w:color="auto"/>
            <w:bottom w:val="none" w:sz="0" w:space="0" w:color="auto"/>
            <w:right w:val="none" w:sz="0" w:space="0" w:color="auto"/>
          </w:divBdr>
        </w:div>
        <w:div w:id="2102993824">
          <w:marLeft w:val="640"/>
          <w:marRight w:val="0"/>
          <w:marTop w:val="0"/>
          <w:marBottom w:val="0"/>
          <w:divBdr>
            <w:top w:val="none" w:sz="0" w:space="0" w:color="auto"/>
            <w:left w:val="none" w:sz="0" w:space="0" w:color="auto"/>
            <w:bottom w:val="none" w:sz="0" w:space="0" w:color="auto"/>
            <w:right w:val="none" w:sz="0" w:space="0" w:color="auto"/>
          </w:divBdr>
        </w:div>
        <w:div w:id="1031031837">
          <w:marLeft w:val="640"/>
          <w:marRight w:val="0"/>
          <w:marTop w:val="0"/>
          <w:marBottom w:val="0"/>
          <w:divBdr>
            <w:top w:val="none" w:sz="0" w:space="0" w:color="auto"/>
            <w:left w:val="none" w:sz="0" w:space="0" w:color="auto"/>
            <w:bottom w:val="none" w:sz="0" w:space="0" w:color="auto"/>
            <w:right w:val="none" w:sz="0" w:space="0" w:color="auto"/>
          </w:divBdr>
        </w:div>
        <w:div w:id="379287594">
          <w:marLeft w:val="640"/>
          <w:marRight w:val="0"/>
          <w:marTop w:val="0"/>
          <w:marBottom w:val="0"/>
          <w:divBdr>
            <w:top w:val="none" w:sz="0" w:space="0" w:color="auto"/>
            <w:left w:val="none" w:sz="0" w:space="0" w:color="auto"/>
            <w:bottom w:val="none" w:sz="0" w:space="0" w:color="auto"/>
            <w:right w:val="none" w:sz="0" w:space="0" w:color="auto"/>
          </w:divBdr>
        </w:div>
      </w:divsChild>
    </w:div>
    <w:div w:id="32778518">
      <w:bodyDiv w:val="1"/>
      <w:marLeft w:val="0"/>
      <w:marRight w:val="0"/>
      <w:marTop w:val="0"/>
      <w:marBottom w:val="0"/>
      <w:divBdr>
        <w:top w:val="none" w:sz="0" w:space="0" w:color="auto"/>
        <w:left w:val="none" w:sz="0" w:space="0" w:color="auto"/>
        <w:bottom w:val="none" w:sz="0" w:space="0" w:color="auto"/>
        <w:right w:val="none" w:sz="0" w:space="0" w:color="auto"/>
      </w:divBdr>
    </w:div>
    <w:div w:id="35011058">
      <w:bodyDiv w:val="1"/>
      <w:marLeft w:val="0"/>
      <w:marRight w:val="0"/>
      <w:marTop w:val="0"/>
      <w:marBottom w:val="0"/>
      <w:divBdr>
        <w:top w:val="none" w:sz="0" w:space="0" w:color="auto"/>
        <w:left w:val="none" w:sz="0" w:space="0" w:color="auto"/>
        <w:bottom w:val="none" w:sz="0" w:space="0" w:color="auto"/>
        <w:right w:val="none" w:sz="0" w:space="0" w:color="auto"/>
      </w:divBdr>
    </w:div>
    <w:div w:id="38238741">
      <w:bodyDiv w:val="1"/>
      <w:marLeft w:val="0"/>
      <w:marRight w:val="0"/>
      <w:marTop w:val="0"/>
      <w:marBottom w:val="0"/>
      <w:divBdr>
        <w:top w:val="none" w:sz="0" w:space="0" w:color="auto"/>
        <w:left w:val="none" w:sz="0" w:space="0" w:color="auto"/>
        <w:bottom w:val="none" w:sz="0" w:space="0" w:color="auto"/>
        <w:right w:val="none" w:sz="0" w:space="0" w:color="auto"/>
      </w:divBdr>
      <w:divsChild>
        <w:div w:id="887033590">
          <w:marLeft w:val="640"/>
          <w:marRight w:val="0"/>
          <w:marTop w:val="0"/>
          <w:marBottom w:val="0"/>
          <w:divBdr>
            <w:top w:val="none" w:sz="0" w:space="0" w:color="auto"/>
            <w:left w:val="none" w:sz="0" w:space="0" w:color="auto"/>
            <w:bottom w:val="none" w:sz="0" w:space="0" w:color="auto"/>
            <w:right w:val="none" w:sz="0" w:space="0" w:color="auto"/>
          </w:divBdr>
        </w:div>
        <w:div w:id="978537926">
          <w:marLeft w:val="640"/>
          <w:marRight w:val="0"/>
          <w:marTop w:val="0"/>
          <w:marBottom w:val="0"/>
          <w:divBdr>
            <w:top w:val="none" w:sz="0" w:space="0" w:color="auto"/>
            <w:left w:val="none" w:sz="0" w:space="0" w:color="auto"/>
            <w:bottom w:val="none" w:sz="0" w:space="0" w:color="auto"/>
            <w:right w:val="none" w:sz="0" w:space="0" w:color="auto"/>
          </w:divBdr>
        </w:div>
        <w:div w:id="1697073529">
          <w:marLeft w:val="640"/>
          <w:marRight w:val="0"/>
          <w:marTop w:val="0"/>
          <w:marBottom w:val="0"/>
          <w:divBdr>
            <w:top w:val="none" w:sz="0" w:space="0" w:color="auto"/>
            <w:left w:val="none" w:sz="0" w:space="0" w:color="auto"/>
            <w:bottom w:val="none" w:sz="0" w:space="0" w:color="auto"/>
            <w:right w:val="none" w:sz="0" w:space="0" w:color="auto"/>
          </w:divBdr>
        </w:div>
        <w:div w:id="1758860926">
          <w:marLeft w:val="640"/>
          <w:marRight w:val="0"/>
          <w:marTop w:val="0"/>
          <w:marBottom w:val="0"/>
          <w:divBdr>
            <w:top w:val="none" w:sz="0" w:space="0" w:color="auto"/>
            <w:left w:val="none" w:sz="0" w:space="0" w:color="auto"/>
            <w:bottom w:val="none" w:sz="0" w:space="0" w:color="auto"/>
            <w:right w:val="none" w:sz="0" w:space="0" w:color="auto"/>
          </w:divBdr>
        </w:div>
        <w:div w:id="1895237909">
          <w:marLeft w:val="640"/>
          <w:marRight w:val="0"/>
          <w:marTop w:val="0"/>
          <w:marBottom w:val="0"/>
          <w:divBdr>
            <w:top w:val="none" w:sz="0" w:space="0" w:color="auto"/>
            <w:left w:val="none" w:sz="0" w:space="0" w:color="auto"/>
            <w:bottom w:val="none" w:sz="0" w:space="0" w:color="auto"/>
            <w:right w:val="none" w:sz="0" w:space="0" w:color="auto"/>
          </w:divBdr>
        </w:div>
      </w:divsChild>
    </w:div>
    <w:div w:id="41904367">
      <w:bodyDiv w:val="1"/>
      <w:marLeft w:val="0"/>
      <w:marRight w:val="0"/>
      <w:marTop w:val="0"/>
      <w:marBottom w:val="0"/>
      <w:divBdr>
        <w:top w:val="none" w:sz="0" w:space="0" w:color="auto"/>
        <w:left w:val="none" w:sz="0" w:space="0" w:color="auto"/>
        <w:bottom w:val="none" w:sz="0" w:space="0" w:color="auto"/>
        <w:right w:val="none" w:sz="0" w:space="0" w:color="auto"/>
      </w:divBdr>
      <w:divsChild>
        <w:div w:id="568730050">
          <w:marLeft w:val="640"/>
          <w:marRight w:val="0"/>
          <w:marTop w:val="0"/>
          <w:marBottom w:val="0"/>
          <w:divBdr>
            <w:top w:val="none" w:sz="0" w:space="0" w:color="auto"/>
            <w:left w:val="none" w:sz="0" w:space="0" w:color="auto"/>
            <w:bottom w:val="none" w:sz="0" w:space="0" w:color="auto"/>
            <w:right w:val="none" w:sz="0" w:space="0" w:color="auto"/>
          </w:divBdr>
        </w:div>
        <w:div w:id="389614476">
          <w:marLeft w:val="640"/>
          <w:marRight w:val="0"/>
          <w:marTop w:val="0"/>
          <w:marBottom w:val="0"/>
          <w:divBdr>
            <w:top w:val="none" w:sz="0" w:space="0" w:color="auto"/>
            <w:left w:val="none" w:sz="0" w:space="0" w:color="auto"/>
            <w:bottom w:val="none" w:sz="0" w:space="0" w:color="auto"/>
            <w:right w:val="none" w:sz="0" w:space="0" w:color="auto"/>
          </w:divBdr>
        </w:div>
        <w:div w:id="1932810807">
          <w:marLeft w:val="640"/>
          <w:marRight w:val="0"/>
          <w:marTop w:val="0"/>
          <w:marBottom w:val="0"/>
          <w:divBdr>
            <w:top w:val="none" w:sz="0" w:space="0" w:color="auto"/>
            <w:left w:val="none" w:sz="0" w:space="0" w:color="auto"/>
            <w:bottom w:val="none" w:sz="0" w:space="0" w:color="auto"/>
            <w:right w:val="none" w:sz="0" w:space="0" w:color="auto"/>
          </w:divBdr>
        </w:div>
        <w:div w:id="226645904">
          <w:marLeft w:val="640"/>
          <w:marRight w:val="0"/>
          <w:marTop w:val="0"/>
          <w:marBottom w:val="0"/>
          <w:divBdr>
            <w:top w:val="none" w:sz="0" w:space="0" w:color="auto"/>
            <w:left w:val="none" w:sz="0" w:space="0" w:color="auto"/>
            <w:bottom w:val="none" w:sz="0" w:space="0" w:color="auto"/>
            <w:right w:val="none" w:sz="0" w:space="0" w:color="auto"/>
          </w:divBdr>
        </w:div>
        <w:div w:id="1543012021">
          <w:marLeft w:val="640"/>
          <w:marRight w:val="0"/>
          <w:marTop w:val="0"/>
          <w:marBottom w:val="0"/>
          <w:divBdr>
            <w:top w:val="none" w:sz="0" w:space="0" w:color="auto"/>
            <w:left w:val="none" w:sz="0" w:space="0" w:color="auto"/>
            <w:bottom w:val="none" w:sz="0" w:space="0" w:color="auto"/>
            <w:right w:val="none" w:sz="0" w:space="0" w:color="auto"/>
          </w:divBdr>
        </w:div>
        <w:div w:id="584338870">
          <w:marLeft w:val="640"/>
          <w:marRight w:val="0"/>
          <w:marTop w:val="0"/>
          <w:marBottom w:val="0"/>
          <w:divBdr>
            <w:top w:val="none" w:sz="0" w:space="0" w:color="auto"/>
            <w:left w:val="none" w:sz="0" w:space="0" w:color="auto"/>
            <w:bottom w:val="none" w:sz="0" w:space="0" w:color="auto"/>
            <w:right w:val="none" w:sz="0" w:space="0" w:color="auto"/>
          </w:divBdr>
        </w:div>
        <w:div w:id="1712268251">
          <w:marLeft w:val="640"/>
          <w:marRight w:val="0"/>
          <w:marTop w:val="0"/>
          <w:marBottom w:val="0"/>
          <w:divBdr>
            <w:top w:val="none" w:sz="0" w:space="0" w:color="auto"/>
            <w:left w:val="none" w:sz="0" w:space="0" w:color="auto"/>
            <w:bottom w:val="none" w:sz="0" w:space="0" w:color="auto"/>
            <w:right w:val="none" w:sz="0" w:space="0" w:color="auto"/>
          </w:divBdr>
        </w:div>
        <w:div w:id="685986491">
          <w:marLeft w:val="640"/>
          <w:marRight w:val="0"/>
          <w:marTop w:val="0"/>
          <w:marBottom w:val="0"/>
          <w:divBdr>
            <w:top w:val="none" w:sz="0" w:space="0" w:color="auto"/>
            <w:left w:val="none" w:sz="0" w:space="0" w:color="auto"/>
            <w:bottom w:val="none" w:sz="0" w:space="0" w:color="auto"/>
            <w:right w:val="none" w:sz="0" w:space="0" w:color="auto"/>
          </w:divBdr>
        </w:div>
        <w:div w:id="1617177909">
          <w:marLeft w:val="640"/>
          <w:marRight w:val="0"/>
          <w:marTop w:val="0"/>
          <w:marBottom w:val="0"/>
          <w:divBdr>
            <w:top w:val="none" w:sz="0" w:space="0" w:color="auto"/>
            <w:left w:val="none" w:sz="0" w:space="0" w:color="auto"/>
            <w:bottom w:val="none" w:sz="0" w:space="0" w:color="auto"/>
            <w:right w:val="none" w:sz="0" w:space="0" w:color="auto"/>
          </w:divBdr>
        </w:div>
        <w:div w:id="1516387203">
          <w:marLeft w:val="640"/>
          <w:marRight w:val="0"/>
          <w:marTop w:val="0"/>
          <w:marBottom w:val="0"/>
          <w:divBdr>
            <w:top w:val="none" w:sz="0" w:space="0" w:color="auto"/>
            <w:left w:val="none" w:sz="0" w:space="0" w:color="auto"/>
            <w:bottom w:val="none" w:sz="0" w:space="0" w:color="auto"/>
            <w:right w:val="none" w:sz="0" w:space="0" w:color="auto"/>
          </w:divBdr>
        </w:div>
        <w:div w:id="759571512">
          <w:marLeft w:val="640"/>
          <w:marRight w:val="0"/>
          <w:marTop w:val="0"/>
          <w:marBottom w:val="0"/>
          <w:divBdr>
            <w:top w:val="none" w:sz="0" w:space="0" w:color="auto"/>
            <w:left w:val="none" w:sz="0" w:space="0" w:color="auto"/>
            <w:bottom w:val="none" w:sz="0" w:space="0" w:color="auto"/>
            <w:right w:val="none" w:sz="0" w:space="0" w:color="auto"/>
          </w:divBdr>
        </w:div>
        <w:div w:id="318314786">
          <w:marLeft w:val="640"/>
          <w:marRight w:val="0"/>
          <w:marTop w:val="0"/>
          <w:marBottom w:val="0"/>
          <w:divBdr>
            <w:top w:val="none" w:sz="0" w:space="0" w:color="auto"/>
            <w:left w:val="none" w:sz="0" w:space="0" w:color="auto"/>
            <w:bottom w:val="none" w:sz="0" w:space="0" w:color="auto"/>
            <w:right w:val="none" w:sz="0" w:space="0" w:color="auto"/>
          </w:divBdr>
        </w:div>
        <w:div w:id="759448005">
          <w:marLeft w:val="640"/>
          <w:marRight w:val="0"/>
          <w:marTop w:val="0"/>
          <w:marBottom w:val="0"/>
          <w:divBdr>
            <w:top w:val="none" w:sz="0" w:space="0" w:color="auto"/>
            <w:left w:val="none" w:sz="0" w:space="0" w:color="auto"/>
            <w:bottom w:val="none" w:sz="0" w:space="0" w:color="auto"/>
            <w:right w:val="none" w:sz="0" w:space="0" w:color="auto"/>
          </w:divBdr>
        </w:div>
        <w:div w:id="1305233992">
          <w:marLeft w:val="640"/>
          <w:marRight w:val="0"/>
          <w:marTop w:val="0"/>
          <w:marBottom w:val="0"/>
          <w:divBdr>
            <w:top w:val="none" w:sz="0" w:space="0" w:color="auto"/>
            <w:left w:val="none" w:sz="0" w:space="0" w:color="auto"/>
            <w:bottom w:val="none" w:sz="0" w:space="0" w:color="auto"/>
            <w:right w:val="none" w:sz="0" w:space="0" w:color="auto"/>
          </w:divBdr>
        </w:div>
        <w:div w:id="1381324054">
          <w:marLeft w:val="640"/>
          <w:marRight w:val="0"/>
          <w:marTop w:val="0"/>
          <w:marBottom w:val="0"/>
          <w:divBdr>
            <w:top w:val="none" w:sz="0" w:space="0" w:color="auto"/>
            <w:left w:val="none" w:sz="0" w:space="0" w:color="auto"/>
            <w:bottom w:val="none" w:sz="0" w:space="0" w:color="auto"/>
            <w:right w:val="none" w:sz="0" w:space="0" w:color="auto"/>
          </w:divBdr>
        </w:div>
        <w:div w:id="1081021251">
          <w:marLeft w:val="640"/>
          <w:marRight w:val="0"/>
          <w:marTop w:val="0"/>
          <w:marBottom w:val="0"/>
          <w:divBdr>
            <w:top w:val="none" w:sz="0" w:space="0" w:color="auto"/>
            <w:left w:val="none" w:sz="0" w:space="0" w:color="auto"/>
            <w:bottom w:val="none" w:sz="0" w:space="0" w:color="auto"/>
            <w:right w:val="none" w:sz="0" w:space="0" w:color="auto"/>
          </w:divBdr>
        </w:div>
      </w:divsChild>
    </w:div>
    <w:div w:id="58287870">
      <w:bodyDiv w:val="1"/>
      <w:marLeft w:val="0"/>
      <w:marRight w:val="0"/>
      <w:marTop w:val="0"/>
      <w:marBottom w:val="0"/>
      <w:divBdr>
        <w:top w:val="none" w:sz="0" w:space="0" w:color="auto"/>
        <w:left w:val="none" w:sz="0" w:space="0" w:color="auto"/>
        <w:bottom w:val="none" w:sz="0" w:space="0" w:color="auto"/>
        <w:right w:val="none" w:sz="0" w:space="0" w:color="auto"/>
      </w:divBdr>
    </w:div>
    <w:div w:id="66457842">
      <w:bodyDiv w:val="1"/>
      <w:marLeft w:val="0"/>
      <w:marRight w:val="0"/>
      <w:marTop w:val="0"/>
      <w:marBottom w:val="0"/>
      <w:divBdr>
        <w:top w:val="none" w:sz="0" w:space="0" w:color="auto"/>
        <w:left w:val="none" w:sz="0" w:space="0" w:color="auto"/>
        <w:bottom w:val="none" w:sz="0" w:space="0" w:color="auto"/>
        <w:right w:val="none" w:sz="0" w:space="0" w:color="auto"/>
      </w:divBdr>
    </w:div>
    <w:div w:id="77334069">
      <w:bodyDiv w:val="1"/>
      <w:marLeft w:val="0"/>
      <w:marRight w:val="0"/>
      <w:marTop w:val="0"/>
      <w:marBottom w:val="0"/>
      <w:divBdr>
        <w:top w:val="none" w:sz="0" w:space="0" w:color="auto"/>
        <w:left w:val="none" w:sz="0" w:space="0" w:color="auto"/>
        <w:bottom w:val="none" w:sz="0" w:space="0" w:color="auto"/>
        <w:right w:val="none" w:sz="0" w:space="0" w:color="auto"/>
      </w:divBdr>
    </w:div>
    <w:div w:id="102380170">
      <w:bodyDiv w:val="1"/>
      <w:marLeft w:val="0"/>
      <w:marRight w:val="0"/>
      <w:marTop w:val="0"/>
      <w:marBottom w:val="0"/>
      <w:divBdr>
        <w:top w:val="none" w:sz="0" w:space="0" w:color="auto"/>
        <w:left w:val="none" w:sz="0" w:space="0" w:color="auto"/>
        <w:bottom w:val="none" w:sz="0" w:space="0" w:color="auto"/>
        <w:right w:val="none" w:sz="0" w:space="0" w:color="auto"/>
      </w:divBdr>
      <w:divsChild>
        <w:div w:id="73550510">
          <w:marLeft w:val="640"/>
          <w:marRight w:val="0"/>
          <w:marTop w:val="0"/>
          <w:marBottom w:val="0"/>
          <w:divBdr>
            <w:top w:val="none" w:sz="0" w:space="0" w:color="auto"/>
            <w:left w:val="none" w:sz="0" w:space="0" w:color="auto"/>
            <w:bottom w:val="none" w:sz="0" w:space="0" w:color="auto"/>
            <w:right w:val="none" w:sz="0" w:space="0" w:color="auto"/>
          </w:divBdr>
        </w:div>
        <w:div w:id="310256482">
          <w:marLeft w:val="640"/>
          <w:marRight w:val="0"/>
          <w:marTop w:val="0"/>
          <w:marBottom w:val="0"/>
          <w:divBdr>
            <w:top w:val="none" w:sz="0" w:space="0" w:color="auto"/>
            <w:left w:val="none" w:sz="0" w:space="0" w:color="auto"/>
            <w:bottom w:val="none" w:sz="0" w:space="0" w:color="auto"/>
            <w:right w:val="none" w:sz="0" w:space="0" w:color="auto"/>
          </w:divBdr>
        </w:div>
        <w:div w:id="402066540">
          <w:marLeft w:val="640"/>
          <w:marRight w:val="0"/>
          <w:marTop w:val="0"/>
          <w:marBottom w:val="0"/>
          <w:divBdr>
            <w:top w:val="none" w:sz="0" w:space="0" w:color="auto"/>
            <w:left w:val="none" w:sz="0" w:space="0" w:color="auto"/>
            <w:bottom w:val="none" w:sz="0" w:space="0" w:color="auto"/>
            <w:right w:val="none" w:sz="0" w:space="0" w:color="auto"/>
          </w:divBdr>
        </w:div>
        <w:div w:id="636762026">
          <w:marLeft w:val="640"/>
          <w:marRight w:val="0"/>
          <w:marTop w:val="0"/>
          <w:marBottom w:val="0"/>
          <w:divBdr>
            <w:top w:val="none" w:sz="0" w:space="0" w:color="auto"/>
            <w:left w:val="none" w:sz="0" w:space="0" w:color="auto"/>
            <w:bottom w:val="none" w:sz="0" w:space="0" w:color="auto"/>
            <w:right w:val="none" w:sz="0" w:space="0" w:color="auto"/>
          </w:divBdr>
        </w:div>
        <w:div w:id="1257324468">
          <w:marLeft w:val="640"/>
          <w:marRight w:val="0"/>
          <w:marTop w:val="0"/>
          <w:marBottom w:val="0"/>
          <w:divBdr>
            <w:top w:val="none" w:sz="0" w:space="0" w:color="auto"/>
            <w:left w:val="none" w:sz="0" w:space="0" w:color="auto"/>
            <w:bottom w:val="none" w:sz="0" w:space="0" w:color="auto"/>
            <w:right w:val="none" w:sz="0" w:space="0" w:color="auto"/>
          </w:divBdr>
        </w:div>
        <w:div w:id="1290279709">
          <w:marLeft w:val="640"/>
          <w:marRight w:val="0"/>
          <w:marTop w:val="0"/>
          <w:marBottom w:val="0"/>
          <w:divBdr>
            <w:top w:val="none" w:sz="0" w:space="0" w:color="auto"/>
            <w:left w:val="none" w:sz="0" w:space="0" w:color="auto"/>
            <w:bottom w:val="none" w:sz="0" w:space="0" w:color="auto"/>
            <w:right w:val="none" w:sz="0" w:space="0" w:color="auto"/>
          </w:divBdr>
        </w:div>
        <w:div w:id="1349330152">
          <w:marLeft w:val="640"/>
          <w:marRight w:val="0"/>
          <w:marTop w:val="0"/>
          <w:marBottom w:val="0"/>
          <w:divBdr>
            <w:top w:val="none" w:sz="0" w:space="0" w:color="auto"/>
            <w:left w:val="none" w:sz="0" w:space="0" w:color="auto"/>
            <w:bottom w:val="none" w:sz="0" w:space="0" w:color="auto"/>
            <w:right w:val="none" w:sz="0" w:space="0" w:color="auto"/>
          </w:divBdr>
        </w:div>
        <w:div w:id="1532693657">
          <w:marLeft w:val="640"/>
          <w:marRight w:val="0"/>
          <w:marTop w:val="0"/>
          <w:marBottom w:val="0"/>
          <w:divBdr>
            <w:top w:val="none" w:sz="0" w:space="0" w:color="auto"/>
            <w:left w:val="none" w:sz="0" w:space="0" w:color="auto"/>
            <w:bottom w:val="none" w:sz="0" w:space="0" w:color="auto"/>
            <w:right w:val="none" w:sz="0" w:space="0" w:color="auto"/>
          </w:divBdr>
        </w:div>
        <w:div w:id="1793088430">
          <w:marLeft w:val="640"/>
          <w:marRight w:val="0"/>
          <w:marTop w:val="0"/>
          <w:marBottom w:val="0"/>
          <w:divBdr>
            <w:top w:val="none" w:sz="0" w:space="0" w:color="auto"/>
            <w:left w:val="none" w:sz="0" w:space="0" w:color="auto"/>
            <w:bottom w:val="none" w:sz="0" w:space="0" w:color="auto"/>
            <w:right w:val="none" w:sz="0" w:space="0" w:color="auto"/>
          </w:divBdr>
        </w:div>
        <w:div w:id="1817457509">
          <w:marLeft w:val="640"/>
          <w:marRight w:val="0"/>
          <w:marTop w:val="0"/>
          <w:marBottom w:val="0"/>
          <w:divBdr>
            <w:top w:val="none" w:sz="0" w:space="0" w:color="auto"/>
            <w:left w:val="none" w:sz="0" w:space="0" w:color="auto"/>
            <w:bottom w:val="none" w:sz="0" w:space="0" w:color="auto"/>
            <w:right w:val="none" w:sz="0" w:space="0" w:color="auto"/>
          </w:divBdr>
        </w:div>
        <w:div w:id="2009015362">
          <w:marLeft w:val="640"/>
          <w:marRight w:val="0"/>
          <w:marTop w:val="0"/>
          <w:marBottom w:val="0"/>
          <w:divBdr>
            <w:top w:val="none" w:sz="0" w:space="0" w:color="auto"/>
            <w:left w:val="none" w:sz="0" w:space="0" w:color="auto"/>
            <w:bottom w:val="none" w:sz="0" w:space="0" w:color="auto"/>
            <w:right w:val="none" w:sz="0" w:space="0" w:color="auto"/>
          </w:divBdr>
        </w:div>
      </w:divsChild>
    </w:div>
    <w:div w:id="144392692">
      <w:bodyDiv w:val="1"/>
      <w:marLeft w:val="0"/>
      <w:marRight w:val="0"/>
      <w:marTop w:val="0"/>
      <w:marBottom w:val="0"/>
      <w:divBdr>
        <w:top w:val="none" w:sz="0" w:space="0" w:color="auto"/>
        <w:left w:val="none" w:sz="0" w:space="0" w:color="auto"/>
        <w:bottom w:val="none" w:sz="0" w:space="0" w:color="auto"/>
        <w:right w:val="none" w:sz="0" w:space="0" w:color="auto"/>
      </w:divBdr>
    </w:div>
    <w:div w:id="144515131">
      <w:bodyDiv w:val="1"/>
      <w:marLeft w:val="0"/>
      <w:marRight w:val="0"/>
      <w:marTop w:val="0"/>
      <w:marBottom w:val="0"/>
      <w:divBdr>
        <w:top w:val="none" w:sz="0" w:space="0" w:color="auto"/>
        <w:left w:val="none" w:sz="0" w:space="0" w:color="auto"/>
        <w:bottom w:val="none" w:sz="0" w:space="0" w:color="auto"/>
        <w:right w:val="none" w:sz="0" w:space="0" w:color="auto"/>
      </w:divBdr>
    </w:div>
    <w:div w:id="161508557">
      <w:bodyDiv w:val="1"/>
      <w:marLeft w:val="0"/>
      <w:marRight w:val="0"/>
      <w:marTop w:val="0"/>
      <w:marBottom w:val="0"/>
      <w:divBdr>
        <w:top w:val="none" w:sz="0" w:space="0" w:color="auto"/>
        <w:left w:val="none" w:sz="0" w:space="0" w:color="auto"/>
        <w:bottom w:val="none" w:sz="0" w:space="0" w:color="auto"/>
        <w:right w:val="none" w:sz="0" w:space="0" w:color="auto"/>
      </w:divBdr>
      <w:divsChild>
        <w:div w:id="95292102">
          <w:marLeft w:val="640"/>
          <w:marRight w:val="0"/>
          <w:marTop w:val="0"/>
          <w:marBottom w:val="0"/>
          <w:divBdr>
            <w:top w:val="none" w:sz="0" w:space="0" w:color="auto"/>
            <w:left w:val="none" w:sz="0" w:space="0" w:color="auto"/>
            <w:bottom w:val="none" w:sz="0" w:space="0" w:color="auto"/>
            <w:right w:val="none" w:sz="0" w:space="0" w:color="auto"/>
          </w:divBdr>
        </w:div>
        <w:div w:id="145048707">
          <w:marLeft w:val="640"/>
          <w:marRight w:val="0"/>
          <w:marTop w:val="0"/>
          <w:marBottom w:val="0"/>
          <w:divBdr>
            <w:top w:val="none" w:sz="0" w:space="0" w:color="auto"/>
            <w:left w:val="none" w:sz="0" w:space="0" w:color="auto"/>
            <w:bottom w:val="none" w:sz="0" w:space="0" w:color="auto"/>
            <w:right w:val="none" w:sz="0" w:space="0" w:color="auto"/>
          </w:divBdr>
        </w:div>
        <w:div w:id="282427294">
          <w:marLeft w:val="640"/>
          <w:marRight w:val="0"/>
          <w:marTop w:val="0"/>
          <w:marBottom w:val="0"/>
          <w:divBdr>
            <w:top w:val="none" w:sz="0" w:space="0" w:color="auto"/>
            <w:left w:val="none" w:sz="0" w:space="0" w:color="auto"/>
            <w:bottom w:val="none" w:sz="0" w:space="0" w:color="auto"/>
            <w:right w:val="none" w:sz="0" w:space="0" w:color="auto"/>
          </w:divBdr>
        </w:div>
        <w:div w:id="573516568">
          <w:marLeft w:val="640"/>
          <w:marRight w:val="0"/>
          <w:marTop w:val="0"/>
          <w:marBottom w:val="0"/>
          <w:divBdr>
            <w:top w:val="none" w:sz="0" w:space="0" w:color="auto"/>
            <w:left w:val="none" w:sz="0" w:space="0" w:color="auto"/>
            <w:bottom w:val="none" w:sz="0" w:space="0" w:color="auto"/>
            <w:right w:val="none" w:sz="0" w:space="0" w:color="auto"/>
          </w:divBdr>
        </w:div>
        <w:div w:id="808211589">
          <w:marLeft w:val="640"/>
          <w:marRight w:val="0"/>
          <w:marTop w:val="0"/>
          <w:marBottom w:val="0"/>
          <w:divBdr>
            <w:top w:val="none" w:sz="0" w:space="0" w:color="auto"/>
            <w:left w:val="none" w:sz="0" w:space="0" w:color="auto"/>
            <w:bottom w:val="none" w:sz="0" w:space="0" w:color="auto"/>
            <w:right w:val="none" w:sz="0" w:space="0" w:color="auto"/>
          </w:divBdr>
        </w:div>
        <w:div w:id="1151093111">
          <w:marLeft w:val="640"/>
          <w:marRight w:val="0"/>
          <w:marTop w:val="0"/>
          <w:marBottom w:val="0"/>
          <w:divBdr>
            <w:top w:val="none" w:sz="0" w:space="0" w:color="auto"/>
            <w:left w:val="none" w:sz="0" w:space="0" w:color="auto"/>
            <w:bottom w:val="none" w:sz="0" w:space="0" w:color="auto"/>
            <w:right w:val="none" w:sz="0" w:space="0" w:color="auto"/>
          </w:divBdr>
        </w:div>
        <w:div w:id="1216308649">
          <w:marLeft w:val="640"/>
          <w:marRight w:val="0"/>
          <w:marTop w:val="0"/>
          <w:marBottom w:val="0"/>
          <w:divBdr>
            <w:top w:val="none" w:sz="0" w:space="0" w:color="auto"/>
            <w:left w:val="none" w:sz="0" w:space="0" w:color="auto"/>
            <w:bottom w:val="none" w:sz="0" w:space="0" w:color="auto"/>
            <w:right w:val="none" w:sz="0" w:space="0" w:color="auto"/>
          </w:divBdr>
        </w:div>
        <w:div w:id="1289356418">
          <w:marLeft w:val="640"/>
          <w:marRight w:val="0"/>
          <w:marTop w:val="0"/>
          <w:marBottom w:val="0"/>
          <w:divBdr>
            <w:top w:val="none" w:sz="0" w:space="0" w:color="auto"/>
            <w:left w:val="none" w:sz="0" w:space="0" w:color="auto"/>
            <w:bottom w:val="none" w:sz="0" w:space="0" w:color="auto"/>
            <w:right w:val="none" w:sz="0" w:space="0" w:color="auto"/>
          </w:divBdr>
        </w:div>
        <w:div w:id="1511212547">
          <w:marLeft w:val="640"/>
          <w:marRight w:val="0"/>
          <w:marTop w:val="0"/>
          <w:marBottom w:val="0"/>
          <w:divBdr>
            <w:top w:val="none" w:sz="0" w:space="0" w:color="auto"/>
            <w:left w:val="none" w:sz="0" w:space="0" w:color="auto"/>
            <w:bottom w:val="none" w:sz="0" w:space="0" w:color="auto"/>
            <w:right w:val="none" w:sz="0" w:space="0" w:color="auto"/>
          </w:divBdr>
        </w:div>
        <w:div w:id="1586650733">
          <w:marLeft w:val="640"/>
          <w:marRight w:val="0"/>
          <w:marTop w:val="0"/>
          <w:marBottom w:val="0"/>
          <w:divBdr>
            <w:top w:val="none" w:sz="0" w:space="0" w:color="auto"/>
            <w:left w:val="none" w:sz="0" w:space="0" w:color="auto"/>
            <w:bottom w:val="none" w:sz="0" w:space="0" w:color="auto"/>
            <w:right w:val="none" w:sz="0" w:space="0" w:color="auto"/>
          </w:divBdr>
        </w:div>
        <w:div w:id="1743405170">
          <w:marLeft w:val="640"/>
          <w:marRight w:val="0"/>
          <w:marTop w:val="0"/>
          <w:marBottom w:val="0"/>
          <w:divBdr>
            <w:top w:val="none" w:sz="0" w:space="0" w:color="auto"/>
            <w:left w:val="none" w:sz="0" w:space="0" w:color="auto"/>
            <w:bottom w:val="none" w:sz="0" w:space="0" w:color="auto"/>
            <w:right w:val="none" w:sz="0" w:space="0" w:color="auto"/>
          </w:divBdr>
        </w:div>
        <w:div w:id="1879508033">
          <w:marLeft w:val="640"/>
          <w:marRight w:val="0"/>
          <w:marTop w:val="0"/>
          <w:marBottom w:val="0"/>
          <w:divBdr>
            <w:top w:val="none" w:sz="0" w:space="0" w:color="auto"/>
            <w:left w:val="none" w:sz="0" w:space="0" w:color="auto"/>
            <w:bottom w:val="none" w:sz="0" w:space="0" w:color="auto"/>
            <w:right w:val="none" w:sz="0" w:space="0" w:color="auto"/>
          </w:divBdr>
        </w:div>
        <w:div w:id="1879513534">
          <w:marLeft w:val="640"/>
          <w:marRight w:val="0"/>
          <w:marTop w:val="0"/>
          <w:marBottom w:val="0"/>
          <w:divBdr>
            <w:top w:val="none" w:sz="0" w:space="0" w:color="auto"/>
            <w:left w:val="none" w:sz="0" w:space="0" w:color="auto"/>
            <w:bottom w:val="none" w:sz="0" w:space="0" w:color="auto"/>
            <w:right w:val="none" w:sz="0" w:space="0" w:color="auto"/>
          </w:divBdr>
        </w:div>
        <w:div w:id="1939360977">
          <w:marLeft w:val="640"/>
          <w:marRight w:val="0"/>
          <w:marTop w:val="0"/>
          <w:marBottom w:val="0"/>
          <w:divBdr>
            <w:top w:val="none" w:sz="0" w:space="0" w:color="auto"/>
            <w:left w:val="none" w:sz="0" w:space="0" w:color="auto"/>
            <w:bottom w:val="none" w:sz="0" w:space="0" w:color="auto"/>
            <w:right w:val="none" w:sz="0" w:space="0" w:color="auto"/>
          </w:divBdr>
        </w:div>
        <w:div w:id="1939946545">
          <w:marLeft w:val="640"/>
          <w:marRight w:val="0"/>
          <w:marTop w:val="0"/>
          <w:marBottom w:val="0"/>
          <w:divBdr>
            <w:top w:val="none" w:sz="0" w:space="0" w:color="auto"/>
            <w:left w:val="none" w:sz="0" w:space="0" w:color="auto"/>
            <w:bottom w:val="none" w:sz="0" w:space="0" w:color="auto"/>
            <w:right w:val="none" w:sz="0" w:space="0" w:color="auto"/>
          </w:divBdr>
        </w:div>
      </w:divsChild>
    </w:div>
    <w:div w:id="168108951">
      <w:bodyDiv w:val="1"/>
      <w:marLeft w:val="0"/>
      <w:marRight w:val="0"/>
      <w:marTop w:val="0"/>
      <w:marBottom w:val="0"/>
      <w:divBdr>
        <w:top w:val="none" w:sz="0" w:space="0" w:color="auto"/>
        <w:left w:val="none" w:sz="0" w:space="0" w:color="auto"/>
        <w:bottom w:val="none" w:sz="0" w:space="0" w:color="auto"/>
        <w:right w:val="none" w:sz="0" w:space="0" w:color="auto"/>
      </w:divBdr>
      <w:divsChild>
        <w:div w:id="102502392">
          <w:marLeft w:val="640"/>
          <w:marRight w:val="0"/>
          <w:marTop w:val="0"/>
          <w:marBottom w:val="0"/>
          <w:divBdr>
            <w:top w:val="none" w:sz="0" w:space="0" w:color="auto"/>
            <w:left w:val="none" w:sz="0" w:space="0" w:color="auto"/>
            <w:bottom w:val="none" w:sz="0" w:space="0" w:color="auto"/>
            <w:right w:val="none" w:sz="0" w:space="0" w:color="auto"/>
          </w:divBdr>
        </w:div>
        <w:div w:id="211773106">
          <w:marLeft w:val="640"/>
          <w:marRight w:val="0"/>
          <w:marTop w:val="0"/>
          <w:marBottom w:val="0"/>
          <w:divBdr>
            <w:top w:val="none" w:sz="0" w:space="0" w:color="auto"/>
            <w:left w:val="none" w:sz="0" w:space="0" w:color="auto"/>
            <w:bottom w:val="none" w:sz="0" w:space="0" w:color="auto"/>
            <w:right w:val="none" w:sz="0" w:space="0" w:color="auto"/>
          </w:divBdr>
        </w:div>
        <w:div w:id="431709317">
          <w:marLeft w:val="640"/>
          <w:marRight w:val="0"/>
          <w:marTop w:val="0"/>
          <w:marBottom w:val="0"/>
          <w:divBdr>
            <w:top w:val="none" w:sz="0" w:space="0" w:color="auto"/>
            <w:left w:val="none" w:sz="0" w:space="0" w:color="auto"/>
            <w:bottom w:val="none" w:sz="0" w:space="0" w:color="auto"/>
            <w:right w:val="none" w:sz="0" w:space="0" w:color="auto"/>
          </w:divBdr>
        </w:div>
        <w:div w:id="642540152">
          <w:marLeft w:val="640"/>
          <w:marRight w:val="0"/>
          <w:marTop w:val="0"/>
          <w:marBottom w:val="0"/>
          <w:divBdr>
            <w:top w:val="none" w:sz="0" w:space="0" w:color="auto"/>
            <w:left w:val="none" w:sz="0" w:space="0" w:color="auto"/>
            <w:bottom w:val="none" w:sz="0" w:space="0" w:color="auto"/>
            <w:right w:val="none" w:sz="0" w:space="0" w:color="auto"/>
          </w:divBdr>
        </w:div>
        <w:div w:id="700011210">
          <w:marLeft w:val="640"/>
          <w:marRight w:val="0"/>
          <w:marTop w:val="0"/>
          <w:marBottom w:val="0"/>
          <w:divBdr>
            <w:top w:val="none" w:sz="0" w:space="0" w:color="auto"/>
            <w:left w:val="none" w:sz="0" w:space="0" w:color="auto"/>
            <w:bottom w:val="none" w:sz="0" w:space="0" w:color="auto"/>
            <w:right w:val="none" w:sz="0" w:space="0" w:color="auto"/>
          </w:divBdr>
        </w:div>
        <w:div w:id="748111905">
          <w:marLeft w:val="640"/>
          <w:marRight w:val="0"/>
          <w:marTop w:val="0"/>
          <w:marBottom w:val="0"/>
          <w:divBdr>
            <w:top w:val="none" w:sz="0" w:space="0" w:color="auto"/>
            <w:left w:val="none" w:sz="0" w:space="0" w:color="auto"/>
            <w:bottom w:val="none" w:sz="0" w:space="0" w:color="auto"/>
            <w:right w:val="none" w:sz="0" w:space="0" w:color="auto"/>
          </w:divBdr>
        </w:div>
        <w:div w:id="783882430">
          <w:marLeft w:val="640"/>
          <w:marRight w:val="0"/>
          <w:marTop w:val="0"/>
          <w:marBottom w:val="0"/>
          <w:divBdr>
            <w:top w:val="none" w:sz="0" w:space="0" w:color="auto"/>
            <w:left w:val="none" w:sz="0" w:space="0" w:color="auto"/>
            <w:bottom w:val="none" w:sz="0" w:space="0" w:color="auto"/>
            <w:right w:val="none" w:sz="0" w:space="0" w:color="auto"/>
          </w:divBdr>
        </w:div>
        <w:div w:id="821964894">
          <w:marLeft w:val="640"/>
          <w:marRight w:val="0"/>
          <w:marTop w:val="0"/>
          <w:marBottom w:val="0"/>
          <w:divBdr>
            <w:top w:val="none" w:sz="0" w:space="0" w:color="auto"/>
            <w:left w:val="none" w:sz="0" w:space="0" w:color="auto"/>
            <w:bottom w:val="none" w:sz="0" w:space="0" w:color="auto"/>
            <w:right w:val="none" w:sz="0" w:space="0" w:color="auto"/>
          </w:divBdr>
        </w:div>
        <w:div w:id="826552621">
          <w:marLeft w:val="640"/>
          <w:marRight w:val="0"/>
          <w:marTop w:val="0"/>
          <w:marBottom w:val="0"/>
          <w:divBdr>
            <w:top w:val="none" w:sz="0" w:space="0" w:color="auto"/>
            <w:left w:val="none" w:sz="0" w:space="0" w:color="auto"/>
            <w:bottom w:val="none" w:sz="0" w:space="0" w:color="auto"/>
            <w:right w:val="none" w:sz="0" w:space="0" w:color="auto"/>
          </w:divBdr>
        </w:div>
        <w:div w:id="974994750">
          <w:marLeft w:val="640"/>
          <w:marRight w:val="0"/>
          <w:marTop w:val="0"/>
          <w:marBottom w:val="0"/>
          <w:divBdr>
            <w:top w:val="none" w:sz="0" w:space="0" w:color="auto"/>
            <w:left w:val="none" w:sz="0" w:space="0" w:color="auto"/>
            <w:bottom w:val="none" w:sz="0" w:space="0" w:color="auto"/>
            <w:right w:val="none" w:sz="0" w:space="0" w:color="auto"/>
          </w:divBdr>
        </w:div>
        <w:div w:id="1079135282">
          <w:marLeft w:val="640"/>
          <w:marRight w:val="0"/>
          <w:marTop w:val="0"/>
          <w:marBottom w:val="0"/>
          <w:divBdr>
            <w:top w:val="none" w:sz="0" w:space="0" w:color="auto"/>
            <w:left w:val="none" w:sz="0" w:space="0" w:color="auto"/>
            <w:bottom w:val="none" w:sz="0" w:space="0" w:color="auto"/>
            <w:right w:val="none" w:sz="0" w:space="0" w:color="auto"/>
          </w:divBdr>
        </w:div>
        <w:div w:id="1112555666">
          <w:marLeft w:val="640"/>
          <w:marRight w:val="0"/>
          <w:marTop w:val="0"/>
          <w:marBottom w:val="0"/>
          <w:divBdr>
            <w:top w:val="none" w:sz="0" w:space="0" w:color="auto"/>
            <w:left w:val="none" w:sz="0" w:space="0" w:color="auto"/>
            <w:bottom w:val="none" w:sz="0" w:space="0" w:color="auto"/>
            <w:right w:val="none" w:sz="0" w:space="0" w:color="auto"/>
          </w:divBdr>
        </w:div>
        <w:div w:id="1125778924">
          <w:marLeft w:val="640"/>
          <w:marRight w:val="0"/>
          <w:marTop w:val="0"/>
          <w:marBottom w:val="0"/>
          <w:divBdr>
            <w:top w:val="none" w:sz="0" w:space="0" w:color="auto"/>
            <w:left w:val="none" w:sz="0" w:space="0" w:color="auto"/>
            <w:bottom w:val="none" w:sz="0" w:space="0" w:color="auto"/>
            <w:right w:val="none" w:sz="0" w:space="0" w:color="auto"/>
          </w:divBdr>
        </w:div>
        <w:div w:id="1535653008">
          <w:marLeft w:val="640"/>
          <w:marRight w:val="0"/>
          <w:marTop w:val="0"/>
          <w:marBottom w:val="0"/>
          <w:divBdr>
            <w:top w:val="none" w:sz="0" w:space="0" w:color="auto"/>
            <w:left w:val="none" w:sz="0" w:space="0" w:color="auto"/>
            <w:bottom w:val="none" w:sz="0" w:space="0" w:color="auto"/>
            <w:right w:val="none" w:sz="0" w:space="0" w:color="auto"/>
          </w:divBdr>
        </w:div>
      </w:divsChild>
    </w:div>
    <w:div w:id="184641271">
      <w:bodyDiv w:val="1"/>
      <w:marLeft w:val="0"/>
      <w:marRight w:val="0"/>
      <w:marTop w:val="0"/>
      <w:marBottom w:val="0"/>
      <w:divBdr>
        <w:top w:val="none" w:sz="0" w:space="0" w:color="auto"/>
        <w:left w:val="none" w:sz="0" w:space="0" w:color="auto"/>
        <w:bottom w:val="none" w:sz="0" w:space="0" w:color="auto"/>
        <w:right w:val="none" w:sz="0" w:space="0" w:color="auto"/>
      </w:divBdr>
      <w:divsChild>
        <w:div w:id="961962598">
          <w:marLeft w:val="640"/>
          <w:marRight w:val="0"/>
          <w:marTop w:val="0"/>
          <w:marBottom w:val="0"/>
          <w:divBdr>
            <w:top w:val="none" w:sz="0" w:space="0" w:color="auto"/>
            <w:left w:val="none" w:sz="0" w:space="0" w:color="auto"/>
            <w:bottom w:val="none" w:sz="0" w:space="0" w:color="auto"/>
            <w:right w:val="none" w:sz="0" w:space="0" w:color="auto"/>
          </w:divBdr>
        </w:div>
        <w:div w:id="1165244025">
          <w:marLeft w:val="640"/>
          <w:marRight w:val="0"/>
          <w:marTop w:val="0"/>
          <w:marBottom w:val="0"/>
          <w:divBdr>
            <w:top w:val="none" w:sz="0" w:space="0" w:color="auto"/>
            <w:left w:val="none" w:sz="0" w:space="0" w:color="auto"/>
            <w:bottom w:val="none" w:sz="0" w:space="0" w:color="auto"/>
            <w:right w:val="none" w:sz="0" w:space="0" w:color="auto"/>
          </w:divBdr>
        </w:div>
        <w:div w:id="1236282673">
          <w:marLeft w:val="640"/>
          <w:marRight w:val="0"/>
          <w:marTop w:val="0"/>
          <w:marBottom w:val="0"/>
          <w:divBdr>
            <w:top w:val="none" w:sz="0" w:space="0" w:color="auto"/>
            <w:left w:val="none" w:sz="0" w:space="0" w:color="auto"/>
            <w:bottom w:val="none" w:sz="0" w:space="0" w:color="auto"/>
            <w:right w:val="none" w:sz="0" w:space="0" w:color="auto"/>
          </w:divBdr>
        </w:div>
      </w:divsChild>
    </w:div>
    <w:div w:id="195697779">
      <w:bodyDiv w:val="1"/>
      <w:marLeft w:val="0"/>
      <w:marRight w:val="0"/>
      <w:marTop w:val="0"/>
      <w:marBottom w:val="0"/>
      <w:divBdr>
        <w:top w:val="none" w:sz="0" w:space="0" w:color="auto"/>
        <w:left w:val="none" w:sz="0" w:space="0" w:color="auto"/>
        <w:bottom w:val="none" w:sz="0" w:space="0" w:color="auto"/>
        <w:right w:val="none" w:sz="0" w:space="0" w:color="auto"/>
      </w:divBdr>
      <w:divsChild>
        <w:div w:id="45685705">
          <w:marLeft w:val="640"/>
          <w:marRight w:val="0"/>
          <w:marTop w:val="0"/>
          <w:marBottom w:val="0"/>
          <w:divBdr>
            <w:top w:val="none" w:sz="0" w:space="0" w:color="auto"/>
            <w:left w:val="none" w:sz="0" w:space="0" w:color="auto"/>
            <w:bottom w:val="none" w:sz="0" w:space="0" w:color="auto"/>
            <w:right w:val="none" w:sz="0" w:space="0" w:color="auto"/>
          </w:divBdr>
        </w:div>
        <w:div w:id="61367891">
          <w:marLeft w:val="640"/>
          <w:marRight w:val="0"/>
          <w:marTop w:val="0"/>
          <w:marBottom w:val="0"/>
          <w:divBdr>
            <w:top w:val="none" w:sz="0" w:space="0" w:color="auto"/>
            <w:left w:val="none" w:sz="0" w:space="0" w:color="auto"/>
            <w:bottom w:val="none" w:sz="0" w:space="0" w:color="auto"/>
            <w:right w:val="none" w:sz="0" w:space="0" w:color="auto"/>
          </w:divBdr>
        </w:div>
        <w:div w:id="80877549">
          <w:marLeft w:val="640"/>
          <w:marRight w:val="0"/>
          <w:marTop w:val="0"/>
          <w:marBottom w:val="0"/>
          <w:divBdr>
            <w:top w:val="none" w:sz="0" w:space="0" w:color="auto"/>
            <w:left w:val="none" w:sz="0" w:space="0" w:color="auto"/>
            <w:bottom w:val="none" w:sz="0" w:space="0" w:color="auto"/>
            <w:right w:val="none" w:sz="0" w:space="0" w:color="auto"/>
          </w:divBdr>
        </w:div>
        <w:div w:id="105464468">
          <w:marLeft w:val="640"/>
          <w:marRight w:val="0"/>
          <w:marTop w:val="0"/>
          <w:marBottom w:val="0"/>
          <w:divBdr>
            <w:top w:val="none" w:sz="0" w:space="0" w:color="auto"/>
            <w:left w:val="none" w:sz="0" w:space="0" w:color="auto"/>
            <w:bottom w:val="none" w:sz="0" w:space="0" w:color="auto"/>
            <w:right w:val="none" w:sz="0" w:space="0" w:color="auto"/>
          </w:divBdr>
        </w:div>
        <w:div w:id="120266504">
          <w:marLeft w:val="640"/>
          <w:marRight w:val="0"/>
          <w:marTop w:val="0"/>
          <w:marBottom w:val="0"/>
          <w:divBdr>
            <w:top w:val="none" w:sz="0" w:space="0" w:color="auto"/>
            <w:left w:val="none" w:sz="0" w:space="0" w:color="auto"/>
            <w:bottom w:val="none" w:sz="0" w:space="0" w:color="auto"/>
            <w:right w:val="none" w:sz="0" w:space="0" w:color="auto"/>
          </w:divBdr>
        </w:div>
        <w:div w:id="884757910">
          <w:marLeft w:val="640"/>
          <w:marRight w:val="0"/>
          <w:marTop w:val="0"/>
          <w:marBottom w:val="0"/>
          <w:divBdr>
            <w:top w:val="none" w:sz="0" w:space="0" w:color="auto"/>
            <w:left w:val="none" w:sz="0" w:space="0" w:color="auto"/>
            <w:bottom w:val="none" w:sz="0" w:space="0" w:color="auto"/>
            <w:right w:val="none" w:sz="0" w:space="0" w:color="auto"/>
          </w:divBdr>
        </w:div>
        <w:div w:id="901214756">
          <w:marLeft w:val="640"/>
          <w:marRight w:val="0"/>
          <w:marTop w:val="0"/>
          <w:marBottom w:val="0"/>
          <w:divBdr>
            <w:top w:val="none" w:sz="0" w:space="0" w:color="auto"/>
            <w:left w:val="none" w:sz="0" w:space="0" w:color="auto"/>
            <w:bottom w:val="none" w:sz="0" w:space="0" w:color="auto"/>
            <w:right w:val="none" w:sz="0" w:space="0" w:color="auto"/>
          </w:divBdr>
        </w:div>
        <w:div w:id="1021904419">
          <w:marLeft w:val="640"/>
          <w:marRight w:val="0"/>
          <w:marTop w:val="0"/>
          <w:marBottom w:val="0"/>
          <w:divBdr>
            <w:top w:val="none" w:sz="0" w:space="0" w:color="auto"/>
            <w:left w:val="none" w:sz="0" w:space="0" w:color="auto"/>
            <w:bottom w:val="none" w:sz="0" w:space="0" w:color="auto"/>
            <w:right w:val="none" w:sz="0" w:space="0" w:color="auto"/>
          </w:divBdr>
        </w:div>
        <w:div w:id="1543713882">
          <w:marLeft w:val="640"/>
          <w:marRight w:val="0"/>
          <w:marTop w:val="0"/>
          <w:marBottom w:val="0"/>
          <w:divBdr>
            <w:top w:val="none" w:sz="0" w:space="0" w:color="auto"/>
            <w:left w:val="none" w:sz="0" w:space="0" w:color="auto"/>
            <w:bottom w:val="none" w:sz="0" w:space="0" w:color="auto"/>
            <w:right w:val="none" w:sz="0" w:space="0" w:color="auto"/>
          </w:divBdr>
        </w:div>
        <w:div w:id="1698460200">
          <w:marLeft w:val="640"/>
          <w:marRight w:val="0"/>
          <w:marTop w:val="0"/>
          <w:marBottom w:val="0"/>
          <w:divBdr>
            <w:top w:val="none" w:sz="0" w:space="0" w:color="auto"/>
            <w:left w:val="none" w:sz="0" w:space="0" w:color="auto"/>
            <w:bottom w:val="none" w:sz="0" w:space="0" w:color="auto"/>
            <w:right w:val="none" w:sz="0" w:space="0" w:color="auto"/>
          </w:divBdr>
        </w:div>
        <w:div w:id="1829401630">
          <w:marLeft w:val="640"/>
          <w:marRight w:val="0"/>
          <w:marTop w:val="0"/>
          <w:marBottom w:val="0"/>
          <w:divBdr>
            <w:top w:val="none" w:sz="0" w:space="0" w:color="auto"/>
            <w:left w:val="none" w:sz="0" w:space="0" w:color="auto"/>
            <w:bottom w:val="none" w:sz="0" w:space="0" w:color="auto"/>
            <w:right w:val="none" w:sz="0" w:space="0" w:color="auto"/>
          </w:divBdr>
        </w:div>
        <w:div w:id="1882788921">
          <w:marLeft w:val="640"/>
          <w:marRight w:val="0"/>
          <w:marTop w:val="0"/>
          <w:marBottom w:val="0"/>
          <w:divBdr>
            <w:top w:val="none" w:sz="0" w:space="0" w:color="auto"/>
            <w:left w:val="none" w:sz="0" w:space="0" w:color="auto"/>
            <w:bottom w:val="none" w:sz="0" w:space="0" w:color="auto"/>
            <w:right w:val="none" w:sz="0" w:space="0" w:color="auto"/>
          </w:divBdr>
        </w:div>
        <w:div w:id="2091806464">
          <w:marLeft w:val="640"/>
          <w:marRight w:val="0"/>
          <w:marTop w:val="0"/>
          <w:marBottom w:val="0"/>
          <w:divBdr>
            <w:top w:val="none" w:sz="0" w:space="0" w:color="auto"/>
            <w:left w:val="none" w:sz="0" w:space="0" w:color="auto"/>
            <w:bottom w:val="none" w:sz="0" w:space="0" w:color="auto"/>
            <w:right w:val="none" w:sz="0" w:space="0" w:color="auto"/>
          </w:divBdr>
        </w:div>
      </w:divsChild>
    </w:div>
    <w:div w:id="220989280">
      <w:bodyDiv w:val="1"/>
      <w:marLeft w:val="0"/>
      <w:marRight w:val="0"/>
      <w:marTop w:val="0"/>
      <w:marBottom w:val="0"/>
      <w:divBdr>
        <w:top w:val="none" w:sz="0" w:space="0" w:color="auto"/>
        <w:left w:val="none" w:sz="0" w:space="0" w:color="auto"/>
        <w:bottom w:val="none" w:sz="0" w:space="0" w:color="auto"/>
        <w:right w:val="none" w:sz="0" w:space="0" w:color="auto"/>
      </w:divBdr>
    </w:div>
    <w:div w:id="231277954">
      <w:bodyDiv w:val="1"/>
      <w:marLeft w:val="0"/>
      <w:marRight w:val="0"/>
      <w:marTop w:val="0"/>
      <w:marBottom w:val="0"/>
      <w:divBdr>
        <w:top w:val="none" w:sz="0" w:space="0" w:color="auto"/>
        <w:left w:val="none" w:sz="0" w:space="0" w:color="auto"/>
        <w:bottom w:val="none" w:sz="0" w:space="0" w:color="auto"/>
        <w:right w:val="none" w:sz="0" w:space="0" w:color="auto"/>
      </w:divBdr>
      <w:divsChild>
        <w:div w:id="164593186">
          <w:marLeft w:val="640"/>
          <w:marRight w:val="0"/>
          <w:marTop w:val="0"/>
          <w:marBottom w:val="0"/>
          <w:divBdr>
            <w:top w:val="none" w:sz="0" w:space="0" w:color="auto"/>
            <w:left w:val="none" w:sz="0" w:space="0" w:color="auto"/>
            <w:bottom w:val="none" w:sz="0" w:space="0" w:color="auto"/>
            <w:right w:val="none" w:sz="0" w:space="0" w:color="auto"/>
          </w:divBdr>
        </w:div>
        <w:div w:id="182669158">
          <w:marLeft w:val="640"/>
          <w:marRight w:val="0"/>
          <w:marTop w:val="0"/>
          <w:marBottom w:val="0"/>
          <w:divBdr>
            <w:top w:val="none" w:sz="0" w:space="0" w:color="auto"/>
            <w:left w:val="none" w:sz="0" w:space="0" w:color="auto"/>
            <w:bottom w:val="none" w:sz="0" w:space="0" w:color="auto"/>
            <w:right w:val="none" w:sz="0" w:space="0" w:color="auto"/>
          </w:divBdr>
        </w:div>
        <w:div w:id="547882563">
          <w:marLeft w:val="640"/>
          <w:marRight w:val="0"/>
          <w:marTop w:val="0"/>
          <w:marBottom w:val="0"/>
          <w:divBdr>
            <w:top w:val="none" w:sz="0" w:space="0" w:color="auto"/>
            <w:left w:val="none" w:sz="0" w:space="0" w:color="auto"/>
            <w:bottom w:val="none" w:sz="0" w:space="0" w:color="auto"/>
            <w:right w:val="none" w:sz="0" w:space="0" w:color="auto"/>
          </w:divBdr>
        </w:div>
        <w:div w:id="965621924">
          <w:marLeft w:val="640"/>
          <w:marRight w:val="0"/>
          <w:marTop w:val="0"/>
          <w:marBottom w:val="0"/>
          <w:divBdr>
            <w:top w:val="none" w:sz="0" w:space="0" w:color="auto"/>
            <w:left w:val="none" w:sz="0" w:space="0" w:color="auto"/>
            <w:bottom w:val="none" w:sz="0" w:space="0" w:color="auto"/>
            <w:right w:val="none" w:sz="0" w:space="0" w:color="auto"/>
          </w:divBdr>
        </w:div>
        <w:div w:id="1845050226">
          <w:marLeft w:val="640"/>
          <w:marRight w:val="0"/>
          <w:marTop w:val="0"/>
          <w:marBottom w:val="0"/>
          <w:divBdr>
            <w:top w:val="none" w:sz="0" w:space="0" w:color="auto"/>
            <w:left w:val="none" w:sz="0" w:space="0" w:color="auto"/>
            <w:bottom w:val="none" w:sz="0" w:space="0" w:color="auto"/>
            <w:right w:val="none" w:sz="0" w:space="0" w:color="auto"/>
          </w:divBdr>
        </w:div>
        <w:div w:id="1850826828">
          <w:marLeft w:val="640"/>
          <w:marRight w:val="0"/>
          <w:marTop w:val="0"/>
          <w:marBottom w:val="0"/>
          <w:divBdr>
            <w:top w:val="none" w:sz="0" w:space="0" w:color="auto"/>
            <w:left w:val="none" w:sz="0" w:space="0" w:color="auto"/>
            <w:bottom w:val="none" w:sz="0" w:space="0" w:color="auto"/>
            <w:right w:val="none" w:sz="0" w:space="0" w:color="auto"/>
          </w:divBdr>
        </w:div>
        <w:div w:id="1984263416">
          <w:marLeft w:val="640"/>
          <w:marRight w:val="0"/>
          <w:marTop w:val="0"/>
          <w:marBottom w:val="0"/>
          <w:divBdr>
            <w:top w:val="none" w:sz="0" w:space="0" w:color="auto"/>
            <w:left w:val="none" w:sz="0" w:space="0" w:color="auto"/>
            <w:bottom w:val="none" w:sz="0" w:space="0" w:color="auto"/>
            <w:right w:val="none" w:sz="0" w:space="0" w:color="auto"/>
          </w:divBdr>
        </w:div>
        <w:div w:id="2110930988">
          <w:marLeft w:val="640"/>
          <w:marRight w:val="0"/>
          <w:marTop w:val="0"/>
          <w:marBottom w:val="0"/>
          <w:divBdr>
            <w:top w:val="none" w:sz="0" w:space="0" w:color="auto"/>
            <w:left w:val="none" w:sz="0" w:space="0" w:color="auto"/>
            <w:bottom w:val="none" w:sz="0" w:space="0" w:color="auto"/>
            <w:right w:val="none" w:sz="0" w:space="0" w:color="auto"/>
          </w:divBdr>
        </w:div>
      </w:divsChild>
    </w:div>
    <w:div w:id="282812820">
      <w:bodyDiv w:val="1"/>
      <w:marLeft w:val="0"/>
      <w:marRight w:val="0"/>
      <w:marTop w:val="0"/>
      <w:marBottom w:val="0"/>
      <w:divBdr>
        <w:top w:val="none" w:sz="0" w:space="0" w:color="auto"/>
        <w:left w:val="none" w:sz="0" w:space="0" w:color="auto"/>
        <w:bottom w:val="none" w:sz="0" w:space="0" w:color="auto"/>
        <w:right w:val="none" w:sz="0" w:space="0" w:color="auto"/>
      </w:divBdr>
      <w:divsChild>
        <w:div w:id="902251538">
          <w:marLeft w:val="640"/>
          <w:marRight w:val="0"/>
          <w:marTop w:val="0"/>
          <w:marBottom w:val="0"/>
          <w:divBdr>
            <w:top w:val="none" w:sz="0" w:space="0" w:color="auto"/>
            <w:left w:val="none" w:sz="0" w:space="0" w:color="auto"/>
            <w:bottom w:val="none" w:sz="0" w:space="0" w:color="auto"/>
            <w:right w:val="none" w:sz="0" w:space="0" w:color="auto"/>
          </w:divBdr>
        </w:div>
        <w:div w:id="1893498031">
          <w:marLeft w:val="640"/>
          <w:marRight w:val="0"/>
          <w:marTop w:val="0"/>
          <w:marBottom w:val="0"/>
          <w:divBdr>
            <w:top w:val="none" w:sz="0" w:space="0" w:color="auto"/>
            <w:left w:val="none" w:sz="0" w:space="0" w:color="auto"/>
            <w:bottom w:val="none" w:sz="0" w:space="0" w:color="auto"/>
            <w:right w:val="none" w:sz="0" w:space="0" w:color="auto"/>
          </w:divBdr>
        </w:div>
        <w:div w:id="1996570076">
          <w:marLeft w:val="640"/>
          <w:marRight w:val="0"/>
          <w:marTop w:val="0"/>
          <w:marBottom w:val="0"/>
          <w:divBdr>
            <w:top w:val="none" w:sz="0" w:space="0" w:color="auto"/>
            <w:left w:val="none" w:sz="0" w:space="0" w:color="auto"/>
            <w:bottom w:val="none" w:sz="0" w:space="0" w:color="auto"/>
            <w:right w:val="none" w:sz="0" w:space="0" w:color="auto"/>
          </w:divBdr>
        </w:div>
        <w:div w:id="2074308006">
          <w:marLeft w:val="640"/>
          <w:marRight w:val="0"/>
          <w:marTop w:val="0"/>
          <w:marBottom w:val="0"/>
          <w:divBdr>
            <w:top w:val="none" w:sz="0" w:space="0" w:color="auto"/>
            <w:left w:val="none" w:sz="0" w:space="0" w:color="auto"/>
            <w:bottom w:val="none" w:sz="0" w:space="0" w:color="auto"/>
            <w:right w:val="none" w:sz="0" w:space="0" w:color="auto"/>
          </w:divBdr>
        </w:div>
      </w:divsChild>
    </w:div>
    <w:div w:id="301927486">
      <w:bodyDiv w:val="1"/>
      <w:marLeft w:val="0"/>
      <w:marRight w:val="0"/>
      <w:marTop w:val="0"/>
      <w:marBottom w:val="0"/>
      <w:divBdr>
        <w:top w:val="none" w:sz="0" w:space="0" w:color="auto"/>
        <w:left w:val="none" w:sz="0" w:space="0" w:color="auto"/>
        <w:bottom w:val="none" w:sz="0" w:space="0" w:color="auto"/>
        <w:right w:val="none" w:sz="0" w:space="0" w:color="auto"/>
      </w:divBdr>
      <w:divsChild>
        <w:div w:id="282418621">
          <w:marLeft w:val="640"/>
          <w:marRight w:val="0"/>
          <w:marTop w:val="0"/>
          <w:marBottom w:val="0"/>
          <w:divBdr>
            <w:top w:val="none" w:sz="0" w:space="0" w:color="auto"/>
            <w:left w:val="none" w:sz="0" w:space="0" w:color="auto"/>
            <w:bottom w:val="none" w:sz="0" w:space="0" w:color="auto"/>
            <w:right w:val="none" w:sz="0" w:space="0" w:color="auto"/>
          </w:divBdr>
        </w:div>
        <w:div w:id="830875707">
          <w:marLeft w:val="640"/>
          <w:marRight w:val="0"/>
          <w:marTop w:val="0"/>
          <w:marBottom w:val="0"/>
          <w:divBdr>
            <w:top w:val="none" w:sz="0" w:space="0" w:color="auto"/>
            <w:left w:val="none" w:sz="0" w:space="0" w:color="auto"/>
            <w:bottom w:val="none" w:sz="0" w:space="0" w:color="auto"/>
            <w:right w:val="none" w:sz="0" w:space="0" w:color="auto"/>
          </w:divBdr>
        </w:div>
        <w:div w:id="1750882154">
          <w:marLeft w:val="640"/>
          <w:marRight w:val="0"/>
          <w:marTop w:val="0"/>
          <w:marBottom w:val="0"/>
          <w:divBdr>
            <w:top w:val="none" w:sz="0" w:space="0" w:color="auto"/>
            <w:left w:val="none" w:sz="0" w:space="0" w:color="auto"/>
            <w:bottom w:val="none" w:sz="0" w:space="0" w:color="auto"/>
            <w:right w:val="none" w:sz="0" w:space="0" w:color="auto"/>
          </w:divBdr>
        </w:div>
        <w:div w:id="282805496">
          <w:marLeft w:val="640"/>
          <w:marRight w:val="0"/>
          <w:marTop w:val="0"/>
          <w:marBottom w:val="0"/>
          <w:divBdr>
            <w:top w:val="none" w:sz="0" w:space="0" w:color="auto"/>
            <w:left w:val="none" w:sz="0" w:space="0" w:color="auto"/>
            <w:bottom w:val="none" w:sz="0" w:space="0" w:color="auto"/>
            <w:right w:val="none" w:sz="0" w:space="0" w:color="auto"/>
          </w:divBdr>
        </w:div>
        <w:div w:id="2128621517">
          <w:marLeft w:val="640"/>
          <w:marRight w:val="0"/>
          <w:marTop w:val="0"/>
          <w:marBottom w:val="0"/>
          <w:divBdr>
            <w:top w:val="none" w:sz="0" w:space="0" w:color="auto"/>
            <w:left w:val="none" w:sz="0" w:space="0" w:color="auto"/>
            <w:bottom w:val="none" w:sz="0" w:space="0" w:color="auto"/>
            <w:right w:val="none" w:sz="0" w:space="0" w:color="auto"/>
          </w:divBdr>
        </w:div>
        <w:div w:id="1601841212">
          <w:marLeft w:val="640"/>
          <w:marRight w:val="0"/>
          <w:marTop w:val="0"/>
          <w:marBottom w:val="0"/>
          <w:divBdr>
            <w:top w:val="none" w:sz="0" w:space="0" w:color="auto"/>
            <w:left w:val="none" w:sz="0" w:space="0" w:color="auto"/>
            <w:bottom w:val="none" w:sz="0" w:space="0" w:color="auto"/>
            <w:right w:val="none" w:sz="0" w:space="0" w:color="auto"/>
          </w:divBdr>
        </w:div>
        <w:div w:id="451442590">
          <w:marLeft w:val="640"/>
          <w:marRight w:val="0"/>
          <w:marTop w:val="0"/>
          <w:marBottom w:val="0"/>
          <w:divBdr>
            <w:top w:val="none" w:sz="0" w:space="0" w:color="auto"/>
            <w:left w:val="none" w:sz="0" w:space="0" w:color="auto"/>
            <w:bottom w:val="none" w:sz="0" w:space="0" w:color="auto"/>
            <w:right w:val="none" w:sz="0" w:space="0" w:color="auto"/>
          </w:divBdr>
        </w:div>
      </w:divsChild>
    </w:div>
    <w:div w:id="328409149">
      <w:bodyDiv w:val="1"/>
      <w:marLeft w:val="0"/>
      <w:marRight w:val="0"/>
      <w:marTop w:val="0"/>
      <w:marBottom w:val="0"/>
      <w:divBdr>
        <w:top w:val="none" w:sz="0" w:space="0" w:color="auto"/>
        <w:left w:val="none" w:sz="0" w:space="0" w:color="auto"/>
        <w:bottom w:val="none" w:sz="0" w:space="0" w:color="auto"/>
        <w:right w:val="none" w:sz="0" w:space="0" w:color="auto"/>
      </w:divBdr>
      <w:divsChild>
        <w:div w:id="850294781">
          <w:marLeft w:val="640"/>
          <w:marRight w:val="0"/>
          <w:marTop w:val="0"/>
          <w:marBottom w:val="0"/>
          <w:divBdr>
            <w:top w:val="none" w:sz="0" w:space="0" w:color="auto"/>
            <w:left w:val="none" w:sz="0" w:space="0" w:color="auto"/>
            <w:bottom w:val="none" w:sz="0" w:space="0" w:color="auto"/>
            <w:right w:val="none" w:sz="0" w:space="0" w:color="auto"/>
          </w:divBdr>
        </w:div>
        <w:div w:id="1228538494">
          <w:marLeft w:val="640"/>
          <w:marRight w:val="0"/>
          <w:marTop w:val="0"/>
          <w:marBottom w:val="0"/>
          <w:divBdr>
            <w:top w:val="none" w:sz="0" w:space="0" w:color="auto"/>
            <w:left w:val="none" w:sz="0" w:space="0" w:color="auto"/>
            <w:bottom w:val="none" w:sz="0" w:space="0" w:color="auto"/>
            <w:right w:val="none" w:sz="0" w:space="0" w:color="auto"/>
          </w:divBdr>
        </w:div>
      </w:divsChild>
    </w:div>
    <w:div w:id="334504094">
      <w:bodyDiv w:val="1"/>
      <w:marLeft w:val="0"/>
      <w:marRight w:val="0"/>
      <w:marTop w:val="0"/>
      <w:marBottom w:val="0"/>
      <w:divBdr>
        <w:top w:val="none" w:sz="0" w:space="0" w:color="auto"/>
        <w:left w:val="none" w:sz="0" w:space="0" w:color="auto"/>
        <w:bottom w:val="none" w:sz="0" w:space="0" w:color="auto"/>
        <w:right w:val="none" w:sz="0" w:space="0" w:color="auto"/>
      </w:divBdr>
      <w:divsChild>
        <w:div w:id="181018100">
          <w:marLeft w:val="640"/>
          <w:marRight w:val="0"/>
          <w:marTop w:val="0"/>
          <w:marBottom w:val="0"/>
          <w:divBdr>
            <w:top w:val="none" w:sz="0" w:space="0" w:color="auto"/>
            <w:left w:val="none" w:sz="0" w:space="0" w:color="auto"/>
            <w:bottom w:val="none" w:sz="0" w:space="0" w:color="auto"/>
            <w:right w:val="none" w:sz="0" w:space="0" w:color="auto"/>
          </w:divBdr>
        </w:div>
        <w:div w:id="186261053">
          <w:marLeft w:val="640"/>
          <w:marRight w:val="0"/>
          <w:marTop w:val="0"/>
          <w:marBottom w:val="0"/>
          <w:divBdr>
            <w:top w:val="none" w:sz="0" w:space="0" w:color="auto"/>
            <w:left w:val="none" w:sz="0" w:space="0" w:color="auto"/>
            <w:bottom w:val="none" w:sz="0" w:space="0" w:color="auto"/>
            <w:right w:val="none" w:sz="0" w:space="0" w:color="auto"/>
          </w:divBdr>
        </w:div>
        <w:div w:id="289289773">
          <w:marLeft w:val="640"/>
          <w:marRight w:val="0"/>
          <w:marTop w:val="0"/>
          <w:marBottom w:val="0"/>
          <w:divBdr>
            <w:top w:val="none" w:sz="0" w:space="0" w:color="auto"/>
            <w:left w:val="none" w:sz="0" w:space="0" w:color="auto"/>
            <w:bottom w:val="none" w:sz="0" w:space="0" w:color="auto"/>
            <w:right w:val="none" w:sz="0" w:space="0" w:color="auto"/>
          </w:divBdr>
        </w:div>
        <w:div w:id="398943779">
          <w:marLeft w:val="640"/>
          <w:marRight w:val="0"/>
          <w:marTop w:val="0"/>
          <w:marBottom w:val="0"/>
          <w:divBdr>
            <w:top w:val="none" w:sz="0" w:space="0" w:color="auto"/>
            <w:left w:val="none" w:sz="0" w:space="0" w:color="auto"/>
            <w:bottom w:val="none" w:sz="0" w:space="0" w:color="auto"/>
            <w:right w:val="none" w:sz="0" w:space="0" w:color="auto"/>
          </w:divBdr>
        </w:div>
        <w:div w:id="868955621">
          <w:marLeft w:val="640"/>
          <w:marRight w:val="0"/>
          <w:marTop w:val="0"/>
          <w:marBottom w:val="0"/>
          <w:divBdr>
            <w:top w:val="none" w:sz="0" w:space="0" w:color="auto"/>
            <w:left w:val="none" w:sz="0" w:space="0" w:color="auto"/>
            <w:bottom w:val="none" w:sz="0" w:space="0" w:color="auto"/>
            <w:right w:val="none" w:sz="0" w:space="0" w:color="auto"/>
          </w:divBdr>
        </w:div>
        <w:div w:id="873541683">
          <w:marLeft w:val="640"/>
          <w:marRight w:val="0"/>
          <w:marTop w:val="0"/>
          <w:marBottom w:val="0"/>
          <w:divBdr>
            <w:top w:val="none" w:sz="0" w:space="0" w:color="auto"/>
            <w:left w:val="none" w:sz="0" w:space="0" w:color="auto"/>
            <w:bottom w:val="none" w:sz="0" w:space="0" w:color="auto"/>
            <w:right w:val="none" w:sz="0" w:space="0" w:color="auto"/>
          </w:divBdr>
        </w:div>
        <w:div w:id="965895564">
          <w:marLeft w:val="640"/>
          <w:marRight w:val="0"/>
          <w:marTop w:val="0"/>
          <w:marBottom w:val="0"/>
          <w:divBdr>
            <w:top w:val="none" w:sz="0" w:space="0" w:color="auto"/>
            <w:left w:val="none" w:sz="0" w:space="0" w:color="auto"/>
            <w:bottom w:val="none" w:sz="0" w:space="0" w:color="auto"/>
            <w:right w:val="none" w:sz="0" w:space="0" w:color="auto"/>
          </w:divBdr>
        </w:div>
        <w:div w:id="1450929739">
          <w:marLeft w:val="640"/>
          <w:marRight w:val="0"/>
          <w:marTop w:val="0"/>
          <w:marBottom w:val="0"/>
          <w:divBdr>
            <w:top w:val="none" w:sz="0" w:space="0" w:color="auto"/>
            <w:left w:val="none" w:sz="0" w:space="0" w:color="auto"/>
            <w:bottom w:val="none" w:sz="0" w:space="0" w:color="auto"/>
            <w:right w:val="none" w:sz="0" w:space="0" w:color="auto"/>
          </w:divBdr>
        </w:div>
        <w:div w:id="1499886629">
          <w:marLeft w:val="640"/>
          <w:marRight w:val="0"/>
          <w:marTop w:val="0"/>
          <w:marBottom w:val="0"/>
          <w:divBdr>
            <w:top w:val="none" w:sz="0" w:space="0" w:color="auto"/>
            <w:left w:val="none" w:sz="0" w:space="0" w:color="auto"/>
            <w:bottom w:val="none" w:sz="0" w:space="0" w:color="auto"/>
            <w:right w:val="none" w:sz="0" w:space="0" w:color="auto"/>
          </w:divBdr>
        </w:div>
        <w:div w:id="1531869499">
          <w:marLeft w:val="640"/>
          <w:marRight w:val="0"/>
          <w:marTop w:val="0"/>
          <w:marBottom w:val="0"/>
          <w:divBdr>
            <w:top w:val="none" w:sz="0" w:space="0" w:color="auto"/>
            <w:left w:val="none" w:sz="0" w:space="0" w:color="auto"/>
            <w:bottom w:val="none" w:sz="0" w:space="0" w:color="auto"/>
            <w:right w:val="none" w:sz="0" w:space="0" w:color="auto"/>
          </w:divBdr>
        </w:div>
        <w:div w:id="1666668968">
          <w:marLeft w:val="640"/>
          <w:marRight w:val="0"/>
          <w:marTop w:val="0"/>
          <w:marBottom w:val="0"/>
          <w:divBdr>
            <w:top w:val="none" w:sz="0" w:space="0" w:color="auto"/>
            <w:left w:val="none" w:sz="0" w:space="0" w:color="auto"/>
            <w:bottom w:val="none" w:sz="0" w:space="0" w:color="auto"/>
            <w:right w:val="none" w:sz="0" w:space="0" w:color="auto"/>
          </w:divBdr>
        </w:div>
        <w:div w:id="1879080426">
          <w:marLeft w:val="640"/>
          <w:marRight w:val="0"/>
          <w:marTop w:val="0"/>
          <w:marBottom w:val="0"/>
          <w:divBdr>
            <w:top w:val="none" w:sz="0" w:space="0" w:color="auto"/>
            <w:left w:val="none" w:sz="0" w:space="0" w:color="auto"/>
            <w:bottom w:val="none" w:sz="0" w:space="0" w:color="auto"/>
            <w:right w:val="none" w:sz="0" w:space="0" w:color="auto"/>
          </w:divBdr>
        </w:div>
        <w:div w:id="1954289688">
          <w:marLeft w:val="640"/>
          <w:marRight w:val="0"/>
          <w:marTop w:val="0"/>
          <w:marBottom w:val="0"/>
          <w:divBdr>
            <w:top w:val="none" w:sz="0" w:space="0" w:color="auto"/>
            <w:left w:val="none" w:sz="0" w:space="0" w:color="auto"/>
            <w:bottom w:val="none" w:sz="0" w:space="0" w:color="auto"/>
            <w:right w:val="none" w:sz="0" w:space="0" w:color="auto"/>
          </w:divBdr>
        </w:div>
      </w:divsChild>
    </w:div>
    <w:div w:id="343360034">
      <w:bodyDiv w:val="1"/>
      <w:marLeft w:val="0"/>
      <w:marRight w:val="0"/>
      <w:marTop w:val="0"/>
      <w:marBottom w:val="0"/>
      <w:divBdr>
        <w:top w:val="none" w:sz="0" w:space="0" w:color="auto"/>
        <w:left w:val="none" w:sz="0" w:space="0" w:color="auto"/>
        <w:bottom w:val="none" w:sz="0" w:space="0" w:color="auto"/>
        <w:right w:val="none" w:sz="0" w:space="0" w:color="auto"/>
      </w:divBdr>
      <w:divsChild>
        <w:div w:id="1365325264">
          <w:marLeft w:val="640"/>
          <w:marRight w:val="0"/>
          <w:marTop w:val="0"/>
          <w:marBottom w:val="0"/>
          <w:divBdr>
            <w:top w:val="none" w:sz="0" w:space="0" w:color="auto"/>
            <w:left w:val="none" w:sz="0" w:space="0" w:color="auto"/>
            <w:bottom w:val="none" w:sz="0" w:space="0" w:color="auto"/>
            <w:right w:val="none" w:sz="0" w:space="0" w:color="auto"/>
          </w:divBdr>
        </w:div>
        <w:div w:id="357462963">
          <w:marLeft w:val="640"/>
          <w:marRight w:val="0"/>
          <w:marTop w:val="0"/>
          <w:marBottom w:val="0"/>
          <w:divBdr>
            <w:top w:val="none" w:sz="0" w:space="0" w:color="auto"/>
            <w:left w:val="none" w:sz="0" w:space="0" w:color="auto"/>
            <w:bottom w:val="none" w:sz="0" w:space="0" w:color="auto"/>
            <w:right w:val="none" w:sz="0" w:space="0" w:color="auto"/>
          </w:divBdr>
        </w:div>
        <w:div w:id="1241401260">
          <w:marLeft w:val="640"/>
          <w:marRight w:val="0"/>
          <w:marTop w:val="0"/>
          <w:marBottom w:val="0"/>
          <w:divBdr>
            <w:top w:val="none" w:sz="0" w:space="0" w:color="auto"/>
            <w:left w:val="none" w:sz="0" w:space="0" w:color="auto"/>
            <w:bottom w:val="none" w:sz="0" w:space="0" w:color="auto"/>
            <w:right w:val="none" w:sz="0" w:space="0" w:color="auto"/>
          </w:divBdr>
        </w:div>
        <w:div w:id="881744121">
          <w:marLeft w:val="640"/>
          <w:marRight w:val="0"/>
          <w:marTop w:val="0"/>
          <w:marBottom w:val="0"/>
          <w:divBdr>
            <w:top w:val="none" w:sz="0" w:space="0" w:color="auto"/>
            <w:left w:val="none" w:sz="0" w:space="0" w:color="auto"/>
            <w:bottom w:val="none" w:sz="0" w:space="0" w:color="auto"/>
            <w:right w:val="none" w:sz="0" w:space="0" w:color="auto"/>
          </w:divBdr>
        </w:div>
        <w:div w:id="1955477376">
          <w:marLeft w:val="640"/>
          <w:marRight w:val="0"/>
          <w:marTop w:val="0"/>
          <w:marBottom w:val="0"/>
          <w:divBdr>
            <w:top w:val="none" w:sz="0" w:space="0" w:color="auto"/>
            <w:left w:val="none" w:sz="0" w:space="0" w:color="auto"/>
            <w:bottom w:val="none" w:sz="0" w:space="0" w:color="auto"/>
            <w:right w:val="none" w:sz="0" w:space="0" w:color="auto"/>
          </w:divBdr>
        </w:div>
        <w:div w:id="1179584604">
          <w:marLeft w:val="640"/>
          <w:marRight w:val="0"/>
          <w:marTop w:val="0"/>
          <w:marBottom w:val="0"/>
          <w:divBdr>
            <w:top w:val="none" w:sz="0" w:space="0" w:color="auto"/>
            <w:left w:val="none" w:sz="0" w:space="0" w:color="auto"/>
            <w:bottom w:val="none" w:sz="0" w:space="0" w:color="auto"/>
            <w:right w:val="none" w:sz="0" w:space="0" w:color="auto"/>
          </w:divBdr>
        </w:div>
        <w:div w:id="1017775933">
          <w:marLeft w:val="640"/>
          <w:marRight w:val="0"/>
          <w:marTop w:val="0"/>
          <w:marBottom w:val="0"/>
          <w:divBdr>
            <w:top w:val="none" w:sz="0" w:space="0" w:color="auto"/>
            <w:left w:val="none" w:sz="0" w:space="0" w:color="auto"/>
            <w:bottom w:val="none" w:sz="0" w:space="0" w:color="auto"/>
            <w:right w:val="none" w:sz="0" w:space="0" w:color="auto"/>
          </w:divBdr>
        </w:div>
        <w:div w:id="754009691">
          <w:marLeft w:val="640"/>
          <w:marRight w:val="0"/>
          <w:marTop w:val="0"/>
          <w:marBottom w:val="0"/>
          <w:divBdr>
            <w:top w:val="none" w:sz="0" w:space="0" w:color="auto"/>
            <w:left w:val="none" w:sz="0" w:space="0" w:color="auto"/>
            <w:bottom w:val="none" w:sz="0" w:space="0" w:color="auto"/>
            <w:right w:val="none" w:sz="0" w:space="0" w:color="auto"/>
          </w:divBdr>
        </w:div>
        <w:div w:id="545028802">
          <w:marLeft w:val="640"/>
          <w:marRight w:val="0"/>
          <w:marTop w:val="0"/>
          <w:marBottom w:val="0"/>
          <w:divBdr>
            <w:top w:val="none" w:sz="0" w:space="0" w:color="auto"/>
            <w:left w:val="none" w:sz="0" w:space="0" w:color="auto"/>
            <w:bottom w:val="none" w:sz="0" w:space="0" w:color="auto"/>
            <w:right w:val="none" w:sz="0" w:space="0" w:color="auto"/>
          </w:divBdr>
        </w:div>
        <w:div w:id="2143110599">
          <w:marLeft w:val="640"/>
          <w:marRight w:val="0"/>
          <w:marTop w:val="0"/>
          <w:marBottom w:val="0"/>
          <w:divBdr>
            <w:top w:val="none" w:sz="0" w:space="0" w:color="auto"/>
            <w:left w:val="none" w:sz="0" w:space="0" w:color="auto"/>
            <w:bottom w:val="none" w:sz="0" w:space="0" w:color="auto"/>
            <w:right w:val="none" w:sz="0" w:space="0" w:color="auto"/>
          </w:divBdr>
        </w:div>
        <w:div w:id="308025184">
          <w:marLeft w:val="640"/>
          <w:marRight w:val="0"/>
          <w:marTop w:val="0"/>
          <w:marBottom w:val="0"/>
          <w:divBdr>
            <w:top w:val="none" w:sz="0" w:space="0" w:color="auto"/>
            <w:left w:val="none" w:sz="0" w:space="0" w:color="auto"/>
            <w:bottom w:val="none" w:sz="0" w:space="0" w:color="auto"/>
            <w:right w:val="none" w:sz="0" w:space="0" w:color="auto"/>
          </w:divBdr>
        </w:div>
        <w:div w:id="1023824968">
          <w:marLeft w:val="640"/>
          <w:marRight w:val="0"/>
          <w:marTop w:val="0"/>
          <w:marBottom w:val="0"/>
          <w:divBdr>
            <w:top w:val="none" w:sz="0" w:space="0" w:color="auto"/>
            <w:left w:val="none" w:sz="0" w:space="0" w:color="auto"/>
            <w:bottom w:val="none" w:sz="0" w:space="0" w:color="auto"/>
            <w:right w:val="none" w:sz="0" w:space="0" w:color="auto"/>
          </w:divBdr>
        </w:div>
        <w:div w:id="1607694576">
          <w:marLeft w:val="640"/>
          <w:marRight w:val="0"/>
          <w:marTop w:val="0"/>
          <w:marBottom w:val="0"/>
          <w:divBdr>
            <w:top w:val="none" w:sz="0" w:space="0" w:color="auto"/>
            <w:left w:val="none" w:sz="0" w:space="0" w:color="auto"/>
            <w:bottom w:val="none" w:sz="0" w:space="0" w:color="auto"/>
            <w:right w:val="none" w:sz="0" w:space="0" w:color="auto"/>
          </w:divBdr>
        </w:div>
        <w:div w:id="1187137021">
          <w:marLeft w:val="640"/>
          <w:marRight w:val="0"/>
          <w:marTop w:val="0"/>
          <w:marBottom w:val="0"/>
          <w:divBdr>
            <w:top w:val="none" w:sz="0" w:space="0" w:color="auto"/>
            <w:left w:val="none" w:sz="0" w:space="0" w:color="auto"/>
            <w:bottom w:val="none" w:sz="0" w:space="0" w:color="auto"/>
            <w:right w:val="none" w:sz="0" w:space="0" w:color="auto"/>
          </w:divBdr>
        </w:div>
      </w:divsChild>
    </w:div>
    <w:div w:id="352193266">
      <w:bodyDiv w:val="1"/>
      <w:marLeft w:val="0"/>
      <w:marRight w:val="0"/>
      <w:marTop w:val="0"/>
      <w:marBottom w:val="0"/>
      <w:divBdr>
        <w:top w:val="none" w:sz="0" w:space="0" w:color="auto"/>
        <w:left w:val="none" w:sz="0" w:space="0" w:color="auto"/>
        <w:bottom w:val="none" w:sz="0" w:space="0" w:color="auto"/>
        <w:right w:val="none" w:sz="0" w:space="0" w:color="auto"/>
      </w:divBdr>
      <w:divsChild>
        <w:div w:id="196477968">
          <w:marLeft w:val="640"/>
          <w:marRight w:val="0"/>
          <w:marTop w:val="0"/>
          <w:marBottom w:val="0"/>
          <w:divBdr>
            <w:top w:val="none" w:sz="0" w:space="0" w:color="auto"/>
            <w:left w:val="none" w:sz="0" w:space="0" w:color="auto"/>
            <w:bottom w:val="none" w:sz="0" w:space="0" w:color="auto"/>
            <w:right w:val="none" w:sz="0" w:space="0" w:color="auto"/>
          </w:divBdr>
        </w:div>
        <w:div w:id="1461538325">
          <w:marLeft w:val="640"/>
          <w:marRight w:val="0"/>
          <w:marTop w:val="0"/>
          <w:marBottom w:val="0"/>
          <w:divBdr>
            <w:top w:val="none" w:sz="0" w:space="0" w:color="auto"/>
            <w:left w:val="none" w:sz="0" w:space="0" w:color="auto"/>
            <w:bottom w:val="none" w:sz="0" w:space="0" w:color="auto"/>
            <w:right w:val="none" w:sz="0" w:space="0" w:color="auto"/>
          </w:divBdr>
        </w:div>
        <w:div w:id="339621079">
          <w:marLeft w:val="640"/>
          <w:marRight w:val="0"/>
          <w:marTop w:val="0"/>
          <w:marBottom w:val="0"/>
          <w:divBdr>
            <w:top w:val="none" w:sz="0" w:space="0" w:color="auto"/>
            <w:left w:val="none" w:sz="0" w:space="0" w:color="auto"/>
            <w:bottom w:val="none" w:sz="0" w:space="0" w:color="auto"/>
            <w:right w:val="none" w:sz="0" w:space="0" w:color="auto"/>
          </w:divBdr>
        </w:div>
        <w:div w:id="846283924">
          <w:marLeft w:val="640"/>
          <w:marRight w:val="0"/>
          <w:marTop w:val="0"/>
          <w:marBottom w:val="0"/>
          <w:divBdr>
            <w:top w:val="none" w:sz="0" w:space="0" w:color="auto"/>
            <w:left w:val="none" w:sz="0" w:space="0" w:color="auto"/>
            <w:bottom w:val="none" w:sz="0" w:space="0" w:color="auto"/>
            <w:right w:val="none" w:sz="0" w:space="0" w:color="auto"/>
          </w:divBdr>
        </w:div>
        <w:div w:id="1867476695">
          <w:marLeft w:val="640"/>
          <w:marRight w:val="0"/>
          <w:marTop w:val="0"/>
          <w:marBottom w:val="0"/>
          <w:divBdr>
            <w:top w:val="none" w:sz="0" w:space="0" w:color="auto"/>
            <w:left w:val="none" w:sz="0" w:space="0" w:color="auto"/>
            <w:bottom w:val="none" w:sz="0" w:space="0" w:color="auto"/>
            <w:right w:val="none" w:sz="0" w:space="0" w:color="auto"/>
          </w:divBdr>
        </w:div>
        <w:div w:id="1523976375">
          <w:marLeft w:val="640"/>
          <w:marRight w:val="0"/>
          <w:marTop w:val="0"/>
          <w:marBottom w:val="0"/>
          <w:divBdr>
            <w:top w:val="none" w:sz="0" w:space="0" w:color="auto"/>
            <w:left w:val="none" w:sz="0" w:space="0" w:color="auto"/>
            <w:bottom w:val="none" w:sz="0" w:space="0" w:color="auto"/>
            <w:right w:val="none" w:sz="0" w:space="0" w:color="auto"/>
          </w:divBdr>
        </w:div>
        <w:div w:id="1788961291">
          <w:marLeft w:val="640"/>
          <w:marRight w:val="0"/>
          <w:marTop w:val="0"/>
          <w:marBottom w:val="0"/>
          <w:divBdr>
            <w:top w:val="none" w:sz="0" w:space="0" w:color="auto"/>
            <w:left w:val="none" w:sz="0" w:space="0" w:color="auto"/>
            <w:bottom w:val="none" w:sz="0" w:space="0" w:color="auto"/>
            <w:right w:val="none" w:sz="0" w:space="0" w:color="auto"/>
          </w:divBdr>
        </w:div>
        <w:div w:id="1668822583">
          <w:marLeft w:val="640"/>
          <w:marRight w:val="0"/>
          <w:marTop w:val="0"/>
          <w:marBottom w:val="0"/>
          <w:divBdr>
            <w:top w:val="none" w:sz="0" w:space="0" w:color="auto"/>
            <w:left w:val="none" w:sz="0" w:space="0" w:color="auto"/>
            <w:bottom w:val="none" w:sz="0" w:space="0" w:color="auto"/>
            <w:right w:val="none" w:sz="0" w:space="0" w:color="auto"/>
          </w:divBdr>
        </w:div>
        <w:div w:id="117650494">
          <w:marLeft w:val="640"/>
          <w:marRight w:val="0"/>
          <w:marTop w:val="0"/>
          <w:marBottom w:val="0"/>
          <w:divBdr>
            <w:top w:val="none" w:sz="0" w:space="0" w:color="auto"/>
            <w:left w:val="none" w:sz="0" w:space="0" w:color="auto"/>
            <w:bottom w:val="none" w:sz="0" w:space="0" w:color="auto"/>
            <w:right w:val="none" w:sz="0" w:space="0" w:color="auto"/>
          </w:divBdr>
        </w:div>
        <w:div w:id="1216090102">
          <w:marLeft w:val="640"/>
          <w:marRight w:val="0"/>
          <w:marTop w:val="0"/>
          <w:marBottom w:val="0"/>
          <w:divBdr>
            <w:top w:val="none" w:sz="0" w:space="0" w:color="auto"/>
            <w:left w:val="none" w:sz="0" w:space="0" w:color="auto"/>
            <w:bottom w:val="none" w:sz="0" w:space="0" w:color="auto"/>
            <w:right w:val="none" w:sz="0" w:space="0" w:color="auto"/>
          </w:divBdr>
        </w:div>
        <w:div w:id="1819614515">
          <w:marLeft w:val="640"/>
          <w:marRight w:val="0"/>
          <w:marTop w:val="0"/>
          <w:marBottom w:val="0"/>
          <w:divBdr>
            <w:top w:val="none" w:sz="0" w:space="0" w:color="auto"/>
            <w:left w:val="none" w:sz="0" w:space="0" w:color="auto"/>
            <w:bottom w:val="none" w:sz="0" w:space="0" w:color="auto"/>
            <w:right w:val="none" w:sz="0" w:space="0" w:color="auto"/>
          </w:divBdr>
        </w:div>
        <w:div w:id="1120880620">
          <w:marLeft w:val="640"/>
          <w:marRight w:val="0"/>
          <w:marTop w:val="0"/>
          <w:marBottom w:val="0"/>
          <w:divBdr>
            <w:top w:val="none" w:sz="0" w:space="0" w:color="auto"/>
            <w:left w:val="none" w:sz="0" w:space="0" w:color="auto"/>
            <w:bottom w:val="none" w:sz="0" w:space="0" w:color="auto"/>
            <w:right w:val="none" w:sz="0" w:space="0" w:color="auto"/>
          </w:divBdr>
        </w:div>
        <w:div w:id="881795132">
          <w:marLeft w:val="640"/>
          <w:marRight w:val="0"/>
          <w:marTop w:val="0"/>
          <w:marBottom w:val="0"/>
          <w:divBdr>
            <w:top w:val="none" w:sz="0" w:space="0" w:color="auto"/>
            <w:left w:val="none" w:sz="0" w:space="0" w:color="auto"/>
            <w:bottom w:val="none" w:sz="0" w:space="0" w:color="auto"/>
            <w:right w:val="none" w:sz="0" w:space="0" w:color="auto"/>
          </w:divBdr>
        </w:div>
        <w:div w:id="784812825">
          <w:marLeft w:val="640"/>
          <w:marRight w:val="0"/>
          <w:marTop w:val="0"/>
          <w:marBottom w:val="0"/>
          <w:divBdr>
            <w:top w:val="none" w:sz="0" w:space="0" w:color="auto"/>
            <w:left w:val="none" w:sz="0" w:space="0" w:color="auto"/>
            <w:bottom w:val="none" w:sz="0" w:space="0" w:color="auto"/>
            <w:right w:val="none" w:sz="0" w:space="0" w:color="auto"/>
          </w:divBdr>
        </w:div>
        <w:div w:id="222298393">
          <w:marLeft w:val="640"/>
          <w:marRight w:val="0"/>
          <w:marTop w:val="0"/>
          <w:marBottom w:val="0"/>
          <w:divBdr>
            <w:top w:val="none" w:sz="0" w:space="0" w:color="auto"/>
            <w:left w:val="none" w:sz="0" w:space="0" w:color="auto"/>
            <w:bottom w:val="none" w:sz="0" w:space="0" w:color="auto"/>
            <w:right w:val="none" w:sz="0" w:space="0" w:color="auto"/>
          </w:divBdr>
        </w:div>
      </w:divsChild>
    </w:div>
    <w:div w:id="354624693">
      <w:bodyDiv w:val="1"/>
      <w:marLeft w:val="0"/>
      <w:marRight w:val="0"/>
      <w:marTop w:val="0"/>
      <w:marBottom w:val="0"/>
      <w:divBdr>
        <w:top w:val="none" w:sz="0" w:space="0" w:color="auto"/>
        <w:left w:val="none" w:sz="0" w:space="0" w:color="auto"/>
        <w:bottom w:val="none" w:sz="0" w:space="0" w:color="auto"/>
        <w:right w:val="none" w:sz="0" w:space="0" w:color="auto"/>
      </w:divBdr>
    </w:div>
    <w:div w:id="382752484">
      <w:bodyDiv w:val="1"/>
      <w:marLeft w:val="0"/>
      <w:marRight w:val="0"/>
      <w:marTop w:val="0"/>
      <w:marBottom w:val="0"/>
      <w:divBdr>
        <w:top w:val="none" w:sz="0" w:space="0" w:color="auto"/>
        <w:left w:val="none" w:sz="0" w:space="0" w:color="auto"/>
        <w:bottom w:val="none" w:sz="0" w:space="0" w:color="auto"/>
        <w:right w:val="none" w:sz="0" w:space="0" w:color="auto"/>
      </w:divBdr>
    </w:div>
    <w:div w:id="393235422">
      <w:bodyDiv w:val="1"/>
      <w:marLeft w:val="0"/>
      <w:marRight w:val="0"/>
      <w:marTop w:val="0"/>
      <w:marBottom w:val="0"/>
      <w:divBdr>
        <w:top w:val="none" w:sz="0" w:space="0" w:color="auto"/>
        <w:left w:val="none" w:sz="0" w:space="0" w:color="auto"/>
        <w:bottom w:val="none" w:sz="0" w:space="0" w:color="auto"/>
        <w:right w:val="none" w:sz="0" w:space="0" w:color="auto"/>
      </w:divBdr>
      <w:divsChild>
        <w:div w:id="196505034">
          <w:marLeft w:val="640"/>
          <w:marRight w:val="0"/>
          <w:marTop w:val="0"/>
          <w:marBottom w:val="0"/>
          <w:divBdr>
            <w:top w:val="none" w:sz="0" w:space="0" w:color="auto"/>
            <w:left w:val="none" w:sz="0" w:space="0" w:color="auto"/>
            <w:bottom w:val="none" w:sz="0" w:space="0" w:color="auto"/>
            <w:right w:val="none" w:sz="0" w:space="0" w:color="auto"/>
          </w:divBdr>
        </w:div>
      </w:divsChild>
    </w:div>
    <w:div w:id="405960567">
      <w:bodyDiv w:val="1"/>
      <w:marLeft w:val="0"/>
      <w:marRight w:val="0"/>
      <w:marTop w:val="0"/>
      <w:marBottom w:val="0"/>
      <w:divBdr>
        <w:top w:val="none" w:sz="0" w:space="0" w:color="auto"/>
        <w:left w:val="none" w:sz="0" w:space="0" w:color="auto"/>
        <w:bottom w:val="none" w:sz="0" w:space="0" w:color="auto"/>
        <w:right w:val="none" w:sz="0" w:space="0" w:color="auto"/>
      </w:divBdr>
      <w:divsChild>
        <w:div w:id="82335960">
          <w:marLeft w:val="640"/>
          <w:marRight w:val="0"/>
          <w:marTop w:val="0"/>
          <w:marBottom w:val="0"/>
          <w:divBdr>
            <w:top w:val="none" w:sz="0" w:space="0" w:color="auto"/>
            <w:left w:val="none" w:sz="0" w:space="0" w:color="auto"/>
            <w:bottom w:val="none" w:sz="0" w:space="0" w:color="auto"/>
            <w:right w:val="none" w:sz="0" w:space="0" w:color="auto"/>
          </w:divBdr>
        </w:div>
        <w:div w:id="93862333">
          <w:marLeft w:val="640"/>
          <w:marRight w:val="0"/>
          <w:marTop w:val="0"/>
          <w:marBottom w:val="0"/>
          <w:divBdr>
            <w:top w:val="none" w:sz="0" w:space="0" w:color="auto"/>
            <w:left w:val="none" w:sz="0" w:space="0" w:color="auto"/>
            <w:bottom w:val="none" w:sz="0" w:space="0" w:color="auto"/>
            <w:right w:val="none" w:sz="0" w:space="0" w:color="auto"/>
          </w:divBdr>
        </w:div>
        <w:div w:id="190996355">
          <w:marLeft w:val="640"/>
          <w:marRight w:val="0"/>
          <w:marTop w:val="0"/>
          <w:marBottom w:val="0"/>
          <w:divBdr>
            <w:top w:val="none" w:sz="0" w:space="0" w:color="auto"/>
            <w:left w:val="none" w:sz="0" w:space="0" w:color="auto"/>
            <w:bottom w:val="none" w:sz="0" w:space="0" w:color="auto"/>
            <w:right w:val="none" w:sz="0" w:space="0" w:color="auto"/>
          </w:divBdr>
        </w:div>
        <w:div w:id="218907346">
          <w:marLeft w:val="640"/>
          <w:marRight w:val="0"/>
          <w:marTop w:val="0"/>
          <w:marBottom w:val="0"/>
          <w:divBdr>
            <w:top w:val="none" w:sz="0" w:space="0" w:color="auto"/>
            <w:left w:val="none" w:sz="0" w:space="0" w:color="auto"/>
            <w:bottom w:val="none" w:sz="0" w:space="0" w:color="auto"/>
            <w:right w:val="none" w:sz="0" w:space="0" w:color="auto"/>
          </w:divBdr>
        </w:div>
        <w:div w:id="221989857">
          <w:marLeft w:val="640"/>
          <w:marRight w:val="0"/>
          <w:marTop w:val="0"/>
          <w:marBottom w:val="0"/>
          <w:divBdr>
            <w:top w:val="none" w:sz="0" w:space="0" w:color="auto"/>
            <w:left w:val="none" w:sz="0" w:space="0" w:color="auto"/>
            <w:bottom w:val="none" w:sz="0" w:space="0" w:color="auto"/>
            <w:right w:val="none" w:sz="0" w:space="0" w:color="auto"/>
          </w:divBdr>
        </w:div>
        <w:div w:id="643849518">
          <w:marLeft w:val="640"/>
          <w:marRight w:val="0"/>
          <w:marTop w:val="0"/>
          <w:marBottom w:val="0"/>
          <w:divBdr>
            <w:top w:val="none" w:sz="0" w:space="0" w:color="auto"/>
            <w:left w:val="none" w:sz="0" w:space="0" w:color="auto"/>
            <w:bottom w:val="none" w:sz="0" w:space="0" w:color="auto"/>
            <w:right w:val="none" w:sz="0" w:space="0" w:color="auto"/>
          </w:divBdr>
        </w:div>
        <w:div w:id="1028682469">
          <w:marLeft w:val="640"/>
          <w:marRight w:val="0"/>
          <w:marTop w:val="0"/>
          <w:marBottom w:val="0"/>
          <w:divBdr>
            <w:top w:val="none" w:sz="0" w:space="0" w:color="auto"/>
            <w:left w:val="none" w:sz="0" w:space="0" w:color="auto"/>
            <w:bottom w:val="none" w:sz="0" w:space="0" w:color="auto"/>
            <w:right w:val="none" w:sz="0" w:space="0" w:color="auto"/>
          </w:divBdr>
        </w:div>
        <w:div w:id="1045644650">
          <w:marLeft w:val="640"/>
          <w:marRight w:val="0"/>
          <w:marTop w:val="0"/>
          <w:marBottom w:val="0"/>
          <w:divBdr>
            <w:top w:val="none" w:sz="0" w:space="0" w:color="auto"/>
            <w:left w:val="none" w:sz="0" w:space="0" w:color="auto"/>
            <w:bottom w:val="none" w:sz="0" w:space="0" w:color="auto"/>
            <w:right w:val="none" w:sz="0" w:space="0" w:color="auto"/>
          </w:divBdr>
        </w:div>
        <w:div w:id="1409116795">
          <w:marLeft w:val="640"/>
          <w:marRight w:val="0"/>
          <w:marTop w:val="0"/>
          <w:marBottom w:val="0"/>
          <w:divBdr>
            <w:top w:val="none" w:sz="0" w:space="0" w:color="auto"/>
            <w:left w:val="none" w:sz="0" w:space="0" w:color="auto"/>
            <w:bottom w:val="none" w:sz="0" w:space="0" w:color="auto"/>
            <w:right w:val="none" w:sz="0" w:space="0" w:color="auto"/>
          </w:divBdr>
        </w:div>
        <w:div w:id="1715083893">
          <w:marLeft w:val="640"/>
          <w:marRight w:val="0"/>
          <w:marTop w:val="0"/>
          <w:marBottom w:val="0"/>
          <w:divBdr>
            <w:top w:val="none" w:sz="0" w:space="0" w:color="auto"/>
            <w:left w:val="none" w:sz="0" w:space="0" w:color="auto"/>
            <w:bottom w:val="none" w:sz="0" w:space="0" w:color="auto"/>
            <w:right w:val="none" w:sz="0" w:space="0" w:color="auto"/>
          </w:divBdr>
        </w:div>
      </w:divsChild>
    </w:div>
    <w:div w:id="419108131">
      <w:bodyDiv w:val="1"/>
      <w:marLeft w:val="0"/>
      <w:marRight w:val="0"/>
      <w:marTop w:val="0"/>
      <w:marBottom w:val="0"/>
      <w:divBdr>
        <w:top w:val="none" w:sz="0" w:space="0" w:color="auto"/>
        <w:left w:val="none" w:sz="0" w:space="0" w:color="auto"/>
        <w:bottom w:val="none" w:sz="0" w:space="0" w:color="auto"/>
        <w:right w:val="none" w:sz="0" w:space="0" w:color="auto"/>
      </w:divBdr>
      <w:divsChild>
        <w:div w:id="187179781">
          <w:marLeft w:val="640"/>
          <w:marRight w:val="0"/>
          <w:marTop w:val="0"/>
          <w:marBottom w:val="0"/>
          <w:divBdr>
            <w:top w:val="none" w:sz="0" w:space="0" w:color="auto"/>
            <w:left w:val="none" w:sz="0" w:space="0" w:color="auto"/>
            <w:bottom w:val="none" w:sz="0" w:space="0" w:color="auto"/>
            <w:right w:val="none" w:sz="0" w:space="0" w:color="auto"/>
          </w:divBdr>
        </w:div>
        <w:div w:id="299457043">
          <w:marLeft w:val="640"/>
          <w:marRight w:val="0"/>
          <w:marTop w:val="0"/>
          <w:marBottom w:val="0"/>
          <w:divBdr>
            <w:top w:val="none" w:sz="0" w:space="0" w:color="auto"/>
            <w:left w:val="none" w:sz="0" w:space="0" w:color="auto"/>
            <w:bottom w:val="none" w:sz="0" w:space="0" w:color="auto"/>
            <w:right w:val="none" w:sz="0" w:space="0" w:color="auto"/>
          </w:divBdr>
        </w:div>
        <w:div w:id="340085692">
          <w:marLeft w:val="640"/>
          <w:marRight w:val="0"/>
          <w:marTop w:val="0"/>
          <w:marBottom w:val="0"/>
          <w:divBdr>
            <w:top w:val="none" w:sz="0" w:space="0" w:color="auto"/>
            <w:left w:val="none" w:sz="0" w:space="0" w:color="auto"/>
            <w:bottom w:val="none" w:sz="0" w:space="0" w:color="auto"/>
            <w:right w:val="none" w:sz="0" w:space="0" w:color="auto"/>
          </w:divBdr>
        </w:div>
        <w:div w:id="420875860">
          <w:marLeft w:val="640"/>
          <w:marRight w:val="0"/>
          <w:marTop w:val="0"/>
          <w:marBottom w:val="0"/>
          <w:divBdr>
            <w:top w:val="none" w:sz="0" w:space="0" w:color="auto"/>
            <w:left w:val="none" w:sz="0" w:space="0" w:color="auto"/>
            <w:bottom w:val="none" w:sz="0" w:space="0" w:color="auto"/>
            <w:right w:val="none" w:sz="0" w:space="0" w:color="auto"/>
          </w:divBdr>
        </w:div>
        <w:div w:id="433399468">
          <w:marLeft w:val="640"/>
          <w:marRight w:val="0"/>
          <w:marTop w:val="0"/>
          <w:marBottom w:val="0"/>
          <w:divBdr>
            <w:top w:val="none" w:sz="0" w:space="0" w:color="auto"/>
            <w:left w:val="none" w:sz="0" w:space="0" w:color="auto"/>
            <w:bottom w:val="none" w:sz="0" w:space="0" w:color="auto"/>
            <w:right w:val="none" w:sz="0" w:space="0" w:color="auto"/>
          </w:divBdr>
        </w:div>
        <w:div w:id="538516314">
          <w:marLeft w:val="640"/>
          <w:marRight w:val="0"/>
          <w:marTop w:val="0"/>
          <w:marBottom w:val="0"/>
          <w:divBdr>
            <w:top w:val="none" w:sz="0" w:space="0" w:color="auto"/>
            <w:left w:val="none" w:sz="0" w:space="0" w:color="auto"/>
            <w:bottom w:val="none" w:sz="0" w:space="0" w:color="auto"/>
            <w:right w:val="none" w:sz="0" w:space="0" w:color="auto"/>
          </w:divBdr>
        </w:div>
        <w:div w:id="615675399">
          <w:marLeft w:val="640"/>
          <w:marRight w:val="0"/>
          <w:marTop w:val="0"/>
          <w:marBottom w:val="0"/>
          <w:divBdr>
            <w:top w:val="none" w:sz="0" w:space="0" w:color="auto"/>
            <w:left w:val="none" w:sz="0" w:space="0" w:color="auto"/>
            <w:bottom w:val="none" w:sz="0" w:space="0" w:color="auto"/>
            <w:right w:val="none" w:sz="0" w:space="0" w:color="auto"/>
          </w:divBdr>
        </w:div>
        <w:div w:id="646012888">
          <w:marLeft w:val="640"/>
          <w:marRight w:val="0"/>
          <w:marTop w:val="0"/>
          <w:marBottom w:val="0"/>
          <w:divBdr>
            <w:top w:val="none" w:sz="0" w:space="0" w:color="auto"/>
            <w:left w:val="none" w:sz="0" w:space="0" w:color="auto"/>
            <w:bottom w:val="none" w:sz="0" w:space="0" w:color="auto"/>
            <w:right w:val="none" w:sz="0" w:space="0" w:color="auto"/>
          </w:divBdr>
        </w:div>
        <w:div w:id="712660042">
          <w:marLeft w:val="640"/>
          <w:marRight w:val="0"/>
          <w:marTop w:val="0"/>
          <w:marBottom w:val="0"/>
          <w:divBdr>
            <w:top w:val="none" w:sz="0" w:space="0" w:color="auto"/>
            <w:left w:val="none" w:sz="0" w:space="0" w:color="auto"/>
            <w:bottom w:val="none" w:sz="0" w:space="0" w:color="auto"/>
            <w:right w:val="none" w:sz="0" w:space="0" w:color="auto"/>
          </w:divBdr>
        </w:div>
        <w:div w:id="739980102">
          <w:marLeft w:val="640"/>
          <w:marRight w:val="0"/>
          <w:marTop w:val="0"/>
          <w:marBottom w:val="0"/>
          <w:divBdr>
            <w:top w:val="none" w:sz="0" w:space="0" w:color="auto"/>
            <w:left w:val="none" w:sz="0" w:space="0" w:color="auto"/>
            <w:bottom w:val="none" w:sz="0" w:space="0" w:color="auto"/>
            <w:right w:val="none" w:sz="0" w:space="0" w:color="auto"/>
          </w:divBdr>
        </w:div>
        <w:div w:id="856194498">
          <w:marLeft w:val="640"/>
          <w:marRight w:val="0"/>
          <w:marTop w:val="0"/>
          <w:marBottom w:val="0"/>
          <w:divBdr>
            <w:top w:val="none" w:sz="0" w:space="0" w:color="auto"/>
            <w:left w:val="none" w:sz="0" w:space="0" w:color="auto"/>
            <w:bottom w:val="none" w:sz="0" w:space="0" w:color="auto"/>
            <w:right w:val="none" w:sz="0" w:space="0" w:color="auto"/>
          </w:divBdr>
        </w:div>
        <w:div w:id="1129127767">
          <w:marLeft w:val="640"/>
          <w:marRight w:val="0"/>
          <w:marTop w:val="0"/>
          <w:marBottom w:val="0"/>
          <w:divBdr>
            <w:top w:val="none" w:sz="0" w:space="0" w:color="auto"/>
            <w:left w:val="none" w:sz="0" w:space="0" w:color="auto"/>
            <w:bottom w:val="none" w:sz="0" w:space="0" w:color="auto"/>
            <w:right w:val="none" w:sz="0" w:space="0" w:color="auto"/>
          </w:divBdr>
        </w:div>
        <w:div w:id="1190332841">
          <w:marLeft w:val="640"/>
          <w:marRight w:val="0"/>
          <w:marTop w:val="0"/>
          <w:marBottom w:val="0"/>
          <w:divBdr>
            <w:top w:val="none" w:sz="0" w:space="0" w:color="auto"/>
            <w:left w:val="none" w:sz="0" w:space="0" w:color="auto"/>
            <w:bottom w:val="none" w:sz="0" w:space="0" w:color="auto"/>
            <w:right w:val="none" w:sz="0" w:space="0" w:color="auto"/>
          </w:divBdr>
        </w:div>
        <w:div w:id="1476097601">
          <w:marLeft w:val="640"/>
          <w:marRight w:val="0"/>
          <w:marTop w:val="0"/>
          <w:marBottom w:val="0"/>
          <w:divBdr>
            <w:top w:val="none" w:sz="0" w:space="0" w:color="auto"/>
            <w:left w:val="none" w:sz="0" w:space="0" w:color="auto"/>
            <w:bottom w:val="none" w:sz="0" w:space="0" w:color="auto"/>
            <w:right w:val="none" w:sz="0" w:space="0" w:color="auto"/>
          </w:divBdr>
        </w:div>
        <w:div w:id="1697731533">
          <w:marLeft w:val="640"/>
          <w:marRight w:val="0"/>
          <w:marTop w:val="0"/>
          <w:marBottom w:val="0"/>
          <w:divBdr>
            <w:top w:val="none" w:sz="0" w:space="0" w:color="auto"/>
            <w:left w:val="none" w:sz="0" w:space="0" w:color="auto"/>
            <w:bottom w:val="none" w:sz="0" w:space="0" w:color="auto"/>
            <w:right w:val="none" w:sz="0" w:space="0" w:color="auto"/>
          </w:divBdr>
        </w:div>
        <w:div w:id="2112699871">
          <w:marLeft w:val="640"/>
          <w:marRight w:val="0"/>
          <w:marTop w:val="0"/>
          <w:marBottom w:val="0"/>
          <w:divBdr>
            <w:top w:val="none" w:sz="0" w:space="0" w:color="auto"/>
            <w:left w:val="none" w:sz="0" w:space="0" w:color="auto"/>
            <w:bottom w:val="none" w:sz="0" w:space="0" w:color="auto"/>
            <w:right w:val="none" w:sz="0" w:space="0" w:color="auto"/>
          </w:divBdr>
        </w:div>
      </w:divsChild>
    </w:div>
    <w:div w:id="426390479">
      <w:bodyDiv w:val="1"/>
      <w:marLeft w:val="0"/>
      <w:marRight w:val="0"/>
      <w:marTop w:val="0"/>
      <w:marBottom w:val="0"/>
      <w:divBdr>
        <w:top w:val="none" w:sz="0" w:space="0" w:color="auto"/>
        <w:left w:val="none" w:sz="0" w:space="0" w:color="auto"/>
        <w:bottom w:val="none" w:sz="0" w:space="0" w:color="auto"/>
        <w:right w:val="none" w:sz="0" w:space="0" w:color="auto"/>
      </w:divBdr>
      <w:divsChild>
        <w:div w:id="193688219">
          <w:marLeft w:val="640"/>
          <w:marRight w:val="0"/>
          <w:marTop w:val="0"/>
          <w:marBottom w:val="0"/>
          <w:divBdr>
            <w:top w:val="none" w:sz="0" w:space="0" w:color="auto"/>
            <w:left w:val="none" w:sz="0" w:space="0" w:color="auto"/>
            <w:bottom w:val="none" w:sz="0" w:space="0" w:color="auto"/>
            <w:right w:val="none" w:sz="0" w:space="0" w:color="auto"/>
          </w:divBdr>
        </w:div>
        <w:div w:id="194855388">
          <w:marLeft w:val="640"/>
          <w:marRight w:val="0"/>
          <w:marTop w:val="0"/>
          <w:marBottom w:val="0"/>
          <w:divBdr>
            <w:top w:val="none" w:sz="0" w:space="0" w:color="auto"/>
            <w:left w:val="none" w:sz="0" w:space="0" w:color="auto"/>
            <w:bottom w:val="none" w:sz="0" w:space="0" w:color="auto"/>
            <w:right w:val="none" w:sz="0" w:space="0" w:color="auto"/>
          </w:divBdr>
        </w:div>
        <w:div w:id="466705251">
          <w:marLeft w:val="640"/>
          <w:marRight w:val="0"/>
          <w:marTop w:val="0"/>
          <w:marBottom w:val="0"/>
          <w:divBdr>
            <w:top w:val="none" w:sz="0" w:space="0" w:color="auto"/>
            <w:left w:val="none" w:sz="0" w:space="0" w:color="auto"/>
            <w:bottom w:val="none" w:sz="0" w:space="0" w:color="auto"/>
            <w:right w:val="none" w:sz="0" w:space="0" w:color="auto"/>
          </w:divBdr>
        </w:div>
        <w:div w:id="480275928">
          <w:marLeft w:val="640"/>
          <w:marRight w:val="0"/>
          <w:marTop w:val="0"/>
          <w:marBottom w:val="0"/>
          <w:divBdr>
            <w:top w:val="none" w:sz="0" w:space="0" w:color="auto"/>
            <w:left w:val="none" w:sz="0" w:space="0" w:color="auto"/>
            <w:bottom w:val="none" w:sz="0" w:space="0" w:color="auto"/>
            <w:right w:val="none" w:sz="0" w:space="0" w:color="auto"/>
          </w:divBdr>
        </w:div>
        <w:div w:id="499735527">
          <w:marLeft w:val="640"/>
          <w:marRight w:val="0"/>
          <w:marTop w:val="0"/>
          <w:marBottom w:val="0"/>
          <w:divBdr>
            <w:top w:val="none" w:sz="0" w:space="0" w:color="auto"/>
            <w:left w:val="none" w:sz="0" w:space="0" w:color="auto"/>
            <w:bottom w:val="none" w:sz="0" w:space="0" w:color="auto"/>
            <w:right w:val="none" w:sz="0" w:space="0" w:color="auto"/>
          </w:divBdr>
        </w:div>
        <w:div w:id="538781141">
          <w:marLeft w:val="640"/>
          <w:marRight w:val="0"/>
          <w:marTop w:val="0"/>
          <w:marBottom w:val="0"/>
          <w:divBdr>
            <w:top w:val="none" w:sz="0" w:space="0" w:color="auto"/>
            <w:left w:val="none" w:sz="0" w:space="0" w:color="auto"/>
            <w:bottom w:val="none" w:sz="0" w:space="0" w:color="auto"/>
            <w:right w:val="none" w:sz="0" w:space="0" w:color="auto"/>
          </w:divBdr>
        </w:div>
        <w:div w:id="849566213">
          <w:marLeft w:val="640"/>
          <w:marRight w:val="0"/>
          <w:marTop w:val="0"/>
          <w:marBottom w:val="0"/>
          <w:divBdr>
            <w:top w:val="none" w:sz="0" w:space="0" w:color="auto"/>
            <w:left w:val="none" w:sz="0" w:space="0" w:color="auto"/>
            <w:bottom w:val="none" w:sz="0" w:space="0" w:color="auto"/>
            <w:right w:val="none" w:sz="0" w:space="0" w:color="auto"/>
          </w:divBdr>
        </w:div>
        <w:div w:id="1197619664">
          <w:marLeft w:val="640"/>
          <w:marRight w:val="0"/>
          <w:marTop w:val="0"/>
          <w:marBottom w:val="0"/>
          <w:divBdr>
            <w:top w:val="none" w:sz="0" w:space="0" w:color="auto"/>
            <w:left w:val="none" w:sz="0" w:space="0" w:color="auto"/>
            <w:bottom w:val="none" w:sz="0" w:space="0" w:color="auto"/>
            <w:right w:val="none" w:sz="0" w:space="0" w:color="auto"/>
          </w:divBdr>
        </w:div>
        <w:div w:id="1262032684">
          <w:marLeft w:val="640"/>
          <w:marRight w:val="0"/>
          <w:marTop w:val="0"/>
          <w:marBottom w:val="0"/>
          <w:divBdr>
            <w:top w:val="none" w:sz="0" w:space="0" w:color="auto"/>
            <w:left w:val="none" w:sz="0" w:space="0" w:color="auto"/>
            <w:bottom w:val="none" w:sz="0" w:space="0" w:color="auto"/>
            <w:right w:val="none" w:sz="0" w:space="0" w:color="auto"/>
          </w:divBdr>
        </w:div>
        <w:div w:id="1392383001">
          <w:marLeft w:val="640"/>
          <w:marRight w:val="0"/>
          <w:marTop w:val="0"/>
          <w:marBottom w:val="0"/>
          <w:divBdr>
            <w:top w:val="none" w:sz="0" w:space="0" w:color="auto"/>
            <w:left w:val="none" w:sz="0" w:space="0" w:color="auto"/>
            <w:bottom w:val="none" w:sz="0" w:space="0" w:color="auto"/>
            <w:right w:val="none" w:sz="0" w:space="0" w:color="auto"/>
          </w:divBdr>
        </w:div>
        <w:div w:id="1878153505">
          <w:marLeft w:val="640"/>
          <w:marRight w:val="0"/>
          <w:marTop w:val="0"/>
          <w:marBottom w:val="0"/>
          <w:divBdr>
            <w:top w:val="none" w:sz="0" w:space="0" w:color="auto"/>
            <w:left w:val="none" w:sz="0" w:space="0" w:color="auto"/>
            <w:bottom w:val="none" w:sz="0" w:space="0" w:color="auto"/>
            <w:right w:val="none" w:sz="0" w:space="0" w:color="auto"/>
          </w:divBdr>
        </w:div>
        <w:div w:id="2010133415">
          <w:marLeft w:val="640"/>
          <w:marRight w:val="0"/>
          <w:marTop w:val="0"/>
          <w:marBottom w:val="0"/>
          <w:divBdr>
            <w:top w:val="none" w:sz="0" w:space="0" w:color="auto"/>
            <w:left w:val="none" w:sz="0" w:space="0" w:color="auto"/>
            <w:bottom w:val="none" w:sz="0" w:space="0" w:color="auto"/>
            <w:right w:val="none" w:sz="0" w:space="0" w:color="auto"/>
          </w:divBdr>
        </w:div>
        <w:div w:id="2137479376">
          <w:marLeft w:val="640"/>
          <w:marRight w:val="0"/>
          <w:marTop w:val="0"/>
          <w:marBottom w:val="0"/>
          <w:divBdr>
            <w:top w:val="none" w:sz="0" w:space="0" w:color="auto"/>
            <w:left w:val="none" w:sz="0" w:space="0" w:color="auto"/>
            <w:bottom w:val="none" w:sz="0" w:space="0" w:color="auto"/>
            <w:right w:val="none" w:sz="0" w:space="0" w:color="auto"/>
          </w:divBdr>
        </w:div>
      </w:divsChild>
    </w:div>
    <w:div w:id="436213036">
      <w:bodyDiv w:val="1"/>
      <w:marLeft w:val="0"/>
      <w:marRight w:val="0"/>
      <w:marTop w:val="0"/>
      <w:marBottom w:val="0"/>
      <w:divBdr>
        <w:top w:val="none" w:sz="0" w:space="0" w:color="auto"/>
        <w:left w:val="none" w:sz="0" w:space="0" w:color="auto"/>
        <w:bottom w:val="none" w:sz="0" w:space="0" w:color="auto"/>
        <w:right w:val="none" w:sz="0" w:space="0" w:color="auto"/>
      </w:divBdr>
      <w:divsChild>
        <w:div w:id="1127620454">
          <w:marLeft w:val="640"/>
          <w:marRight w:val="0"/>
          <w:marTop w:val="0"/>
          <w:marBottom w:val="0"/>
          <w:divBdr>
            <w:top w:val="none" w:sz="0" w:space="0" w:color="auto"/>
            <w:left w:val="none" w:sz="0" w:space="0" w:color="auto"/>
            <w:bottom w:val="none" w:sz="0" w:space="0" w:color="auto"/>
            <w:right w:val="none" w:sz="0" w:space="0" w:color="auto"/>
          </w:divBdr>
        </w:div>
        <w:div w:id="434517454">
          <w:marLeft w:val="640"/>
          <w:marRight w:val="0"/>
          <w:marTop w:val="0"/>
          <w:marBottom w:val="0"/>
          <w:divBdr>
            <w:top w:val="none" w:sz="0" w:space="0" w:color="auto"/>
            <w:left w:val="none" w:sz="0" w:space="0" w:color="auto"/>
            <w:bottom w:val="none" w:sz="0" w:space="0" w:color="auto"/>
            <w:right w:val="none" w:sz="0" w:space="0" w:color="auto"/>
          </w:divBdr>
        </w:div>
        <w:div w:id="707491050">
          <w:marLeft w:val="640"/>
          <w:marRight w:val="0"/>
          <w:marTop w:val="0"/>
          <w:marBottom w:val="0"/>
          <w:divBdr>
            <w:top w:val="none" w:sz="0" w:space="0" w:color="auto"/>
            <w:left w:val="none" w:sz="0" w:space="0" w:color="auto"/>
            <w:bottom w:val="none" w:sz="0" w:space="0" w:color="auto"/>
            <w:right w:val="none" w:sz="0" w:space="0" w:color="auto"/>
          </w:divBdr>
        </w:div>
        <w:div w:id="1923752638">
          <w:marLeft w:val="640"/>
          <w:marRight w:val="0"/>
          <w:marTop w:val="0"/>
          <w:marBottom w:val="0"/>
          <w:divBdr>
            <w:top w:val="none" w:sz="0" w:space="0" w:color="auto"/>
            <w:left w:val="none" w:sz="0" w:space="0" w:color="auto"/>
            <w:bottom w:val="none" w:sz="0" w:space="0" w:color="auto"/>
            <w:right w:val="none" w:sz="0" w:space="0" w:color="auto"/>
          </w:divBdr>
        </w:div>
        <w:div w:id="1784882874">
          <w:marLeft w:val="640"/>
          <w:marRight w:val="0"/>
          <w:marTop w:val="0"/>
          <w:marBottom w:val="0"/>
          <w:divBdr>
            <w:top w:val="none" w:sz="0" w:space="0" w:color="auto"/>
            <w:left w:val="none" w:sz="0" w:space="0" w:color="auto"/>
            <w:bottom w:val="none" w:sz="0" w:space="0" w:color="auto"/>
            <w:right w:val="none" w:sz="0" w:space="0" w:color="auto"/>
          </w:divBdr>
        </w:div>
        <w:div w:id="1299410511">
          <w:marLeft w:val="640"/>
          <w:marRight w:val="0"/>
          <w:marTop w:val="0"/>
          <w:marBottom w:val="0"/>
          <w:divBdr>
            <w:top w:val="none" w:sz="0" w:space="0" w:color="auto"/>
            <w:left w:val="none" w:sz="0" w:space="0" w:color="auto"/>
            <w:bottom w:val="none" w:sz="0" w:space="0" w:color="auto"/>
            <w:right w:val="none" w:sz="0" w:space="0" w:color="auto"/>
          </w:divBdr>
        </w:div>
        <w:div w:id="1844393349">
          <w:marLeft w:val="640"/>
          <w:marRight w:val="0"/>
          <w:marTop w:val="0"/>
          <w:marBottom w:val="0"/>
          <w:divBdr>
            <w:top w:val="none" w:sz="0" w:space="0" w:color="auto"/>
            <w:left w:val="none" w:sz="0" w:space="0" w:color="auto"/>
            <w:bottom w:val="none" w:sz="0" w:space="0" w:color="auto"/>
            <w:right w:val="none" w:sz="0" w:space="0" w:color="auto"/>
          </w:divBdr>
        </w:div>
        <w:div w:id="1359621577">
          <w:marLeft w:val="640"/>
          <w:marRight w:val="0"/>
          <w:marTop w:val="0"/>
          <w:marBottom w:val="0"/>
          <w:divBdr>
            <w:top w:val="none" w:sz="0" w:space="0" w:color="auto"/>
            <w:left w:val="none" w:sz="0" w:space="0" w:color="auto"/>
            <w:bottom w:val="none" w:sz="0" w:space="0" w:color="auto"/>
            <w:right w:val="none" w:sz="0" w:space="0" w:color="auto"/>
          </w:divBdr>
        </w:div>
        <w:div w:id="254679863">
          <w:marLeft w:val="640"/>
          <w:marRight w:val="0"/>
          <w:marTop w:val="0"/>
          <w:marBottom w:val="0"/>
          <w:divBdr>
            <w:top w:val="none" w:sz="0" w:space="0" w:color="auto"/>
            <w:left w:val="none" w:sz="0" w:space="0" w:color="auto"/>
            <w:bottom w:val="none" w:sz="0" w:space="0" w:color="auto"/>
            <w:right w:val="none" w:sz="0" w:space="0" w:color="auto"/>
          </w:divBdr>
        </w:div>
      </w:divsChild>
    </w:div>
    <w:div w:id="473373641">
      <w:bodyDiv w:val="1"/>
      <w:marLeft w:val="0"/>
      <w:marRight w:val="0"/>
      <w:marTop w:val="0"/>
      <w:marBottom w:val="0"/>
      <w:divBdr>
        <w:top w:val="none" w:sz="0" w:space="0" w:color="auto"/>
        <w:left w:val="none" w:sz="0" w:space="0" w:color="auto"/>
        <w:bottom w:val="none" w:sz="0" w:space="0" w:color="auto"/>
        <w:right w:val="none" w:sz="0" w:space="0" w:color="auto"/>
      </w:divBdr>
    </w:div>
    <w:div w:id="474369287">
      <w:bodyDiv w:val="1"/>
      <w:marLeft w:val="0"/>
      <w:marRight w:val="0"/>
      <w:marTop w:val="0"/>
      <w:marBottom w:val="0"/>
      <w:divBdr>
        <w:top w:val="none" w:sz="0" w:space="0" w:color="auto"/>
        <w:left w:val="none" w:sz="0" w:space="0" w:color="auto"/>
        <w:bottom w:val="none" w:sz="0" w:space="0" w:color="auto"/>
        <w:right w:val="none" w:sz="0" w:space="0" w:color="auto"/>
      </w:divBdr>
      <w:divsChild>
        <w:div w:id="58287914">
          <w:marLeft w:val="640"/>
          <w:marRight w:val="0"/>
          <w:marTop w:val="0"/>
          <w:marBottom w:val="0"/>
          <w:divBdr>
            <w:top w:val="none" w:sz="0" w:space="0" w:color="auto"/>
            <w:left w:val="none" w:sz="0" w:space="0" w:color="auto"/>
            <w:bottom w:val="none" w:sz="0" w:space="0" w:color="auto"/>
            <w:right w:val="none" w:sz="0" w:space="0" w:color="auto"/>
          </w:divBdr>
        </w:div>
        <w:div w:id="87233474">
          <w:marLeft w:val="640"/>
          <w:marRight w:val="0"/>
          <w:marTop w:val="0"/>
          <w:marBottom w:val="0"/>
          <w:divBdr>
            <w:top w:val="none" w:sz="0" w:space="0" w:color="auto"/>
            <w:left w:val="none" w:sz="0" w:space="0" w:color="auto"/>
            <w:bottom w:val="none" w:sz="0" w:space="0" w:color="auto"/>
            <w:right w:val="none" w:sz="0" w:space="0" w:color="auto"/>
          </w:divBdr>
        </w:div>
        <w:div w:id="419301334">
          <w:marLeft w:val="640"/>
          <w:marRight w:val="0"/>
          <w:marTop w:val="0"/>
          <w:marBottom w:val="0"/>
          <w:divBdr>
            <w:top w:val="none" w:sz="0" w:space="0" w:color="auto"/>
            <w:left w:val="none" w:sz="0" w:space="0" w:color="auto"/>
            <w:bottom w:val="none" w:sz="0" w:space="0" w:color="auto"/>
            <w:right w:val="none" w:sz="0" w:space="0" w:color="auto"/>
          </w:divBdr>
        </w:div>
        <w:div w:id="867109101">
          <w:marLeft w:val="640"/>
          <w:marRight w:val="0"/>
          <w:marTop w:val="0"/>
          <w:marBottom w:val="0"/>
          <w:divBdr>
            <w:top w:val="none" w:sz="0" w:space="0" w:color="auto"/>
            <w:left w:val="none" w:sz="0" w:space="0" w:color="auto"/>
            <w:bottom w:val="none" w:sz="0" w:space="0" w:color="auto"/>
            <w:right w:val="none" w:sz="0" w:space="0" w:color="auto"/>
          </w:divBdr>
        </w:div>
        <w:div w:id="893084653">
          <w:marLeft w:val="640"/>
          <w:marRight w:val="0"/>
          <w:marTop w:val="0"/>
          <w:marBottom w:val="0"/>
          <w:divBdr>
            <w:top w:val="none" w:sz="0" w:space="0" w:color="auto"/>
            <w:left w:val="none" w:sz="0" w:space="0" w:color="auto"/>
            <w:bottom w:val="none" w:sz="0" w:space="0" w:color="auto"/>
            <w:right w:val="none" w:sz="0" w:space="0" w:color="auto"/>
          </w:divBdr>
        </w:div>
        <w:div w:id="1466434248">
          <w:marLeft w:val="640"/>
          <w:marRight w:val="0"/>
          <w:marTop w:val="0"/>
          <w:marBottom w:val="0"/>
          <w:divBdr>
            <w:top w:val="none" w:sz="0" w:space="0" w:color="auto"/>
            <w:left w:val="none" w:sz="0" w:space="0" w:color="auto"/>
            <w:bottom w:val="none" w:sz="0" w:space="0" w:color="auto"/>
            <w:right w:val="none" w:sz="0" w:space="0" w:color="auto"/>
          </w:divBdr>
        </w:div>
      </w:divsChild>
    </w:div>
    <w:div w:id="490877692">
      <w:bodyDiv w:val="1"/>
      <w:marLeft w:val="0"/>
      <w:marRight w:val="0"/>
      <w:marTop w:val="0"/>
      <w:marBottom w:val="0"/>
      <w:divBdr>
        <w:top w:val="none" w:sz="0" w:space="0" w:color="auto"/>
        <w:left w:val="none" w:sz="0" w:space="0" w:color="auto"/>
        <w:bottom w:val="none" w:sz="0" w:space="0" w:color="auto"/>
        <w:right w:val="none" w:sz="0" w:space="0" w:color="auto"/>
      </w:divBdr>
      <w:divsChild>
        <w:div w:id="84350506">
          <w:marLeft w:val="640"/>
          <w:marRight w:val="0"/>
          <w:marTop w:val="0"/>
          <w:marBottom w:val="0"/>
          <w:divBdr>
            <w:top w:val="none" w:sz="0" w:space="0" w:color="auto"/>
            <w:left w:val="none" w:sz="0" w:space="0" w:color="auto"/>
            <w:bottom w:val="none" w:sz="0" w:space="0" w:color="auto"/>
            <w:right w:val="none" w:sz="0" w:space="0" w:color="auto"/>
          </w:divBdr>
        </w:div>
        <w:div w:id="326635285">
          <w:marLeft w:val="640"/>
          <w:marRight w:val="0"/>
          <w:marTop w:val="0"/>
          <w:marBottom w:val="0"/>
          <w:divBdr>
            <w:top w:val="none" w:sz="0" w:space="0" w:color="auto"/>
            <w:left w:val="none" w:sz="0" w:space="0" w:color="auto"/>
            <w:bottom w:val="none" w:sz="0" w:space="0" w:color="auto"/>
            <w:right w:val="none" w:sz="0" w:space="0" w:color="auto"/>
          </w:divBdr>
        </w:div>
        <w:div w:id="676659880">
          <w:marLeft w:val="640"/>
          <w:marRight w:val="0"/>
          <w:marTop w:val="0"/>
          <w:marBottom w:val="0"/>
          <w:divBdr>
            <w:top w:val="none" w:sz="0" w:space="0" w:color="auto"/>
            <w:left w:val="none" w:sz="0" w:space="0" w:color="auto"/>
            <w:bottom w:val="none" w:sz="0" w:space="0" w:color="auto"/>
            <w:right w:val="none" w:sz="0" w:space="0" w:color="auto"/>
          </w:divBdr>
        </w:div>
        <w:div w:id="878468572">
          <w:marLeft w:val="640"/>
          <w:marRight w:val="0"/>
          <w:marTop w:val="0"/>
          <w:marBottom w:val="0"/>
          <w:divBdr>
            <w:top w:val="none" w:sz="0" w:space="0" w:color="auto"/>
            <w:left w:val="none" w:sz="0" w:space="0" w:color="auto"/>
            <w:bottom w:val="none" w:sz="0" w:space="0" w:color="auto"/>
            <w:right w:val="none" w:sz="0" w:space="0" w:color="auto"/>
          </w:divBdr>
        </w:div>
        <w:div w:id="1101878396">
          <w:marLeft w:val="640"/>
          <w:marRight w:val="0"/>
          <w:marTop w:val="0"/>
          <w:marBottom w:val="0"/>
          <w:divBdr>
            <w:top w:val="none" w:sz="0" w:space="0" w:color="auto"/>
            <w:left w:val="none" w:sz="0" w:space="0" w:color="auto"/>
            <w:bottom w:val="none" w:sz="0" w:space="0" w:color="auto"/>
            <w:right w:val="none" w:sz="0" w:space="0" w:color="auto"/>
          </w:divBdr>
        </w:div>
        <w:div w:id="1280919981">
          <w:marLeft w:val="640"/>
          <w:marRight w:val="0"/>
          <w:marTop w:val="0"/>
          <w:marBottom w:val="0"/>
          <w:divBdr>
            <w:top w:val="none" w:sz="0" w:space="0" w:color="auto"/>
            <w:left w:val="none" w:sz="0" w:space="0" w:color="auto"/>
            <w:bottom w:val="none" w:sz="0" w:space="0" w:color="auto"/>
            <w:right w:val="none" w:sz="0" w:space="0" w:color="auto"/>
          </w:divBdr>
        </w:div>
        <w:div w:id="1317538158">
          <w:marLeft w:val="640"/>
          <w:marRight w:val="0"/>
          <w:marTop w:val="0"/>
          <w:marBottom w:val="0"/>
          <w:divBdr>
            <w:top w:val="none" w:sz="0" w:space="0" w:color="auto"/>
            <w:left w:val="none" w:sz="0" w:space="0" w:color="auto"/>
            <w:bottom w:val="none" w:sz="0" w:space="0" w:color="auto"/>
            <w:right w:val="none" w:sz="0" w:space="0" w:color="auto"/>
          </w:divBdr>
        </w:div>
        <w:div w:id="1476220767">
          <w:marLeft w:val="640"/>
          <w:marRight w:val="0"/>
          <w:marTop w:val="0"/>
          <w:marBottom w:val="0"/>
          <w:divBdr>
            <w:top w:val="none" w:sz="0" w:space="0" w:color="auto"/>
            <w:left w:val="none" w:sz="0" w:space="0" w:color="auto"/>
            <w:bottom w:val="none" w:sz="0" w:space="0" w:color="auto"/>
            <w:right w:val="none" w:sz="0" w:space="0" w:color="auto"/>
          </w:divBdr>
        </w:div>
        <w:div w:id="1524251017">
          <w:marLeft w:val="640"/>
          <w:marRight w:val="0"/>
          <w:marTop w:val="0"/>
          <w:marBottom w:val="0"/>
          <w:divBdr>
            <w:top w:val="none" w:sz="0" w:space="0" w:color="auto"/>
            <w:left w:val="none" w:sz="0" w:space="0" w:color="auto"/>
            <w:bottom w:val="none" w:sz="0" w:space="0" w:color="auto"/>
            <w:right w:val="none" w:sz="0" w:space="0" w:color="auto"/>
          </w:divBdr>
        </w:div>
        <w:div w:id="1556313279">
          <w:marLeft w:val="640"/>
          <w:marRight w:val="0"/>
          <w:marTop w:val="0"/>
          <w:marBottom w:val="0"/>
          <w:divBdr>
            <w:top w:val="none" w:sz="0" w:space="0" w:color="auto"/>
            <w:left w:val="none" w:sz="0" w:space="0" w:color="auto"/>
            <w:bottom w:val="none" w:sz="0" w:space="0" w:color="auto"/>
            <w:right w:val="none" w:sz="0" w:space="0" w:color="auto"/>
          </w:divBdr>
        </w:div>
        <w:div w:id="1612470899">
          <w:marLeft w:val="640"/>
          <w:marRight w:val="0"/>
          <w:marTop w:val="0"/>
          <w:marBottom w:val="0"/>
          <w:divBdr>
            <w:top w:val="none" w:sz="0" w:space="0" w:color="auto"/>
            <w:left w:val="none" w:sz="0" w:space="0" w:color="auto"/>
            <w:bottom w:val="none" w:sz="0" w:space="0" w:color="auto"/>
            <w:right w:val="none" w:sz="0" w:space="0" w:color="auto"/>
          </w:divBdr>
        </w:div>
        <w:div w:id="1799177060">
          <w:marLeft w:val="640"/>
          <w:marRight w:val="0"/>
          <w:marTop w:val="0"/>
          <w:marBottom w:val="0"/>
          <w:divBdr>
            <w:top w:val="none" w:sz="0" w:space="0" w:color="auto"/>
            <w:left w:val="none" w:sz="0" w:space="0" w:color="auto"/>
            <w:bottom w:val="none" w:sz="0" w:space="0" w:color="auto"/>
            <w:right w:val="none" w:sz="0" w:space="0" w:color="auto"/>
          </w:divBdr>
        </w:div>
        <w:div w:id="2019916648">
          <w:marLeft w:val="640"/>
          <w:marRight w:val="0"/>
          <w:marTop w:val="0"/>
          <w:marBottom w:val="0"/>
          <w:divBdr>
            <w:top w:val="none" w:sz="0" w:space="0" w:color="auto"/>
            <w:left w:val="none" w:sz="0" w:space="0" w:color="auto"/>
            <w:bottom w:val="none" w:sz="0" w:space="0" w:color="auto"/>
            <w:right w:val="none" w:sz="0" w:space="0" w:color="auto"/>
          </w:divBdr>
        </w:div>
        <w:div w:id="2064519522">
          <w:marLeft w:val="640"/>
          <w:marRight w:val="0"/>
          <w:marTop w:val="0"/>
          <w:marBottom w:val="0"/>
          <w:divBdr>
            <w:top w:val="none" w:sz="0" w:space="0" w:color="auto"/>
            <w:left w:val="none" w:sz="0" w:space="0" w:color="auto"/>
            <w:bottom w:val="none" w:sz="0" w:space="0" w:color="auto"/>
            <w:right w:val="none" w:sz="0" w:space="0" w:color="auto"/>
          </w:divBdr>
        </w:div>
        <w:div w:id="2070302851">
          <w:marLeft w:val="640"/>
          <w:marRight w:val="0"/>
          <w:marTop w:val="0"/>
          <w:marBottom w:val="0"/>
          <w:divBdr>
            <w:top w:val="none" w:sz="0" w:space="0" w:color="auto"/>
            <w:left w:val="none" w:sz="0" w:space="0" w:color="auto"/>
            <w:bottom w:val="none" w:sz="0" w:space="0" w:color="auto"/>
            <w:right w:val="none" w:sz="0" w:space="0" w:color="auto"/>
          </w:divBdr>
        </w:div>
        <w:div w:id="2079470472">
          <w:marLeft w:val="640"/>
          <w:marRight w:val="0"/>
          <w:marTop w:val="0"/>
          <w:marBottom w:val="0"/>
          <w:divBdr>
            <w:top w:val="none" w:sz="0" w:space="0" w:color="auto"/>
            <w:left w:val="none" w:sz="0" w:space="0" w:color="auto"/>
            <w:bottom w:val="none" w:sz="0" w:space="0" w:color="auto"/>
            <w:right w:val="none" w:sz="0" w:space="0" w:color="auto"/>
          </w:divBdr>
        </w:div>
      </w:divsChild>
    </w:div>
    <w:div w:id="511260608">
      <w:bodyDiv w:val="1"/>
      <w:marLeft w:val="0"/>
      <w:marRight w:val="0"/>
      <w:marTop w:val="0"/>
      <w:marBottom w:val="0"/>
      <w:divBdr>
        <w:top w:val="none" w:sz="0" w:space="0" w:color="auto"/>
        <w:left w:val="none" w:sz="0" w:space="0" w:color="auto"/>
        <w:bottom w:val="none" w:sz="0" w:space="0" w:color="auto"/>
        <w:right w:val="none" w:sz="0" w:space="0" w:color="auto"/>
      </w:divBdr>
      <w:divsChild>
        <w:div w:id="961040739">
          <w:marLeft w:val="640"/>
          <w:marRight w:val="0"/>
          <w:marTop w:val="0"/>
          <w:marBottom w:val="0"/>
          <w:divBdr>
            <w:top w:val="none" w:sz="0" w:space="0" w:color="auto"/>
            <w:left w:val="none" w:sz="0" w:space="0" w:color="auto"/>
            <w:bottom w:val="none" w:sz="0" w:space="0" w:color="auto"/>
            <w:right w:val="none" w:sz="0" w:space="0" w:color="auto"/>
          </w:divBdr>
        </w:div>
        <w:div w:id="1783761239">
          <w:marLeft w:val="640"/>
          <w:marRight w:val="0"/>
          <w:marTop w:val="0"/>
          <w:marBottom w:val="0"/>
          <w:divBdr>
            <w:top w:val="none" w:sz="0" w:space="0" w:color="auto"/>
            <w:left w:val="none" w:sz="0" w:space="0" w:color="auto"/>
            <w:bottom w:val="none" w:sz="0" w:space="0" w:color="auto"/>
            <w:right w:val="none" w:sz="0" w:space="0" w:color="auto"/>
          </w:divBdr>
        </w:div>
        <w:div w:id="1805004656">
          <w:marLeft w:val="640"/>
          <w:marRight w:val="0"/>
          <w:marTop w:val="0"/>
          <w:marBottom w:val="0"/>
          <w:divBdr>
            <w:top w:val="none" w:sz="0" w:space="0" w:color="auto"/>
            <w:left w:val="none" w:sz="0" w:space="0" w:color="auto"/>
            <w:bottom w:val="none" w:sz="0" w:space="0" w:color="auto"/>
            <w:right w:val="none" w:sz="0" w:space="0" w:color="auto"/>
          </w:divBdr>
        </w:div>
        <w:div w:id="1957564562">
          <w:marLeft w:val="640"/>
          <w:marRight w:val="0"/>
          <w:marTop w:val="0"/>
          <w:marBottom w:val="0"/>
          <w:divBdr>
            <w:top w:val="none" w:sz="0" w:space="0" w:color="auto"/>
            <w:left w:val="none" w:sz="0" w:space="0" w:color="auto"/>
            <w:bottom w:val="none" w:sz="0" w:space="0" w:color="auto"/>
            <w:right w:val="none" w:sz="0" w:space="0" w:color="auto"/>
          </w:divBdr>
        </w:div>
        <w:div w:id="1057164531">
          <w:marLeft w:val="640"/>
          <w:marRight w:val="0"/>
          <w:marTop w:val="0"/>
          <w:marBottom w:val="0"/>
          <w:divBdr>
            <w:top w:val="none" w:sz="0" w:space="0" w:color="auto"/>
            <w:left w:val="none" w:sz="0" w:space="0" w:color="auto"/>
            <w:bottom w:val="none" w:sz="0" w:space="0" w:color="auto"/>
            <w:right w:val="none" w:sz="0" w:space="0" w:color="auto"/>
          </w:divBdr>
        </w:div>
        <w:div w:id="1629042990">
          <w:marLeft w:val="640"/>
          <w:marRight w:val="0"/>
          <w:marTop w:val="0"/>
          <w:marBottom w:val="0"/>
          <w:divBdr>
            <w:top w:val="none" w:sz="0" w:space="0" w:color="auto"/>
            <w:left w:val="none" w:sz="0" w:space="0" w:color="auto"/>
            <w:bottom w:val="none" w:sz="0" w:space="0" w:color="auto"/>
            <w:right w:val="none" w:sz="0" w:space="0" w:color="auto"/>
          </w:divBdr>
        </w:div>
        <w:div w:id="669450834">
          <w:marLeft w:val="640"/>
          <w:marRight w:val="0"/>
          <w:marTop w:val="0"/>
          <w:marBottom w:val="0"/>
          <w:divBdr>
            <w:top w:val="none" w:sz="0" w:space="0" w:color="auto"/>
            <w:left w:val="none" w:sz="0" w:space="0" w:color="auto"/>
            <w:bottom w:val="none" w:sz="0" w:space="0" w:color="auto"/>
            <w:right w:val="none" w:sz="0" w:space="0" w:color="auto"/>
          </w:divBdr>
        </w:div>
        <w:div w:id="339771174">
          <w:marLeft w:val="640"/>
          <w:marRight w:val="0"/>
          <w:marTop w:val="0"/>
          <w:marBottom w:val="0"/>
          <w:divBdr>
            <w:top w:val="none" w:sz="0" w:space="0" w:color="auto"/>
            <w:left w:val="none" w:sz="0" w:space="0" w:color="auto"/>
            <w:bottom w:val="none" w:sz="0" w:space="0" w:color="auto"/>
            <w:right w:val="none" w:sz="0" w:space="0" w:color="auto"/>
          </w:divBdr>
        </w:div>
        <w:div w:id="139805608">
          <w:marLeft w:val="640"/>
          <w:marRight w:val="0"/>
          <w:marTop w:val="0"/>
          <w:marBottom w:val="0"/>
          <w:divBdr>
            <w:top w:val="none" w:sz="0" w:space="0" w:color="auto"/>
            <w:left w:val="none" w:sz="0" w:space="0" w:color="auto"/>
            <w:bottom w:val="none" w:sz="0" w:space="0" w:color="auto"/>
            <w:right w:val="none" w:sz="0" w:space="0" w:color="auto"/>
          </w:divBdr>
        </w:div>
      </w:divsChild>
    </w:div>
    <w:div w:id="519005300">
      <w:bodyDiv w:val="1"/>
      <w:marLeft w:val="0"/>
      <w:marRight w:val="0"/>
      <w:marTop w:val="0"/>
      <w:marBottom w:val="0"/>
      <w:divBdr>
        <w:top w:val="none" w:sz="0" w:space="0" w:color="auto"/>
        <w:left w:val="none" w:sz="0" w:space="0" w:color="auto"/>
        <w:bottom w:val="none" w:sz="0" w:space="0" w:color="auto"/>
        <w:right w:val="none" w:sz="0" w:space="0" w:color="auto"/>
      </w:divBdr>
    </w:div>
    <w:div w:id="526406564">
      <w:bodyDiv w:val="1"/>
      <w:marLeft w:val="0"/>
      <w:marRight w:val="0"/>
      <w:marTop w:val="0"/>
      <w:marBottom w:val="0"/>
      <w:divBdr>
        <w:top w:val="none" w:sz="0" w:space="0" w:color="auto"/>
        <w:left w:val="none" w:sz="0" w:space="0" w:color="auto"/>
        <w:bottom w:val="none" w:sz="0" w:space="0" w:color="auto"/>
        <w:right w:val="none" w:sz="0" w:space="0" w:color="auto"/>
      </w:divBdr>
      <w:divsChild>
        <w:div w:id="312612561">
          <w:marLeft w:val="640"/>
          <w:marRight w:val="0"/>
          <w:marTop w:val="0"/>
          <w:marBottom w:val="0"/>
          <w:divBdr>
            <w:top w:val="none" w:sz="0" w:space="0" w:color="auto"/>
            <w:left w:val="none" w:sz="0" w:space="0" w:color="auto"/>
            <w:bottom w:val="none" w:sz="0" w:space="0" w:color="auto"/>
            <w:right w:val="none" w:sz="0" w:space="0" w:color="auto"/>
          </w:divBdr>
        </w:div>
        <w:div w:id="1381856238">
          <w:marLeft w:val="640"/>
          <w:marRight w:val="0"/>
          <w:marTop w:val="0"/>
          <w:marBottom w:val="0"/>
          <w:divBdr>
            <w:top w:val="none" w:sz="0" w:space="0" w:color="auto"/>
            <w:left w:val="none" w:sz="0" w:space="0" w:color="auto"/>
            <w:bottom w:val="none" w:sz="0" w:space="0" w:color="auto"/>
            <w:right w:val="none" w:sz="0" w:space="0" w:color="auto"/>
          </w:divBdr>
        </w:div>
        <w:div w:id="667026000">
          <w:marLeft w:val="640"/>
          <w:marRight w:val="0"/>
          <w:marTop w:val="0"/>
          <w:marBottom w:val="0"/>
          <w:divBdr>
            <w:top w:val="none" w:sz="0" w:space="0" w:color="auto"/>
            <w:left w:val="none" w:sz="0" w:space="0" w:color="auto"/>
            <w:bottom w:val="none" w:sz="0" w:space="0" w:color="auto"/>
            <w:right w:val="none" w:sz="0" w:space="0" w:color="auto"/>
          </w:divBdr>
        </w:div>
        <w:div w:id="1162551705">
          <w:marLeft w:val="640"/>
          <w:marRight w:val="0"/>
          <w:marTop w:val="0"/>
          <w:marBottom w:val="0"/>
          <w:divBdr>
            <w:top w:val="none" w:sz="0" w:space="0" w:color="auto"/>
            <w:left w:val="none" w:sz="0" w:space="0" w:color="auto"/>
            <w:bottom w:val="none" w:sz="0" w:space="0" w:color="auto"/>
            <w:right w:val="none" w:sz="0" w:space="0" w:color="auto"/>
          </w:divBdr>
        </w:div>
        <w:div w:id="2030523931">
          <w:marLeft w:val="640"/>
          <w:marRight w:val="0"/>
          <w:marTop w:val="0"/>
          <w:marBottom w:val="0"/>
          <w:divBdr>
            <w:top w:val="none" w:sz="0" w:space="0" w:color="auto"/>
            <w:left w:val="none" w:sz="0" w:space="0" w:color="auto"/>
            <w:bottom w:val="none" w:sz="0" w:space="0" w:color="auto"/>
            <w:right w:val="none" w:sz="0" w:space="0" w:color="auto"/>
          </w:divBdr>
        </w:div>
        <w:div w:id="1732119575">
          <w:marLeft w:val="640"/>
          <w:marRight w:val="0"/>
          <w:marTop w:val="0"/>
          <w:marBottom w:val="0"/>
          <w:divBdr>
            <w:top w:val="none" w:sz="0" w:space="0" w:color="auto"/>
            <w:left w:val="none" w:sz="0" w:space="0" w:color="auto"/>
            <w:bottom w:val="none" w:sz="0" w:space="0" w:color="auto"/>
            <w:right w:val="none" w:sz="0" w:space="0" w:color="auto"/>
          </w:divBdr>
        </w:div>
        <w:div w:id="1818574918">
          <w:marLeft w:val="640"/>
          <w:marRight w:val="0"/>
          <w:marTop w:val="0"/>
          <w:marBottom w:val="0"/>
          <w:divBdr>
            <w:top w:val="none" w:sz="0" w:space="0" w:color="auto"/>
            <w:left w:val="none" w:sz="0" w:space="0" w:color="auto"/>
            <w:bottom w:val="none" w:sz="0" w:space="0" w:color="auto"/>
            <w:right w:val="none" w:sz="0" w:space="0" w:color="auto"/>
          </w:divBdr>
        </w:div>
        <w:div w:id="1357804164">
          <w:marLeft w:val="640"/>
          <w:marRight w:val="0"/>
          <w:marTop w:val="0"/>
          <w:marBottom w:val="0"/>
          <w:divBdr>
            <w:top w:val="none" w:sz="0" w:space="0" w:color="auto"/>
            <w:left w:val="none" w:sz="0" w:space="0" w:color="auto"/>
            <w:bottom w:val="none" w:sz="0" w:space="0" w:color="auto"/>
            <w:right w:val="none" w:sz="0" w:space="0" w:color="auto"/>
          </w:divBdr>
        </w:div>
        <w:div w:id="1392846434">
          <w:marLeft w:val="640"/>
          <w:marRight w:val="0"/>
          <w:marTop w:val="0"/>
          <w:marBottom w:val="0"/>
          <w:divBdr>
            <w:top w:val="none" w:sz="0" w:space="0" w:color="auto"/>
            <w:left w:val="none" w:sz="0" w:space="0" w:color="auto"/>
            <w:bottom w:val="none" w:sz="0" w:space="0" w:color="auto"/>
            <w:right w:val="none" w:sz="0" w:space="0" w:color="auto"/>
          </w:divBdr>
        </w:div>
        <w:div w:id="534269238">
          <w:marLeft w:val="640"/>
          <w:marRight w:val="0"/>
          <w:marTop w:val="0"/>
          <w:marBottom w:val="0"/>
          <w:divBdr>
            <w:top w:val="none" w:sz="0" w:space="0" w:color="auto"/>
            <w:left w:val="none" w:sz="0" w:space="0" w:color="auto"/>
            <w:bottom w:val="none" w:sz="0" w:space="0" w:color="auto"/>
            <w:right w:val="none" w:sz="0" w:space="0" w:color="auto"/>
          </w:divBdr>
        </w:div>
      </w:divsChild>
    </w:div>
    <w:div w:id="533009274">
      <w:bodyDiv w:val="1"/>
      <w:marLeft w:val="0"/>
      <w:marRight w:val="0"/>
      <w:marTop w:val="0"/>
      <w:marBottom w:val="0"/>
      <w:divBdr>
        <w:top w:val="none" w:sz="0" w:space="0" w:color="auto"/>
        <w:left w:val="none" w:sz="0" w:space="0" w:color="auto"/>
        <w:bottom w:val="none" w:sz="0" w:space="0" w:color="auto"/>
        <w:right w:val="none" w:sz="0" w:space="0" w:color="auto"/>
      </w:divBdr>
    </w:div>
    <w:div w:id="533688572">
      <w:bodyDiv w:val="1"/>
      <w:marLeft w:val="0"/>
      <w:marRight w:val="0"/>
      <w:marTop w:val="0"/>
      <w:marBottom w:val="0"/>
      <w:divBdr>
        <w:top w:val="none" w:sz="0" w:space="0" w:color="auto"/>
        <w:left w:val="none" w:sz="0" w:space="0" w:color="auto"/>
        <w:bottom w:val="none" w:sz="0" w:space="0" w:color="auto"/>
        <w:right w:val="none" w:sz="0" w:space="0" w:color="auto"/>
      </w:divBdr>
    </w:div>
    <w:div w:id="565648273">
      <w:bodyDiv w:val="1"/>
      <w:marLeft w:val="0"/>
      <w:marRight w:val="0"/>
      <w:marTop w:val="0"/>
      <w:marBottom w:val="0"/>
      <w:divBdr>
        <w:top w:val="none" w:sz="0" w:space="0" w:color="auto"/>
        <w:left w:val="none" w:sz="0" w:space="0" w:color="auto"/>
        <w:bottom w:val="none" w:sz="0" w:space="0" w:color="auto"/>
        <w:right w:val="none" w:sz="0" w:space="0" w:color="auto"/>
      </w:divBdr>
      <w:divsChild>
        <w:div w:id="1498618585">
          <w:marLeft w:val="640"/>
          <w:marRight w:val="0"/>
          <w:marTop w:val="0"/>
          <w:marBottom w:val="0"/>
          <w:divBdr>
            <w:top w:val="none" w:sz="0" w:space="0" w:color="auto"/>
            <w:left w:val="none" w:sz="0" w:space="0" w:color="auto"/>
            <w:bottom w:val="none" w:sz="0" w:space="0" w:color="auto"/>
            <w:right w:val="none" w:sz="0" w:space="0" w:color="auto"/>
          </w:divBdr>
        </w:div>
        <w:div w:id="148641983">
          <w:marLeft w:val="640"/>
          <w:marRight w:val="0"/>
          <w:marTop w:val="0"/>
          <w:marBottom w:val="0"/>
          <w:divBdr>
            <w:top w:val="none" w:sz="0" w:space="0" w:color="auto"/>
            <w:left w:val="none" w:sz="0" w:space="0" w:color="auto"/>
            <w:bottom w:val="none" w:sz="0" w:space="0" w:color="auto"/>
            <w:right w:val="none" w:sz="0" w:space="0" w:color="auto"/>
          </w:divBdr>
        </w:div>
        <w:div w:id="1644777248">
          <w:marLeft w:val="640"/>
          <w:marRight w:val="0"/>
          <w:marTop w:val="0"/>
          <w:marBottom w:val="0"/>
          <w:divBdr>
            <w:top w:val="none" w:sz="0" w:space="0" w:color="auto"/>
            <w:left w:val="none" w:sz="0" w:space="0" w:color="auto"/>
            <w:bottom w:val="none" w:sz="0" w:space="0" w:color="auto"/>
            <w:right w:val="none" w:sz="0" w:space="0" w:color="auto"/>
          </w:divBdr>
        </w:div>
        <w:div w:id="528299226">
          <w:marLeft w:val="640"/>
          <w:marRight w:val="0"/>
          <w:marTop w:val="0"/>
          <w:marBottom w:val="0"/>
          <w:divBdr>
            <w:top w:val="none" w:sz="0" w:space="0" w:color="auto"/>
            <w:left w:val="none" w:sz="0" w:space="0" w:color="auto"/>
            <w:bottom w:val="none" w:sz="0" w:space="0" w:color="auto"/>
            <w:right w:val="none" w:sz="0" w:space="0" w:color="auto"/>
          </w:divBdr>
        </w:div>
        <w:div w:id="611935952">
          <w:marLeft w:val="640"/>
          <w:marRight w:val="0"/>
          <w:marTop w:val="0"/>
          <w:marBottom w:val="0"/>
          <w:divBdr>
            <w:top w:val="none" w:sz="0" w:space="0" w:color="auto"/>
            <w:left w:val="none" w:sz="0" w:space="0" w:color="auto"/>
            <w:bottom w:val="none" w:sz="0" w:space="0" w:color="auto"/>
            <w:right w:val="none" w:sz="0" w:space="0" w:color="auto"/>
          </w:divBdr>
        </w:div>
        <w:div w:id="1517959811">
          <w:marLeft w:val="640"/>
          <w:marRight w:val="0"/>
          <w:marTop w:val="0"/>
          <w:marBottom w:val="0"/>
          <w:divBdr>
            <w:top w:val="none" w:sz="0" w:space="0" w:color="auto"/>
            <w:left w:val="none" w:sz="0" w:space="0" w:color="auto"/>
            <w:bottom w:val="none" w:sz="0" w:space="0" w:color="auto"/>
            <w:right w:val="none" w:sz="0" w:space="0" w:color="auto"/>
          </w:divBdr>
        </w:div>
        <w:div w:id="980186267">
          <w:marLeft w:val="640"/>
          <w:marRight w:val="0"/>
          <w:marTop w:val="0"/>
          <w:marBottom w:val="0"/>
          <w:divBdr>
            <w:top w:val="none" w:sz="0" w:space="0" w:color="auto"/>
            <w:left w:val="none" w:sz="0" w:space="0" w:color="auto"/>
            <w:bottom w:val="none" w:sz="0" w:space="0" w:color="auto"/>
            <w:right w:val="none" w:sz="0" w:space="0" w:color="auto"/>
          </w:divBdr>
        </w:div>
        <w:div w:id="62608325">
          <w:marLeft w:val="640"/>
          <w:marRight w:val="0"/>
          <w:marTop w:val="0"/>
          <w:marBottom w:val="0"/>
          <w:divBdr>
            <w:top w:val="none" w:sz="0" w:space="0" w:color="auto"/>
            <w:left w:val="none" w:sz="0" w:space="0" w:color="auto"/>
            <w:bottom w:val="none" w:sz="0" w:space="0" w:color="auto"/>
            <w:right w:val="none" w:sz="0" w:space="0" w:color="auto"/>
          </w:divBdr>
        </w:div>
        <w:div w:id="1584753002">
          <w:marLeft w:val="640"/>
          <w:marRight w:val="0"/>
          <w:marTop w:val="0"/>
          <w:marBottom w:val="0"/>
          <w:divBdr>
            <w:top w:val="none" w:sz="0" w:space="0" w:color="auto"/>
            <w:left w:val="none" w:sz="0" w:space="0" w:color="auto"/>
            <w:bottom w:val="none" w:sz="0" w:space="0" w:color="auto"/>
            <w:right w:val="none" w:sz="0" w:space="0" w:color="auto"/>
          </w:divBdr>
        </w:div>
        <w:div w:id="682634732">
          <w:marLeft w:val="640"/>
          <w:marRight w:val="0"/>
          <w:marTop w:val="0"/>
          <w:marBottom w:val="0"/>
          <w:divBdr>
            <w:top w:val="none" w:sz="0" w:space="0" w:color="auto"/>
            <w:left w:val="none" w:sz="0" w:space="0" w:color="auto"/>
            <w:bottom w:val="none" w:sz="0" w:space="0" w:color="auto"/>
            <w:right w:val="none" w:sz="0" w:space="0" w:color="auto"/>
          </w:divBdr>
        </w:div>
        <w:div w:id="1513378854">
          <w:marLeft w:val="640"/>
          <w:marRight w:val="0"/>
          <w:marTop w:val="0"/>
          <w:marBottom w:val="0"/>
          <w:divBdr>
            <w:top w:val="none" w:sz="0" w:space="0" w:color="auto"/>
            <w:left w:val="none" w:sz="0" w:space="0" w:color="auto"/>
            <w:bottom w:val="none" w:sz="0" w:space="0" w:color="auto"/>
            <w:right w:val="none" w:sz="0" w:space="0" w:color="auto"/>
          </w:divBdr>
        </w:div>
        <w:div w:id="1201549493">
          <w:marLeft w:val="640"/>
          <w:marRight w:val="0"/>
          <w:marTop w:val="0"/>
          <w:marBottom w:val="0"/>
          <w:divBdr>
            <w:top w:val="none" w:sz="0" w:space="0" w:color="auto"/>
            <w:left w:val="none" w:sz="0" w:space="0" w:color="auto"/>
            <w:bottom w:val="none" w:sz="0" w:space="0" w:color="auto"/>
            <w:right w:val="none" w:sz="0" w:space="0" w:color="auto"/>
          </w:divBdr>
        </w:div>
        <w:div w:id="332336803">
          <w:marLeft w:val="640"/>
          <w:marRight w:val="0"/>
          <w:marTop w:val="0"/>
          <w:marBottom w:val="0"/>
          <w:divBdr>
            <w:top w:val="none" w:sz="0" w:space="0" w:color="auto"/>
            <w:left w:val="none" w:sz="0" w:space="0" w:color="auto"/>
            <w:bottom w:val="none" w:sz="0" w:space="0" w:color="auto"/>
            <w:right w:val="none" w:sz="0" w:space="0" w:color="auto"/>
          </w:divBdr>
        </w:div>
      </w:divsChild>
    </w:div>
    <w:div w:id="569969060">
      <w:bodyDiv w:val="1"/>
      <w:marLeft w:val="0"/>
      <w:marRight w:val="0"/>
      <w:marTop w:val="0"/>
      <w:marBottom w:val="0"/>
      <w:divBdr>
        <w:top w:val="none" w:sz="0" w:space="0" w:color="auto"/>
        <w:left w:val="none" w:sz="0" w:space="0" w:color="auto"/>
        <w:bottom w:val="none" w:sz="0" w:space="0" w:color="auto"/>
        <w:right w:val="none" w:sz="0" w:space="0" w:color="auto"/>
      </w:divBdr>
    </w:div>
    <w:div w:id="636181744">
      <w:bodyDiv w:val="1"/>
      <w:marLeft w:val="0"/>
      <w:marRight w:val="0"/>
      <w:marTop w:val="0"/>
      <w:marBottom w:val="0"/>
      <w:divBdr>
        <w:top w:val="none" w:sz="0" w:space="0" w:color="auto"/>
        <w:left w:val="none" w:sz="0" w:space="0" w:color="auto"/>
        <w:bottom w:val="none" w:sz="0" w:space="0" w:color="auto"/>
        <w:right w:val="none" w:sz="0" w:space="0" w:color="auto"/>
      </w:divBdr>
    </w:div>
    <w:div w:id="649215631">
      <w:bodyDiv w:val="1"/>
      <w:marLeft w:val="0"/>
      <w:marRight w:val="0"/>
      <w:marTop w:val="0"/>
      <w:marBottom w:val="0"/>
      <w:divBdr>
        <w:top w:val="none" w:sz="0" w:space="0" w:color="auto"/>
        <w:left w:val="none" w:sz="0" w:space="0" w:color="auto"/>
        <w:bottom w:val="none" w:sz="0" w:space="0" w:color="auto"/>
        <w:right w:val="none" w:sz="0" w:space="0" w:color="auto"/>
      </w:divBdr>
    </w:div>
    <w:div w:id="649407698">
      <w:bodyDiv w:val="1"/>
      <w:marLeft w:val="0"/>
      <w:marRight w:val="0"/>
      <w:marTop w:val="0"/>
      <w:marBottom w:val="0"/>
      <w:divBdr>
        <w:top w:val="none" w:sz="0" w:space="0" w:color="auto"/>
        <w:left w:val="none" w:sz="0" w:space="0" w:color="auto"/>
        <w:bottom w:val="none" w:sz="0" w:space="0" w:color="auto"/>
        <w:right w:val="none" w:sz="0" w:space="0" w:color="auto"/>
      </w:divBdr>
      <w:divsChild>
        <w:div w:id="814689451">
          <w:marLeft w:val="640"/>
          <w:marRight w:val="0"/>
          <w:marTop w:val="0"/>
          <w:marBottom w:val="0"/>
          <w:divBdr>
            <w:top w:val="none" w:sz="0" w:space="0" w:color="auto"/>
            <w:left w:val="none" w:sz="0" w:space="0" w:color="auto"/>
            <w:bottom w:val="none" w:sz="0" w:space="0" w:color="auto"/>
            <w:right w:val="none" w:sz="0" w:space="0" w:color="auto"/>
          </w:divBdr>
        </w:div>
        <w:div w:id="917637125">
          <w:marLeft w:val="640"/>
          <w:marRight w:val="0"/>
          <w:marTop w:val="0"/>
          <w:marBottom w:val="0"/>
          <w:divBdr>
            <w:top w:val="none" w:sz="0" w:space="0" w:color="auto"/>
            <w:left w:val="none" w:sz="0" w:space="0" w:color="auto"/>
            <w:bottom w:val="none" w:sz="0" w:space="0" w:color="auto"/>
            <w:right w:val="none" w:sz="0" w:space="0" w:color="auto"/>
          </w:divBdr>
        </w:div>
      </w:divsChild>
    </w:div>
    <w:div w:id="673264165">
      <w:bodyDiv w:val="1"/>
      <w:marLeft w:val="0"/>
      <w:marRight w:val="0"/>
      <w:marTop w:val="0"/>
      <w:marBottom w:val="0"/>
      <w:divBdr>
        <w:top w:val="none" w:sz="0" w:space="0" w:color="auto"/>
        <w:left w:val="none" w:sz="0" w:space="0" w:color="auto"/>
        <w:bottom w:val="none" w:sz="0" w:space="0" w:color="auto"/>
        <w:right w:val="none" w:sz="0" w:space="0" w:color="auto"/>
      </w:divBdr>
      <w:divsChild>
        <w:div w:id="175316038">
          <w:marLeft w:val="640"/>
          <w:marRight w:val="0"/>
          <w:marTop w:val="0"/>
          <w:marBottom w:val="0"/>
          <w:divBdr>
            <w:top w:val="none" w:sz="0" w:space="0" w:color="auto"/>
            <w:left w:val="none" w:sz="0" w:space="0" w:color="auto"/>
            <w:bottom w:val="none" w:sz="0" w:space="0" w:color="auto"/>
            <w:right w:val="none" w:sz="0" w:space="0" w:color="auto"/>
          </w:divBdr>
        </w:div>
        <w:div w:id="1106341715">
          <w:marLeft w:val="640"/>
          <w:marRight w:val="0"/>
          <w:marTop w:val="0"/>
          <w:marBottom w:val="0"/>
          <w:divBdr>
            <w:top w:val="none" w:sz="0" w:space="0" w:color="auto"/>
            <w:left w:val="none" w:sz="0" w:space="0" w:color="auto"/>
            <w:bottom w:val="none" w:sz="0" w:space="0" w:color="auto"/>
            <w:right w:val="none" w:sz="0" w:space="0" w:color="auto"/>
          </w:divBdr>
        </w:div>
        <w:div w:id="1646426321">
          <w:marLeft w:val="640"/>
          <w:marRight w:val="0"/>
          <w:marTop w:val="0"/>
          <w:marBottom w:val="0"/>
          <w:divBdr>
            <w:top w:val="none" w:sz="0" w:space="0" w:color="auto"/>
            <w:left w:val="none" w:sz="0" w:space="0" w:color="auto"/>
            <w:bottom w:val="none" w:sz="0" w:space="0" w:color="auto"/>
            <w:right w:val="none" w:sz="0" w:space="0" w:color="auto"/>
          </w:divBdr>
        </w:div>
        <w:div w:id="603878839">
          <w:marLeft w:val="640"/>
          <w:marRight w:val="0"/>
          <w:marTop w:val="0"/>
          <w:marBottom w:val="0"/>
          <w:divBdr>
            <w:top w:val="none" w:sz="0" w:space="0" w:color="auto"/>
            <w:left w:val="none" w:sz="0" w:space="0" w:color="auto"/>
            <w:bottom w:val="none" w:sz="0" w:space="0" w:color="auto"/>
            <w:right w:val="none" w:sz="0" w:space="0" w:color="auto"/>
          </w:divBdr>
        </w:div>
        <w:div w:id="119494703">
          <w:marLeft w:val="640"/>
          <w:marRight w:val="0"/>
          <w:marTop w:val="0"/>
          <w:marBottom w:val="0"/>
          <w:divBdr>
            <w:top w:val="none" w:sz="0" w:space="0" w:color="auto"/>
            <w:left w:val="none" w:sz="0" w:space="0" w:color="auto"/>
            <w:bottom w:val="none" w:sz="0" w:space="0" w:color="auto"/>
            <w:right w:val="none" w:sz="0" w:space="0" w:color="auto"/>
          </w:divBdr>
        </w:div>
        <w:div w:id="662202741">
          <w:marLeft w:val="640"/>
          <w:marRight w:val="0"/>
          <w:marTop w:val="0"/>
          <w:marBottom w:val="0"/>
          <w:divBdr>
            <w:top w:val="none" w:sz="0" w:space="0" w:color="auto"/>
            <w:left w:val="none" w:sz="0" w:space="0" w:color="auto"/>
            <w:bottom w:val="none" w:sz="0" w:space="0" w:color="auto"/>
            <w:right w:val="none" w:sz="0" w:space="0" w:color="auto"/>
          </w:divBdr>
        </w:div>
        <w:div w:id="1130903498">
          <w:marLeft w:val="640"/>
          <w:marRight w:val="0"/>
          <w:marTop w:val="0"/>
          <w:marBottom w:val="0"/>
          <w:divBdr>
            <w:top w:val="none" w:sz="0" w:space="0" w:color="auto"/>
            <w:left w:val="none" w:sz="0" w:space="0" w:color="auto"/>
            <w:bottom w:val="none" w:sz="0" w:space="0" w:color="auto"/>
            <w:right w:val="none" w:sz="0" w:space="0" w:color="auto"/>
          </w:divBdr>
        </w:div>
        <w:div w:id="1335769298">
          <w:marLeft w:val="640"/>
          <w:marRight w:val="0"/>
          <w:marTop w:val="0"/>
          <w:marBottom w:val="0"/>
          <w:divBdr>
            <w:top w:val="none" w:sz="0" w:space="0" w:color="auto"/>
            <w:left w:val="none" w:sz="0" w:space="0" w:color="auto"/>
            <w:bottom w:val="none" w:sz="0" w:space="0" w:color="auto"/>
            <w:right w:val="none" w:sz="0" w:space="0" w:color="auto"/>
          </w:divBdr>
        </w:div>
        <w:div w:id="1873227883">
          <w:marLeft w:val="640"/>
          <w:marRight w:val="0"/>
          <w:marTop w:val="0"/>
          <w:marBottom w:val="0"/>
          <w:divBdr>
            <w:top w:val="none" w:sz="0" w:space="0" w:color="auto"/>
            <w:left w:val="none" w:sz="0" w:space="0" w:color="auto"/>
            <w:bottom w:val="none" w:sz="0" w:space="0" w:color="auto"/>
            <w:right w:val="none" w:sz="0" w:space="0" w:color="auto"/>
          </w:divBdr>
        </w:div>
        <w:div w:id="529298407">
          <w:marLeft w:val="640"/>
          <w:marRight w:val="0"/>
          <w:marTop w:val="0"/>
          <w:marBottom w:val="0"/>
          <w:divBdr>
            <w:top w:val="none" w:sz="0" w:space="0" w:color="auto"/>
            <w:left w:val="none" w:sz="0" w:space="0" w:color="auto"/>
            <w:bottom w:val="none" w:sz="0" w:space="0" w:color="auto"/>
            <w:right w:val="none" w:sz="0" w:space="0" w:color="auto"/>
          </w:divBdr>
        </w:div>
        <w:div w:id="215971426">
          <w:marLeft w:val="640"/>
          <w:marRight w:val="0"/>
          <w:marTop w:val="0"/>
          <w:marBottom w:val="0"/>
          <w:divBdr>
            <w:top w:val="none" w:sz="0" w:space="0" w:color="auto"/>
            <w:left w:val="none" w:sz="0" w:space="0" w:color="auto"/>
            <w:bottom w:val="none" w:sz="0" w:space="0" w:color="auto"/>
            <w:right w:val="none" w:sz="0" w:space="0" w:color="auto"/>
          </w:divBdr>
        </w:div>
      </w:divsChild>
    </w:div>
    <w:div w:id="682704477">
      <w:bodyDiv w:val="1"/>
      <w:marLeft w:val="0"/>
      <w:marRight w:val="0"/>
      <w:marTop w:val="0"/>
      <w:marBottom w:val="0"/>
      <w:divBdr>
        <w:top w:val="none" w:sz="0" w:space="0" w:color="auto"/>
        <w:left w:val="none" w:sz="0" w:space="0" w:color="auto"/>
        <w:bottom w:val="none" w:sz="0" w:space="0" w:color="auto"/>
        <w:right w:val="none" w:sz="0" w:space="0" w:color="auto"/>
      </w:divBdr>
      <w:divsChild>
        <w:div w:id="47733176">
          <w:marLeft w:val="640"/>
          <w:marRight w:val="0"/>
          <w:marTop w:val="0"/>
          <w:marBottom w:val="0"/>
          <w:divBdr>
            <w:top w:val="none" w:sz="0" w:space="0" w:color="auto"/>
            <w:left w:val="none" w:sz="0" w:space="0" w:color="auto"/>
            <w:bottom w:val="none" w:sz="0" w:space="0" w:color="auto"/>
            <w:right w:val="none" w:sz="0" w:space="0" w:color="auto"/>
          </w:divBdr>
        </w:div>
        <w:div w:id="231894645">
          <w:marLeft w:val="640"/>
          <w:marRight w:val="0"/>
          <w:marTop w:val="0"/>
          <w:marBottom w:val="0"/>
          <w:divBdr>
            <w:top w:val="none" w:sz="0" w:space="0" w:color="auto"/>
            <w:left w:val="none" w:sz="0" w:space="0" w:color="auto"/>
            <w:bottom w:val="none" w:sz="0" w:space="0" w:color="auto"/>
            <w:right w:val="none" w:sz="0" w:space="0" w:color="auto"/>
          </w:divBdr>
        </w:div>
        <w:div w:id="290404139">
          <w:marLeft w:val="640"/>
          <w:marRight w:val="0"/>
          <w:marTop w:val="0"/>
          <w:marBottom w:val="0"/>
          <w:divBdr>
            <w:top w:val="none" w:sz="0" w:space="0" w:color="auto"/>
            <w:left w:val="none" w:sz="0" w:space="0" w:color="auto"/>
            <w:bottom w:val="none" w:sz="0" w:space="0" w:color="auto"/>
            <w:right w:val="none" w:sz="0" w:space="0" w:color="auto"/>
          </w:divBdr>
        </w:div>
        <w:div w:id="749352949">
          <w:marLeft w:val="640"/>
          <w:marRight w:val="0"/>
          <w:marTop w:val="0"/>
          <w:marBottom w:val="0"/>
          <w:divBdr>
            <w:top w:val="none" w:sz="0" w:space="0" w:color="auto"/>
            <w:left w:val="none" w:sz="0" w:space="0" w:color="auto"/>
            <w:bottom w:val="none" w:sz="0" w:space="0" w:color="auto"/>
            <w:right w:val="none" w:sz="0" w:space="0" w:color="auto"/>
          </w:divBdr>
        </w:div>
        <w:div w:id="902524448">
          <w:marLeft w:val="640"/>
          <w:marRight w:val="0"/>
          <w:marTop w:val="0"/>
          <w:marBottom w:val="0"/>
          <w:divBdr>
            <w:top w:val="none" w:sz="0" w:space="0" w:color="auto"/>
            <w:left w:val="none" w:sz="0" w:space="0" w:color="auto"/>
            <w:bottom w:val="none" w:sz="0" w:space="0" w:color="auto"/>
            <w:right w:val="none" w:sz="0" w:space="0" w:color="auto"/>
          </w:divBdr>
        </w:div>
        <w:div w:id="1088233658">
          <w:marLeft w:val="640"/>
          <w:marRight w:val="0"/>
          <w:marTop w:val="0"/>
          <w:marBottom w:val="0"/>
          <w:divBdr>
            <w:top w:val="none" w:sz="0" w:space="0" w:color="auto"/>
            <w:left w:val="none" w:sz="0" w:space="0" w:color="auto"/>
            <w:bottom w:val="none" w:sz="0" w:space="0" w:color="auto"/>
            <w:right w:val="none" w:sz="0" w:space="0" w:color="auto"/>
          </w:divBdr>
        </w:div>
        <w:div w:id="1105731377">
          <w:marLeft w:val="640"/>
          <w:marRight w:val="0"/>
          <w:marTop w:val="0"/>
          <w:marBottom w:val="0"/>
          <w:divBdr>
            <w:top w:val="none" w:sz="0" w:space="0" w:color="auto"/>
            <w:left w:val="none" w:sz="0" w:space="0" w:color="auto"/>
            <w:bottom w:val="none" w:sz="0" w:space="0" w:color="auto"/>
            <w:right w:val="none" w:sz="0" w:space="0" w:color="auto"/>
          </w:divBdr>
        </w:div>
        <w:div w:id="1166094827">
          <w:marLeft w:val="640"/>
          <w:marRight w:val="0"/>
          <w:marTop w:val="0"/>
          <w:marBottom w:val="0"/>
          <w:divBdr>
            <w:top w:val="none" w:sz="0" w:space="0" w:color="auto"/>
            <w:left w:val="none" w:sz="0" w:space="0" w:color="auto"/>
            <w:bottom w:val="none" w:sz="0" w:space="0" w:color="auto"/>
            <w:right w:val="none" w:sz="0" w:space="0" w:color="auto"/>
          </w:divBdr>
        </w:div>
        <w:div w:id="1632856780">
          <w:marLeft w:val="640"/>
          <w:marRight w:val="0"/>
          <w:marTop w:val="0"/>
          <w:marBottom w:val="0"/>
          <w:divBdr>
            <w:top w:val="none" w:sz="0" w:space="0" w:color="auto"/>
            <w:left w:val="none" w:sz="0" w:space="0" w:color="auto"/>
            <w:bottom w:val="none" w:sz="0" w:space="0" w:color="auto"/>
            <w:right w:val="none" w:sz="0" w:space="0" w:color="auto"/>
          </w:divBdr>
        </w:div>
        <w:div w:id="2065642362">
          <w:marLeft w:val="640"/>
          <w:marRight w:val="0"/>
          <w:marTop w:val="0"/>
          <w:marBottom w:val="0"/>
          <w:divBdr>
            <w:top w:val="none" w:sz="0" w:space="0" w:color="auto"/>
            <w:left w:val="none" w:sz="0" w:space="0" w:color="auto"/>
            <w:bottom w:val="none" w:sz="0" w:space="0" w:color="auto"/>
            <w:right w:val="none" w:sz="0" w:space="0" w:color="auto"/>
          </w:divBdr>
        </w:div>
        <w:div w:id="2133398468">
          <w:marLeft w:val="640"/>
          <w:marRight w:val="0"/>
          <w:marTop w:val="0"/>
          <w:marBottom w:val="0"/>
          <w:divBdr>
            <w:top w:val="none" w:sz="0" w:space="0" w:color="auto"/>
            <w:left w:val="none" w:sz="0" w:space="0" w:color="auto"/>
            <w:bottom w:val="none" w:sz="0" w:space="0" w:color="auto"/>
            <w:right w:val="none" w:sz="0" w:space="0" w:color="auto"/>
          </w:divBdr>
        </w:div>
      </w:divsChild>
    </w:div>
    <w:div w:id="684134507">
      <w:bodyDiv w:val="1"/>
      <w:marLeft w:val="0"/>
      <w:marRight w:val="0"/>
      <w:marTop w:val="0"/>
      <w:marBottom w:val="0"/>
      <w:divBdr>
        <w:top w:val="none" w:sz="0" w:space="0" w:color="auto"/>
        <w:left w:val="none" w:sz="0" w:space="0" w:color="auto"/>
        <w:bottom w:val="none" w:sz="0" w:space="0" w:color="auto"/>
        <w:right w:val="none" w:sz="0" w:space="0" w:color="auto"/>
      </w:divBdr>
    </w:div>
    <w:div w:id="687218892">
      <w:bodyDiv w:val="1"/>
      <w:marLeft w:val="0"/>
      <w:marRight w:val="0"/>
      <w:marTop w:val="0"/>
      <w:marBottom w:val="0"/>
      <w:divBdr>
        <w:top w:val="none" w:sz="0" w:space="0" w:color="auto"/>
        <w:left w:val="none" w:sz="0" w:space="0" w:color="auto"/>
        <w:bottom w:val="none" w:sz="0" w:space="0" w:color="auto"/>
        <w:right w:val="none" w:sz="0" w:space="0" w:color="auto"/>
      </w:divBdr>
      <w:divsChild>
        <w:div w:id="48771072">
          <w:marLeft w:val="640"/>
          <w:marRight w:val="0"/>
          <w:marTop w:val="0"/>
          <w:marBottom w:val="0"/>
          <w:divBdr>
            <w:top w:val="none" w:sz="0" w:space="0" w:color="auto"/>
            <w:left w:val="none" w:sz="0" w:space="0" w:color="auto"/>
            <w:bottom w:val="none" w:sz="0" w:space="0" w:color="auto"/>
            <w:right w:val="none" w:sz="0" w:space="0" w:color="auto"/>
          </w:divBdr>
        </w:div>
        <w:div w:id="156457702">
          <w:marLeft w:val="640"/>
          <w:marRight w:val="0"/>
          <w:marTop w:val="0"/>
          <w:marBottom w:val="0"/>
          <w:divBdr>
            <w:top w:val="none" w:sz="0" w:space="0" w:color="auto"/>
            <w:left w:val="none" w:sz="0" w:space="0" w:color="auto"/>
            <w:bottom w:val="none" w:sz="0" w:space="0" w:color="auto"/>
            <w:right w:val="none" w:sz="0" w:space="0" w:color="auto"/>
          </w:divBdr>
        </w:div>
        <w:div w:id="312491694">
          <w:marLeft w:val="640"/>
          <w:marRight w:val="0"/>
          <w:marTop w:val="0"/>
          <w:marBottom w:val="0"/>
          <w:divBdr>
            <w:top w:val="none" w:sz="0" w:space="0" w:color="auto"/>
            <w:left w:val="none" w:sz="0" w:space="0" w:color="auto"/>
            <w:bottom w:val="none" w:sz="0" w:space="0" w:color="auto"/>
            <w:right w:val="none" w:sz="0" w:space="0" w:color="auto"/>
          </w:divBdr>
        </w:div>
        <w:div w:id="979647761">
          <w:marLeft w:val="640"/>
          <w:marRight w:val="0"/>
          <w:marTop w:val="0"/>
          <w:marBottom w:val="0"/>
          <w:divBdr>
            <w:top w:val="none" w:sz="0" w:space="0" w:color="auto"/>
            <w:left w:val="none" w:sz="0" w:space="0" w:color="auto"/>
            <w:bottom w:val="none" w:sz="0" w:space="0" w:color="auto"/>
            <w:right w:val="none" w:sz="0" w:space="0" w:color="auto"/>
          </w:divBdr>
        </w:div>
        <w:div w:id="1074820920">
          <w:marLeft w:val="640"/>
          <w:marRight w:val="0"/>
          <w:marTop w:val="0"/>
          <w:marBottom w:val="0"/>
          <w:divBdr>
            <w:top w:val="none" w:sz="0" w:space="0" w:color="auto"/>
            <w:left w:val="none" w:sz="0" w:space="0" w:color="auto"/>
            <w:bottom w:val="none" w:sz="0" w:space="0" w:color="auto"/>
            <w:right w:val="none" w:sz="0" w:space="0" w:color="auto"/>
          </w:divBdr>
        </w:div>
        <w:div w:id="1155101903">
          <w:marLeft w:val="640"/>
          <w:marRight w:val="0"/>
          <w:marTop w:val="0"/>
          <w:marBottom w:val="0"/>
          <w:divBdr>
            <w:top w:val="none" w:sz="0" w:space="0" w:color="auto"/>
            <w:left w:val="none" w:sz="0" w:space="0" w:color="auto"/>
            <w:bottom w:val="none" w:sz="0" w:space="0" w:color="auto"/>
            <w:right w:val="none" w:sz="0" w:space="0" w:color="auto"/>
          </w:divBdr>
        </w:div>
        <w:div w:id="1178540264">
          <w:marLeft w:val="640"/>
          <w:marRight w:val="0"/>
          <w:marTop w:val="0"/>
          <w:marBottom w:val="0"/>
          <w:divBdr>
            <w:top w:val="none" w:sz="0" w:space="0" w:color="auto"/>
            <w:left w:val="none" w:sz="0" w:space="0" w:color="auto"/>
            <w:bottom w:val="none" w:sz="0" w:space="0" w:color="auto"/>
            <w:right w:val="none" w:sz="0" w:space="0" w:color="auto"/>
          </w:divBdr>
        </w:div>
        <w:div w:id="1357925757">
          <w:marLeft w:val="640"/>
          <w:marRight w:val="0"/>
          <w:marTop w:val="0"/>
          <w:marBottom w:val="0"/>
          <w:divBdr>
            <w:top w:val="none" w:sz="0" w:space="0" w:color="auto"/>
            <w:left w:val="none" w:sz="0" w:space="0" w:color="auto"/>
            <w:bottom w:val="none" w:sz="0" w:space="0" w:color="auto"/>
            <w:right w:val="none" w:sz="0" w:space="0" w:color="auto"/>
          </w:divBdr>
        </w:div>
        <w:div w:id="1693530019">
          <w:marLeft w:val="640"/>
          <w:marRight w:val="0"/>
          <w:marTop w:val="0"/>
          <w:marBottom w:val="0"/>
          <w:divBdr>
            <w:top w:val="none" w:sz="0" w:space="0" w:color="auto"/>
            <w:left w:val="none" w:sz="0" w:space="0" w:color="auto"/>
            <w:bottom w:val="none" w:sz="0" w:space="0" w:color="auto"/>
            <w:right w:val="none" w:sz="0" w:space="0" w:color="auto"/>
          </w:divBdr>
        </w:div>
        <w:div w:id="1875270442">
          <w:marLeft w:val="640"/>
          <w:marRight w:val="0"/>
          <w:marTop w:val="0"/>
          <w:marBottom w:val="0"/>
          <w:divBdr>
            <w:top w:val="none" w:sz="0" w:space="0" w:color="auto"/>
            <w:left w:val="none" w:sz="0" w:space="0" w:color="auto"/>
            <w:bottom w:val="none" w:sz="0" w:space="0" w:color="auto"/>
            <w:right w:val="none" w:sz="0" w:space="0" w:color="auto"/>
          </w:divBdr>
        </w:div>
      </w:divsChild>
    </w:div>
    <w:div w:id="695739780">
      <w:bodyDiv w:val="1"/>
      <w:marLeft w:val="0"/>
      <w:marRight w:val="0"/>
      <w:marTop w:val="0"/>
      <w:marBottom w:val="0"/>
      <w:divBdr>
        <w:top w:val="none" w:sz="0" w:space="0" w:color="auto"/>
        <w:left w:val="none" w:sz="0" w:space="0" w:color="auto"/>
        <w:bottom w:val="none" w:sz="0" w:space="0" w:color="auto"/>
        <w:right w:val="none" w:sz="0" w:space="0" w:color="auto"/>
      </w:divBdr>
    </w:div>
    <w:div w:id="715549890">
      <w:bodyDiv w:val="1"/>
      <w:marLeft w:val="0"/>
      <w:marRight w:val="0"/>
      <w:marTop w:val="0"/>
      <w:marBottom w:val="0"/>
      <w:divBdr>
        <w:top w:val="none" w:sz="0" w:space="0" w:color="auto"/>
        <w:left w:val="none" w:sz="0" w:space="0" w:color="auto"/>
        <w:bottom w:val="none" w:sz="0" w:space="0" w:color="auto"/>
        <w:right w:val="none" w:sz="0" w:space="0" w:color="auto"/>
      </w:divBdr>
    </w:div>
    <w:div w:id="723260360">
      <w:bodyDiv w:val="1"/>
      <w:marLeft w:val="0"/>
      <w:marRight w:val="0"/>
      <w:marTop w:val="0"/>
      <w:marBottom w:val="0"/>
      <w:divBdr>
        <w:top w:val="none" w:sz="0" w:space="0" w:color="auto"/>
        <w:left w:val="none" w:sz="0" w:space="0" w:color="auto"/>
        <w:bottom w:val="none" w:sz="0" w:space="0" w:color="auto"/>
        <w:right w:val="none" w:sz="0" w:space="0" w:color="auto"/>
      </w:divBdr>
    </w:div>
    <w:div w:id="748233654">
      <w:bodyDiv w:val="1"/>
      <w:marLeft w:val="0"/>
      <w:marRight w:val="0"/>
      <w:marTop w:val="0"/>
      <w:marBottom w:val="0"/>
      <w:divBdr>
        <w:top w:val="none" w:sz="0" w:space="0" w:color="auto"/>
        <w:left w:val="none" w:sz="0" w:space="0" w:color="auto"/>
        <w:bottom w:val="none" w:sz="0" w:space="0" w:color="auto"/>
        <w:right w:val="none" w:sz="0" w:space="0" w:color="auto"/>
      </w:divBdr>
    </w:div>
    <w:div w:id="765003397">
      <w:bodyDiv w:val="1"/>
      <w:marLeft w:val="0"/>
      <w:marRight w:val="0"/>
      <w:marTop w:val="0"/>
      <w:marBottom w:val="0"/>
      <w:divBdr>
        <w:top w:val="none" w:sz="0" w:space="0" w:color="auto"/>
        <w:left w:val="none" w:sz="0" w:space="0" w:color="auto"/>
        <w:bottom w:val="none" w:sz="0" w:space="0" w:color="auto"/>
        <w:right w:val="none" w:sz="0" w:space="0" w:color="auto"/>
      </w:divBdr>
    </w:div>
    <w:div w:id="770318361">
      <w:bodyDiv w:val="1"/>
      <w:marLeft w:val="0"/>
      <w:marRight w:val="0"/>
      <w:marTop w:val="0"/>
      <w:marBottom w:val="0"/>
      <w:divBdr>
        <w:top w:val="none" w:sz="0" w:space="0" w:color="auto"/>
        <w:left w:val="none" w:sz="0" w:space="0" w:color="auto"/>
        <w:bottom w:val="none" w:sz="0" w:space="0" w:color="auto"/>
        <w:right w:val="none" w:sz="0" w:space="0" w:color="auto"/>
      </w:divBdr>
    </w:div>
    <w:div w:id="773746510">
      <w:bodyDiv w:val="1"/>
      <w:marLeft w:val="0"/>
      <w:marRight w:val="0"/>
      <w:marTop w:val="0"/>
      <w:marBottom w:val="0"/>
      <w:divBdr>
        <w:top w:val="none" w:sz="0" w:space="0" w:color="auto"/>
        <w:left w:val="none" w:sz="0" w:space="0" w:color="auto"/>
        <w:bottom w:val="none" w:sz="0" w:space="0" w:color="auto"/>
        <w:right w:val="none" w:sz="0" w:space="0" w:color="auto"/>
      </w:divBdr>
      <w:divsChild>
        <w:div w:id="217086332">
          <w:marLeft w:val="640"/>
          <w:marRight w:val="0"/>
          <w:marTop w:val="0"/>
          <w:marBottom w:val="0"/>
          <w:divBdr>
            <w:top w:val="none" w:sz="0" w:space="0" w:color="auto"/>
            <w:left w:val="none" w:sz="0" w:space="0" w:color="auto"/>
            <w:bottom w:val="none" w:sz="0" w:space="0" w:color="auto"/>
            <w:right w:val="none" w:sz="0" w:space="0" w:color="auto"/>
          </w:divBdr>
        </w:div>
        <w:div w:id="658121081">
          <w:marLeft w:val="640"/>
          <w:marRight w:val="0"/>
          <w:marTop w:val="0"/>
          <w:marBottom w:val="0"/>
          <w:divBdr>
            <w:top w:val="none" w:sz="0" w:space="0" w:color="auto"/>
            <w:left w:val="none" w:sz="0" w:space="0" w:color="auto"/>
            <w:bottom w:val="none" w:sz="0" w:space="0" w:color="auto"/>
            <w:right w:val="none" w:sz="0" w:space="0" w:color="auto"/>
          </w:divBdr>
        </w:div>
        <w:div w:id="861942223">
          <w:marLeft w:val="640"/>
          <w:marRight w:val="0"/>
          <w:marTop w:val="0"/>
          <w:marBottom w:val="0"/>
          <w:divBdr>
            <w:top w:val="none" w:sz="0" w:space="0" w:color="auto"/>
            <w:left w:val="none" w:sz="0" w:space="0" w:color="auto"/>
            <w:bottom w:val="none" w:sz="0" w:space="0" w:color="auto"/>
            <w:right w:val="none" w:sz="0" w:space="0" w:color="auto"/>
          </w:divBdr>
        </w:div>
        <w:div w:id="1028019464">
          <w:marLeft w:val="640"/>
          <w:marRight w:val="0"/>
          <w:marTop w:val="0"/>
          <w:marBottom w:val="0"/>
          <w:divBdr>
            <w:top w:val="none" w:sz="0" w:space="0" w:color="auto"/>
            <w:left w:val="none" w:sz="0" w:space="0" w:color="auto"/>
            <w:bottom w:val="none" w:sz="0" w:space="0" w:color="auto"/>
            <w:right w:val="none" w:sz="0" w:space="0" w:color="auto"/>
          </w:divBdr>
        </w:div>
        <w:div w:id="1484467291">
          <w:marLeft w:val="640"/>
          <w:marRight w:val="0"/>
          <w:marTop w:val="0"/>
          <w:marBottom w:val="0"/>
          <w:divBdr>
            <w:top w:val="none" w:sz="0" w:space="0" w:color="auto"/>
            <w:left w:val="none" w:sz="0" w:space="0" w:color="auto"/>
            <w:bottom w:val="none" w:sz="0" w:space="0" w:color="auto"/>
            <w:right w:val="none" w:sz="0" w:space="0" w:color="auto"/>
          </w:divBdr>
        </w:div>
        <w:div w:id="2105108281">
          <w:marLeft w:val="640"/>
          <w:marRight w:val="0"/>
          <w:marTop w:val="0"/>
          <w:marBottom w:val="0"/>
          <w:divBdr>
            <w:top w:val="none" w:sz="0" w:space="0" w:color="auto"/>
            <w:left w:val="none" w:sz="0" w:space="0" w:color="auto"/>
            <w:bottom w:val="none" w:sz="0" w:space="0" w:color="auto"/>
            <w:right w:val="none" w:sz="0" w:space="0" w:color="auto"/>
          </w:divBdr>
        </w:div>
      </w:divsChild>
    </w:div>
    <w:div w:id="774132456">
      <w:bodyDiv w:val="1"/>
      <w:marLeft w:val="0"/>
      <w:marRight w:val="0"/>
      <w:marTop w:val="0"/>
      <w:marBottom w:val="0"/>
      <w:divBdr>
        <w:top w:val="none" w:sz="0" w:space="0" w:color="auto"/>
        <w:left w:val="none" w:sz="0" w:space="0" w:color="auto"/>
        <w:bottom w:val="none" w:sz="0" w:space="0" w:color="auto"/>
        <w:right w:val="none" w:sz="0" w:space="0" w:color="auto"/>
      </w:divBdr>
    </w:div>
    <w:div w:id="804860605">
      <w:bodyDiv w:val="1"/>
      <w:marLeft w:val="0"/>
      <w:marRight w:val="0"/>
      <w:marTop w:val="0"/>
      <w:marBottom w:val="0"/>
      <w:divBdr>
        <w:top w:val="none" w:sz="0" w:space="0" w:color="auto"/>
        <w:left w:val="none" w:sz="0" w:space="0" w:color="auto"/>
        <w:bottom w:val="none" w:sz="0" w:space="0" w:color="auto"/>
        <w:right w:val="none" w:sz="0" w:space="0" w:color="auto"/>
      </w:divBdr>
      <w:divsChild>
        <w:div w:id="686636311">
          <w:marLeft w:val="640"/>
          <w:marRight w:val="0"/>
          <w:marTop w:val="0"/>
          <w:marBottom w:val="0"/>
          <w:divBdr>
            <w:top w:val="none" w:sz="0" w:space="0" w:color="auto"/>
            <w:left w:val="none" w:sz="0" w:space="0" w:color="auto"/>
            <w:bottom w:val="none" w:sz="0" w:space="0" w:color="auto"/>
            <w:right w:val="none" w:sz="0" w:space="0" w:color="auto"/>
          </w:divBdr>
        </w:div>
        <w:div w:id="919876029">
          <w:marLeft w:val="640"/>
          <w:marRight w:val="0"/>
          <w:marTop w:val="0"/>
          <w:marBottom w:val="0"/>
          <w:divBdr>
            <w:top w:val="none" w:sz="0" w:space="0" w:color="auto"/>
            <w:left w:val="none" w:sz="0" w:space="0" w:color="auto"/>
            <w:bottom w:val="none" w:sz="0" w:space="0" w:color="auto"/>
            <w:right w:val="none" w:sz="0" w:space="0" w:color="auto"/>
          </w:divBdr>
        </w:div>
      </w:divsChild>
    </w:div>
    <w:div w:id="809976648">
      <w:bodyDiv w:val="1"/>
      <w:marLeft w:val="0"/>
      <w:marRight w:val="0"/>
      <w:marTop w:val="0"/>
      <w:marBottom w:val="0"/>
      <w:divBdr>
        <w:top w:val="none" w:sz="0" w:space="0" w:color="auto"/>
        <w:left w:val="none" w:sz="0" w:space="0" w:color="auto"/>
        <w:bottom w:val="none" w:sz="0" w:space="0" w:color="auto"/>
        <w:right w:val="none" w:sz="0" w:space="0" w:color="auto"/>
      </w:divBdr>
    </w:div>
    <w:div w:id="817110990">
      <w:bodyDiv w:val="1"/>
      <w:marLeft w:val="0"/>
      <w:marRight w:val="0"/>
      <w:marTop w:val="0"/>
      <w:marBottom w:val="0"/>
      <w:divBdr>
        <w:top w:val="none" w:sz="0" w:space="0" w:color="auto"/>
        <w:left w:val="none" w:sz="0" w:space="0" w:color="auto"/>
        <w:bottom w:val="none" w:sz="0" w:space="0" w:color="auto"/>
        <w:right w:val="none" w:sz="0" w:space="0" w:color="auto"/>
      </w:divBdr>
    </w:div>
    <w:div w:id="824784642">
      <w:bodyDiv w:val="1"/>
      <w:marLeft w:val="0"/>
      <w:marRight w:val="0"/>
      <w:marTop w:val="0"/>
      <w:marBottom w:val="0"/>
      <w:divBdr>
        <w:top w:val="none" w:sz="0" w:space="0" w:color="auto"/>
        <w:left w:val="none" w:sz="0" w:space="0" w:color="auto"/>
        <w:bottom w:val="none" w:sz="0" w:space="0" w:color="auto"/>
        <w:right w:val="none" w:sz="0" w:space="0" w:color="auto"/>
      </w:divBdr>
    </w:div>
    <w:div w:id="832768238">
      <w:bodyDiv w:val="1"/>
      <w:marLeft w:val="0"/>
      <w:marRight w:val="0"/>
      <w:marTop w:val="0"/>
      <w:marBottom w:val="0"/>
      <w:divBdr>
        <w:top w:val="none" w:sz="0" w:space="0" w:color="auto"/>
        <w:left w:val="none" w:sz="0" w:space="0" w:color="auto"/>
        <w:bottom w:val="none" w:sz="0" w:space="0" w:color="auto"/>
        <w:right w:val="none" w:sz="0" w:space="0" w:color="auto"/>
      </w:divBdr>
      <w:divsChild>
        <w:div w:id="52850211">
          <w:marLeft w:val="640"/>
          <w:marRight w:val="0"/>
          <w:marTop w:val="0"/>
          <w:marBottom w:val="0"/>
          <w:divBdr>
            <w:top w:val="none" w:sz="0" w:space="0" w:color="auto"/>
            <w:left w:val="none" w:sz="0" w:space="0" w:color="auto"/>
            <w:bottom w:val="none" w:sz="0" w:space="0" w:color="auto"/>
            <w:right w:val="none" w:sz="0" w:space="0" w:color="auto"/>
          </w:divBdr>
        </w:div>
        <w:div w:id="74480370">
          <w:marLeft w:val="640"/>
          <w:marRight w:val="0"/>
          <w:marTop w:val="0"/>
          <w:marBottom w:val="0"/>
          <w:divBdr>
            <w:top w:val="none" w:sz="0" w:space="0" w:color="auto"/>
            <w:left w:val="none" w:sz="0" w:space="0" w:color="auto"/>
            <w:bottom w:val="none" w:sz="0" w:space="0" w:color="auto"/>
            <w:right w:val="none" w:sz="0" w:space="0" w:color="auto"/>
          </w:divBdr>
        </w:div>
        <w:div w:id="404449001">
          <w:marLeft w:val="640"/>
          <w:marRight w:val="0"/>
          <w:marTop w:val="0"/>
          <w:marBottom w:val="0"/>
          <w:divBdr>
            <w:top w:val="none" w:sz="0" w:space="0" w:color="auto"/>
            <w:left w:val="none" w:sz="0" w:space="0" w:color="auto"/>
            <w:bottom w:val="none" w:sz="0" w:space="0" w:color="auto"/>
            <w:right w:val="none" w:sz="0" w:space="0" w:color="auto"/>
          </w:divBdr>
        </w:div>
        <w:div w:id="601106090">
          <w:marLeft w:val="640"/>
          <w:marRight w:val="0"/>
          <w:marTop w:val="0"/>
          <w:marBottom w:val="0"/>
          <w:divBdr>
            <w:top w:val="none" w:sz="0" w:space="0" w:color="auto"/>
            <w:left w:val="none" w:sz="0" w:space="0" w:color="auto"/>
            <w:bottom w:val="none" w:sz="0" w:space="0" w:color="auto"/>
            <w:right w:val="none" w:sz="0" w:space="0" w:color="auto"/>
          </w:divBdr>
        </w:div>
        <w:div w:id="718676091">
          <w:marLeft w:val="640"/>
          <w:marRight w:val="0"/>
          <w:marTop w:val="0"/>
          <w:marBottom w:val="0"/>
          <w:divBdr>
            <w:top w:val="none" w:sz="0" w:space="0" w:color="auto"/>
            <w:left w:val="none" w:sz="0" w:space="0" w:color="auto"/>
            <w:bottom w:val="none" w:sz="0" w:space="0" w:color="auto"/>
            <w:right w:val="none" w:sz="0" w:space="0" w:color="auto"/>
          </w:divBdr>
        </w:div>
        <w:div w:id="878974725">
          <w:marLeft w:val="640"/>
          <w:marRight w:val="0"/>
          <w:marTop w:val="0"/>
          <w:marBottom w:val="0"/>
          <w:divBdr>
            <w:top w:val="none" w:sz="0" w:space="0" w:color="auto"/>
            <w:left w:val="none" w:sz="0" w:space="0" w:color="auto"/>
            <w:bottom w:val="none" w:sz="0" w:space="0" w:color="auto"/>
            <w:right w:val="none" w:sz="0" w:space="0" w:color="auto"/>
          </w:divBdr>
        </w:div>
        <w:div w:id="1241132434">
          <w:marLeft w:val="640"/>
          <w:marRight w:val="0"/>
          <w:marTop w:val="0"/>
          <w:marBottom w:val="0"/>
          <w:divBdr>
            <w:top w:val="none" w:sz="0" w:space="0" w:color="auto"/>
            <w:left w:val="none" w:sz="0" w:space="0" w:color="auto"/>
            <w:bottom w:val="none" w:sz="0" w:space="0" w:color="auto"/>
            <w:right w:val="none" w:sz="0" w:space="0" w:color="auto"/>
          </w:divBdr>
        </w:div>
        <w:div w:id="1278875142">
          <w:marLeft w:val="640"/>
          <w:marRight w:val="0"/>
          <w:marTop w:val="0"/>
          <w:marBottom w:val="0"/>
          <w:divBdr>
            <w:top w:val="none" w:sz="0" w:space="0" w:color="auto"/>
            <w:left w:val="none" w:sz="0" w:space="0" w:color="auto"/>
            <w:bottom w:val="none" w:sz="0" w:space="0" w:color="auto"/>
            <w:right w:val="none" w:sz="0" w:space="0" w:color="auto"/>
          </w:divBdr>
        </w:div>
        <w:div w:id="1293248698">
          <w:marLeft w:val="640"/>
          <w:marRight w:val="0"/>
          <w:marTop w:val="0"/>
          <w:marBottom w:val="0"/>
          <w:divBdr>
            <w:top w:val="none" w:sz="0" w:space="0" w:color="auto"/>
            <w:left w:val="none" w:sz="0" w:space="0" w:color="auto"/>
            <w:bottom w:val="none" w:sz="0" w:space="0" w:color="auto"/>
            <w:right w:val="none" w:sz="0" w:space="0" w:color="auto"/>
          </w:divBdr>
        </w:div>
        <w:div w:id="1364670196">
          <w:marLeft w:val="640"/>
          <w:marRight w:val="0"/>
          <w:marTop w:val="0"/>
          <w:marBottom w:val="0"/>
          <w:divBdr>
            <w:top w:val="none" w:sz="0" w:space="0" w:color="auto"/>
            <w:left w:val="none" w:sz="0" w:space="0" w:color="auto"/>
            <w:bottom w:val="none" w:sz="0" w:space="0" w:color="auto"/>
            <w:right w:val="none" w:sz="0" w:space="0" w:color="auto"/>
          </w:divBdr>
        </w:div>
        <w:div w:id="1444761186">
          <w:marLeft w:val="640"/>
          <w:marRight w:val="0"/>
          <w:marTop w:val="0"/>
          <w:marBottom w:val="0"/>
          <w:divBdr>
            <w:top w:val="none" w:sz="0" w:space="0" w:color="auto"/>
            <w:left w:val="none" w:sz="0" w:space="0" w:color="auto"/>
            <w:bottom w:val="none" w:sz="0" w:space="0" w:color="auto"/>
            <w:right w:val="none" w:sz="0" w:space="0" w:color="auto"/>
          </w:divBdr>
        </w:div>
        <w:div w:id="1533836443">
          <w:marLeft w:val="640"/>
          <w:marRight w:val="0"/>
          <w:marTop w:val="0"/>
          <w:marBottom w:val="0"/>
          <w:divBdr>
            <w:top w:val="none" w:sz="0" w:space="0" w:color="auto"/>
            <w:left w:val="none" w:sz="0" w:space="0" w:color="auto"/>
            <w:bottom w:val="none" w:sz="0" w:space="0" w:color="auto"/>
            <w:right w:val="none" w:sz="0" w:space="0" w:color="auto"/>
          </w:divBdr>
        </w:div>
        <w:div w:id="1536388449">
          <w:marLeft w:val="640"/>
          <w:marRight w:val="0"/>
          <w:marTop w:val="0"/>
          <w:marBottom w:val="0"/>
          <w:divBdr>
            <w:top w:val="none" w:sz="0" w:space="0" w:color="auto"/>
            <w:left w:val="none" w:sz="0" w:space="0" w:color="auto"/>
            <w:bottom w:val="none" w:sz="0" w:space="0" w:color="auto"/>
            <w:right w:val="none" w:sz="0" w:space="0" w:color="auto"/>
          </w:divBdr>
        </w:div>
        <w:div w:id="1547914669">
          <w:marLeft w:val="640"/>
          <w:marRight w:val="0"/>
          <w:marTop w:val="0"/>
          <w:marBottom w:val="0"/>
          <w:divBdr>
            <w:top w:val="none" w:sz="0" w:space="0" w:color="auto"/>
            <w:left w:val="none" w:sz="0" w:space="0" w:color="auto"/>
            <w:bottom w:val="none" w:sz="0" w:space="0" w:color="auto"/>
            <w:right w:val="none" w:sz="0" w:space="0" w:color="auto"/>
          </w:divBdr>
        </w:div>
        <w:div w:id="1732271682">
          <w:marLeft w:val="640"/>
          <w:marRight w:val="0"/>
          <w:marTop w:val="0"/>
          <w:marBottom w:val="0"/>
          <w:divBdr>
            <w:top w:val="none" w:sz="0" w:space="0" w:color="auto"/>
            <w:left w:val="none" w:sz="0" w:space="0" w:color="auto"/>
            <w:bottom w:val="none" w:sz="0" w:space="0" w:color="auto"/>
            <w:right w:val="none" w:sz="0" w:space="0" w:color="auto"/>
          </w:divBdr>
        </w:div>
        <w:div w:id="1952127234">
          <w:marLeft w:val="640"/>
          <w:marRight w:val="0"/>
          <w:marTop w:val="0"/>
          <w:marBottom w:val="0"/>
          <w:divBdr>
            <w:top w:val="none" w:sz="0" w:space="0" w:color="auto"/>
            <w:left w:val="none" w:sz="0" w:space="0" w:color="auto"/>
            <w:bottom w:val="none" w:sz="0" w:space="0" w:color="auto"/>
            <w:right w:val="none" w:sz="0" w:space="0" w:color="auto"/>
          </w:divBdr>
        </w:div>
      </w:divsChild>
    </w:div>
    <w:div w:id="849296891">
      <w:bodyDiv w:val="1"/>
      <w:marLeft w:val="0"/>
      <w:marRight w:val="0"/>
      <w:marTop w:val="0"/>
      <w:marBottom w:val="0"/>
      <w:divBdr>
        <w:top w:val="none" w:sz="0" w:space="0" w:color="auto"/>
        <w:left w:val="none" w:sz="0" w:space="0" w:color="auto"/>
        <w:bottom w:val="none" w:sz="0" w:space="0" w:color="auto"/>
        <w:right w:val="none" w:sz="0" w:space="0" w:color="auto"/>
      </w:divBdr>
      <w:divsChild>
        <w:div w:id="367226222">
          <w:marLeft w:val="640"/>
          <w:marRight w:val="0"/>
          <w:marTop w:val="0"/>
          <w:marBottom w:val="0"/>
          <w:divBdr>
            <w:top w:val="none" w:sz="0" w:space="0" w:color="auto"/>
            <w:left w:val="none" w:sz="0" w:space="0" w:color="auto"/>
            <w:bottom w:val="none" w:sz="0" w:space="0" w:color="auto"/>
            <w:right w:val="none" w:sz="0" w:space="0" w:color="auto"/>
          </w:divBdr>
        </w:div>
        <w:div w:id="874150947">
          <w:marLeft w:val="640"/>
          <w:marRight w:val="0"/>
          <w:marTop w:val="0"/>
          <w:marBottom w:val="0"/>
          <w:divBdr>
            <w:top w:val="none" w:sz="0" w:space="0" w:color="auto"/>
            <w:left w:val="none" w:sz="0" w:space="0" w:color="auto"/>
            <w:bottom w:val="none" w:sz="0" w:space="0" w:color="auto"/>
            <w:right w:val="none" w:sz="0" w:space="0" w:color="auto"/>
          </w:divBdr>
        </w:div>
        <w:div w:id="947156498">
          <w:marLeft w:val="640"/>
          <w:marRight w:val="0"/>
          <w:marTop w:val="0"/>
          <w:marBottom w:val="0"/>
          <w:divBdr>
            <w:top w:val="none" w:sz="0" w:space="0" w:color="auto"/>
            <w:left w:val="none" w:sz="0" w:space="0" w:color="auto"/>
            <w:bottom w:val="none" w:sz="0" w:space="0" w:color="auto"/>
            <w:right w:val="none" w:sz="0" w:space="0" w:color="auto"/>
          </w:divBdr>
        </w:div>
        <w:div w:id="1114330016">
          <w:marLeft w:val="640"/>
          <w:marRight w:val="0"/>
          <w:marTop w:val="0"/>
          <w:marBottom w:val="0"/>
          <w:divBdr>
            <w:top w:val="none" w:sz="0" w:space="0" w:color="auto"/>
            <w:left w:val="none" w:sz="0" w:space="0" w:color="auto"/>
            <w:bottom w:val="none" w:sz="0" w:space="0" w:color="auto"/>
            <w:right w:val="none" w:sz="0" w:space="0" w:color="auto"/>
          </w:divBdr>
        </w:div>
        <w:div w:id="1221206160">
          <w:marLeft w:val="640"/>
          <w:marRight w:val="0"/>
          <w:marTop w:val="0"/>
          <w:marBottom w:val="0"/>
          <w:divBdr>
            <w:top w:val="none" w:sz="0" w:space="0" w:color="auto"/>
            <w:left w:val="none" w:sz="0" w:space="0" w:color="auto"/>
            <w:bottom w:val="none" w:sz="0" w:space="0" w:color="auto"/>
            <w:right w:val="none" w:sz="0" w:space="0" w:color="auto"/>
          </w:divBdr>
        </w:div>
        <w:div w:id="1262690515">
          <w:marLeft w:val="640"/>
          <w:marRight w:val="0"/>
          <w:marTop w:val="0"/>
          <w:marBottom w:val="0"/>
          <w:divBdr>
            <w:top w:val="none" w:sz="0" w:space="0" w:color="auto"/>
            <w:left w:val="none" w:sz="0" w:space="0" w:color="auto"/>
            <w:bottom w:val="none" w:sz="0" w:space="0" w:color="auto"/>
            <w:right w:val="none" w:sz="0" w:space="0" w:color="auto"/>
          </w:divBdr>
        </w:div>
        <w:div w:id="1326670556">
          <w:marLeft w:val="640"/>
          <w:marRight w:val="0"/>
          <w:marTop w:val="0"/>
          <w:marBottom w:val="0"/>
          <w:divBdr>
            <w:top w:val="none" w:sz="0" w:space="0" w:color="auto"/>
            <w:left w:val="none" w:sz="0" w:space="0" w:color="auto"/>
            <w:bottom w:val="none" w:sz="0" w:space="0" w:color="auto"/>
            <w:right w:val="none" w:sz="0" w:space="0" w:color="auto"/>
          </w:divBdr>
        </w:div>
        <w:div w:id="1408383653">
          <w:marLeft w:val="640"/>
          <w:marRight w:val="0"/>
          <w:marTop w:val="0"/>
          <w:marBottom w:val="0"/>
          <w:divBdr>
            <w:top w:val="none" w:sz="0" w:space="0" w:color="auto"/>
            <w:left w:val="none" w:sz="0" w:space="0" w:color="auto"/>
            <w:bottom w:val="none" w:sz="0" w:space="0" w:color="auto"/>
            <w:right w:val="none" w:sz="0" w:space="0" w:color="auto"/>
          </w:divBdr>
        </w:div>
        <w:div w:id="1637682531">
          <w:marLeft w:val="640"/>
          <w:marRight w:val="0"/>
          <w:marTop w:val="0"/>
          <w:marBottom w:val="0"/>
          <w:divBdr>
            <w:top w:val="none" w:sz="0" w:space="0" w:color="auto"/>
            <w:left w:val="none" w:sz="0" w:space="0" w:color="auto"/>
            <w:bottom w:val="none" w:sz="0" w:space="0" w:color="auto"/>
            <w:right w:val="none" w:sz="0" w:space="0" w:color="auto"/>
          </w:divBdr>
        </w:div>
        <w:div w:id="1800956123">
          <w:marLeft w:val="640"/>
          <w:marRight w:val="0"/>
          <w:marTop w:val="0"/>
          <w:marBottom w:val="0"/>
          <w:divBdr>
            <w:top w:val="none" w:sz="0" w:space="0" w:color="auto"/>
            <w:left w:val="none" w:sz="0" w:space="0" w:color="auto"/>
            <w:bottom w:val="none" w:sz="0" w:space="0" w:color="auto"/>
            <w:right w:val="none" w:sz="0" w:space="0" w:color="auto"/>
          </w:divBdr>
        </w:div>
      </w:divsChild>
    </w:div>
    <w:div w:id="874393046">
      <w:bodyDiv w:val="1"/>
      <w:marLeft w:val="0"/>
      <w:marRight w:val="0"/>
      <w:marTop w:val="0"/>
      <w:marBottom w:val="0"/>
      <w:divBdr>
        <w:top w:val="none" w:sz="0" w:space="0" w:color="auto"/>
        <w:left w:val="none" w:sz="0" w:space="0" w:color="auto"/>
        <w:bottom w:val="none" w:sz="0" w:space="0" w:color="auto"/>
        <w:right w:val="none" w:sz="0" w:space="0" w:color="auto"/>
      </w:divBdr>
      <w:divsChild>
        <w:div w:id="61370230">
          <w:marLeft w:val="640"/>
          <w:marRight w:val="0"/>
          <w:marTop w:val="0"/>
          <w:marBottom w:val="0"/>
          <w:divBdr>
            <w:top w:val="none" w:sz="0" w:space="0" w:color="auto"/>
            <w:left w:val="none" w:sz="0" w:space="0" w:color="auto"/>
            <w:bottom w:val="none" w:sz="0" w:space="0" w:color="auto"/>
            <w:right w:val="none" w:sz="0" w:space="0" w:color="auto"/>
          </w:divBdr>
        </w:div>
        <w:div w:id="441657496">
          <w:marLeft w:val="640"/>
          <w:marRight w:val="0"/>
          <w:marTop w:val="0"/>
          <w:marBottom w:val="0"/>
          <w:divBdr>
            <w:top w:val="none" w:sz="0" w:space="0" w:color="auto"/>
            <w:left w:val="none" w:sz="0" w:space="0" w:color="auto"/>
            <w:bottom w:val="none" w:sz="0" w:space="0" w:color="auto"/>
            <w:right w:val="none" w:sz="0" w:space="0" w:color="auto"/>
          </w:divBdr>
        </w:div>
        <w:div w:id="577207184">
          <w:marLeft w:val="640"/>
          <w:marRight w:val="0"/>
          <w:marTop w:val="0"/>
          <w:marBottom w:val="0"/>
          <w:divBdr>
            <w:top w:val="none" w:sz="0" w:space="0" w:color="auto"/>
            <w:left w:val="none" w:sz="0" w:space="0" w:color="auto"/>
            <w:bottom w:val="none" w:sz="0" w:space="0" w:color="auto"/>
            <w:right w:val="none" w:sz="0" w:space="0" w:color="auto"/>
          </w:divBdr>
        </w:div>
        <w:div w:id="696925672">
          <w:marLeft w:val="640"/>
          <w:marRight w:val="0"/>
          <w:marTop w:val="0"/>
          <w:marBottom w:val="0"/>
          <w:divBdr>
            <w:top w:val="none" w:sz="0" w:space="0" w:color="auto"/>
            <w:left w:val="none" w:sz="0" w:space="0" w:color="auto"/>
            <w:bottom w:val="none" w:sz="0" w:space="0" w:color="auto"/>
            <w:right w:val="none" w:sz="0" w:space="0" w:color="auto"/>
          </w:divBdr>
        </w:div>
        <w:div w:id="963462826">
          <w:marLeft w:val="640"/>
          <w:marRight w:val="0"/>
          <w:marTop w:val="0"/>
          <w:marBottom w:val="0"/>
          <w:divBdr>
            <w:top w:val="none" w:sz="0" w:space="0" w:color="auto"/>
            <w:left w:val="none" w:sz="0" w:space="0" w:color="auto"/>
            <w:bottom w:val="none" w:sz="0" w:space="0" w:color="auto"/>
            <w:right w:val="none" w:sz="0" w:space="0" w:color="auto"/>
          </w:divBdr>
        </w:div>
        <w:div w:id="1029380977">
          <w:marLeft w:val="640"/>
          <w:marRight w:val="0"/>
          <w:marTop w:val="0"/>
          <w:marBottom w:val="0"/>
          <w:divBdr>
            <w:top w:val="none" w:sz="0" w:space="0" w:color="auto"/>
            <w:left w:val="none" w:sz="0" w:space="0" w:color="auto"/>
            <w:bottom w:val="none" w:sz="0" w:space="0" w:color="auto"/>
            <w:right w:val="none" w:sz="0" w:space="0" w:color="auto"/>
          </w:divBdr>
        </w:div>
        <w:div w:id="1299913708">
          <w:marLeft w:val="640"/>
          <w:marRight w:val="0"/>
          <w:marTop w:val="0"/>
          <w:marBottom w:val="0"/>
          <w:divBdr>
            <w:top w:val="none" w:sz="0" w:space="0" w:color="auto"/>
            <w:left w:val="none" w:sz="0" w:space="0" w:color="auto"/>
            <w:bottom w:val="none" w:sz="0" w:space="0" w:color="auto"/>
            <w:right w:val="none" w:sz="0" w:space="0" w:color="auto"/>
          </w:divBdr>
        </w:div>
        <w:div w:id="1360277543">
          <w:marLeft w:val="640"/>
          <w:marRight w:val="0"/>
          <w:marTop w:val="0"/>
          <w:marBottom w:val="0"/>
          <w:divBdr>
            <w:top w:val="none" w:sz="0" w:space="0" w:color="auto"/>
            <w:left w:val="none" w:sz="0" w:space="0" w:color="auto"/>
            <w:bottom w:val="none" w:sz="0" w:space="0" w:color="auto"/>
            <w:right w:val="none" w:sz="0" w:space="0" w:color="auto"/>
          </w:divBdr>
        </w:div>
        <w:div w:id="1564831221">
          <w:marLeft w:val="640"/>
          <w:marRight w:val="0"/>
          <w:marTop w:val="0"/>
          <w:marBottom w:val="0"/>
          <w:divBdr>
            <w:top w:val="none" w:sz="0" w:space="0" w:color="auto"/>
            <w:left w:val="none" w:sz="0" w:space="0" w:color="auto"/>
            <w:bottom w:val="none" w:sz="0" w:space="0" w:color="auto"/>
            <w:right w:val="none" w:sz="0" w:space="0" w:color="auto"/>
          </w:divBdr>
        </w:div>
        <w:div w:id="1684478158">
          <w:marLeft w:val="640"/>
          <w:marRight w:val="0"/>
          <w:marTop w:val="0"/>
          <w:marBottom w:val="0"/>
          <w:divBdr>
            <w:top w:val="none" w:sz="0" w:space="0" w:color="auto"/>
            <w:left w:val="none" w:sz="0" w:space="0" w:color="auto"/>
            <w:bottom w:val="none" w:sz="0" w:space="0" w:color="auto"/>
            <w:right w:val="none" w:sz="0" w:space="0" w:color="auto"/>
          </w:divBdr>
        </w:div>
        <w:div w:id="1710493445">
          <w:marLeft w:val="640"/>
          <w:marRight w:val="0"/>
          <w:marTop w:val="0"/>
          <w:marBottom w:val="0"/>
          <w:divBdr>
            <w:top w:val="none" w:sz="0" w:space="0" w:color="auto"/>
            <w:left w:val="none" w:sz="0" w:space="0" w:color="auto"/>
            <w:bottom w:val="none" w:sz="0" w:space="0" w:color="auto"/>
            <w:right w:val="none" w:sz="0" w:space="0" w:color="auto"/>
          </w:divBdr>
        </w:div>
        <w:div w:id="1972900369">
          <w:marLeft w:val="640"/>
          <w:marRight w:val="0"/>
          <w:marTop w:val="0"/>
          <w:marBottom w:val="0"/>
          <w:divBdr>
            <w:top w:val="none" w:sz="0" w:space="0" w:color="auto"/>
            <w:left w:val="none" w:sz="0" w:space="0" w:color="auto"/>
            <w:bottom w:val="none" w:sz="0" w:space="0" w:color="auto"/>
            <w:right w:val="none" w:sz="0" w:space="0" w:color="auto"/>
          </w:divBdr>
        </w:div>
        <w:div w:id="2071152259">
          <w:marLeft w:val="640"/>
          <w:marRight w:val="0"/>
          <w:marTop w:val="0"/>
          <w:marBottom w:val="0"/>
          <w:divBdr>
            <w:top w:val="none" w:sz="0" w:space="0" w:color="auto"/>
            <w:left w:val="none" w:sz="0" w:space="0" w:color="auto"/>
            <w:bottom w:val="none" w:sz="0" w:space="0" w:color="auto"/>
            <w:right w:val="none" w:sz="0" w:space="0" w:color="auto"/>
          </w:divBdr>
        </w:div>
      </w:divsChild>
    </w:div>
    <w:div w:id="889539840">
      <w:bodyDiv w:val="1"/>
      <w:marLeft w:val="0"/>
      <w:marRight w:val="0"/>
      <w:marTop w:val="0"/>
      <w:marBottom w:val="0"/>
      <w:divBdr>
        <w:top w:val="none" w:sz="0" w:space="0" w:color="auto"/>
        <w:left w:val="none" w:sz="0" w:space="0" w:color="auto"/>
        <w:bottom w:val="none" w:sz="0" w:space="0" w:color="auto"/>
        <w:right w:val="none" w:sz="0" w:space="0" w:color="auto"/>
      </w:divBdr>
      <w:divsChild>
        <w:div w:id="67919563">
          <w:marLeft w:val="640"/>
          <w:marRight w:val="0"/>
          <w:marTop w:val="0"/>
          <w:marBottom w:val="0"/>
          <w:divBdr>
            <w:top w:val="none" w:sz="0" w:space="0" w:color="auto"/>
            <w:left w:val="none" w:sz="0" w:space="0" w:color="auto"/>
            <w:bottom w:val="none" w:sz="0" w:space="0" w:color="auto"/>
            <w:right w:val="none" w:sz="0" w:space="0" w:color="auto"/>
          </w:divBdr>
        </w:div>
        <w:div w:id="925303384">
          <w:marLeft w:val="640"/>
          <w:marRight w:val="0"/>
          <w:marTop w:val="0"/>
          <w:marBottom w:val="0"/>
          <w:divBdr>
            <w:top w:val="none" w:sz="0" w:space="0" w:color="auto"/>
            <w:left w:val="none" w:sz="0" w:space="0" w:color="auto"/>
            <w:bottom w:val="none" w:sz="0" w:space="0" w:color="auto"/>
            <w:right w:val="none" w:sz="0" w:space="0" w:color="auto"/>
          </w:divBdr>
        </w:div>
        <w:div w:id="1077441927">
          <w:marLeft w:val="640"/>
          <w:marRight w:val="0"/>
          <w:marTop w:val="0"/>
          <w:marBottom w:val="0"/>
          <w:divBdr>
            <w:top w:val="none" w:sz="0" w:space="0" w:color="auto"/>
            <w:left w:val="none" w:sz="0" w:space="0" w:color="auto"/>
            <w:bottom w:val="none" w:sz="0" w:space="0" w:color="auto"/>
            <w:right w:val="none" w:sz="0" w:space="0" w:color="auto"/>
          </w:divBdr>
        </w:div>
        <w:div w:id="1634946499">
          <w:marLeft w:val="640"/>
          <w:marRight w:val="0"/>
          <w:marTop w:val="0"/>
          <w:marBottom w:val="0"/>
          <w:divBdr>
            <w:top w:val="none" w:sz="0" w:space="0" w:color="auto"/>
            <w:left w:val="none" w:sz="0" w:space="0" w:color="auto"/>
            <w:bottom w:val="none" w:sz="0" w:space="0" w:color="auto"/>
            <w:right w:val="none" w:sz="0" w:space="0" w:color="auto"/>
          </w:divBdr>
        </w:div>
        <w:div w:id="1738626938">
          <w:marLeft w:val="640"/>
          <w:marRight w:val="0"/>
          <w:marTop w:val="0"/>
          <w:marBottom w:val="0"/>
          <w:divBdr>
            <w:top w:val="none" w:sz="0" w:space="0" w:color="auto"/>
            <w:left w:val="none" w:sz="0" w:space="0" w:color="auto"/>
            <w:bottom w:val="none" w:sz="0" w:space="0" w:color="auto"/>
            <w:right w:val="none" w:sz="0" w:space="0" w:color="auto"/>
          </w:divBdr>
        </w:div>
      </w:divsChild>
    </w:div>
    <w:div w:id="890728501">
      <w:bodyDiv w:val="1"/>
      <w:marLeft w:val="0"/>
      <w:marRight w:val="0"/>
      <w:marTop w:val="0"/>
      <w:marBottom w:val="0"/>
      <w:divBdr>
        <w:top w:val="none" w:sz="0" w:space="0" w:color="auto"/>
        <w:left w:val="none" w:sz="0" w:space="0" w:color="auto"/>
        <w:bottom w:val="none" w:sz="0" w:space="0" w:color="auto"/>
        <w:right w:val="none" w:sz="0" w:space="0" w:color="auto"/>
      </w:divBdr>
    </w:div>
    <w:div w:id="890845348">
      <w:bodyDiv w:val="1"/>
      <w:marLeft w:val="0"/>
      <w:marRight w:val="0"/>
      <w:marTop w:val="0"/>
      <w:marBottom w:val="0"/>
      <w:divBdr>
        <w:top w:val="none" w:sz="0" w:space="0" w:color="auto"/>
        <w:left w:val="none" w:sz="0" w:space="0" w:color="auto"/>
        <w:bottom w:val="none" w:sz="0" w:space="0" w:color="auto"/>
        <w:right w:val="none" w:sz="0" w:space="0" w:color="auto"/>
      </w:divBdr>
    </w:div>
    <w:div w:id="911963422">
      <w:bodyDiv w:val="1"/>
      <w:marLeft w:val="0"/>
      <w:marRight w:val="0"/>
      <w:marTop w:val="0"/>
      <w:marBottom w:val="0"/>
      <w:divBdr>
        <w:top w:val="none" w:sz="0" w:space="0" w:color="auto"/>
        <w:left w:val="none" w:sz="0" w:space="0" w:color="auto"/>
        <w:bottom w:val="none" w:sz="0" w:space="0" w:color="auto"/>
        <w:right w:val="none" w:sz="0" w:space="0" w:color="auto"/>
      </w:divBdr>
    </w:div>
    <w:div w:id="934632896">
      <w:bodyDiv w:val="1"/>
      <w:marLeft w:val="0"/>
      <w:marRight w:val="0"/>
      <w:marTop w:val="0"/>
      <w:marBottom w:val="0"/>
      <w:divBdr>
        <w:top w:val="none" w:sz="0" w:space="0" w:color="auto"/>
        <w:left w:val="none" w:sz="0" w:space="0" w:color="auto"/>
        <w:bottom w:val="none" w:sz="0" w:space="0" w:color="auto"/>
        <w:right w:val="none" w:sz="0" w:space="0" w:color="auto"/>
      </w:divBdr>
      <w:divsChild>
        <w:div w:id="143282176">
          <w:marLeft w:val="640"/>
          <w:marRight w:val="0"/>
          <w:marTop w:val="0"/>
          <w:marBottom w:val="0"/>
          <w:divBdr>
            <w:top w:val="none" w:sz="0" w:space="0" w:color="auto"/>
            <w:left w:val="none" w:sz="0" w:space="0" w:color="auto"/>
            <w:bottom w:val="none" w:sz="0" w:space="0" w:color="auto"/>
            <w:right w:val="none" w:sz="0" w:space="0" w:color="auto"/>
          </w:divBdr>
        </w:div>
        <w:div w:id="192117706">
          <w:marLeft w:val="640"/>
          <w:marRight w:val="0"/>
          <w:marTop w:val="0"/>
          <w:marBottom w:val="0"/>
          <w:divBdr>
            <w:top w:val="none" w:sz="0" w:space="0" w:color="auto"/>
            <w:left w:val="none" w:sz="0" w:space="0" w:color="auto"/>
            <w:bottom w:val="none" w:sz="0" w:space="0" w:color="auto"/>
            <w:right w:val="none" w:sz="0" w:space="0" w:color="auto"/>
          </w:divBdr>
        </w:div>
        <w:div w:id="288516913">
          <w:marLeft w:val="640"/>
          <w:marRight w:val="0"/>
          <w:marTop w:val="0"/>
          <w:marBottom w:val="0"/>
          <w:divBdr>
            <w:top w:val="none" w:sz="0" w:space="0" w:color="auto"/>
            <w:left w:val="none" w:sz="0" w:space="0" w:color="auto"/>
            <w:bottom w:val="none" w:sz="0" w:space="0" w:color="auto"/>
            <w:right w:val="none" w:sz="0" w:space="0" w:color="auto"/>
          </w:divBdr>
        </w:div>
        <w:div w:id="307370597">
          <w:marLeft w:val="640"/>
          <w:marRight w:val="0"/>
          <w:marTop w:val="0"/>
          <w:marBottom w:val="0"/>
          <w:divBdr>
            <w:top w:val="none" w:sz="0" w:space="0" w:color="auto"/>
            <w:left w:val="none" w:sz="0" w:space="0" w:color="auto"/>
            <w:bottom w:val="none" w:sz="0" w:space="0" w:color="auto"/>
            <w:right w:val="none" w:sz="0" w:space="0" w:color="auto"/>
          </w:divBdr>
        </w:div>
        <w:div w:id="592053175">
          <w:marLeft w:val="640"/>
          <w:marRight w:val="0"/>
          <w:marTop w:val="0"/>
          <w:marBottom w:val="0"/>
          <w:divBdr>
            <w:top w:val="none" w:sz="0" w:space="0" w:color="auto"/>
            <w:left w:val="none" w:sz="0" w:space="0" w:color="auto"/>
            <w:bottom w:val="none" w:sz="0" w:space="0" w:color="auto"/>
            <w:right w:val="none" w:sz="0" w:space="0" w:color="auto"/>
          </w:divBdr>
        </w:div>
        <w:div w:id="615530394">
          <w:marLeft w:val="640"/>
          <w:marRight w:val="0"/>
          <w:marTop w:val="0"/>
          <w:marBottom w:val="0"/>
          <w:divBdr>
            <w:top w:val="none" w:sz="0" w:space="0" w:color="auto"/>
            <w:left w:val="none" w:sz="0" w:space="0" w:color="auto"/>
            <w:bottom w:val="none" w:sz="0" w:space="0" w:color="auto"/>
            <w:right w:val="none" w:sz="0" w:space="0" w:color="auto"/>
          </w:divBdr>
        </w:div>
        <w:div w:id="893006895">
          <w:marLeft w:val="640"/>
          <w:marRight w:val="0"/>
          <w:marTop w:val="0"/>
          <w:marBottom w:val="0"/>
          <w:divBdr>
            <w:top w:val="none" w:sz="0" w:space="0" w:color="auto"/>
            <w:left w:val="none" w:sz="0" w:space="0" w:color="auto"/>
            <w:bottom w:val="none" w:sz="0" w:space="0" w:color="auto"/>
            <w:right w:val="none" w:sz="0" w:space="0" w:color="auto"/>
          </w:divBdr>
        </w:div>
        <w:div w:id="993067475">
          <w:marLeft w:val="640"/>
          <w:marRight w:val="0"/>
          <w:marTop w:val="0"/>
          <w:marBottom w:val="0"/>
          <w:divBdr>
            <w:top w:val="none" w:sz="0" w:space="0" w:color="auto"/>
            <w:left w:val="none" w:sz="0" w:space="0" w:color="auto"/>
            <w:bottom w:val="none" w:sz="0" w:space="0" w:color="auto"/>
            <w:right w:val="none" w:sz="0" w:space="0" w:color="auto"/>
          </w:divBdr>
        </w:div>
        <w:div w:id="1343239593">
          <w:marLeft w:val="640"/>
          <w:marRight w:val="0"/>
          <w:marTop w:val="0"/>
          <w:marBottom w:val="0"/>
          <w:divBdr>
            <w:top w:val="none" w:sz="0" w:space="0" w:color="auto"/>
            <w:left w:val="none" w:sz="0" w:space="0" w:color="auto"/>
            <w:bottom w:val="none" w:sz="0" w:space="0" w:color="auto"/>
            <w:right w:val="none" w:sz="0" w:space="0" w:color="auto"/>
          </w:divBdr>
        </w:div>
        <w:div w:id="1438718241">
          <w:marLeft w:val="640"/>
          <w:marRight w:val="0"/>
          <w:marTop w:val="0"/>
          <w:marBottom w:val="0"/>
          <w:divBdr>
            <w:top w:val="none" w:sz="0" w:space="0" w:color="auto"/>
            <w:left w:val="none" w:sz="0" w:space="0" w:color="auto"/>
            <w:bottom w:val="none" w:sz="0" w:space="0" w:color="auto"/>
            <w:right w:val="none" w:sz="0" w:space="0" w:color="auto"/>
          </w:divBdr>
        </w:div>
        <w:div w:id="1439256568">
          <w:marLeft w:val="640"/>
          <w:marRight w:val="0"/>
          <w:marTop w:val="0"/>
          <w:marBottom w:val="0"/>
          <w:divBdr>
            <w:top w:val="none" w:sz="0" w:space="0" w:color="auto"/>
            <w:left w:val="none" w:sz="0" w:space="0" w:color="auto"/>
            <w:bottom w:val="none" w:sz="0" w:space="0" w:color="auto"/>
            <w:right w:val="none" w:sz="0" w:space="0" w:color="auto"/>
          </w:divBdr>
        </w:div>
        <w:div w:id="2035375841">
          <w:marLeft w:val="640"/>
          <w:marRight w:val="0"/>
          <w:marTop w:val="0"/>
          <w:marBottom w:val="0"/>
          <w:divBdr>
            <w:top w:val="none" w:sz="0" w:space="0" w:color="auto"/>
            <w:left w:val="none" w:sz="0" w:space="0" w:color="auto"/>
            <w:bottom w:val="none" w:sz="0" w:space="0" w:color="auto"/>
            <w:right w:val="none" w:sz="0" w:space="0" w:color="auto"/>
          </w:divBdr>
        </w:div>
        <w:div w:id="2113280334">
          <w:marLeft w:val="640"/>
          <w:marRight w:val="0"/>
          <w:marTop w:val="0"/>
          <w:marBottom w:val="0"/>
          <w:divBdr>
            <w:top w:val="none" w:sz="0" w:space="0" w:color="auto"/>
            <w:left w:val="none" w:sz="0" w:space="0" w:color="auto"/>
            <w:bottom w:val="none" w:sz="0" w:space="0" w:color="auto"/>
            <w:right w:val="none" w:sz="0" w:space="0" w:color="auto"/>
          </w:divBdr>
        </w:div>
      </w:divsChild>
    </w:div>
    <w:div w:id="961426771">
      <w:bodyDiv w:val="1"/>
      <w:marLeft w:val="0"/>
      <w:marRight w:val="0"/>
      <w:marTop w:val="0"/>
      <w:marBottom w:val="0"/>
      <w:divBdr>
        <w:top w:val="none" w:sz="0" w:space="0" w:color="auto"/>
        <w:left w:val="none" w:sz="0" w:space="0" w:color="auto"/>
        <w:bottom w:val="none" w:sz="0" w:space="0" w:color="auto"/>
        <w:right w:val="none" w:sz="0" w:space="0" w:color="auto"/>
      </w:divBdr>
    </w:div>
    <w:div w:id="965476921">
      <w:bodyDiv w:val="1"/>
      <w:marLeft w:val="0"/>
      <w:marRight w:val="0"/>
      <w:marTop w:val="0"/>
      <w:marBottom w:val="0"/>
      <w:divBdr>
        <w:top w:val="none" w:sz="0" w:space="0" w:color="auto"/>
        <w:left w:val="none" w:sz="0" w:space="0" w:color="auto"/>
        <w:bottom w:val="none" w:sz="0" w:space="0" w:color="auto"/>
        <w:right w:val="none" w:sz="0" w:space="0" w:color="auto"/>
      </w:divBdr>
    </w:div>
    <w:div w:id="978726359">
      <w:bodyDiv w:val="1"/>
      <w:marLeft w:val="0"/>
      <w:marRight w:val="0"/>
      <w:marTop w:val="0"/>
      <w:marBottom w:val="0"/>
      <w:divBdr>
        <w:top w:val="none" w:sz="0" w:space="0" w:color="auto"/>
        <w:left w:val="none" w:sz="0" w:space="0" w:color="auto"/>
        <w:bottom w:val="none" w:sz="0" w:space="0" w:color="auto"/>
        <w:right w:val="none" w:sz="0" w:space="0" w:color="auto"/>
      </w:divBdr>
    </w:div>
    <w:div w:id="1004670535">
      <w:bodyDiv w:val="1"/>
      <w:marLeft w:val="0"/>
      <w:marRight w:val="0"/>
      <w:marTop w:val="0"/>
      <w:marBottom w:val="0"/>
      <w:divBdr>
        <w:top w:val="none" w:sz="0" w:space="0" w:color="auto"/>
        <w:left w:val="none" w:sz="0" w:space="0" w:color="auto"/>
        <w:bottom w:val="none" w:sz="0" w:space="0" w:color="auto"/>
        <w:right w:val="none" w:sz="0" w:space="0" w:color="auto"/>
      </w:divBdr>
    </w:div>
    <w:div w:id="1008220171">
      <w:bodyDiv w:val="1"/>
      <w:marLeft w:val="0"/>
      <w:marRight w:val="0"/>
      <w:marTop w:val="0"/>
      <w:marBottom w:val="0"/>
      <w:divBdr>
        <w:top w:val="none" w:sz="0" w:space="0" w:color="auto"/>
        <w:left w:val="none" w:sz="0" w:space="0" w:color="auto"/>
        <w:bottom w:val="none" w:sz="0" w:space="0" w:color="auto"/>
        <w:right w:val="none" w:sz="0" w:space="0" w:color="auto"/>
      </w:divBdr>
      <w:divsChild>
        <w:div w:id="67925422">
          <w:marLeft w:val="640"/>
          <w:marRight w:val="0"/>
          <w:marTop w:val="0"/>
          <w:marBottom w:val="0"/>
          <w:divBdr>
            <w:top w:val="none" w:sz="0" w:space="0" w:color="auto"/>
            <w:left w:val="none" w:sz="0" w:space="0" w:color="auto"/>
            <w:bottom w:val="none" w:sz="0" w:space="0" w:color="auto"/>
            <w:right w:val="none" w:sz="0" w:space="0" w:color="auto"/>
          </w:divBdr>
        </w:div>
        <w:div w:id="367921177">
          <w:marLeft w:val="640"/>
          <w:marRight w:val="0"/>
          <w:marTop w:val="0"/>
          <w:marBottom w:val="0"/>
          <w:divBdr>
            <w:top w:val="none" w:sz="0" w:space="0" w:color="auto"/>
            <w:left w:val="none" w:sz="0" w:space="0" w:color="auto"/>
            <w:bottom w:val="none" w:sz="0" w:space="0" w:color="auto"/>
            <w:right w:val="none" w:sz="0" w:space="0" w:color="auto"/>
          </w:divBdr>
        </w:div>
        <w:div w:id="510606035">
          <w:marLeft w:val="640"/>
          <w:marRight w:val="0"/>
          <w:marTop w:val="0"/>
          <w:marBottom w:val="0"/>
          <w:divBdr>
            <w:top w:val="none" w:sz="0" w:space="0" w:color="auto"/>
            <w:left w:val="none" w:sz="0" w:space="0" w:color="auto"/>
            <w:bottom w:val="none" w:sz="0" w:space="0" w:color="auto"/>
            <w:right w:val="none" w:sz="0" w:space="0" w:color="auto"/>
          </w:divBdr>
        </w:div>
        <w:div w:id="609092596">
          <w:marLeft w:val="640"/>
          <w:marRight w:val="0"/>
          <w:marTop w:val="0"/>
          <w:marBottom w:val="0"/>
          <w:divBdr>
            <w:top w:val="none" w:sz="0" w:space="0" w:color="auto"/>
            <w:left w:val="none" w:sz="0" w:space="0" w:color="auto"/>
            <w:bottom w:val="none" w:sz="0" w:space="0" w:color="auto"/>
            <w:right w:val="none" w:sz="0" w:space="0" w:color="auto"/>
          </w:divBdr>
        </w:div>
        <w:div w:id="738089688">
          <w:marLeft w:val="640"/>
          <w:marRight w:val="0"/>
          <w:marTop w:val="0"/>
          <w:marBottom w:val="0"/>
          <w:divBdr>
            <w:top w:val="none" w:sz="0" w:space="0" w:color="auto"/>
            <w:left w:val="none" w:sz="0" w:space="0" w:color="auto"/>
            <w:bottom w:val="none" w:sz="0" w:space="0" w:color="auto"/>
            <w:right w:val="none" w:sz="0" w:space="0" w:color="auto"/>
          </w:divBdr>
        </w:div>
        <w:div w:id="961884921">
          <w:marLeft w:val="640"/>
          <w:marRight w:val="0"/>
          <w:marTop w:val="0"/>
          <w:marBottom w:val="0"/>
          <w:divBdr>
            <w:top w:val="none" w:sz="0" w:space="0" w:color="auto"/>
            <w:left w:val="none" w:sz="0" w:space="0" w:color="auto"/>
            <w:bottom w:val="none" w:sz="0" w:space="0" w:color="auto"/>
            <w:right w:val="none" w:sz="0" w:space="0" w:color="auto"/>
          </w:divBdr>
        </w:div>
        <w:div w:id="983117093">
          <w:marLeft w:val="640"/>
          <w:marRight w:val="0"/>
          <w:marTop w:val="0"/>
          <w:marBottom w:val="0"/>
          <w:divBdr>
            <w:top w:val="none" w:sz="0" w:space="0" w:color="auto"/>
            <w:left w:val="none" w:sz="0" w:space="0" w:color="auto"/>
            <w:bottom w:val="none" w:sz="0" w:space="0" w:color="auto"/>
            <w:right w:val="none" w:sz="0" w:space="0" w:color="auto"/>
          </w:divBdr>
        </w:div>
        <w:div w:id="1557399513">
          <w:marLeft w:val="640"/>
          <w:marRight w:val="0"/>
          <w:marTop w:val="0"/>
          <w:marBottom w:val="0"/>
          <w:divBdr>
            <w:top w:val="none" w:sz="0" w:space="0" w:color="auto"/>
            <w:left w:val="none" w:sz="0" w:space="0" w:color="auto"/>
            <w:bottom w:val="none" w:sz="0" w:space="0" w:color="auto"/>
            <w:right w:val="none" w:sz="0" w:space="0" w:color="auto"/>
          </w:divBdr>
        </w:div>
        <w:div w:id="2002809327">
          <w:marLeft w:val="640"/>
          <w:marRight w:val="0"/>
          <w:marTop w:val="0"/>
          <w:marBottom w:val="0"/>
          <w:divBdr>
            <w:top w:val="none" w:sz="0" w:space="0" w:color="auto"/>
            <w:left w:val="none" w:sz="0" w:space="0" w:color="auto"/>
            <w:bottom w:val="none" w:sz="0" w:space="0" w:color="auto"/>
            <w:right w:val="none" w:sz="0" w:space="0" w:color="auto"/>
          </w:divBdr>
        </w:div>
      </w:divsChild>
    </w:div>
    <w:div w:id="1026752814">
      <w:bodyDiv w:val="1"/>
      <w:marLeft w:val="0"/>
      <w:marRight w:val="0"/>
      <w:marTop w:val="0"/>
      <w:marBottom w:val="0"/>
      <w:divBdr>
        <w:top w:val="none" w:sz="0" w:space="0" w:color="auto"/>
        <w:left w:val="none" w:sz="0" w:space="0" w:color="auto"/>
        <w:bottom w:val="none" w:sz="0" w:space="0" w:color="auto"/>
        <w:right w:val="none" w:sz="0" w:space="0" w:color="auto"/>
      </w:divBdr>
      <w:divsChild>
        <w:div w:id="1334991610">
          <w:marLeft w:val="640"/>
          <w:marRight w:val="0"/>
          <w:marTop w:val="0"/>
          <w:marBottom w:val="0"/>
          <w:divBdr>
            <w:top w:val="none" w:sz="0" w:space="0" w:color="auto"/>
            <w:left w:val="none" w:sz="0" w:space="0" w:color="auto"/>
            <w:bottom w:val="none" w:sz="0" w:space="0" w:color="auto"/>
            <w:right w:val="none" w:sz="0" w:space="0" w:color="auto"/>
          </w:divBdr>
        </w:div>
        <w:div w:id="1037782341">
          <w:marLeft w:val="640"/>
          <w:marRight w:val="0"/>
          <w:marTop w:val="0"/>
          <w:marBottom w:val="0"/>
          <w:divBdr>
            <w:top w:val="none" w:sz="0" w:space="0" w:color="auto"/>
            <w:left w:val="none" w:sz="0" w:space="0" w:color="auto"/>
            <w:bottom w:val="none" w:sz="0" w:space="0" w:color="auto"/>
            <w:right w:val="none" w:sz="0" w:space="0" w:color="auto"/>
          </w:divBdr>
        </w:div>
        <w:div w:id="2048985455">
          <w:marLeft w:val="640"/>
          <w:marRight w:val="0"/>
          <w:marTop w:val="0"/>
          <w:marBottom w:val="0"/>
          <w:divBdr>
            <w:top w:val="none" w:sz="0" w:space="0" w:color="auto"/>
            <w:left w:val="none" w:sz="0" w:space="0" w:color="auto"/>
            <w:bottom w:val="none" w:sz="0" w:space="0" w:color="auto"/>
            <w:right w:val="none" w:sz="0" w:space="0" w:color="auto"/>
          </w:divBdr>
        </w:div>
        <w:div w:id="1997760830">
          <w:marLeft w:val="640"/>
          <w:marRight w:val="0"/>
          <w:marTop w:val="0"/>
          <w:marBottom w:val="0"/>
          <w:divBdr>
            <w:top w:val="none" w:sz="0" w:space="0" w:color="auto"/>
            <w:left w:val="none" w:sz="0" w:space="0" w:color="auto"/>
            <w:bottom w:val="none" w:sz="0" w:space="0" w:color="auto"/>
            <w:right w:val="none" w:sz="0" w:space="0" w:color="auto"/>
          </w:divBdr>
        </w:div>
        <w:div w:id="688875608">
          <w:marLeft w:val="640"/>
          <w:marRight w:val="0"/>
          <w:marTop w:val="0"/>
          <w:marBottom w:val="0"/>
          <w:divBdr>
            <w:top w:val="none" w:sz="0" w:space="0" w:color="auto"/>
            <w:left w:val="none" w:sz="0" w:space="0" w:color="auto"/>
            <w:bottom w:val="none" w:sz="0" w:space="0" w:color="auto"/>
            <w:right w:val="none" w:sz="0" w:space="0" w:color="auto"/>
          </w:divBdr>
        </w:div>
        <w:div w:id="388462156">
          <w:marLeft w:val="640"/>
          <w:marRight w:val="0"/>
          <w:marTop w:val="0"/>
          <w:marBottom w:val="0"/>
          <w:divBdr>
            <w:top w:val="none" w:sz="0" w:space="0" w:color="auto"/>
            <w:left w:val="none" w:sz="0" w:space="0" w:color="auto"/>
            <w:bottom w:val="none" w:sz="0" w:space="0" w:color="auto"/>
            <w:right w:val="none" w:sz="0" w:space="0" w:color="auto"/>
          </w:divBdr>
        </w:div>
        <w:div w:id="1848402461">
          <w:marLeft w:val="640"/>
          <w:marRight w:val="0"/>
          <w:marTop w:val="0"/>
          <w:marBottom w:val="0"/>
          <w:divBdr>
            <w:top w:val="none" w:sz="0" w:space="0" w:color="auto"/>
            <w:left w:val="none" w:sz="0" w:space="0" w:color="auto"/>
            <w:bottom w:val="none" w:sz="0" w:space="0" w:color="auto"/>
            <w:right w:val="none" w:sz="0" w:space="0" w:color="auto"/>
          </w:divBdr>
        </w:div>
        <w:div w:id="168834847">
          <w:marLeft w:val="640"/>
          <w:marRight w:val="0"/>
          <w:marTop w:val="0"/>
          <w:marBottom w:val="0"/>
          <w:divBdr>
            <w:top w:val="none" w:sz="0" w:space="0" w:color="auto"/>
            <w:left w:val="none" w:sz="0" w:space="0" w:color="auto"/>
            <w:bottom w:val="none" w:sz="0" w:space="0" w:color="auto"/>
            <w:right w:val="none" w:sz="0" w:space="0" w:color="auto"/>
          </w:divBdr>
        </w:div>
      </w:divsChild>
    </w:div>
    <w:div w:id="1029835423">
      <w:bodyDiv w:val="1"/>
      <w:marLeft w:val="0"/>
      <w:marRight w:val="0"/>
      <w:marTop w:val="0"/>
      <w:marBottom w:val="0"/>
      <w:divBdr>
        <w:top w:val="none" w:sz="0" w:space="0" w:color="auto"/>
        <w:left w:val="none" w:sz="0" w:space="0" w:color="auto"/>
        <w:bottom w:val="none" w:sz="0" w:space="0" w:color="auto"/>
        <w:right w:val="none" w:sz="0" w:space="0" w:color="auto"/>
      </w:divBdr>
    </w:div>
    <w:div w:id="1031105271">
      <w:bodyDiv w:val="1"/>
      <w:marLeft w:val="0"/>
      <w:marRight w:val="0"/>
      <w:marTop w:val="0"/>
      <w:marBottom w:val="0"/>
      <w:divBdr>
        <w:top w:val="none" w:sz="0" w:space="0" w:color="auto"/>
        <w:left w:val="none" w:sz="0" w:space="0" w:color="auto"/>
        <w:bottom w:val="none" w:sz="0" w:space="0" w:color="auto"/>
        <w:right w:val="none" w:sz="0" w:space="0" w:color="auto"/>
      </w:divBdr>
      <w:divsChild>
        <w:div w:id="334192186">
          <w:marLeft w:val="640"/>
          <w:marRight w:val="0"/>
          <w:marTop w:val="0"/>
          <w:marBottom w:val="0"/>
          <w:divBdr>
            <w:top w:val="none" w:sz="0" w:space="0" w:color="auto"/>
            <w:left w:val="none" w:sz="0" w:space="0" w:color="auto"/>
            <w:bottom w:val="none" w:sz="0" w:space="0" w:color="auto"/>
            <w:right w:val="none" w:sz="0" w:space="0" w:color="auto"/>
          </w:divBdr>
        </w:div>
        <w:div w:id="396129370">
          <w:marLeft w:val="640"/>
          <w:marRight w:val="0"/>
          <w:marTop w:val="0"/>
          <w:marBottom w:val="0"/>
          <w:divBdr>
            <w:top w:val="none" w:sz="0" w:space="0" w:color="auto"/>
            <w:left w:val="none" w:sz="0" w:space="0" w:color="auto"/>
            <w:bottom w:val="none" w:sz="0" w:space="0" w:color="auto"/>
            <w:right w:val="none" w:sz="0" w:space="0" w:color="auto"/>
          </w:divBdr>
        </w:div>
        <w:div w:id="522744470">
          <w:marLeft w:val="640"/>
          <w:marRight w:val="0"/>
          <w:marTop w:val="0"/>
          <w:marBottom w:val="0"/>
          <w:divBdr>
            <w:top w:val="none" w:sz="0" w:space="0" w:color="auto"/>
            <w:left w:val="none" w:sz="0" w:space="0" w:color="auto"/>
            <w:bottom w:val="none" w:sz="0" w:space="0" w:color="auto"/>
            <w:right w:val="none" w:sz="0" w:space="0" w:color="auto"/>
          </w:divBdr>
        </w:div>
        <w:div w:id="700742763">
          <w:marLeft w:val="640"/>
          <w:marRight w:val="0"/>
          <w:marTop w:val="0"/>
          <w:marBottom w:val="0"/>
          <w:divBdr>
            <w:top w:val="none" w:sz="0" w:space="0" w:color="auto"/>
            <w:left w:val="none" w:sz="0" w:space="0" w:color="auto"/>
            <w:bottom w:val="none" w:sz="0" w:space="0" w:color="auto"/>
            <w:right w:val="none" w:sz="0" w:space="0" w:color="auto"/>
          </w:divBdr>
        </w:div>
        <w:div w:id="712075121">
          <w:marLeft w:val="640"/>
          <w:marRight w:val="0"/>
          <w:marTop w:val="0"/>
          <w:marBottom w:val="0"/>
          <w:divBdr>
            <w:top w:val="none" w:sz="0" w:space="0" w:color="auto"/>
            <w:left w:val="none" w:sz="0" w:space="0" w:color="auto"/>
            <w:bottom w:val="none" w:sz="0" w:space="0" w:color="auto"/>
            <w:right w:val="none" w:sz="0" w:space="0" w:color="auto"/>
          </w:divBdr>
        </w:div>
        <w:div w:id="1136292206">
          <w:marLeft w:val="640"/>
          <w:marRight w:val="0"/>
          <w:marTop w:val="0"/>
          <w:marBottom w:val="0"/>
          <w:divBdr>
            <w:top w:val="none" w:sz="0" w:space="0" w:color="auto"/>
            <w:left w:val="none" w:sz="0" w:space="0" w:color="auto"/>
            <w:bottom w:val="none" w:sz="0" w:space="0" w:color="auto"/>
            <w:right w:val="none" w:sz="0" w:space="0" w:color="auto"/>
          </w:divBdr>
        </w:div>
        <w:div w:id="1150058094">
          <w:marLeft w:val="640"/>
          <w:marRight w:val="0"/>
          <w:marTop w:val="0"/>
          <w:marBottom w:val="0"/>
          <w:divBdr>
            <w:top w:val="none" w:sz="0" w:space="0" w:color="auto"/>
            <w:left w:val="none" w:sz="0" w:space="0" w:color="auto"/>
            <w:bottom w:val="none" w:sz="0" w:space="0" w:color="auto"/>
            <w:right w:val="none" w:sz="0" w:space="0" w:color="auto"/>
          </w:divBdr>
        </w:div>
        <w:div w:id="1179852186">
          <w:marLeft w:val="640"/>
          <w:marRight w:val="0"/>
          <w:marTop w:val="0"/>
          <w:marBottom w:val="0"/>
          <w:divBdr>
            <w:top w:val="none" w:sz="0" w:space="0" w:color="auto"/>
            <w:left w:val="none" w:sz="0" w:space="0" w:color="auto"/>
            <w:bottom w:val="none" w:sz="0" w:space="0" w:color="auto"/>
            <w:right w:val="none" w:sz="0" w:space="0" w:color="auto"/>
          </w:divBdr>
        </w:div>
        <w:div w:id="1321999499">
          <w:marLeft w:val="640"/>
          <w:marRight w:val="0"/>
          <w:marTop w:val="0"/>
          <w:marBottom w:val="0"/>
          <w:divBdr>
            <w:top w:val="none" w:sz="0" w:space="0" w:color="auto"/>
            <w:left w:val="none" w:sz="0" w:space="0" w:color="auto"/>
            <w:bottom w:val="none" w:sz="0" w:space="0" w:color="auto"/>
            <w:right w:val="none" w:sz="0" w:space="0" w:color="auto"/>
          </w:divBdr>
        </w:div>
        <w:div w:id="1599406424">
          <w:marLeft w:val="640"/>
          <w:marRight w:val="0"/>
          <w:marTop w:val="0"/>
          <w:marBottom w:val="0"/>
          <w:divBdr>
            <w:top w:val="none" w:sz="0" w:space="0" w:color="auto"/>
            <w:left w:val="none" w:sz="0" w:space="0" w:color="auto"/>
            <w:bottom w:val="none" w:sz="0" w:space="0" w:color="auto"/>
            <w:right w:val="none" w:sz="0" w:space="0" w:color="auto"/>
          </w:divBdr>
        </w:div>
        <w:div w:id="1820000450">
          <w:marLeft w:val="640"/>
          <w:marRight w:val="0"/>
          <w:marTop w:val="0"/>
          <w:marBottom w:val="0"/>
          <w:divBdr>
            <w:top w:val="none" w:sz="0" w:space="0" w:color="auto"/>
            <w:left w:val="none" w:sz="0" w:space="0" w:color="auto"/>
            <w:bottom w:val="none" w:sz="0" w:space="0" w:color="auto"/>
            <w:right w:val="none" w:sz="0" w:space="0" w:color="auto"/>
          </w:divBdr>
        </w:div>
        <w:div w:id="1880245234">
          <w:marLeft w:val="640"/>
          <w:marRight w:val="0"/>
          <w:marTop w:val="0"/>
          <w:marBottom w:val="0"/>
          <w:divBdr>
            <w:top w:val="none" w:sz="0" w:space="0" w:color="auto"/>
            <w:left w:val="none" w:sz="0" w:space="0" w:color="auto"/>
            <w:bottom w:val="none" w:sz="0" w:space="0" w:color="auto"/>
            <w:right w:val="none" w:sz="0" w:space="0" w:color="auto"/>
          </w:divBdr>
        </w:div>
        <w:div w:id="2073455333">
          <w:marLeft w:val="640"/>
          <w:marRight w:val="0"/>
          <w:marTop w:val="0"/>
          <w:marBottom w:val="0"/>
          <w:divBdr>
            <w:top w:val="none" w:sz="0" w:space="0" w:color="auto"/>
            <w:left w:val="none" w:sz="0" w:space="0" w:color="auto"/>
            <w:bottom w:val="none" w:sz="0" w:space="0" w:color="auto"/>
            <w:right w:val="none" w:sz="0" w:space="0" w:color="auto"/>
          </w:divBdr>
        </w:div>
      </w:divsChild>
    </w:div>
    <w:div w:id="1038704890">
      <w:bodyDiv w:val="1"/>
      <w:marLeft w:val="0"/>
      <w:marRight w:val="0"/>
      <w:marTop w:val="0"/>
      <w:marBottom w:val="0"/>
      <w:divBdr>
        <w:top w:val="none" w:sz="0" w:space="0" w:color="auto"/>
        <w:left w:val="none" w:sz="0" w:space="0" w:color="auto"/>
        <w:bottom w:val="none" w:sz="0" w:space="0" w:color="auto"/>
        <w:right w:val="none" w:sz="0" w:space="0" w:color="auto"/>
      </w:divBdr>
    </w:div>
    <w:div w:id="1040394435">
      <w:bodyDiv w:val="1"/>
      <w:marLeft w:val="0"/>
      <w:marRight w:val="0"/>
      <w:marTop w:val="0"/>
      <w:marBottom w:val="0"/>
      <w:divBdr>
        <w:top w:val="none" w:sz="0" w:space="0" w:color="auto"/>
        <w:left w:val="none" w:sz="0" w:space="0" w:color="auto"/>
        <w:bottom w:val="none" w:sz="0" w:space="0" w:color="auto"/>
        <w:right w:val="none" w:sz="0" w:space="0" w:color="auto"/>
      </w:divBdr>
    </w:div>
    <w:div w:id="1046759269">
      <w:bodyDiv w:val="1"/>
      <w:marLeft w:val="0"/>
      <w:marRight w:val="0"/>
      <w:marTop w:val="0"/>
      <w:marBottom w:val="0"/>
      <w:divBdr>
        <w:top w:val="none" w:sz="0" w:space="0" w:color="auto"/>
        <w:left w:val="none" w:sz="0" w:space="0" w:color="auto"/>
        <w:bottom w:val="none" w:sz="0" w:space="0" w:color="auto"/>
        <w:right w:val="none" w:sz="0" w:space="0" w:color="auto"/>
      </w:divBdr>
      <w:divsChild>
        <w:div w:id="533495404">
          <w:marLeft w:val="640"/>
          <w:marRight w:val="0"/>
          <w:marTop w:val="0"/>
          <w:marBottom w:val="0"/>
          <w:divBdr>
            <w:top w:val="none" w:sz="0" w:space="0" w:color="auto"/>
            <w:left w:val="none" w:sz="0" w:space="0" w:color="auto"/>
            <w:bottom w:val="none" w:sz="0" w:space="0" w:color="auto"/>
            <w:right w:val="none" w:sz="0" w:space="0" w:color="auto"/>
          </w:divBdr>
        </w:div>
        <w:div w:id="573205943">
          <w:marLeft w:val="640"/>
          <w:marRight w:val="0"/>
          <w:marTop w:val="0"/>
          <w:marBottom w:val="0"/>
          <w:divBdr>
            <w:top w:val="none" w:sz="0" w:space="0" w:color="auto"/>
            <w:left w:val="none" w:sz="0" w:space="0" w:color="auto"/>
            <w:bottom w:val="none" w:sz="0" w:space="0" w:color="auto"/>
            <w:right w:val="none" w:sz="0" w:space="0" w:color="auto"/>
          </w:divBdr>
        </w:div>
        <w:div w:id="806821114">
          <w:marLeft w:val="640"/>
          <w:marRight w:val="0"/>
          <w:marTop w:val="0"/>
          <w:marBottom w:val="0"/>
          <w:divBdr>
            <w:top w:val="none" w:sz="0" w:space="0" w:color="auto"/>
            <w:left w:val="none" w:sz="0" w:space="0" w:color="auto"/>
            <w:bottom w:val="none" w:sz="0" w:space="0" w:color="auto"/>
            <w:right w:val="none" w:sz="0" w:space="0" w:color="auto"/>
          </w:divBdr>
        </w:div>
        <w:div w:id="816646325">
          <w:marLeft w:val="640"/>
          <w:marRight w:val="0"/>
          <w:marTop w:val="0"/>
          <w:marBottom w:val="0"/>
          <w:divBdr>
            <w:top w:val="none" w:sz="0" w:space="0" w:color="auto"/>
            <w:left w:val="none" w:sz="0" w:space="0" w:color="auto"/>
            <w:bottom w:val="none" w:sz="0" w:space="0" w:color="auto"/>
            <w:right w:val="none" w:sz="0" w:space="0" w:color="auto"/>
          </w:divBdr>
        </w:div>
        <w:div w:id="933245826">
          <w:marLeft w:val="640"/>
          <w:marRight w:val="0"/>
          <w:marTop w:val="0"/>
          <w:marBottom w:val="0"/>
          <w:divBdr>
            <w:top w:val="none" w:sz="0" w:space="0" w:color="auto"/>
            <w:left w:val="none" w:sz="0" w:space="0" w:color="auto"/>
            <w:bottom w:val="none" w:sz="0" w:space="0" w:color="auto"/>
            <w:right w:val="none" w:sz="0" w:space="0" w:color="auto"/>
          </w:divBdr>
        </w:div>
        <w:div w:id="1031226699">
          <w:marLeft w:val="640"/>
          <w:marRight w:val="0"/>
          <w:marTop w:val="0"/>
          <w:marBottom w:val="0"/>
          <w:divBdr>
            <w:top w:val="none" w:sz="0" w:space="0" w:color="auto"/>
            <w:left w:val="none" w:sz="0" w:space="0" w:color="auto"/>
            <w:bottom w:val="none" w:sz="0" w:space="0" w:color="auto"/>
            <w:right w:val="none" w:sz="0" w:space="0" w:color="auto"/>
          </w:divBdr>
        </w:div>
        <w:div w:id="1033724293">
          <w:marLeft w:val="640"/>
          <w:marRight w:val="0"/>
          <w:marTop w:val="0"/>
          <w:marBottom w:val="0"/>
          <w:divBdr>
            <w:top w:val="none" w:sz="0" w:space="0" w:color="auto"/>
            <w:left w:val="none" w:sz="0" w:space="0" w:color="auto"/>
            <w:bottom w:val="none" w:sz="0" w:space="0" w:color="auto"/>
            <w:right w:val="none" w:sz="0" w:space="0" w:color="auto"/>
          </w:divBdr>
        </w:div>
        <w:div w:id="1205602387">
          <w:marLeft w:val="640"/>
          <w:marRight w:val="0"/>
          <w:marTop w:val="0"/>
          <w:marBottom w:val="0"/>
          <w:divBdr>
            <w:top w:val="none" w:sz="0" w:space="0" w:color="auto"/>
            <w:left w:val="none" w:sz="0" w:space="0" w:color="auto"/>
            <w:bottom w:val="none" w:sz="0" w:space="0" w:color="auto"/>
            <w:right w:val="none" w:sz="0" w:space="0" w:color="auto"/>
          </w:divBdr>
        </w:div>
        <w:div w:id="1465854577">
          <w:marLeft w:val="640"/>
          <w:marRight w:val="0"/>
          <w:marTop w:val="0"/>
          <w:marBottom w:val="0"/>
          <w:divBdr>
            <w:top w:val="none" w:sz="0" w:space="0" w:color="auto"/>
            <w:left w:val="none" w:sz="0" w:space="0" w:color="auto"/>
            <w:bottom w:val="none" w:sz="0" w:space="0" w:color="auto"/>
            <w:right w:val="none" w:sz="0" w:space="0" w:color="auto"/>
          </w:divBdr>
        </w:div>
        <w:div w:id="1642463427">
          <w:marLeft w:val="640"/>
          <w:marRight w:val="0"/>
          <w:marTop w:val="0"/>
          <w:marBottom w:val="0"/>
          <w:divBdr>
            <w:top w:val="none" w:sz="0" w:space="0" w:color="auto"/>
            <w:left w:val="none" w:sz="0" w:space="0" w:color="auto"/>
            <w:bottom w:val="none" w:sz="0" w:space="0" w:color="auto"/>
            <w:right w:val="none" w:sz="0" w:space="0" w:color="auto"/>
          </w:divBdr>
        </w:div>
        <w:div w:id="1759402552">
          <w:marLeft w:val="640"/>
          <w:marRight w:val="0"/>
          <w:marTop w:val="0"/>
          <w:marBottom w:val="0"/>
          <w:divBdr>
            <w:top w:val="none" w:sz="0" w:space="0" w:color="auto"/>
            <w:left w:val="none" w:sz="0" w:space="0" w:color="auto"/>
            <w:bottom w:val="none" w:sz="0" w:space="0" w:color="auto"/>
            <w:right w:val="none" w:sz="0" w:space="0" w:color="auto"/>
          </w:divBdr>
        </w:div>
        <w:div w:id="1786656206">
          <w:marLeft w:val="640"/>
          <w:marRight w:val="0"/>
          <w:marTop w:val="0"/>
          <w:marBottom w:val="0"/>
          <w:divBdr>
            <w:top w:val="none" w:sz="0" w:space="0" w:color="auto"/>
            <w:left w:val="none" w:sz="0" w:space="0" w:color="auto"/>
            <w:bottom w:val="none" w:sz="0" w:space="0" w:color="auto"/>
            <w:right w:val="none" w:sz="0" w:space="0" w:color="auto"/>
          </w:divBdr>
        </w:div>
      </w:divsChild>
    </w:div>
    <w:div w:id="1058015914">
      <w:bodyDiv w:val="1"/>
      <w:marLeft w:val="0"/>
      <w:marRight w:val="0"/>
      <w:marTop w:val="0"/>
      <w:marBottom w:val="0"/>
      <w:divBdr>
        <w:top w:val="none" w:sz="0" w:space="0" w:color="auto"/>
        <w:left w:val="none" w:sz="0" w:space="0" w:color="auto"/>
        <w:bottom w:val="none" w:sz="0" w:space="0" w:color="auto"/>
        <w:right w:val="none" w:sz="0" w:space="0" w:color="auto"/>
      </w:divBdr>
    </w:div>
    <w:div w:id="1060979142">
      <w:bodyDiv w:val="1"/>
      <w:marLeft w:val="0"/>
      <w:marRight w:val="0"/>
      <w:marTop w:val="0"/>
      <w:marBottom w:val="0"/>
      <w:divBdr>
        <w:top w:val="none" w:sz="0" w:space="0" w:color="auto"/>
        <w:left w:val="none" w:sz="0" w:space="0" w:color="auto"/>
        <w:bottom w:val="none" w:sz="0" w:space="0" w:color="auto"/>
        <w:right w:val="none" w:sz="0" w:space="0" w:color="auto"/>
      </w:divBdr>
    </w:div>
    <w:div w:id="1079211922">
      <w:bodyDiv w:val="1"/>
      <w:marLeft w:val="0"/>
      <w:marRight w:val="0"/>
      <w:marTop w:val="0"/>
      <w:marBottom w:val="0"/>
      <w:divBdr>
        <w:top w:val="none" w:sz="0" w:space="0" w:color="auto"/>
        <w:left w:val="none" w:sz="0" w:space="0" w:color="auto"/>
        <w:bottom w:val="none" w:sz="0" w:space="0" w:color="auto"/>
        <w:right w:val="none" w:sz="0" w:space="0" w:color="auto"/>
      </w:divBdr>
      <w:divsChild>
        <w:div w:id="1565525933">
          <w:marLeft w:val="640"/>
          <w:marRight w:val="0"/>
          <w:marTop w:val="0"/>
          <w:marBottom w:val="0"/>
          <w:divBdr>
            <w:top w:val="none" w:sz="0" w:space="0" w:color="auto"/>
            <w:left w:val="none" w:sz="0" w:space="0" w:color="auto"/>
            <w:bottom w:val="none" w:sz="0" w:space="0" w:color="auto"/>
            <w:right w:val="none" w:sz="0" w:space="0" w:color="auto"/>
          </w:divBdr>
        </w:div>
        <w:div w:id="2017296120">
          <w:marLeft w:val="640"/>
          <w:marRight w:val="0"/>
          <w:marTop w:val="0"/>
          <w:marBottom w:val="0"/>
          <w:divBdr>
            <w:top w:val="none" w:sz="0" w:space="0" w:color="auto"/>
            <w:left w:val="none" w:sz="0" w:space="0" w:color="auto"/>
            <w:bottom w:val="none" w:sz="0" w:space="0" w:color="auto"/>
            <w:right w:val="none" w:sz="0" w:space="0" w:color="auto"/>
          </w:divBdr>
        </w:div>
        <w:div w:id="584144150">
          <w:marLeft w:val="640"/>
          <w:marRight w:val="0"/>
          <w:marTop w:val="0"/>
          <w:marBottom w:val="0"/>
          <w:divBdr>
            <w:top w:val="none" w:sz="0" w:space="0" w:color="auto"/>
            <w:left w:val="none" w:sz="0" w:space="0" w:color="auto"/>
            <w:bottom w:val="none" w:sz="0" w:space="0" w:color="auto"/>
            <w:right w:val="none" w:sz="0" w:space="0" w:color="auto"/>
          </w:divBdr>
        </w:div>
        <w:div w:id="1174345925">
          <w:marLeft w:val="640"/>
          <w:marRight w:val="0"/>
          <w:marTop w:val="0"/>
          <w:marBottom w:val="0"/>
          <w:divBdr>
            <w:top w:val="none" w:sz="0" w:space="0" w:color="auto"/>
            <w:left w:val="none" w:sz="0" w:space="0" w:color="auto"/>
            <w:bottom w:val="none" w:sz="0" w:space="0" w:color="auto"/>
            <w:right w:val="none" w:sz="0" w:space="0" w:color="auto"/>
          </w:divBdr>
        </w:div>
        <w:div w:id="988753787">
          <w:marLeft w:val="640"/>
          <w:marRight w:val="0"/>
          <w:marTop w:val="0"/>
          <w:marBottom w:val="0"/>
          <w:divBdr>
            <w:top w:val="none" w:sz="0" w:space="0" w:color="auto"/>
            <w:left w:val="none" w:sz="0" w:space="0" w:color="auto"/>
            <w:bottom w:val="none" w:sz="0" w:space="0" w:color="auto"/>
            <w:right w:val="none" w:sz="0" w:space="0" w:color="auto"/>
          </w:divBdr>
        </w:div>
        <w:div w:id="221136905">
          <w:marLeft w:val="640"/>
          <w:marRight w:val="0"/>
          <w:marTop w:val="0"/>
          <w:marBottom w:val="0"/>
          <w:divBdr>
            <w:top w:val="none" w:sz="0" w:space="0" w:color="auto"/>
            <w:left w:val="none" w:sz="0" w:space="0" w:color="auto"/>
            <w:bottom w:val="none" w:sz="0" w:space="0" w:color="auto"/>
            <w:right w:val="none" w:sz="0" w:space="0" w:color="auto"/>
          </w:divBdr>
        </w:div>
        <w:div w:id="452015479">
          <w:marLeft w:val="640"/>
          <w:marRight w:val="0"/>
          <w:marTop w:val="0"/>
          <w:marBottom w:val="0"/>
          <w:divBdr>
            <w:top w:val="none" w:sz="0" w:space="0" w:color="auto"/>
            <w:left w:val="none" w:sz="0" w:space="0" w:color="auto"/>
            <w:bottom w:val="none" w:sz="0" w:space="0" w:color="auto"/>
            <w:right w:val="none" w:sz="0" w:space="0" w:color="auto"/>
          </w:divBdr>
        </w:div>
        <w:div w:id="1004016750">
          <w:marLeft w:val="640"/>
          <w:marRight w:val="0"/>
          <w:marTop w:val="0"/>
          <w:marBottom w:val="0"/>
          <w:divBdr>
            <w:top w:val="none" w:sz="0" w:space="0" w:color="auto"/>
            <w:left w:val="none" w:sz="0" w:space="0" w:color="auto"/>
            <w:bottom w:val="none" w:sz="0" w:space="0" w:color="auto"/>
            <w:right w:val="none" w:sz="0" w:space="0" w:color="auto"/>
          </w:divBdr>
        </w:div>
        <w:div w:id="993411951">
          <w:marLeft w:val="640"/>
          <w:marRight w:val="0"/>
          <w:marTop w:val="0"/>
          <w:marBottom w:val="0"/>
          <w:divBdr>
            <w:top w:val="none" w:sz="0" w:space="0" w:color="auto"/>
            <w:left w:val="none" w:sz="0" w:space="0" w:color="auto"/>
            <w:bottom w:val="none" w:sz="0" w:space="0" w:color="auto"/>
            <w:right w:val="none" w:sz="0" w:space="0" w:color="auto"/>
          </w:divBdr>
        </w:div>
        <w:div w:id="210926830">
          <w:marLeft w:val="640"/>
          <w:marRight w:val="0"/>
          <w:marTop w:val="0"/>
          <w:marBottom w:val="0"/>
          <w:divBdr>
            <w:top w:val="none" w:sz="0" w:space="0" w:color="auto"/>
            <w:left w:val="none" w:sz="0" w:space="0" w:color="auto"/>
            <w:bottom w:val="none" w:sz="0" w:space="0" w:color="auto"/>
            <w:right w:val="none" w:sz="0" w:space="0" w:color="auto"/>
          </w:divBdr>
        </w:div>
        <w:div w:id="1765876083">
          <w:marLeft w:val="640"/>
          <w:marRight w:val="0"/>
          <w:marTop w:val="0"/>
          <w:marBottom w:val="0"/>
          <w:divBdr>
            <w:top w:val="none" w:sz="0" w:space="0" w:color="auto"/>
            <w:left w:val="none" w:sz="0" w:space="0" w:color="auto"/>
            <w:bottom w:val="none" w:sz="0" w:space="0" w:color="auto"/>
            <w:right w:val="none" w:sz="0" w:space="0" w:color="auto"/>
          </w:divBdr>
        </w:div>
        <w:div w:id="941958512">
          <w:marLeft w:val="640"/>
          <w:marRight w:val="0"/>
          <w:marTop w:val="0"/>
          <w:marBottom w:val="0"/>
          <w:divBdr>
            <w:top w:val="none" w:sz="0" w:space="0" w:color="auto"/>
            <w:left w:val="none" w:sz="0" w:space="0" w:color="auto"/>
            <w:bottom w:val="none" w:sz="0" w:space="0" w:color="auto"/>
            <w:right w:val="none" w:sz="0" w:space="0" w:color="auto"/>
          </w:divBdr>
        </w:div>
        <w:div w:id="1173567263">
          <w:marLeft w:val="640"/>
          <w:marRight w:val="0"/>
          <w:marTop w:val="0"/>
          <w:marBottom w:val="0"/>
          <w:divBdr>
            <w:top w:val="none" w:sz="0" w:space="0" w:color="auto"/>
            <w:left w:val="none" w:sz="0" w:space="0" w:color="auto"/>
            <w:bottom w:val="none" w:sz="0" w:space="0" w:color="auto"/>
            <w:right w:val="none" w:sz="0" w:space="0" w:color="auto"/>
          </w:divBdr>
        </w:div>
      </w:divsChild>
    </w:div>
    <w:div w:id="1083260904">
      <w:bodyDiv w:val="1"/>
      <w:marLeft w:val="0"/>
      <w:marRight w:val="0"/>
      <w:marTop w:val="0"/>
      <w:marBottom w:val="0"/>
      <w:divBdr>
        <w:top w:val="none" w:sz="0" w:space="0" w:color="auto"/>
        <w:left w:val="none" w:sz="0" w:space="0" w:color="auto"/>
        <w:bottom w:val="none" w:sz="0" w:space="0" w:color="auto"/>
        <w:right w:val="none" w:sz="0" w:space="0" w:color="auto"/>
      </w:divBdr>
      <w:divsChild>
        <w:div w:id="152575257">
          <w:marLeft w:val="640"/>
          <w:marRight w:val="0"/>
          <w:marTop w:val="0"/>
          <w:marBottom w:val="0"/>
          <w:divBdr>
            <w:top w:val="none" w:sz="0" w:space="0" w:color="auto"/>
            <w:left w:val="none" w:sz="0" w:space="0" w:color="auto"/>
            <w:bottom w:val="none" w:sz="0" w:space="0" w:color="auto"/>
            <w:right w:val="none" w:sz="0" w:space="0" w:color="auto"/>
          </w:divBdr>
        </w:div>
        <w:div w:id="1770353700">
          <w:marLeft w:val="640"/>
          <w:marRight w:val="0"/>
          <w:marTop w:val="0"/>
          <w:marBottom w:val="0"/>
          <w:divBdr>
            <w:top w:val="none" w:sz="0" w:space="0" w:color="auto"/>
            <w:left w:val="none" w:sz="0" w:space="0" w:color="auto"/>
            <w:bottom w:val="none" w:sz="0" w:space="0" w:color="auto"/>
            <w:right w:val="none" w:sz="0" w:space="0" w:color="auto"/>
          </w:divBdr>
        </w:div>
        <w:div w:id="828986767">
          <w:marLeft w:val="640"/>
          <w:marRight w:val="0"/>
          <w:marTop w:val="0"/>
          <w:marBottom w:val="0"/>
          <w:divBdr>
            <w:top w:val="none" w:sz="0" w:space="0" w:color="auto"/>
            <w:left w:val="none" w:sz="0" w:space="0" w:color="auto"/>
            <w:bottom w:val="none" w:sz="0" w:space="0" w:color="auto"/>
            <w:right w:val="none" w:sz="0" w:space="0" w:color="auto"/>
          </w:divBdr>
        </w:div>
        <w:div w:id="38555731">
          <w:marLeft w:val="640"/>
          <w:marRight w:val="0"/>
          <w:marTop w:val="0"/>
          <w:marBottom w:val="0"/>
          <w:divBdr>
            <w:top w:val="none" w:sz="0" w:space="0" w:color="auto"/>
            <w:left w:val="none" w:sz="0" w:space="0" w:color="auto"/>
            <w:bottom w:val="none" w:sz="0" w:space="0" w:color="auto"/>
            <w:right w:val="none" w:sz="0" w:space="0" w:color="auto"/>
          </w:divBdr>
        </w:div>
        <w:div w:id="445006066">
          <w:marLeft w:val="640"/>
          <w:marRight w:val="0"/>
          <w:marTop w:val="0"/>
          <w:marBottom w:val="0"/>
          <w:divBdr>
            <w:top w:val="none" w:sz="0" w:space="0" w:color="auto"/>
            <w:left w:val="none" w:sz="0" w:space="0" w:color="auto"/>
            <w:bottom w:val="none" w:sz="0" w:space="0" w:color="auto"/>
            <w:right w:val="none" w:sz="0" w:space="0" w:color="auto"/>
          </w:divBdr>
        </w:div>
        <w:div w:id="839005777">
          <w:marLeft w:val="640"/>
          <w:marRight w:val="0"/>
          <w:marTop w:val="0"/>
          <w:marBottom w:val="0"/>
          <w:divBdr>
            <w:top w:val="none" w:sz="0" w:space="0" w:color="auto"/>
            <w:left w:val="none" w:sz="0" w:space="0" w:color="auto"/>
            <w:bottom w:val="none" w:sz="0" w:space="0" w:color="auto"/>
            <w:right w:val="none" w:sz="0" w:space="0" w:color="auto"/>
          </w:divBdr>
        </w:div>
        <w:div w:id="1224409841">
          <w:marLeft w:val="640"/>
          <w:marRight w:val="0"/>
          <w:marTop w:val="0"/>
          <w:marBottom w:val="0"/>
          <w:divBdr>
            <w:top w:val="none" w:sz="0" w:space="0" w:color="auto"/>
            <w:left w:val="none" w:sz="0" w:space="0" w:color="auto"/>
            <w:bottom w:val="none" w:sz="0" w:space="0" w:color="auto"/>
            <w:right w:val="none" w:sz="0" w:space="0" w:color="auto"/>
          </w:divBdr>
        </w:div>
        <w:div w:id="1918782540">
          <w:marLeft w:val="640"/>
          <w:marRight w:val="0"/>
          <w:marTop w:val="0"/>
          <w:marBottom w:val="0"/>
          <w:divBdr>
            <w:top w:val="none" w:sz="0" w:space="0" w:color="auto"/>
            <w:left w:val="none" w:sz="0" w:space="0" w:color="auto"/>
            <w:bottom w:val="none" w:sz="0" w:space="0" w:color="auto"/>
            <w:right w:val="none" w:sz="0" w:space="0" w:color="auto"/>
          </w:divBdr>
        </w:div>
        <w:div w:id="584731979">
          <w:marLeft w:val="640"/>
          <w:marRight w:val="0"/>
          <w:marTop w:val="0"/>
          <w:marBottom w:val="0"/>
          <w:divBdr>
            <w:top w:val="none" w:sz="0" w:space="0" w:color="auto"/>
            <w:left w:val="none" w:sz="0" w:space="0" w:color="auto"/>
            <w:bottom w:val="none" w:sz="0" w:space="0" w:color="auto"/>
            <w:right w:val="none" w:sz="0" w:space="0" w:color="auto"/>
          </w:divBdr>
        </w:div>
        <w:div w:id="1154105215">
          <w:marLeft w:val="640"/>
          <w:marRight w:val="0"/>
          <w:marTop w:val="0"/>
          <w:marBottom w:val="0"/>
          <w:divBdr>
            <w:top w:val="none" w:sz="0" w:space="0" w:color="auto"/>
            <w:left w:val="none" w:sz="0" w:space="0" w:color="auto"/>
            <w:bottom w:val="none" w:sz="0" w:space="0" w:color="auto"/>
            <w:right w:val="none" w:sz="0" w:space="0" w:color="auto"/>
          </w:divBdr>
        </w:div>
        <w:div w:id="1969630430">
          <w:marLeft w:val="640"/>
          <w:marRight w:val="0"/>
          <w:marTop w:val="0"/>
          <w:marBottom w:val="0"/>
          <w:divBdr>
            <w:top w:val="none" w:sz="0" w:space="0" w:color="auto"/>
            <w:left w:val="none" w:sz="0" w:space="0" w:color="auto"/>
            <w:bottom w:val="none" w:sz="0" w:space="0" w:color="auto"/>
            <w:right w:val="none" w:sz="0" w:space="0" w:color="auto"/>
          </w:divBdr>
        </w:div>
        <w:div w:id="1353149008">
          <w:marLeft w:val="640"/>
          <w:marRight w:val="0"/>
          <w:marTop w:val="0"/>
          <w:marBottom w:val="0"/>
          <w:divBdr>
            <w:top w:val="none" w:sz="0" w:space="0" w:color="auto"/>
            <w:left w:val="none" w:sz="0" w:space="0" w:color="auto"/>
            <w:bottom w:val="none" w:sz="0" w:space="0" w:color="auto"/>
            <w:right w:val="none" w:sz="0" w:space="0" w:color="auto"/>
          </w:divBdr>
        </w:div>
        <w:div w:id="876553066">
          <w:marLeft w:val="640"/>
          <w:marRight w:val="0"/>
          <w:marTop w:val="0"/>
          <w:marBottom w:val="0"/>
          <w:divBdr>
            <w:top w:val="none" w:sz="0" w:space="0" w:color="auto"/>
            <w:left w:val="none" w:sz="0" w:space="0" w:color="auto"/>
            <w:bottom w:val="none" w:sz="0" w:space="0" w:color="auto"/>
            <w:right w:val="none" w:sz="0" w:space="0" w:color="auto"/>
          </w:divBdr>
        </w:div>
        <w:div w:id="648945805">
          <w:marLeft w:val="640"/>
          <w:marRight w:val="0"/>
          <w:marTop w:val="0"/>
          <w:marBottom w:val="0"/>
          <w:divBdr>
            <w:top w:val="none" w:sz="0" w:space="0" w:color="auto"/>
            <w:left w:val="none" w:sz="0" w:space="0" w:color="auto"/>
            <w:bottom w:val="none" w:sz="0" w:space="0" w:color="auto"/>
            <w:right w:val="none" w:sz="0" w:space="0" w:color="auto"/>
          </w:divBdr>
        </w:div>
        <w:div w:id="1188712267">
          <w:marLeft w:val="640"/>
          <w:marRight w:val="0"/>
          <w:marTop w:val="0"/>
          <w:marBottom w:val="0"/>
          <w:divBdr>
            <w:top w:val="none" w:sz="0" w:space="0" w:color="auto"/>
            <w:left w:val="none" w:sz="0" w:space="0" w:color="auto"/>
            <w:bottom w:val="none" w:sz="0" w:space="0" w:color="auto"/>
            <w:right w:val="none" w:sz="0" w:space="0" w:color="auto"/>
          </w:divBdr>
        </w:div>
        <w:div w:id="514072867">
          <w:marLeft w:val="640"/>
          <w:marRight w:val="0"/>
          <w:marTop w:val="0"/>
          <w:marBottom w:val="0"/>
          <w:divBdr>
            <w:top w:val="none" w:sz="0" w:space="0" w:color="auto"/>
            <w:left w:val="none" w:sz="0" w:space="0" w:color="auto"/>
            <w:bottom w:val="none" w:sz="0" w:space="0" w:color="auto"/>
            <w:right w:val="none" w:sz="0" w:space="0" w:color="auto"/>
          </w:divBdr>
        </w:div>
      </w:divsChild>
    </w:div>
    <w:div w:id="1092048753">
      <w:bodyDiv w:val="1"/>
      <w:marLeft w:val="0"/>
      <w:marRight w:val="0"/>
      <w:marTop w:val="0"/>
      <w:marBottom w:val="0"/>
      <w:divBdr>
        <w:top w:val="none" w:sz="0" w:space="0" w:color="auto"/>
        <w:left w:val="none" w:sz="0" w:space="0" w:color="auto"/>
        <w:bottom w:val="none" w:sz="0" w:space="0" w:color="auto"/>
        <w:right w:val="none" w:sz="0" w:space="0" w:color="auto"/>
      </w:divBdr>
      <w:divsChild>
        <w:div w:id="642469559">
          <w:marLeft w:val="640"/>
          <w:marRight w:val="0"/>
          <w:marTop w:val="0"/>
          <w:marBottom w:val="0"/>
          <w:divBdr>
            <w:top w:val="none" w:sz="0" w:space="0" w:color="auto"/>
            <w:left w:val="none" w:sz="0" w:space="0" w:color="auto"/>
            <w:bottom w:val="none" w:sz="0" w:space="0" w:color="auto"/>
            <w:right w:val="none" w:sz="0" w:space="0" w:color="auto"/>
          </w:divBdr>
        </w:div>
        <w:div w:id="930427368">
          <w:marLeft w:val="640"/>
          <w:marRight w:val="0"/>
          <w:marTop w:val="0"/>
          <w:marBottom w:val="0"/>
          <w:divBdr>
            <w:top w:val="none" w:sz="0" w:space="0" w:color="auto"/>
            <w:left w:val="none" w:sz="0" w:space="0" w:color="auto"/>
            <w:bottom w:val="none" w:sz="0" w:space="0" w:color="auto"/>
            <w:right w:val="none" w:sz="0" w:space="0" w:color="auto"/>
          </w:divBdr>
        </w:div>
        <w:div w:id="966933406">
          <w:marLeft w:val="640"/>
          <w:marRight w:val="0"/>
          <w:marTop w:val="0"/>
          <w:marBottom w:val="0"/>
          <w:divBdr>
            <w:top w:val="none" w:sz="0" w:space="0" w:color="auto"/>
            <w:left w:val="none" w:sz="0" w:space="0" w:color="auto"/>
            <w:bottom w:val="none" w:sz="0" w:space="0" w:color="auto"/>
            <w:right w:val="none" w:sz="0" w:space="0" w:color="auto"/>
          </w:divBdr>
        </w:div>
        <w:div w:id="1133446152">
          <w:marLeft w:val="640"/>
          <w:marRight w:val="0"/>
          <w:marTop w:val="0"/>
          <w:marBottom w:val="0"/>
          <w:divBdr>
            <w:top w:val="none" w:sz="0" w:space="0" w:color="auto"/>
            <w:left w:val="none" w:sz="0" w:space="0" w:color="auto"/>
            <w:bottom w:val="none" w:sz="0" w:space="0" w:color="auto"/>
            <w:right w:val="none" w:sz="0" w:space="0" w:color="auto"/>
          </w:divBdr>
        </w:div>
        <w:div w:id="1202010969">
          <w:marLeft w:val="640"/>
          <w:marRight w:val="0"/>
          <w:marTop w:val="0"/>
          <w:marBottom w:val="0"/>
          <w:divBdr>
            <w:top w:val="none" w:sz="0" w:space="0" w:color="auto"/>
            <w:left w:val="none" w:sz="0" w:space="0" w:color="auto"/>
            <w:bottom w:val="none" w:sz="0" w:space="0" w:color="auto"/>
            <w:right w:val="none" w:sz="0" w:space="0" w:color="auto"/>
          </w:divBdr>
        </w:div>
        <w:div w:id="1324704643">
          <w:marLeft w:val="640"/>
          <w:marRight w:val="0"/>
          <w:marTop w:val="0"/>
          <w:marBottom w:val="0"/>
          <w:divBdr>
            <w:top w:val="none" w:sz="0" w:space="0" w:color="auto"/>
            <w:left w:val="none" w:sz="0" w:space="0" w:color="auto"/>
            <w:bottom w:val="none" w:sz="0" w:space="0" w:color="auto"/>
            <w:right w:val="none" w:sz="0" w:space="0" w:color="auto"/>
          </w:divBdr>
        </w:div>
        <w:div w:id="1496989723">
          <w:marLeft w:val="640"/>
          <w:marRight w:val="0"/>
          <w:marTop w:val="0"/>
          <w:marBottom w:val="0"/>
          <w:divBdr>
            <w:top w:val="none" w:sz="0" w:space="0" w:color="auto"/>
            <w:left w:val="none" w:sz="0" w:space="0" w:color="auto"/>
            <w:bottom w:val="none" w:sz="0" w:space="0" w:color="auto"/>
            <w:right w:val="none" w:sz="0" w:space="0" w:color="auto"/>
          </w:divBdr>
        </w:div>
        <w:div w:id="1519852479">
          <w:marLeft w:val="640"/>
          <w:marRight w:val="0"/>
          <w:marTop w:val="0"/>
          <w:marBottom w:val="0"/>
          <w:divBdr>
            <w:top w:val="none" w:sz="0" w:space="0" w:color="auto"/>
            <w:left w:val="none" w:sz="0" w:space="0" w:color="auto"/>
            <w:bottom w:val="none" w:sz="0" w:space="0" w:color="auto"/>
            <w:right w:val="none" w:sz="0" w:space="0" w:color="auto"/>
          </w:divBdr>
        </w:div>
        <w:div w:id="1655646143">
          <w:marLeft w:val="640"/>
          <w:marRight w:val="0"/>
          <w:marTop w:val="0"/>
          <w:marBottom w:val="0"/>
          <w:divBdr>
            <w:top w:val="none" w:sz="0" w:space="0" w:color="auto"/>
            <w:left w:val="none" w:sz="0" w:space="0" w:color="auto"/>
            <w:bottom w:val="none" w:sz="0" w:space="0" w:color="auto"/>
            <w:right w:val="none" w:sz="0" w:space="0" w:color="auto"/>
          </w:divBdr>
        </w:div>
        <w:div w:id="1835947934">
          <w:marLeft w:val="640"/>
          <w:marRight w:val="0"/>
          <w:marTop w:val="0"/>
          <w:marBottom w:val="0"/>
          <w:divBdr>
            <w:top w:val="none" w:sz="0" w:space="0" w:color="auto"/>
            <w:left w:val="none" w:sz="0" w:space="0" w:color="auto"/>
            <w:bottom w:val="none" w:sz="0" w:space="0" w:color="auto"/>
            <w:right w:val="none" w:sz="0" w:space="0" w:color="auto"/>
          </w:divBdr>
        </w:div>
        <w:div w:id="1928342833">
          <w:marLeft w:val="640"/>
          <w:marRight w:val="0"/>
          <w:marTop w:val="0"/>
          <w:marBottom w:val="0"/>
          <w:divBdr>
            <w:top w:val="none" w:sz="0" w:space="0" w:color="auto"/>
            <w:left w:val="none" w:sz="0" w:space="0" w:color="auto"/>
            <w:bottom w:val="none" w:sz="0" w:space="0" w:color="auto"/>
            <w:right w:val="none" w:sz="0" w:space="0" w:color="auto"/>
          </w:divBdr>
        </w:div>
        <w:div w:id="2081705465">
          <w:marLeft w:val="640"/>
          <w:marRight w:val="0"/>
          <w:marTop w:val="0"/>
          <w:marBottom w:val="0"/>
          <w:divBdr>
            <w:top w:val="none" w:sz="0" w:space="0" w:color="auto"/>
            <w:left w:val="none" w:sz="0" w:space="0" w:color="auto"/>
            <w:bottom w:val="none" w:sz="0" w:space="0" w:color="auto"/>
            <w:right w:val="none" w:sz="0" w:space="0" w:color="auto"/>
          </w:divBdr>
        </w:div>
        <w:div w:id="2091654397">
          <w:marLeft w:val="640"/>
          <w:marRight w:val="0"/>
          <w:marTop w:val="0"/>
          <w:marBottom w:val="0"/>
          <w:divBdr>
            <w:top w:val="none" w:sz="0" w:space="0" w:color="auto"/>
            <w:left w:val="none" w:sz="0" w:space="0" w:color="auto"/>
            <w:bottom w:val="none" w:sz="0" w:space="0" w:color="auto"/>
            <w:right w:val="none" w:sz="0" w:space="0" w:color="auto"/>
          </w:divBdr>
        </w:div>
      </w:divsChild>
    </w:div>
    <w:div w:id="1100562094">
      <w:bodyDiv w:val="1"/>
      <w:marLeft w:val="0"/>
      <w:marRight w:val="0"/>
      <w:marTop w:val="0"/>
      <w:marBottom w:val="0"/>
      <w:divBdr>
        <w:top w:val="none" w:sz="0" w:space="0" w:color="auto"/>
        <w:left w:val="none" w:sz="0" w:space="0" w:color="auto"/>
        <w:bottom w:val="none" w:sz="0" w:space="0" w:color="auto"/>
        <w:right w:val="none" w:sz="0" w:space="0" w:color="auto"/>
      </w:divBdr>
      <w:divsChild>
        <w:div w:id="13002102">
          <w:marLeft w:val="640"/>
          <w:marRight w:val="0"/>
          <w:marTop w:val="0"/>
          <w:marBottom w:val="0"/>
          <w:divBdr>
            <w:top w:val="none" w:sz="0" w:space="0" w:color="auto"/>
            <w:left w:val="none" w:sz="0" w:space="0" w:color="auto"/>
            <w:bottom w:val="none" w:sz="0" w:space="0" w:color="auto"/>
            <w:right w:val="none" w:sz="0" w:space="0" w:color="auto"/>
          </w:divBdr>
        </w:div>
        <w:div w:id="306860912">
          <w:marLeft w:val="640"/>
          <w:marRight w:val="0"/>
          <w:marTop w:val="0"/>
          <w:marBottom w:val="0"/>
          <w:divBdr>
            <w:top w:val="none" w:sz="0" w:space="0" w:color="auto"/>
            <w:left w:val="none" w:sz="0" w:space="0" w:color="auto"/>
            <w:bottom w:val="none" w:sz="0" w:space="0" w:color="auto"/>
            <w:right w:val="none" w:sz="0" w:space="0" w:color="auto"/>
          </w:divBdr>
        </w:div>
        <w:div w:id="505561929">
          <w:marLeft w:val="640"/>
          <w:marRight w:val="0"/>
          <w:marTop w:val="0"/>
          <w:marBottom w:val="0"/>
          <w:divBdr>
            <w:top w:val="none" w:sz="0" w:space="0" w:color="auto"/>
            <w:left w:val="none" w:sz="0" w:space="0" w:color="auto"/>
            <w:bottom w:val="none" w:sz="0" w:space="0" w:color="auto"/>
            <w:right w:val="none" w:sz="0" w:space="0" w:color="auto"/>
          </w:divBdr>
        </w:div>
        <w:div w:id="1070273738">
          <w:marLeft w:val="640"/>
          <w:marRight w:val="0"/>
          <w:marTop w:val="0"/>
          <w:marBottom w:val="0"/>
          <w:divBdr>
            <w:top w:val="none" w:sz="0" w:space="0" w:color="auto"/>
            <w:left w:val="none" w:sz="0" w:space="0" w:color="auto"/>
            <w:bottom w:val="none" w:sz="0" w:space="0" w:color="auto"/>
            <w:right w:val="none" w:sz="0" w:space="0" w:color="auto"/>
          </w:divBdr>
        </w:div>
        <w:div w:id="1227181384">
          <w:marLeft w:val="640"/>
          <w:marRight w:val="0"/>
          <w:marTop w:val="0"/>
          <w:marBottom w:val="0"/>
          <w:divBdr>
            <w:top w:val="none" w:sz="0" w:space="0" w:color="auto"/>
            <w:left w:val="none" w:sz="0" w:space="0" w:color="auto"/>
            <w:bottom w:val="none" w:sz="0" w:space="0" w:color="auto"/>
            <w:right w:val="none" w:sz="0" w:space="0" w:color="auto"/>
          </w:divBdr>
        </w:div>
        <w:div w:id="1391492659">
          <w:marLeft w:val="640"/>
          <w:marRight w:val="0"/>
          <w:marTop w:val="0"/>
          <w:marBottom w:val="0"/>
          <w:divBdr>
            <w:top w:val="none" w:sz="0" w:space="0" w:color="auto"/>
            <w:left w:val="none" w:sz="0" w:space="0" w:color="auto"/>
            <w:bottom w:val="none" w:sz="0" w:space="0" w:color="auto"/>
            <w:right w:val="none" w:sz="0" w:space="0" w:color="auto"/>
          </w:divBdr>
        </w:div>
        <w:div w:id="1575385702">
          <w:marLeft w:val="640"/>
          <w:marRight w:val="0"/>
          <w:marTop w:val="0"/>
          <w:marBottom w:val="0"/>
          <w:divBdr>
            <w:top w:val="none" w:sz="0" w:space="0" w:color="auto"/>
            <w:left w:val="none" w:sz="0" w:space="0" w:color="auto"/>
            <w:bottom w:val="none" w:sz="0" w:space="0" w:color="auto"/>
            <w:right w:val="none" w:sz="0" w:space="0" w:color="auto"/>
          </w:divBdr>
        </w:div>
        <w:div w:id="1579049999">
          <w:marLeft w:val="640"/>
          <w:marRight w:val="0"/>
          <w:marTop w:val="0"/>
          <w:marBottom w:val="0"/>
          <w:divBdr>
            <w:top w:val="none" w:sz="0" w:space="0" w:color="auto"/>
            <w:left w:val="none" w:sz="0" w:space="0" w:color="auto"/>
            <w:bottom w:val="none" w:sz="0" w:space="0" w:color="auto"/>
            <w:right w:val="none" w:sz="0" w:space="0" w:color="auto"/>
          </w:divBdr>
        </w:div>
        <w:div w:id="1934435866">
          <w:marLeft w:val="640"/>
          <w:marRight w:val="0"/>
          <w:marTop w:val="0"/>
          <w:marBottom w:val="0"/>
          <w:divBdr>
            <w:top w:val="none" w:sz="0" w:space="0" w:color="auto"/>
            <w:left w:val="none" w:sz="0" w:space="0" w:color="auto"/>
            <w:bottom w:val="none" w:sz="0" w:space="0" w:color="auto"/>
            <w:right w:val="none" w:sz="0" w:space="0" w:color="auto"/>
          </w:divBdr>
        </w:div>
        <w:div w:id="2113209073">
          <w:marLeft w:val="640"/>
          <w:marRight w:val="0"/>
          <w:marTop w:val="0"/>
          <w:marBottom w:val="0"/>
          <w:divBdr>
            <w:top w:val="none" w:sz="0" w:space="0" w:color="auto"/>
            <w:left w:val="none" w:sz="0" w:space="0" w:color="auto"/>
            <w:bottom w:val="none" w:sz="0" w:space="0" w:color="auto"/>
            <w:right w:val="none" w:sz="0" w:space="0" w:color="auto"/>
          </w:divBdr>
        </w:div>
      </w:divsChild>
    </w:div>
    <w:div w:id="1108739892">
      <w:bodyDiv w:val="1"/>
      <w:marLeft w:val="0"/>
      <w:marRight w:val="0"/>
      <w:marTop w:val="0"/>
      <w:marBottom w:val="0"/>
      <w:divBdr>
        <w:top w:val="none" w:sz="0" w:space="0" w:color="auto"/>
        <w:left w:val="none" w:sz="0" w:space="0" w:color="auto"/>
        <w:bottom w:val="none" w:sz="0" w:space="0" w:color="auto"/>
        <w:right w:val="none" w:sz="0" w:space="0" w:color="auto"/>
      </w:divBdr>
      <w:divsChild>
        <w:div w:id="58092553">
          <w:marLeft w:val="640"/>
          <w:marRight w:val="0"/>
          <w:marTop w:val="0"/>
          <w:marBottom w:val="0"/>
          <w:divBdr>
            <w:top w:val="none" w:sz="0" w:space="0" w:color="auto"/>
            <w:left w:val="none" w:sz="0" w:space="0" w:color="auto"/>
            <w:bottom w:val="none" w:sz="0" w:space="0" w:color="auto"/>
            <w:right w:val="none" w:sz="0" w:space="0" w:color="auto"/>
          </w:divBdr>
        </w:div>
        <w:div w:id="1327905549">
          <w:marLeft w:val="640"/>
          <w:marRight w:val="0"/>
          <w:marTop w:val="0"/>
          <w:marBottom w:val="0"/>
          <w:divBdr>
            <w:top w:val="none" w:sz="0" w:space="0" w:color="auto"/>
            <w:left w:val="none" w:sz="0" w:space="0" w:color="auto"/>
            <w:bottom w:val="none" w:sz="0" w:space="0" w:color="auto"/>
            <w:right w:val="none" w:sz="0" w:space="0" w:color="auto"/>
          </w:divBdr>
        </w:div>
        <w:div w:id="1784499803">
          <w:marLeft w:val="640"/>
          <w:marRight w:val="0"/>
          <w:marTop w:val="0"/>
          <w:marBottom w:val="0"/>
          <w:divBdr>
            <w:top w:val="none" w:sz="0" w:space="0" w:color="auto"/>
            <w:left w:val="none" w:sz="0" w:space="0" w:color="auto"/>
            <w:bottom w:val="none" w:sz="0" w:space="0" w:color="auto"/>
            <w:right w:val="none" w:sz="0" w:space="0" w:color="auto"/>
          </w:divBdr>
        </w:div>
        <w:div w:id="276909945">
          <w:marLeft w:val="640"/>
          <w:marRight w:val="0"/>
          <w:marTop w:val="0"/>
          <w:marBottom w:val="0"/>
          <w:divBdr>
            <w:top w:val="none" w:sz="0" w:space="0" w:color="auto"/>
            <w:left w:val="none" w:sz="0" w:space="0" w:color="auto"/>
            <w:bottom w:val="none" w:sz="0" w:space="0" w:color="auto"/>
            <w:right w:val="none" w:sz="0" w:space="0" w:color="auto"/>
          </w:divBdr>
        </w:div>
        <w:div w:id="2124616678">
          <w:marLeft w:val="640"/>
          <w:marRight w:val="0"/>
          <w:marTop w:val="0"/>
          <w:marBottom w:val="0"/>
          <w:divBdr>
            <w:top w:val="none" w:sz="0" w:space="0" w:color="auto"/>
            <w:left w:val="none" w:sz="0" w:space="0" w:color="auto"/>
            <w:bottom w:val="none" w:sz="0" w:space="0" w:color="auto"/>
            <w:right w:val="none" w:sz="0" w:space="0" w:color="auto"/>
          </w:divBdr>
        </w:div>
        <w:div w:id="1880899161">
          <w:marLeft w:val="640"/>
          <w:marRight w:val="0"/>
          <w:marTop w:val="0"/>
          <w:marBottom w:val="0"/>
          <w:divBdr>
            <w:top w:val="none" w:sz="0" w:space="0" w:color="auto"/>
            <w:left w:val="none" w:sz="0" w:space="0" w:color="auto"/>
            <w:bottom w:val="none" w:sz="0" w:space="0" w:color="auto"/>
            <w:right w:val="none" w:sz="0" w:space="0" w:color="auto"/>
          </w:divBdr>
        </w:div>
        <w:div w:id="66152378">
          <w:marLeft w:val="640"/>
          <w:marRight w:val="0"/>
          <w:marTop w:val="0"/>
          <w:marBottom w:val="0"/>
          <w:divBdr>
            <w:top w:val="none" w:sz="0" w:space="0" w:color="auto"/>
            <w:left w:val="none" w:sz="0" w:space="0" w:color="auto"/>
            <w:bottom w:val="none" w:sz="0" w:space="0" w:color="auto"/>
            <w:right w:val="none" w:sz="0" w:space="0" w:color="auto"/>
          </w:divBdr>
        </w:div>
        <w:div w:id="1674333520">
          <w:marLeft w:val="640"/>
          <w:marRight w:val="0"/>
          <w:marTop w:val="0"/>
          <w:marBottom w:val="0"/>
          <w:divBdr>
            <w:top w:val="none" w:sz="0" w:space="0" w:color="auto"/>
            <w:left w:val="none" w:sz="0" w:space="0" w:color="auto"/>
            <w:bottom w:val="none" w:sz="0" w:space="0" w:color="auto"/>
            <w:right w:val="none" w:sz="0" w:space="0" w:color="auto"/>
          </w:divBdr>
        </w:div>
        <w:div w:id="320013007">
          <w:marLeft w:val="640"/>
          <w:marRight w:val="0"/>
          <w:marTop w:val="0"/>
          <w:marBottom w:val="0"/>
          <w:divBdr>
            <w:top w:val="none" w:sz="0" w:space="0" w:color="auto"/>
            <w:left w:val="none" w:sz="0" w:space="0" w:color="auto"/>
            <w:bottom w:val="none" w:sz="0" w:space="0" w:color="auto"/>
            <w:right w:val="none" w:sz="0" w:space="0" w:color="auto"/>
          </w:divBdr>
        </w:div>
      </w:divsChild>
    </w:div>
    <w:div w:id="1115056185">
      <w:bodyDiv w:val="1"/>
      <w:marLeft w:val="0"/>
      <w:marRight w:val="0"/>
      <w:marTop w:val="0"/>
      <w:marBottom w:val="0"/>
      <w:divBdr>
        <w:top w:val="none" w:sz="0" w:space="0" w:color="auto"/>
        <w:left w:val="none" w:sz="0" w:space="0" w:color="auto"/>
        <w:bottom w:val="none" w:sz="0" w:space="0" w:color="auto"/>
        <w:right w:val="none" w:sz="0" w:space="0" w:color="auto"/>
      </w:divBdr>
    </w:div>
    <w:div w:id="1120949591">
      <w:bodyDiv w:val="1"/>
      <w:marLeft w:val="0"/>
      <w:marRight w:val="0"/>
      <w:marTop w:val="0"/>
      <w:marBottom w:val="0"/>
      <w:divBdr>
        <w:top w:val="none" w:sz="0" w:space="0" w:color="auto"/>
        <w:left w:val="none" w:sz="0" w:space="0" w:color="auto"/>
        <w:bottom w:val="none" w:sz="0" w:space="0" w:color="auto"/>
        <w:right w:val="none" w:sz="0" w:space="0" w:color="auto"/>
      </w:divBdr>
    </w:div>
    <w:div w:id="1122379574">
      <w:bodyDiv w:val="1"/>
      <w:marLeft w:val="0"/>
      <w:marRight w:val="0"/>
      <w:marTop w:val="0"/>
      <w:marBottom w:val="0"/>
      <w:divBdr>
        <w:top w:val="none" w:sz="0" w:space="0" w:color="auto"/>
        <w:left w:val="none" w:sz="0" w:space="0" w:color="auto"/>
        <w:bottom w:val="none" w:sz="0" w:space="0" w:color="auto"/>
        <w:right w:val="none" w:sz="0" w:space="0" w:color="auto"/>
      </w:divBdr>
      <w:divsChild>
        <w:div w:id="49502907">
          <w:marLeft w:val="640"/>
          <w:marRight w:val="0"/>
          <w:marTop w:val="0"/>
          <w:marBottom w:val="0"/>
          <w:divBdr>
            <w:top w:val="none" w:sz="0" w:space="0" w:color="auto"/>
            <w:left w:val="none" w:sz="0" w:space="0" w:color="auto"/>
            <w:bottom w:val="none" w:sz="0" w:space="0" w:color="auto"/>
            <w:right w:val="none" w:sz="0" w:space="0" w:color="auto"/>
          </w:divBdr>
        </w:div>
        <w:div w:id="58792862">
          <w:marLeft w:val="640"/>
          <w:marRight w:val="0"/>
          <w:marTop w:val="0"/>
          <w:marBottom w:val="0"/>
          <w:divBdr>
            <w:top w:val="none" w:sz="0" w:space="0" w:color="auto"/>
            <w:left w:val="none" w:sz="0" w:space="0" w:color="auto"/>
            <w:bottom w:val="none" w:sz="0" w:space="0" w:color="auto"/>
            <w:right w:val="none" w:sz="0" w:space="0" w:color="auto"/>
          </w:divBdr>
        </w:div>
        <w:div w:id="76827580">
          <w:marLeft w:val="640"/>
          <w:marRight w:val="0"/>
          <w:marTop w:val="0"/>
          <w:marBottom w:val="0"/>
          <w:divBdr>
            <w:top w:val="none" w:sz="0" w:space="0" w:color="auto"/>
            <w:left w:val="none" w:sz="0" w:space="0" w:color="auto"/>
            <w:bottom w:val="none" w:sz="0" w:space="0" w:color="auto"/>
            <w:right w:val="none" w:sz="0" w:space="0" w:color="auto"/>
          </w:divBdr>
        </w:div>
        <w:div w:id="168833946">
          <w:marLeft w:val="640"/>
          <w:marRight w:val="0"/>
          <w:marTop w:val="0"/>
          <w:marBottom w:val="0"/>
          <w:divBdr>
            <w:top w:val="none" w:sz="0" w:space="0" w:color="auto"/>
            <w:left w:val="none" w:sz="0" w:space="0" w:color="auto"/>
            <w:bottom w:val="none" w:sz="0" w:space="0" w:color="auto"/>
            <w:right w:val="none" w:sz="0" w:space="0" w:color="auto"/>
          </w:divBdr>
        </w:div>
        <w:div w:id="204218641">
          <w:marLeft w:val="640"/>
          <w:marRight w:val="0"/>
          <w:marTop w:val="0"/>
          <w:marBottom w:val="0"/>
          <w:divBdr>
            <w:top w:val="none" w:sz="0" w:space="0" w:color="auto"/>
            <w:left w:val="none" w:sz="0" w:space="0" w:color="auto"/>
            <w:bottom w:val="none" w:sz="0" w:space="0" w:color="auto"/>
            <w:right w:val="none" w:sz="0" w:space="0" w:color="auto"/>
          </w:divBdr>
        </w:div>
        <w:div w:id="434130419">
          <w:marLeft w:val="640"/>
          <w:marRight w:val="0"/>
          <w:marTop w:val="0"/>
          <w:marBottom w:val="0"/>
          <w:divBdr>
            <w:top w:val="none" w:sz="0" w:space="0" w:color="auto"/>
            <w:left w:val="none" w:sz="0" w:space="0" w:color="auto"/>
            <w:bottom w:val="none" w:sz="0" w:space="0" w:color="auto"/>
            <w:right w:val="none" w:sz="0" w:space="0" w:color="auto"/>
          </w:divBdr>
        </w:div>
        <w:div w:id="492720240">
          <w:marLeft w:val="640"/>
          <w:marRight w:val="0"/>
          <w:marTop w:val="0"/>
          <w:marBottom w:val="0"/>
          <w:divBdr>
            <w:top w:val="none" w:sz="0" w:space="0" w:color="auto"/>
            <w:left w:val="none" w:sz="0" w:space="0" w:color="auto"/>
            <w:bottom w:val="none" w:sz="0" w:space="0" w:color="auto"/>
            <w:right w:val="none" w:sz="0" w:space="0" w:color="auto"/>
          </w:divBdr>
        </w:div>
        <w:div w:id="607850941">
          <w:marLeft w:val="640"/>
          <w:marRight w:val="0"/>
          <w:marTop w:val="0"/>
          <w:marBottom w:val="0"/>
          <w:divBdr>
            <w:top w:val="none" w:sz="0" w:space="0" w:color="auto"/>
            <w:left w:val="none" w:sz="0" w:space="0" w:color="auto"/>
            <w:bottom w:val="none" w:sz="0" w:space="0" w:color="auto"/>
            <w:right w:val="none" w:sz="0" w:space="0" w:color="auto"/>
          </w:divBdr>
        </w:div>
        <w:div w:id="711421018">
          <w:marLeft w:val="640"/>
          <w:marRight w:val="0"/>
          <w:marTop w:val="0"/>
          <w:marBottom w:val="0"/>
          <w:divBdr>
            <w:top w:val="none" w:sz="0" w:space="0" w:color="auto"/>
            <w:left w:val="none" w:sz="0" w:space="0" w:color="auto"/>
            <w:bottom w:val="none" w:sz="0" w:space="0" w:color="auto"/>
            <w:right w:val="none" w:sz="0" w:space="0" w:color="auto"/>
          </w:divBdr>
        </w:div>
        <w:div w:id="1002704437">
          <w:marLeft w:val="640"/>
          <w:marRight w:val="0"/>
          <w:marTop w:val="0"/>
          <w:marBottom w:val="0"/>
          <w:divBdr>
            <w:top w:val="none" w:sz="0" w:space="0" w:color="auto"/>
            <w:left w:val="none" w:sz="0" w:space="0" w:color="auto"/>
            <w:bottom w:val="none" w:sz="0" w:space="0" w:color="auto"/>
            <w:right w:val="none" w:sz="0" w:space="0" w:color="auto"/>
          </w:divBdr>
        </w:div>
        <w:div w:id="1414622914">
          <w:marLeft w:val="640"/>
          <w:marRight w:val="0"/>
          <w:marTop w:val="0"/>
          <w:marBottom w:val="0"/>
          <w:divBdr>
            <w:top w:val="none" w:sz="0" w:space="0" w:color="auto"/>
            <w:left w:val="none" w:sz="0" w:space="0" w:color="auto"/>
            <w:bottom w:val="none" w:sz="0" w:space="0" w:color="auto"/>
            <w:right w:val="none" w:sz="0" w:space="0" w:color="auto"/>
          </w:divBdr>
        </w:div>
        <w:div w:id="1486051656">
          <w:marLeft w:val="640"/>
          <w:marRight w:val="0"/>
          <w:marTop w:val="0"/>
          <w:marBottom w:val="0"/>
          <w:divBdr>
            <w:top w:val="none" w:sz="0" w:space="0" w:color="auto"/>
            <w:left w:val="none" w:sz="0" w:space="0" w:color="auto"/>
            <w:bottom w:val="none" w:sz="0" w:space="0" w:color="auto"/>
            <w:right w:val="none" w:sz="0" w:space="0" w:color="auto"/>
          </w:divBdr>
        </w:div>
        <w:div w:id="1623538319">
          <w:marLeft w:val="640"/>
          <w:marRight w:val="0"/>
          <w:marTop w:val="0"/>
          <w:marBottom w:val="0"/>
          <w:divBdr>
            <w:top w:val="none" w:sz="0" w:space="0" w:color="auto"/>
            <w:left w:val="none" w:sz="0" w:space="0" w:color="auto"/>
            <w:bottom w:val="none" w:sz="0" w:space="0" w:color="auto"/>
            <w:right w:val="none" w:sz="0" w:space="0" w:color="auto"/>
          </w:divBdr>
        </w:div>
        <w:div w:id="1679770424">
          <w:marLeft w:val="640"/>
          <w:marRight w:val="0"/>
          <w:marTop w:val="0"/>
          <w:marBottom w:val="0"/>
          <w:divBdr>
            <w:top w:val="none" w:sz="0" w:space="0" w:color="auto"/>
            <w:left w:val="none" w:sz="0" w:space="0" w:color="auto"/>
            <w:bottom w:val="none" w:sz="0" w:space="0" w:color="auto"/>
            <w:right w:val="none" w:sz="0" w:space="0" w:color="auto"/>
          </w:divBdr>
        </w:div>
        <w:div w:id="1870340466">
          <w:marLeft w:val="640"/>
          <w:marRight w:val="0"/>
          <w:marTop w:val="0"/>
          <w:marBottom w:val="0"/>
          <w:divBdr>
            <w:top w:val="none" w:sz="0" w:space="0" w:color="auto"/>
            <w:left w:val="none" w:sz="0" w:space="0" w:color="auto"/>
            <w:bottom w:val="none" w:sz="0" w:space="0" w:color="auto"/>
            <w:right w:val="none" w:sz="0" w:space="0" w:color="auto"/>
          </w:divBdr>
        </w:div>
        <w:div w:id="1876312555">
          <w:marLeft w:val="640"/>
          <w:marRight w:val="0"/>
          <w:marTop w:val="0"/>
          <w:marBottom w:val="0"/>
          <w:divBdr>
            <w:top w:val="none" w:sz="0" w:space="0" w:color="auto"/>
            <w:left w:val="none" w:sz="0" w:space="0" w:color="auto"/>
            <w:bottom w:val="none" w:sz="0" w:space="0" w:color="auto"/>
            <w:right w:val="none" w:sz="0" w:space="0" w:color="auto"/>
          </w:divBdr>
        </w:div>
      </w:divsChild>
    </w:div>
    <w:div w:id="1126659632">
      <w:bodyDiv w:val="1"/>
      <w:marLeft w:val="0"/>
      <w:marRight w:val="0"/>
      <w:marTop w:val="0"/>
      <w:marBottom w:val="0"/>
      <w:divBdr>
        <w:top w:val="none" w:sz="0" w:space="0" w:color="auto"/>
        <w:left w:val="none" w:sz="0" w:space="0" w:color="auto"/>
        <w:bottom w:val="none" w:sz="0" w:space="0" w:color="auto"/>
        <w:right w:val="none" w:sz="0" w:space="0" w:color="auto"/>
      </w:divBdr>
    </w:div>
    <w:div w:id="1127316944">
      <w:bodyDiv w:val="1"/>
      <w:marLeft w:val="0"/>
      <w:marRight w:val="0"/>
      <w:marTop w:val="0"/>
      <w:marBottom w:val="0"/>
      <w:divBdr>
        <w:top w:val="none" w:sz="0" w:space="0" w:color="auto"/>
        <w:left w:val="none" w:sz="0" w:space="0" w:color="auto"/>
        <w:bottom w:val="none" w:sz="0" w:space="0" w:color="auto"/>
        <w:right w:val="none" w:sz="0" w:space="0" w:color="auto"/>
      </w:divBdr>
    </w:div>
    <w:div w:id="1145119167">
      <w:bodyDiv w:val="1"/>
      <w:marLeft w:val="0"/>
      <w:marRight w:val="0"/>
      <w:marTop w:val="0"/>
      <w:marBottom w:val="0"/>
      <w:divBdr>
        <w:top w:val="none" w:sz="0" w:space="0" w:color="auto"/>
        <w:left w:val="none" w:sz="0" w:space="0" w:color="auto"/>
        <w:bottom w:val="none" w:sz="0" w:space="0" w:color="auto"/>
        <w:right w:val="none" w:sz="0" w:space="0" w:color="auto"/>
      </w:divBdr>
      <w:divsChild>
        <w:div w:id="95247196">
          <w:marLeft w:val="640"/>
          <w:marRight w:val="0"/>
          <w:marTop w:val="0"/>
          <w:marBottom w:val="0"/>
          <w:divBdr>
            <w:top w:val="none" w:sz="0" w:space="0" w:color="auto"/>
            <w:left w:val="none" w:sz="0" w:space="0" w:color="auto"/>
            <w:bottom w:val="none" w:sz="0" w:space="0" w:color="auto"/>
            <w:right w:val="none" w:sz="0" w:space="0" w:color="auto"/>
          </w:divBdr>
        </w:div>
        <w:div w:id="1975526719">
          <w:marLeft w:val="640"/>
          <w:marRight w:val="0"/>
          <w:marTop w:val="0"/>
          <w:marBottom w:val="0"/>
          <w:divBdr>
            <w:top w:val="none" w:sz="0" w:space="0" w:color="auto"/>
            <w:left w:val="none" w:sz="0" w:space="0" w:color="auto"/>
            <w:bottom w:val="none" w:sz="0" w:space="0" w:color="auto"/>
            <w:right w:val="none" w:sz="0" w:space="0" w:color="auto"/>
          </w:divBdr>
        </w:div>
        <w:div w:id="2143114951">
          <w:marLeft w:val="640"/>
          <w:marRight w:val="0"/>
          <w:marTop w:val="0"/>
          <w:marBottom w:val="0"/>
          <w:divBdr>
            <w:top w:val="none" w:sz="0" w:space="0" w:color="auto"/>
            <w:left w:val="none" w:sz="0" w:space="0" w:color="auto"/>
            <w:bottom w:val="none" w:sz="0" w:space="0" w:color="auto"/>
            <w:right w:val="none" w:sz="0" w:space="0" w:color="auto"/>
          </w:divBdr>
        </w:div>
        <w:div w:id="998653610">
          <w:marLeft w:val="640"/>
          <w:marRight w:val="0"/>
          <w:marTop w:val="0"/>
          <w:marBottom w:val="0"/>
          <w:divBdr>
            <w:top w:val="none" w:sz="0" w:space="0" w:color="auto"/>
            <w:left w:val="none" w:sz="0" w:space="0" w:color="auto"/>
            <w:bottom w:val="none" w:sz="0" w:space="0" w:color="auto"/>
            <w:right w:val="none" w:sz="0" w:space="0" w:color="auto"/>
          </w:divBdr>
        </w:div>
        <w:div w:id="516389766">
          <w:marLeft w:val="640"/>
          <w:marRight w:val="0"/>
          <w:marTop w:val="0"/>
          <w:marBottom w:val="0"/>
          <w:divBdr>
            <w:top w:val="none" w:sz="0" w:space="0" w:color="auto"/>
            <w:left w:val="none" w:sz="0" w:space="0" w:color="auto"/>
            <w:bottom w:val="none" w:sz="0" w:space="0" w:color="auto"/>
            <w:right w:val="none" w:sz="0" w:space="0" w:color="auto"/>
          </w:divBdr>
        </w:div>
        <w:div w:id="49234805">
          <w:marLeft w:val="640"/>
          <w:marRight w:val="0"/>
          <w:marTop w:val="0"/>
          <w:marBottom w:val="0"/>
          <w:divBdr>
            <w:top w:val="none" w:sz="0" w:space="0" w:color="auto"/>
            <w:left w:val="none" w:sz="0" w:space="0" w:color="auto"/>
            <w:bottom w:val="none" w:sz="0" w:space="0" w:color="auto"/>
            <w:right w:val="none" w:sz="0" w:space="0" w:color="auto"/>
          </w:divBdr>
        </w:div>
        <w:div w:id="74473377">
          <w:marLeft w:val="640"/>
          <w:marRight w:val="0"/>
          <w:marTop w:val="0"/>
          <w:marBottom w:val="0"/>
          <w:divBdr>
            <w:top w:val="none" w:sz="0" w:space="0" w:color="auto"/>
            <w:left w:val="none" w:sz="0" w:space="0" w:color="auto"/>
            <w:bottom w:val="none" w:sz="0" w:space="0" w:color="auto"/>
            <w:right w:val="none" w:sz="0" w:space="0" w:color="auto"/>
          </w:divBdr>
        </w:div>
        <w:div w:id="1180853192">
          <w:marLeft w:val="640"/>
          <w:marRight w:val="0"/>
          <w:marTop w:val="0"/>
          <w:marBottom w:val="0"/>
          <w:divBdr>
            <w:top w:val="none" w:sz="0" w:space="0" w:color="auto"/>
            <w:left w:val="none" w:sz="0" w:space="0" w:color="auto"/>
            <w:bottom w:val="none" w:sz="0" w:space="0" w:color="auto"/>
            <w:right w:val="none" w:sz="0" w:space="0" w:color="auto"/>
          </w:divBdr>
        </w:div>
        <w:div w:id="420219629">
          <w:marLeft w:val="640"/>
          <w:marRight w:val="0"/>
          <w:marTop w:val="0"/>
          <w:marBottom w:val="0"/>
          <w:divBdr>
            <w:top w:val="none" w:sz="0" w:space="0" w:color="auto"/>
            <w:left w:val="none" w:sz="0" w:space="0" w:color="auto"/>
            <w:bottom w:val="none" w:sz="0" w:space="0" w:color="auto"/>
            <w:right w:val="none" w:sz="0" w:space="0" w:color="auto"/>
          </w:divBdr>
        </w:div>
      </w:divsChild>
    </w:div>
    <w:div w:id="1148547800">
      <w:bodyDiv w:val="1"/>
      <w:marLeft w:val="0"/>
      <w:marRight w:val="0"/>
      <w:marTop w:val="0"/>
      <w:marBottom w:val="0"/>
      <w:divBdr>
        <w:top w:val="none" w:sz="0" w:space="0" w:color="auto"/>
        <w:left w:val="none" w:sz="0" w:space="0" w:color="auto"/>
        <w:bottom w:val="none" w:sz="0" w:space="0" w:color="auto"/>
        <w:right w:val="none" w:sz="0" w:space="0" w:color="auto"/>
      </w:divBdr>
    </w:div>
    <w:div w:id="1153958348">
      <w:bodyDiv w:val="1"/>
      <w:marLeft w:val="0"/>
      <w:marRight w:val="0"/>
      <w:marTop w:val="0"/>
      <w:marBottom w:val="0"/>
      <w:divBdr>
        <w:top w:val="none" w:sz="0" w:space="0" w:color="auto"/>
        <w:left w:val="none" w:sz="0" w:space="0" w:color="auto"/>
        <w:bottom w:val="none" w:sz="0" w:space="0" w:color="auto"/>
        <w:right w:val="none" w:sz="0" w:space="0" w:color="auto"/>
      </w:divBdr>
      <w:divsChild>
        <w:div w:id="1818185202">
          <w:marLeft w:val="640"/>
          <w:marRight w:val="0"/>
          <w:marTop w:val="0"/>
          <w:marBottom w:val="0"/>
          <w:divBdr>
            <w:top w:val="none" w:sz="0" w:space="0" w:color="auto"/>
            <w:left w:val="none" w:sz="0" w:space="0" w:color="auto"/>
            <w:bottom w:val="none" w:sz="0" w:space="0" w:color="auto"/>
            <w:right w:val="none" w:sz="0" w:space="0" w:color="auto"/>
          </w:divBdr>
        </w:div>
        <w:div w:id="1400589345">
          <w:marLeft w:val="640"/>
          <w:marRight w:val="0"/>
          <w:marTop w:val="0"/>
          <w:marBottom w:val="0"/>
          <w:divBdr>
            <w:top w:val="none" w:sz="0" w:space="0" w:color="auto"/>
            <w:left w:val="none" w:sz="0" w:space="0" w:color="auto"/>
            <w:bottom w:val="none" w:sz="0" w:space="0" w:color="auto"/>
            <w:right w:val="none" w:sz="0" w:space="0" w:color="auto"/>
          </w:divBdr>
        </w:div>
        <w:div w:id="896356196">
          <w:marLeft w:val="640"/>
          <w:marRight w:val="0"/>
          <w:marTop w:val="0"/>
          <w:marBottom w:val="0"/>
          <w:divBdr>
            <w:top w:val="none" w:sz="0" w:space="0" w:color="auto"/>
            <w:left w:val="none" w:sz="0" w:space="0" w:color="auto"/>
            <w:bottom w:val="none" w:sz="0" w:space="0" w:color="auto"/>
            <w:right w:val="none" w:sz="0" w:space="0" w:color="auto"/>
          </w:divBdr>
        </w:div>
        <w:div w:id="1501117300">
          <w:marLeft w:val="640"/>
          <w:marRight w:val="0"/>
          <w:marTop w:val="0"/>
          <w:marBottom w:val="0"/>
          <w:divBdr>
            <w:top w:val="none" w:sz="0" w:space="0" w:color="auto"/>
            <w:left w:val="none" w:sz="0" w:space="0" w:color="auto"/>
            <w:bottom w:val="none" w:sz="0" w:space="0" w:color="auto"/>
            <w:right w:val="none" w:sz="0" w:space="0" w:color="auto"/>
          </w:divBdr>
        </w:div>
        <w:div w:id="1494835324">
          <w:marLeft w:val="640"/>
          <w:marRight w:val="0"/>
          <w:marTop w:val="0"/>
          <w:marBottom w:val="0"/>
          <w:divBdr>
            <w:top w:val="none" w:sz="0" w:space="0" w:color="auto"/>
            <w:left w:val="none" w:sz="0" w:space="0" w:color="auto"/>
            <w:bottom w:val="none" w:sz="0" w:space="0" w:color="auto"/>
            <w:right w:val="none" w:sz="0" w:space="0" w:color="auto"/>
          </w:divBdr>
        </w:div>
        <w:div w:id="146282891">
          <w:marLeft w:val="640"/>
          <w:marRight w:val="0"/>
          <w:marTop w:val="0"/>
          <w:marBottom w:val="0"/>
          <w:divBdr>
            <w:top w:val="none" w:sz="0" w:space="0" w:color="auto"/>
            <w:left w:val="none" w:sz="0" w:space="0" w:color="auto"/>
            <w:bottom w:val="none" w:sz="0" w:space="0" w:color="auto"/>
            <w:right w:val="none" w:sz="0" w:space="0" w:color="auto"/>
          </w:divBdr>
        </w:div>
        <w:div w:id="1807896718">
          <w:marLeft w:val="640"/>
          <w:marRight w:val="0"/>
          <w:marTop w:val="0"/>
          <w:marBottom w:val="0"/>
          <w:divBdr>
            <w:top w:val="none" w:sz="0" w:space="0" w:color="auto"/>
            <w:left w:val="none" w:sz="0" w:space="0" w:color="auto"/>
            <w:bottom w:val="none" w:sz="0" w:space="0" w:color="auto"/>
            <w:right w:val="none" w:sz="0" w:space="0" w:color="auto"/>
          </w:divBdr>
        </w:div>
        <w:div w:id="1902981328">
          <w:marLeft w:val="640"/>
          <w:marRight w:val="0"/>
          <w:marTop w:val="0"/>
          <w:marBottom w:val="0"/>
          <w:divBdr>
            <w:top w:val="none" w:sz="0" w:space="0" w:color="auto"/>
            <w:left w:val="none" w:sz="0" w:space="0" w:color="auto"/>
            <w:bottom w:val="none" w:sz="0" w:space="0" w:color="auto"/>
            <w:right w:val="none" w:sz="0" w:space="0" w:color="auto"/>
          </w:divBdr>
        </w:div>
      </w:divsChild>
    </w:div>
    <w:div w:id="1165323121">
      <w:bodyDiv w:val="1"/>
      <w:marLeft w:val="0"/>
      <w:marRight w:val="0"/>
      <w:marTop w:val="0"/>
      <w:marBottom w:val="0"/>
      <w:divBdr>
        <w:top w:val="none" w:sz="0" w:space="0" w:color="auto"/>
        <w:left w:val="none" w:sz="0" w:space="0" w:color="auto"/>
        <w:bottom w:val="none" w:sz="0" w:space="0" w:color="auto"/>
        <w:right w:val="none" w:sz="0" w:space="0" w:color="auto"/>
      </w:divBdr>
    </w:div>
    <w:div w:id="1170944985">
      <w:bodyDiv w:val="1"/>
      <w:marLeft w:val="0"/>
      <w:marRight w:val="0"/>
      <w:marTop w:val="0"/>
      <w:marBottom w:val="0"/>
      <w:divBdr>
        <w:top w:val="none" w:sz="0" w:space="0" w:color="auto"/>
        <w:left w:val="none" w:sz="0" w:space="0" w:color="auto"/>
        <w:bottom w:val="none" w:sz="0" w:space="0" w:color="auto"/>
        <w:right w:val="none" w:sz="0" w:space="0" w:color="auto"/>
      </w:divBdr>
    </w:div>
    <w:div w:id="1210872917">
      <w:bodyDiv w:val="1"/>
      <w:marLeft w:val="0"/>
      <w:marRight w:val="0"/>
      <w:marTop w:val="0"/>
      <w:marBottom w:val="0"/>
      <w:divBdr>
        <w:top w:val="none" w:sz="0" w:space="0" w:color="auto"/>
        <w:left w:val="none" w:sz="0" w:space="0" w:color="auto"/>
        <w:bottom w:val="none" w:sz="0" w:space="0" w:color="auto"/>
        <w:right w:val="none" w:sz="0" w:space="0" w:color="auto"/>
      </w:divBdr>
      <w:divsChild>
        <w:div w:id="257370501">
          <w:marLeft w:val="640"/>
          <w:marRight w:val="0"/>
          <w:marTop w:val="0"/>
          <w:marBottom w:val="0"/>
          <w:divBdr>
            <w:top w:val="none" w:sz="0" w:space="0" w:color="auto"/>
            <w:left w:val="none" w:sz="0" w:space="0" w:color="auto"/>
            <w:bottom w:val="none" w:sz="0" w:space="0" w:color="auto"/>
            <w:right w:val="none" w:sz="0" w:space="0" w:color="auto"/>
          </w:divBdr>
        </w:div>
        <w:div w:id="376123901">
          <w:marLeft w:val="640"/>
          <w:marRight w:val="0"/>
          <w:marTop w:val="0"/>
          <w:marBottom w:val="0"/>
          <w:divBdr>
            <w:top w:val="none" w:sz="0" w:space="0" w:color="auto"/>
            <w:left w:val="none" w:sz="0" w:space="0" w:color="auto"/>
            <w:bottom w:val="none" w:sz="0" w:space="0" w:color="auto"/>
            <w:right w:val="none" w:sz="0" w:space="0" w:color="auto"/>
          </w:divBdr>
        </w:div>
        <w:div w:id="1417630608">
          <w:marLeft w:val="640"/>
          <w:marRight w:val="0"/>
          <w:marTop w:val="0"/>
          <w:marBottom w:val="0"/>
          <w:divBdr>
            <w:top w:val="none" w:sz="0" w:space="0" w:color="auto"/>
            <w:left w:val="none" w:sz="0" w:space="0" w:color="auto"/>
            <w:bottom w:val="none" w:sz="0" w:space="0" w:color="auto"/>
            <w:right w:val="none" w:sz="0" w:space="0" w:color="auto"/>
          </w:divBdr>
        </w:div>
        <w:div w:id="1459374292">
          <w:marLeft w:val="640"/>
          <w:marRight w:val="0"/>
          <w:marTop w:val="0"/>
          <w:marBottom w:val="0"/>
          <w:divBdr>
            <w:top w:val="none" w:sz="0" w:space="0" w:color="auto"/>
            <w:left w:val="none" w:sz="0" w:space="0" w:color="auto"/>
            <w:bottom w:val="none" w:sz="0" w:space="0" w:color="auto"/>
            <w:right w:val="none" w:sz="0" w:space="0" w:color="auto"/>
          </w:divBdr>
        </w:div>
        <w:div w:id="1694499586">
          <w:marLeft w:val="640"/>
          <w:marRight w:val="0"/>
          <w:marTop w:val="0"/>
          <w:marBottom w:val="0"/>
          <w:divBdr>
            <w:top w:val="none" w:sz="0" w:space="0" w:color="auto"/>
            <w:left w:val="none" w:sz="0" w:space="0" w:color="auto"/>
            <w:bottom w:val="none" w:sz="0" w:space="0" w:color="auto"/>
            <w:right w:val="none" w:sz="0" w:space="0" w:color="auto"/>
          </w:divBdr>
        </w:div>
        <w:div w:id="1854761344">
          <w:marLeft w:val="640"/>
          <w:marRight w:val="0"/>
          <w:marTop w:val="0"/>
          <w:marBottom w:val="0"/>
          <w:divBdr>
            <w:top w:val="none" w:sz="0" w:space="0" w:color="auto"/>
            <w:left w:val="none" w:sz="0" w:space="0" w:color="auto"/>
            <w:bottom w:val="none" w:sz="0" w:space="0" w:color="auto"/>
            <w:right w:val="none" w:sz="0" w:space="0" w:color="auto"/>
          </w:divBdr>
        </w:div>
        <w:div w:id="1959408007">
          <w:marLeft w:val="640"/>
          <w:marRight w:val="0"/>
          <w:marTop w:val="0"/>
          <w:marBottom w:val="0"/>
          <w:divBdr>
            <w:top w:val="none" w:sz="0" w:space="0" w:color="auto"/>
            <w:left w:val="none" w:sz="0" w:space="0" w:color="auto"/>
            <w:bottom w:val="none" w:sz="0" w:space="0" w:color="auto"/>
            <w:right w:val="none" w:sz="0" w:space="0" w:color="auto"/>
          </w:divBdr>
        </w:div>
      </w:divsChild>
    </w:div>
    <w:div w:id="1227763108">
      <w:bodyDiv w:val="1"/>
      <w:marLeft w:val="0"/>
      <w:marRight w:val="0"/>
      <w:marTop w:val="0"/>
      <w:marBottom w:val="0"/>
      <w:divBdr>
        <w:top w:val="none" w:sz="0" w:space="0" w:color="auto"/>
        <w:left w:val="none" w:sz="0" w:space="0" w:color="auto"/>
        <w:bottom w:val="none" w:sz="0" w:space="0" w:color="auto"/>
        <w:right w:val="none" w:sz="0" w:space="0" w:color="auto"/>
      </w:divBdr>
    </w:div>
    <w:div w:id="1232500896">
      <w:bodyDiv w:val="1"/>
      <w:marLeft w:val="0"/>
      <w:marRight w:val="0"/>
      <w:marTop w:val="0"/>
      <w:marBottom w:val="0"/>
      <w:divBdr>
        <w:top w:val="none" w:sz="0" w:space="0" w:color="auto"/>
        <w:left w:val="none" w:sz="0" w:space="0" w:color="auto"/>
        <w:bottom w:val="none" w:sz="0" w:space="0" w:color="auto"/>
        <w:right w:val="none" w:sz="0" w:space="0" w:color="auto"/>
      </w:divBdr>
    </w:div>
    <w:div w:id="1245915896">
      <w:bodyDiv w:val="1"/>
      <w:marLeft w:val="0"/>
      <w:marRight w:val="0"/>
      <w:marTop w:val="0"/>
      <w:marBottom w:val="0"/>
      <w:divBdr>
        <w:top w:val="none" w:sz="0" w:space="0" w:color="auto"/>
        <w:left w:val="none" w:sz="0" w:space="0" w:color="auto"/>
        <w:bottom w:val="none" w:sz="0" w:space="0" w:color="auto"/>
        <w:right w:val="none" w:sz="0" w:space="0" w:color="auto"/>
      </w:divBdr>
    </w:div>
    <w:div w:id="1252545331">
      <w:bodyDiv w:val="1"/>
      <w:marLeft w:val="0"/>
      <w:marRight w:val="0"/>
      <w:marTop w:val="0"/>
      <w:marBottom w:val="0"/>
      <w:divBdr>
        <w:top w:val="none" w:sz="0" w:space="0" w:color="auto"/>
        <w:left w:val="none" w:sz="0" w:space="0" w:color="auto"/>
        <w:bottom w:val="none" w:sz="0" w:space="0" w:color="auto"/>
        <w:right w:val="none" w:sz="0" w:space="0" w:color="auto"/>
      </w:divBdr>
    </w:div>
    <w:div w:id="1292245197">
      <w:bodyDiv w:val="1"/>
      <w:marLeft w:val="0"/>
      <w:marRight w:val="0"/>
      <w:marTop w:val="0"/>
      <w:marBottom w:val="0"/>
      <w:divBdr>
        <w:top w:val="none" w:sz="0" w:space="0" w:color="auto"/>
        <w:left w:val="none" w:sz="0" w:space="0" w:color="auto"/>
        <w:bottom w:val="none" w:sz="0" w:space="0" w:color="auto"/>
        <w:right w:val="none" w:sz="0" w:space="0" w:color="auto"/>
      </w:divBdr>
      <w:divsChild>
        <w:div w:id="12532816">
          <w:marLeft w:val="640"/>
          <w:marRight w:val="0"/>
          <w:marTop w:val="0"/>
          <w:marBottom w:val="0"/>
          <w:divBdr>
            <w:top w:val="none" w:sz="0" w:space="0" w:color="auto"/>
            <w:left w:val="none" w:sz="0" w:space="0" w:color="auto"/>
            <w:bottom w:val="none" w:sz="0" w:space="0" w:color="auto"/>
            <w:right w:val="none" w:sz="0" w:space="0" w:color="auto"/>
          </w:divBdr>
        </w:div>
        <w:div w:id="186219037">
          <w:marLeft w:val="640"/>
          <w:marRight w:val="0"/>
          <w:marTop w:val="0"/>
          <w:marBottom w:val="0"/>
          <w:divBdr>
            <w:top w:val="none" w:sz="0" w:space="0" w:color="auto"/>
            <w:left w:val="none" w:sz="0" w:space="0" w:color="auto"/>
            <w:bottom w:val="none" w:sz="0" w:space="0" w:color="auto"/>
            <w:right w:val="none" w:sz="0" w:space="0" w:color="auto"/>
          </w:divBdr>
        </w:div>
        <w:div w:id="368379246">
          <w:marLeft w:val="640"/>
          <w:marRight w:val="0"/>
          <w:marTop w:val="0"/>
          <w:marBottom w:val="0"/>
          <w:divBdr>
            <w:top w:val="none" w:sz="0" w:space="0" w:color="auto"/>
            <w:left w:val="none" w:sz="0" w:space="0" w:color="auto"/>
            <w:bottom w:val="none" w:sz="0" w:space="0" w:color="auto"/>
            <w:right w:val="none" w:sz="0" w:space="0" w:color="auto"/>
          </w:divBdr>
        </w:div>
        <w:div w:id="629946412">
          <w:marLeft w:val="640"/>
          <w:marRight w:val="0"/>
          <w:marTop w:val="0"/>
          <w:marBottom w:val="0"/>
          <w:divBdr>
            <w:top w:val="none" w:sz="0" w:space="0" w:color="auto"/>
            <w:left w:val="none" w:sz="0" w:space="0" w:color="auto"/>
            <w:bottom w:val="none" w:sz="0" w:space="0" w:color="auto"/>
            <w:right w:val="none" w:sz="0" w:space="0" w:color="auto"/>
          </w:divBdr>
        </w:div>
        <w:div w:id="908853684">
          <w:marLeft w:val="640"/>
          <w:marRight w:val="0"/>
          <w:marTop w:val="0"/>
          <w:marBottom w:val="0"/>
          <w:divBdr>
            <w:top w:val="none" w:sz="0" w:space="0" w:color="auto"/>
            <w:left w:val="none" w:sz="0" w:space="0" w:color="auto"/>
            <w:bottom w:val="none" w:sz="0" w:space="0" w:color="auto"/>
            <w:right w:val="none" w:sz="0" w:space="0" w:color="auto"/>
          </w:divBdr>
        </w:div>
        <w:div w:id="1194080089">
          <w:marLeft w:val="640"/>
          <w:marRight w:val="0"/>
          <w:marTop w:val="0"/>
          <w:marBottom w:val="0"/>
          <w:divBdr>
            <w:top w:val="none" w:sz="0" w:space="0" w:color="auto"/>
            <w:left w:val="none" w:sz="0" w:space="0" w:color="auto"/>
            <w:bottom w:val="none" w:sz="0" w:space="0" w:color="auto"/>
            <w:right w:val="none" w:sz="0" w:space="0" w:color="auto"/>
          </w:divBdr>
        </w:div>
        <w:div w:id="1286422966">
          <w:marLeft w:val="640"/>
          <w:marRight w:val="0"/>
          <w:marTop w:val="0"/>
          <w:marBottom w:val="0"/>
          <w:divBdr>
            <w:top w:val="none" w:sz="0" w:space="0" w:color="auto"/>
            <w:left w:val="none" w:sz="0" w:space="0" w:color="auto"/>
            <w:bottom w:val="none" w:sz="0" w:space="0" w:color="auto"/>
            <w:right w:val="none" w:sz="0" w:space="0" w:color="auto"/>
          </w:divBdr>
        </w:div>
        <w:div w:id="1303996089">
          <w:marLeft w:val="640"/>
          <w:marRight w:val="0"/>
          <w:marTop w:val="0"/>
          <w:marBottom w:val="0"/>
          <w:divBdr>
            <w:top w:val="none" w:sz="0" w:space="0" w:color="auto"/>
            <w:left w:val="none" w:sz="0" w:space="0" w:color="auto"/>
            <w:bottom w:val="none" w:sz="0" w:space="0" w:color="auto"/>
            <w:right w:val="none" w:sz="0" w:space="0" w:color="auto"/>
          </w:divBdr>
        </w:div>
        <w:div w:id="1570774714">
          <w:marLeft w:val="640"/>
          <w:marRight w:val="0"/>
          <w:marTop w:val="0"/>
          <w:marBottom w:val="0"/>
          <w:divBdr>
            <w:top w:val="none" w:sz="0" w:space="0" w:color="auto"/>
            <w:left w:val="none" w:sz="0" w:space="0" w:color="auto"/>
            <w:bottom w:val="none" w:sz="0" w:space="0" w:color="auto"/>
            <w:right w:val="none" w:sz="0" w:space="0" w:color="auto"/>
          </w:divBdr>
        </w:div>
        <w:div w:id="1631401549">
          <w:marLeft w:val="640"/>
          <w:marRight w:val="0"/>
          <w:marTop w:val="0"/>
          <w:marBottom w:val="0"/>
          <w:divBdr>
            <w:top w:val="none" w:sz="0" w:space="0" w:color="auto"/>
            <w:left w:val="none" w:sz="0" w:space="0" w:color="auto"/>
            <w:bottom w:val="none" w:sz="0" w:space="0" w:color="auto"/>
            <w:right w:val="none" w:sz="0" w:space="0" w:color="auto"/>
          </w:divBdr>
        </w:div>
        <w:div w:id="1683631305">
          <w:marLeft w:val="640"/>
          <w:marRight w:val="0"/>
          <w:marTop w:val="0"/>
          <w:marBottom w:val="0"/>
          <w:divBdr>
            <w:top w:val="none" w:sz="0" w:space="0" w:color="auto"/>
            <w:left w:val="none" w:sz="0" w:space="0" w:color="auto"/>
            <w:bottom w:val="none" w:sz="0" w:space="0" w:color="auto"/>
            <w:right w:val="none" w:sz="0" w:space="0" w:color="auto"/>
          </w:divBdr>
        </w:div>
        <w:div w:id="1704474740">
          <w:marLeft w:val="640"/>
          <w:marRight w:val="0"/>
          <w:marTop w:val="0"/>
          <w:marBottom w:val="0"/>
          <w:divBdr>
            <w:top w:val="none" w:sz="0" w:space="0" w:color="auto"/>
            <w:left w:val="none" w:sz="0" w:space="0" w:color="auto"/>
            <w:bottom w:val="none" w:sz="0" w:space="0" w:color="auto"/>
            <w:right w:val="none" w:sz="0" w:space="0" w:color="auto"/>
          </w:divBdr>
        </w:div>
        <w:div w:id="1705713573">
          <w:marLeft w:val="640"/>
          <w:marRight w:val="0"/>
          <w:marTop w:val="0"/>
          <w:marBottom w:val="0"/>
          <w:divBdr>
            <w:top w:val="none" w:sz="0" w:space="0" w:color="auto"/>
            <w:left w:val="none" w:sz="0" w:space="0" w:color="auto"/>
            <w:bottom w:val="none" w:sz="0" w:space="0" w:color="auto"/>
            <w:right w:val="none" w:sz="0" w:space="0" w:color="auto"/>
          </w:divBdr>
        </w:div>
        <w:div w:id="1983383614">
          <w:marLeft w:val="640"/>
          <w:marRight w:val="0"/>
          <w:marTop w:val="0"/>
          <w:marBottom w:val="0"/>
          <w:divBdr>
            <w:top w:val="none" w:sz="0" w:space="0" w:color="auto"/>
            <w:left w:val="none" w:sz="0" w:space="0" w:color="auto"/>
            <w:bottom w:val="none" w:sz="0" w:space="0" w:color="auto"/>
            <w:right w:val="none" w:sz="0" w:space="0" w:color="auto"/>
          </w:divBdr>
        </w:div>
      </w:divsChild>
    </w:div>
    <w:div w:id="1311444077">
      <w:bodyDiv w:val="1"/>
      <w:marLeft w:val="0"/>
      <w:marRight w:val="0"/>
      <w:marTop w:val="0"/>
      <w:marBottom w:val="0"/>
      <w:divBdr>
        <w:top w:val="none" w:sz="0" w:space="0" w:color="auto"/>
        <w:left w:val="none" w:sz="0" w:space="0" w:color="auto"/>
        <w:bottom w:val="none" w:sz="0" w:space="0" w:color="auto"/>
        <w:right w:val="none" w:sz="0" w:space="0" w:color="auto"/>
      </w:divBdr>
    </w:div>
    <w:div w:id="1351297113">
      <w:bodyDiv w:val="1"/>
      <w:marLeft w:val="0"/>
      <w:marRight w:val="0"/>
      <w:marTop w:val="0"/>
      <w:marBottom w:val="0"/>
      <w:divBdr>
        <w:top w:val="none" w:sz="0" w:space="0" w:color="auto"/>
        <w:left w:val="none" w:sz="0" w:space="0" w:color="auto"/>
        <w:bottom w:val="none" w:sz="0" w:space="0" w:color="auto"/>
        <w:right w:val="none" w:sz="0" w:space="0" w:color="auto"/>
      </w:divBdr>
      <w:divsChild>
        <w:div w:id="695084544">
          <w:marLeft w:val="640"/>
          <w:marRight w:val="0"/>
          <w:marTop w:val="0"/>
          <w:marBottom w:val="0"/>
          <w:divBdr>
            <w:top w:val="none" w:sz="0" w:space="0" w:color="auto"/>
            <w:left w:val="none" w:sz="0" w:space="0" w:color="auto"/>
            <w:bottom w:val="none" w:sz="0" w:space="0" w:color="auto"/>
            <w:right w:val="none" w:sz="0" w:space="0" w:color="auto"/>
          </w:divBdr>
        </w:div>
        <w:div w:id="1593125781">
          <w:marLeft w:val="640"/>
          <w:marRight w:val="0"/>
          <w:marTop w:val="0"/>
          <w:marBottom w:val="0"/>
          <w:divBdr>
            <w:top w:val="none" w:sz="0" w:space="0" w:color="auto"/>
            <w:left w:val="none" w:sz="0" w:space="0" w:color="auto"/>
            <w:bottom w:val="none" w:sz="0" w:space="0" w:color="auto"/>
            <w:right w:val="none" w:sz="0" w:space="0" w:color="auto"/>
          </w:divBdr>
        </w:div>
        <w:div w:id="168065738">
          <w:marLeft w:val="640"/>
          <w:marRight w:val="0"/>
          <w:marTop w:val="0"/>
          <w:marBottom w:val="0"/>
          <w:divBdr>
            <w:top w:val="none" w:sz="0" w:space="0" w:color="auto"/>
            <w:left w:val="none" w:sz="0" w:space="0" w:color="auto"/>
            <w:bottom w:val="none" w:sz="0" w:space="0" w:color="auto"/>
            <w:right w:val="none" w:sz="0" w:space="0" w:color="auto"/>
          </w:divBdr>
        </w:div>
        <w:div w:id="1017538871">
          <w:marLeft w:val="640"/>
          <w:marRight w:val="0"/>
          <w:marTop w:val="0"/>
          <w:marBottom w:val="0"/>
          <w:divBdr>
            <w:top w:val="none" w:sz="0" w:space="0" w:color="auto"/>
            <w:left w:val="none" w:sz="0" w:space="0" w:color="auto"/>
            <w:bottom w:val="none" w:sz="0" w:space="0" w:color="auto"/>
            <w:right w:val="none" w:sz="0" w:space="0" w:color="auto"/>
          </w:divBdr>
        </w:div>
        <w:div w:id="441457142">
          <w:marLeft w:val="640"/>
          <w:marRight w:val="0"/>
          <w:marTop w:val="0"/>
          <w:marBottom w:val="0"/>
          <w:divBdr>
            <w:top w:val="none" w:sz="0" w:space="0" w:color="auto"/>
            <w:left w:val="none" w:sz="0" w:space="0" w:color="auto"/>
            <w:bottom w:val="none" w:sz="0" w:space="0" w:color="auto"/>
            <w:right w:val="none" w:sz="0" w:space="0" w:color="auto"/>
          </w:divBdr>
        </w:div>
        <w:div w:id="1934196649">
          <w:marLeft w:val="640"/>
          <w:marRight w:val="0"/>
          <w:marTop w:val="0"/>
          <w:marBottom w:val="0"/>
          <w:divBdr>
            <w:top w:val="none" w:sz="0" w:space="0" w:color="auto"/>
            <w:left w:val="none" w:sz="0" w:space="0" w:color="auto"/>
            <w:bottom w:val="none" w:sz="0" w:space="0" w:color="auto"/>
            <w:right w:val="none" w:sz="0" w:space="0" w:color="auto"/>
          </w:divBdr>
        </w:div>
        <w:div w:id="851182251">
          <w:marLeft w:val="640"/>
          <w:marRight w:val="0"/>
          <w:marTop w:val="0"/>
          <w:marBottom w:val="0"/>
          <w:divBdr>
            <w:top w:val="none" w:sz="0" w:space="0" w:color="auto"/>
            <w:left w:val="none" w:sz="0" w:space="0" w:color="auto"/>
            <w:bottom w:val="none" w:sz="0" w:space="0" w:color="auto"/>
            <w:right w:val="none" w:sz="0" w:space="0" w:color="auto"/>
          </w:divBdr>
        </w:div>
        <w:div w:id="1902593596">
          <w:marLeft w:val="640"/>
          <w:marRight w:val="0"/>
          <w:marTop w:val="0"/>
          <w:marBottom w:val="0"/>
          <w:divBdr>
            <w:top w:val="none" w:sz="0" w:space="0" w:color="auto"/>
            <w:left w:val="none" w:sz="0" w:space="0" w:color="auto"/>
            <w:bottom w:val="none" w:sz="0" w:space="0" w:color="auto"/>
            <w:right w:val="none" w:sz="0" w:space="0" w:color="auto"/>
          </w:divBdr>
        </w:div>
        <w:div w:id="255989451">
          <w:marLeft w:val="640"/>
          <w:marRight w:val="0"/>
          <w:marTop w:val="0"/>
          <w:marBottom w:val="0"/>
          <w:divBdr>
            <w:top w:val="none" w:sz="0" w:space="0" w:color="auto"/>
            <w:left w:val="none" w:sz="0" w:space="0" w:color="auto"/>
            <w:bottom w:val="none" w:sz="0" w:space="0" w:color="auto"/>
            <w:right w:val="none" w:sz="0" w:space="0" w:color="auto"/>
          </w:divBdr>
        </w:div>
        <w:div w:id="1835879341">
          <w:marLeft w:val="640"/>
          <w:marRight w:val="0"/>
          <w:marTop w:val="0"/>
          <w:marBottom w:val="0"/>
          <w:divBdr>
            <w:top w:val="none" w:sz="0" w:space="0" w:color="auto"/>
            <w:left w:val="none" w:sz="0" w:space="0" w:color="auto"/>
            <w:bottom w:val="none" w:sz="0" w:space="0" w:color="auto"/>
            <w:right w:val="none" w:sz="0" w:space="0" w:color="auto"/>
          </w:divBdr>
        </w:div>
        <w:div w:id="1525512929">
          <w:marLeft w:val="640"/>
          <w:marRight w:val="0"/>
          <w:marTop w:val="0"/>
          <w:marBottom w:val="0"/>
          <w:divBdr>
            <w:top w:val="none" w:sz="0" w:space="0" w:color="auto"/>
            <w:left w:val="none" w:sz="0" w:space="0" w:color="auto"/>
            <w:bottom w:val="none" w:sz="0" w:space="0" w:color="auto"/>
            <w:right w:val="none" w:sz="0" w:space="0" w:color="auto"/>
          </w:divBdr>
        </w:div>
        <w:div w:id="975909024">
          <w:marLeft w:val="640"/>
          <w:marRight w:val="0"/>
          <w:marTop w:val="0"/>
          <w:marBottom w:val="0"/>
          <w:divBdr>
            <w:top w:val="none" w:sz="0" w:space="0" w:color="auto"/>
            <w:left w:val="none" w:sz="0" w:space="0" w:color="auto"/>
            <w:bottom w:val="none" w:sz="0" w:space="0" w:color="auto"/>
            <w:right w:val="none" w:sz="0" w:space="0" w:color="auto"/>
          </w:divBdr>
        </w:div>
        <w:div w:id="204609200">
          <w:marLeft w:val="640"/>
          <w:marRight w:val="0"/>
          <w:marTop w:val="0"/>
          <w:marBottom w:val="0"/>
          <w:divBdr>
            <w:top w:val="none" w:sz="0" w:space="0" w:color="auto"/>
            <w:left w:val="none" w:sz="0" w:space="0" w:color="auto"/>
            <w:bottom w:val="none" w:sz="0" w:space="0" w:color="auto"/>
            <w:right w:val="none" w:sz="0" w:space="0" w:color="auto"/>
          </w:divBdr>
        </w:div>
        <w:div w:id="1623271022">
          <w:marLeft w:val="640"/>
          <w:marRight w:val="0"/>
          <w:marTop w:val="0"/>
          <w:marBottom w:val="0"/>
          <w:divBdr>
            <w:top w:val="none" w:sz="0" w:space="0" w:color="auto"/>
            <w:left w:val="none" w:sz="0" w:space="0" w:color="auto"/>
            <w:bottom w:val="none" w:sz="0" w:space="0" w:color="auto"/>
            <w:right w:val="none" w:sz="0" w:space="0" w:color="auto"/>
          </w:divBdr>
        </w:div>
      </w:divsChild>
    </w:div>
    <w:div w:id="1370455315">
      <w:bodyDiv w:val="1"/>
      <w:marLeft w:val="0"/>
      <w:marRight w:val="0"/>
      <w:marTop w:val="0"/>
      <w:marBottom w:val="0"/>
      <w:divBdr>
        <w:top w:val="none" w:sz="0" w:space="0" w:color="auto"/>
        <w:left w:val="none" w:sz="0" w:space="0" w:color="auto"/>
        <w:bottom w:val="none" w:sz="0" w:space="0" w:color="auto"/>
        <w:right w:val="none" w:sz="0" w:space="0" w:color="auto"/>
      </w:divBdr>
      <w:divsChild>
        <w:div w:id="1615210256">
          <w:marLeft w:val="640"/>
          <w:marRight w:val="0"/>
          <w:marTop w:val="0"/>
          <w:marBottom w:val="0"/>
          <w:divBdr>
            <w:top w:val="none" w:sz="0" w:space="0" w:color="auto"/>
            <w:left w:val="none" w:sz="0" w:space="0" w:color="auto"/>
            <w:bottom w:val="none" w:sz="0" w:space="0" w:color="auto"/>
            <w:right w:val="none" w:sz="0" w:space="0" w:color="auto"/>
          </w:divBdr>
        </w:div>
        <w:div w:id="547573396">
          <w:marLeft w:val="640"/>
          <w:marRight w:val="0"/>
          <w:marTop w:val="0"/>
          <w:marBottom w:val="0"/>
          <w:divBdr>
            <w:top w:val="none" w:sz="0" w:space="0" w:color="auto"/>
            <w:left w:val="none" w:sz="0" w:space="0" w:color="auto"/>
            <w:bottom w:val="none" w:sz="0" w:space="0" w:color="auto"/>
            <w:right w:val="none" w:sz="0" w:space="0" w:color="auto"/>
          </w:divBdr>
        </w:div>
        <w:div w:id="452478087">
          <w:marLeft w:val="640"/>
          <w:marRight w:val="0"/>
          <w:marTop w:val="0"/>
          <w:marBottom w:val="0"/>
          <w:divBdr>
            <w:top w:val="none" w:sz="0" w:space="0" w:color="auto"/>
            <w:left w:val="none" w:sz="0" w:space="0" w:color="auto"/>
            <w:bottom w:val="none" w:sz="0" w:space="0" w:color="auto"/>
            <w:right w:val="none" w:sz="0" w:space="0" w:color="auto"/>
          </w:divBdr>
        </w:div>
        <w:div w:id="404957346">
          <w:marLeft w:val="640"/>
          <w:marRight w:val="0"/>
          <w:marTop w:val="0"/>
          <w:marBottom w:val="0"/>
          <w:divBdr>
            <w:top w:val="none" w:sz="0" w:space="0" w:color="auto"/>
            <w:left w:val="none" w:sz="0" w:space="0" w:color="auto"/>
            <w:bottom w:val="none" w:sz="0" w:space="0" w:color="auto"/>
            <w:right w:val="none" w:sz="0" w:space="0" w:color="auto"/>
          </w:divBdr>
        </w:div>
        <w:div w:id="1539196297">
          <w:marLeft w:val="640"/>
          <w:marRight w:val="0"/>
          <w:marTop w:val="0"/>
          <w:marBottom w:val="0"/>
          <w:divBdr>
            <w:top w:val="none" w:sz="0" w:space="0" w:color="auto"/>
            <w:left w:val="none" w:sz="0" w:space="0" w:color="auto"/>
            <w:bottom w:val="none" w:sz="0" w:space="0" w:color="auto"/>
            <w:right w:val="none" w:sz="0" w:space="0" w:color="auto"/>
          </w:divBdr>
        </w:div>
        <w:div w:id="576867484">
          <w:marLeft w:val="640"/>
          <w:marRight w:val="0"/>
          <w:marTop w:val="0"/>
          <w:marBottom w:val="0"/>
          <w:divBdr>
            <w:top w:val="none" w:sz="0" w:space="0" w:color="auto"/>
            <w:left w:val="none" w:sz="0" w:space="0" w:color="auto"/>
            <w:bottom w:val="none" w:sz="0" w:space="0" w:color="auto"/>
            <w:right w:val="none" w:sz="0" w:space="0" w:color="auto"/>
          </w:divBdr>
        </w:div>
        <w:div w:id="499849657">
          <w:marLeft w:val="640"/>
          <w:marRight w:val="0"/>
          <w:marTop w:val="0"/>
          <w:marBottom w:val="0"/>
          <w:divBdr>
            <w:top w:val="none" w:sz="0" w:space="0" w:color="auto"/>
            <w:left w:val="none" w:sz="0" w:space="0" w:color="auto"/>
            <w:bottom w:val="none" w:sz="0" w:space="0" w:color="auto"/>
            <w:right w:val="none" w:sz="0" w:space="0" w:color="auto"/>
          </w:divBdr>
        </w:div>
        <w:div w:id="1263684939">
          <w:marLeft w:val="640"/>
          <w:marRight w:val="0"/>
          <w:marTop w:val="0"/>
          <w:marBottom w:val="0"/>
          <w:divBdr>
            <w:top w:val="none" w:sz="0" w:space="0" w:color="auto"/>
            <w:left w:val="none" w:sz="0" w:space="0" w:color="auto"/>
            <w:bottom w:val="none" w:sz="0" w:space="0" w:color="auto"/>
            <w:right w:val="none" w:sz="0" w:space="0" w:color="auto"/>
          </w:divBdr>
        </w:div>
        <w:div w:id="1219709526">
          <w:marLeft w:val="640"/>
          <w:marRight w:val="0"/>
          <w:marTop w:val="0"/>
          <w:marBottom w:val="0"/>
          <w:divBdr>
            <w:top w:val="none" w:sz="0" w:space="0" w:color="auto"/>
            <w:left w:val="none" w:sz="0" w:space="0" w:color="auto"/>
            <w:bottom w:val="none" w:sz="0" w:space="0" w:color="auto"/>
            <w:right w:val="none" w:sz="0" w:space="0" w:color="auto"/>
          </w:divBdr>
        </w:div>
        <w:div w:id="1568832502">
          <w:marLeft w:val="640"/>
          <w:marRight w:val="0"/>
          <w:marTop w:val="0"/>
          <w:marBottom w:val="0"/>
          <w:divBdr>
            <w:top w:val="none" w:sz="0" w:space="0" w:color="auto"/>
            <w:left w:val="none" w:sz="0" w:space="0" w:color="auto"/>
            <w:bottom w:val="none" w:sz="0" w:space="0" w:color="auto"/>
            <w:right w:val="none" w:sz="0" w:space="0" w:color="auto"/>
          </w:divBdr>
        </w:div>
        <w:div w:id="955407361">
          <w:marLeft w:val="640"/>
          <w:marRight w:val="0"/>
          <w:marTop w:val="0"/>
          <w:marBottom w:val="0"/>
          <w:divBdr>
            <w:top w:val="none" w:sz="0" w:space="0" w:color="auto"/>
            <w:left w:val="none" w:sz="0" w:space="0" w:color="auto"/>
            <w:bottom w:val="none" w:sz="0" w:space="0" w:color="auto"/>
            <w:right w:val="none" w:sz="0" w:space="0" w:color="auto"/>
          </w:divBdr>
        </w:div>
        <w:div w:id="1183863017">
          <w:marLeft w:val="640"/>
          <w:marRight w:val="0"/>
          <w:marTop w:val="0"/>
          <w:marBottom w:val="0"/>
          <w:divBdr>
            <w:top w:val="none" w:sz="0" w:space="0" w:color="auto"/>
            <w:left w:val="none" w:sz="0" w:space="0" w:color="auto"/>
            <w:bottom w:val="none" w:sz="0" w:space="0" w:color="auto"/>
            <w:right w:val="none" w:sz="0" w:space="0" w:color="auto"/>
          </w:divBdr>
        </w:div>
        <w:div w:id="177931737">
          <w:marLeft w:val="640"/>
          <w:marRight w:val="0"/>
          <w:marTop w:val="0"/>
          <w:marBottom w:val="0"/>
          <w:divBdr>
            <w:top w:val="none" w:sz="0" w:space="0" w:color="auto"/>
            <w:left w:val="none" w:sz="0" w:space="0" w:color="auto"/>
            <w:bottom w:val="none" w:sz="0" w:space="0" w:color="auto"/>
            <w:right w:val="none" w:sz="0" w:space="0" w:color="auto"/>
          </w:divBdr>
        </w:div>
      </w:divsChild>
    </w:div>
    <w:div w:id="1376201831">
      <w:bodyDiv w:val="1"/>
      <w:marLeft w:val="0"/>
      <w:marRight w:val="0"/>
      <w:marTop w:val="0"/>
      <w:marBottom w:val="0"/>
      <w:divBdr>
        <w:top w:val="none" w:sz="0" w:space="0" w:color="auto"/>
        <w:left w:val="none" w:sz="0" w:space="0" w:color="auto"/>
        <w:bottom w:val="none" w:sz="0" w:space="0" w:color="auto"/>
        <w:right w:val="none" w:sz="0" w:space="0" w:color="auto"/>
      </w:divBdr>
      <w:divsChild>
        <w:div w:id="150408178">
          <w:marLeft w:val="640"/>
          <w:marRight w:val="0"/>
          <w:marTop w:val="0"/>
          <w:marBottom w:val="0"/>
          <w:divBdr>
            <w:top w:val="none" w:sz="0" w:space="0" w:color="auto"/>
            <w:left w:val="none" w:sz="0" w:space="0" w:color="auto"/>
            <w:bottom w:val="none" w:sz="0" w:space="0" w:color="auto"/>
            <w:right w:val="none" w:sz="0" w:space="0" w:color="auto"/>
          </w:divBdr>
        </w:div>
        <w:div w:id="342436527">
          <w:marLeft w:val="640"/>
          <w:marRight w:val="0"/>
          <w:marTop w:val="0"/>
          <w:marBottom w:val="0"/>
          <w:divBdr>
            <w:top w:val="none" w:sz="0" w:space="0" w:color="auto"/>
            <w:left w:val="none" w:sz="0" w:space="0" w:color="auto"/>
            <w:bottom w:val="none" w:sz="0" w:space="0" w:color="auto"/>
            <w:right w:val="none" w:sz="0" w:space="0" w:color="auto"/>
          </w:divBdr>
        </w:div>
        <w:div w:id="386994712">
          <w:marLeft w:val="640"/>
          <w:marRight w:val="0"/>
          <w:marTop w:val="0"/>
          <w:marBottom w:val="0"/>
          <w:divBdr>
            <w:top w:val="none" w:sz="0" w:space="0" w:color="auto"/>
            <w:left w:val="none" w:sz="0" w:space="0" w:color="auto"/>
            <w:bottom w:val="none" w:sz="0" w:space="0" w:color="auto"/>
            <w:right w:val="none" w:sz="0" w:space="0" w:color="auto"/>
          </w:divBdr>
        </w:div>
        <w:div w:id="401832075">
          <w:marLeft w:val="640"/>
          <w:marRight w:val="0"/>
          <w:marTop w:val="0"/>
          <w:marBottom w:val="0"/>
          <w:divBdr>
            <w:top w:val="none" w:sz="0" w:space="0" w:color="auto"/>
            <w:left w:val="none" w:sz="0" w:space="0" w:color="auto"/>
            <w:bottom w:val="none" w:sz="0" w:space="0" w:color="auto"/>
            <w:right w:val="none" w:sz="0" w:space="0" w:color="auto"/>
          </w:divBdr>
        </w:div>
        <w:div w:id="477764825">
          <w:marLeft w:val="640"/>
          <w:marRight w:val="0"/>
          <w:marTop w:val="0"/>
          <w:marBottom w:val="0"/>
          <w:divBdr>
            <w:top w:val="none" w:sz="0" w:space="0" w:color="auto"/>
            <w:left w:val="none" w:sz="0" w:space="0" w:color="auto"/>
            <w:bottom w:val="none" w:sz="0" w:space="0" w:color="auto"/>
            <w:right w:val="none" w:sz="0" w:space="0" w:color="auto"/>
          </w:divBdr>
        </w:div>
        <w:div w:id="546911688">
          <w:marLeft w:val="640"/>
          <w:marRight w:val="0"/>
          <w:marTop w:val="0"/>
          <w:marBottom w:val="0"/>
          <w:divBdr>
            <w:top w:val="none" w:sz="0" w:space="0" w:color="auto"/>
            <w:left w:val="none" w:sz="0" w:space="0" w:color="auto"/>
            <w:bottom w:val="none" w:sz="0" w:space="0" w:color="auto"/>
            <w:right w:val="none" w:sz="0" w:space="0" w:color="auto"/>
          </w:divBdr>
        </w:div>
        <w:div w:id="555775447">
          <w:marLeft w:val="640"/>
          <w:marRight w:val="0"/>
          <w:marTop w:val="0"/>
          <w:marBottom w:val="0"/>
          <w:divBdr>
            <w:top w:val="none" w:sz="0" w:space="0" w:color="auto"/>
            <w:left w:val="none" w:sz="0" w:space="0" w:color="auto"/>
            <w:bottom w:val="none" w:sz="0" w:space="0" w:color="auto"/>
            <w:right w:val="none" w:sz="0" w:space="0" w:color="auto"/>
          </w:divBdr>
        </w:div>
        <w:div w:id="638805466">
          <w:marLeft w:val="640"/>
          <w:marRight w:val="0"/>
          <w:marTop w:val="0"/>
          <w:marBottom w:val="0"/>
          <w:divBdr>
            <w:top w:val="none" w:sz="0" w:space="0" w:color="auto"/>
            <w:left w:val="none" w:sz="0" w:space="0" w:color="auto"/>
            <w:bottom w:val="none" w:sz="0" w:space="0" w:color="auto"/>
            <w:right w:val="none" w:sz="0" w:space="0" w:color="auto"/>
          </w:divBdr>
        </w:div>
        <w:div w:id="665478706">
          <w:marLeft w:val="640"/>
          <w:marRight w:val="0"/>
          <w:marTop w:val="0"/>
          <w:marBottom w:val="0"/>
          <w:divBdr>
            <w:top w:val="none" w:sz="0" w:space="0" w:color="auto"/>
            <w:left w:val="none" w:sz="0" w:space="0" w:color="auto"/>
            <w:bottom w:val="none" w:sz="0" w:space="0" w:color="auto"/>
            <w:right w:val="none" w:sz="0" w:space="0" w:color="auto"/>
          </w:divBdr>
        </w:div>
        <w:div w:id="799954043">
          <w:marLeft w:val="640"/>
          <w:marRight w:val="0"/>
          <w:marTop w:val="0"/>
          <w:marBottom w:val="0"/>
          <w:divBdr>
            <w:top w:val="none" w:sz="0" w:space="0" w:color="auto"/>
            <w:left w:val="none" w:sz="0" w:space="0" w:color="auto"/>
            <w:bottom w:val="none" w:sz="0" w:space="0" w:color="auto"/>
            <w:right w:val="none" w:sz="0" w:space="0" w:color="auto"/>
          </w:divBdr>
        </w:div>
        <w:div w:id="870187990">
          <w:marLeft w:val="640"/>
          <w:marRight w:val="0"/>
          <w:marTop w:val="0"/>
          <w:marBottom w:val="0"/>
          <w:divBdr>
            <w:top w:val="none" w:sz="0" w:space="0" w:color="auto"/>
            <w:left w:val="none" w:sz="0" w:space="0" w:color="auto"/>
            <w:bottom w:val="none" w:sz="0" w:space="0" w:color="auto"/>
            <w:right w:val="none" w:sz="0" w:space="0" w:color="auto"/>
          </w:divBdr>
        </w:div>
        <w:div w:id="1198733627">
          <w:marLeft w:val="640"/>
          <w:marRight w:val="0"/>
          <w:marTop w:val="0"/>
          <w:marBottom w:val="0"/>
          <w:divBdr>
            <w:top w:val="none" w:sz="0" w:space="0" w:color="auto"/>
            <w:left w:val="none" w:sz="0" w:space="0" w:color="auto"/>
            <w:bottom w:val="none" w:sz="0" w:space="0" w:color="auto"/>
            <w:right w:val="none" w:sz="0" w:space="0" w:color="auto"/>
          </w:divBdr>
        </w:div>
        <w:div w:id="1494948119">
          <w:marLeft w:val="640"/>
          <w:marRight w:val="0"/>
          <w:marTop w:val="0"/>
          <w:marBottom w:val="0"/>
          <w:divBdr>
            <w:top w:val="none" w:sz="0" w:space="0" w:color="auto"/>
            <w:left w:val="none" w:sz="0" w:space="0" w:color="auto"/>
            <w:bottom w:val="none" w:sz="0" w:space="0" w:color="auto"/>
            <w:right w:val="none" w:sz="0" w:space="0" w:color="auto"/>
          </w:divBdr>
        </w:div>
      </w:divsChild>
    </w:div>
    <w:div w:id="1391996609">
      <w:bodyDiv w:val="1"/>
      <w:marLeft w:val="0"/>
      <w:marRight w:val="0"/>
      <w:marTop w:val="0"/>
      <w:marBottom w:val="0"/>
      <w:divBdr>
        <w:top w:val="none" w:sz="0" w:space="0" w:color="auto"/>
        <w:left w:val="none" w:sz="0" w:space="0" w:color="auto"/>
        <w:bottom w:val="none" w:sz="0" w:space="0" w:color="auto"/>
        <w:right w:val="none" w:sz="0" w:space="0" w:color="auto"/>
      </w:divBdr>
      <w:divsChild>
        <w:div w:id="338698254">
          <w:marLeft w:val="640"/>
          <w:marRight w:val="0"/>
          <w:marTop w:val="0"/>
          <w:marBottom w:val="0"/>
          <w:divBdr>
            <w:top w:val="none" w:sz="0" w:space="0" w:color="auto"/>
            <w:left w:val="none" w:sz="0" w:space="0" w:color="auto"/>
            <w:bottom w:val="none" w:sz="0" w:space="0" w:color="auto"/>
            <w:right w:val="none" w:sz="0" w:space="0" w:color="auto"/>
          </w:divBdr>
        </w:div>
        <w:div w:id="406418282">
          <w:marLeft w:val="640"/>
          <w:marRight w:val="0"/>
          <w:marTop w:val="0"/>
          <w:marBottom w:val="0"/>
          <w:divBdr>
            <w:top w:val="none" w:sz="0" w:space="0" w:color="auto"/>
            <w:left w:val="none" w:sz="0" w:space="0" w:color="auto"/>
            <w:bottom w:val="none" w:sz="0" w:space="0" w:color="auto"/>
            <w:right w:val="none" w:sz="0" w:space="0" w:color="auto"/>
          </w:divBdr>
        </w:div>
        <w:div w:id="471673963">
          <w:marLeft w:val="640"/>
          <w:marRight w:val="0"/>
          <w:marTop w:val="0"/>
          <w:marBottom w:val="0"/>
          <w:divBdr>
            <w:top w:val="none" w:sz="0" w:space="0" w:color="auto"/>
            <w:left w:val="none" w:sz="0" w:space="0" w:color="auto"/>
            <w:bottom w:val="none" w:sz="0" w:space="0" w:color="auto"/>
            <w:right w:val="none" w:sz="0" w:space="0" w:color="auto"/>
          </w:divBdr>
        </w:div>
        <w:div w:id="509758308">
          <w:marLeft w:val="640"/>
          <w:marRight w:val="0"/>
          <w:marTop w:val="0"/>
          <w:marBottom w:val="0"/>
          <w:divBdr>
            <w:top w:val="none" w:sz="0" w:space="0" w:color="auto"/>
            <w:left w:val="none" w:sz="0" w:space="0" w:color="auto"/>
            <w:bottom w:val="none" w:sz="0" w:space="0" w:color="auto"/>
            <w:right w:val="none" w:sz="0" w:space="0" w:color="auto"/>
          </w:divBdr>
        </w:div>
        <w:div w:id="741562631">
          <w:marLeft w:val="640"/>
          <w:marRight w:val="0"/>
          <w:marTop w:val="0"/>
          <w:marBottom w:val="0"/>
          <w:divBdr>
            <w:top w:val="none" w:sz="0" w:space="0" w:color="auto"/>
            <w:left w:val="none" w:sz="0" w:space="0" w:color="auto"/>
            <w:bottom w:val="none" w:sz="0" w:space="0" w:color="auto"/>
            <w:right w:val="none" w:sz="0" w:space="0" w:color="auto"/>
          </w:divBdr>
        </w:div>
        <w:div w:id="1138181820">
          <w:marLeft w:val="640"/>
          <w:marRight w:val="0"/>
          <w:marTop w:val="0"/>
          <w:marBottom w:val="0"/>
          <w:divBdr>
            <w:top w:val="none" w:sz="0" w:space="0" w:color="auto"/>
            <w:left w:val="none" w:sz="0" w:space="0" w:color="auto"/>
            <w:bottom w:val="none" w:sz="0" w:space="0" w:color="auto"/>
            <w:right w:val="none" w:sz="0" w:space="0" w:color="auto"/>
          </w:divBdr>
        </w:div>
        <w:div w:id="1600799531">
          <w:marLeft w:val="640"/>
          <w:marRight w:val="0"/>
          <w:marTop w:val="0"/>
          <w:marBottom w:val="0"/>
          <w:divBdr>
            <w:top w:val="none" w:sz="0" w:space="0" w:color="auto"/>
            <w:left w:val="none" w:sz="0" w:space="0" w:color="auto"/>
            <w:bottom w:val="none" w:sz="0" w:space="0" w:color="auto"/>
            <w:right w:val="none" w:sz="0" w:space="0" w:color="auto"/>
          </w:divBdr>
        </w:div>
        <w:div w:id="1780561611">
          <w:marLeft w:val="640"/>
          <w:marRight w:val="0"/>
          <w:marTop w:val="0"/>
          <w:marBottom w:val="0"/>
          <w:divBdr>
            <w:top w:val="none" w:sz="0" w:space="0" w:color="auto"/>
            <w:left w:val="none" w:sz="0" w:space="0" w:color="auto"/>
            <w:bottom w:val="none" w:sz="0" w:space="0" w:color="auto"/>
            <w:right w:val="none" w:sz="0" w:space="0" w:color="auto"/>
          </w:divBdr>
        </w:div>
        <w:div w:id="1848015671">
          <w:marLeft w:val="640"/>
          <w:marRight w:val="0"/>
          <w:marTop w:val="0"/>
          <w:marBottom w:val="0"/>
          <w:divBdr>
            <w:top w:val="none" w:sz="0" w:space="0" w:color="auto"/>
            <w:left w:val="none" w:sz="0" w:space="0" w:color="auto"/>
            <w:bottom w:val="none" w:sz="0" w:space="0" w:color="auto"/>
            <w:right w:val="none" w:sz="0" w:space="0" w:color="auto"/>
          </w:divBdr>
        </w:div>
        <w:div w:id="1866484037">
          <w:marLeft w:val="640"/>
          <w:marRight w:val="0"/>
          <w:marTop w:val="0"/>
          <w:marBottom w:val="0"/>
          <w:divBdr>
            <w:top w:val="none" w:sz="0" w:space="0" w:color="auto"/>
            <w:left w:val="none" w:sz="0" w:space="0" w:color="auto"/>
            <w:bottom w:val="none" w:sz="0" w:space="0" w:color="auto"/>
            <w:right w:val="none" w:sz="0" w:space="0" w:color="auto"/>
          </w:divBdr>
        </w:div>
        <w:div w:id="1969779651">
          <w:marLeft w:val="640"/>
          <w:marRight w:val="0"/>
          <w:marTop w:val="0"/>
          <w:marBottom w:val="0"/>
          <w:divBdr>
            <w:top w:val="none" w:sz="0" w:space="0" w:color="auto"/>
            <w:left w:val="none" w:sz="0" w:space="0" w:color="auto"/>
            <w:bottom w:val="none" w:sz="0" w:space="0" w:color="auto"/>
            <w:right w:val="none" w:sz="0" w:space="0" w:color="auto"/>
          </w:divBdr>
        </w:div>
        <w:div w:id="1973751902">
          <w:marLeft w:val="640"/>
          <w:marRight w:val="0"/>
          <w:marTop w:val="0"/>
          <w:marBottom w:val="0"/>
          <w:divBdr>
            <w:top w:val="none" w:sz="0" w:space="0" w:color="auto"/>
            <w:left w:val="none" w:sz="0" w:space="0" w:color="auto"/>
            <w:bottom w:val="none" w:sz="0" w:space="0" w:color="auto"/>
            <w:right w:val="none" w:sz="0" w:space="0" w:color="auto"/>
          </w:divBdr>
        </w:div>
        <w:div w:id="2000574163">
          <w:marLeft w:val="640"/>
          <w:marRight w:val="0"/>
          <w:marTop w:val="0"/>
          <w:marBottom w:val="0"/>
          <w:divBdr>
            <w:top w:val="none" w:sz="0" w:space="0" w:color="auto"/>
            <w:left w:val="none" w:sz="0" w:space="0" w:color="auto"/>
            <w:bottom w:val="none" w:sz="0" w:space="0" w:color="auto"/>
            <w:right w:val="none" w:sz="0" w:space="0" w:color="auto"/>
          </w:divBdr>
        </w:div>
      </w:divsChild>
    </w:div>
    <w:div w:id="1416316468">
      <w:bodyDiv w:val="1"/>
      <w:marLeft w:val="0"/>
      <w:marRight w:val="0"/>
      <w:marTop w:val="0"/>
      <w:marBottom w:val="0"/>
      <w:divBdr>
        <w:top w:val="none" w:sz="0" w:space="0" w:color="auto"/>
        <w:left w:val="none" w:sz="0" w:space="0" w:color="auto"/>
        <w:bottom w:val="none" w:sz="0" w:space="0" w:color="auto"/>
        <w:right w:val="none" w:sz="0" w:space="0" w:color="auto"/>
      </w:divBdr>
      <w:divsChild>
        <w:div w:id="370687591">
          <w:marLeft w:val="640"/>
          <w:marRight w:val="0"/>
          <w:marTop w:val="0"/>
          <w:marBottom w:val="0"/>
          <w:divBdr>
            <w:top w:val="none" w:sz="0" w:space="0" w:color="auto"/>
            <w:left w:val="none" w:sz="0" w:space="0" w:color="auto"/>
            <w:bottom w:val="none" w:sz="0" w:space="0" w:color="auto"/>
            <w:right w:val="none" w:sz="0" w:space="0" w:color="auto"/>
          </w:divBdr>
        </w:div>
        <w:div w:id="399326825">
          <w:marLeft w:val="640"/>
          <w:marRight w:val="0"/>
          <w:marTop w:val="0"/>
          <w:marBottom w:val="0"/>
          <w:divBdr>
            <w:top w:val="none" w:sz="0" w:space="0" w:color="auto"/>
            <w:left w:val="none" w:sz="0" w:space="0" w:color="auto"/>
            <w:bottom w:val="none" w:sz="0" w:space="0" w:color="auto"/>
            <w:right w:val="none" w:sz="0" w:space="0" w:color="auto"/>
          </w:divBdr>
        </w:div>
        <w:div w:id="401369638">
          <w:marLeft w:val="640"/>
          <w:marRight w:val="0"/>
          <w:marTop w:val="0"/>
          <w:marBottom w:val="0"/>
          <w:divBdr>
            <w:top w:val="none" w:sz="0" w:space="0" w:color="auto"/>
            <w:left w:val="none" w:sz="0" w:space="0" w:color="auto"/>
            <w:bottom w:val="none" w:sz="0" w:space="0" w:color="auto"/>
            <w:right w:val="none" w:sz="0" w:space="0" w:color="auto"/>
          </w:divBdr>
        </w:div>
        <w:div w:id="438062693">
          <w:marLeft w:val="640"/>
          <w:marRight w:val="0"/>
          <w:marTop w:val="0"/>
          <w:marBottom w:val="0"/>
          <w:divBdr>
            <w:top w:val="none" w:sz="0" w:space="0" w:color="auto"/>
            <w:left w:val="none" w:sz="0" w:space="0" w:color="auto"/>
            <w:bottom w:val="none" w:sz="0" w:space="0" w:color="auto"/>
            <w:right w:val="none" w:sz="0" w:space="0" w:color="auto"/>
          </w:divBdr>
        </w:div>
        <w:div w:id="462112825">
          <w:marLeft w:val="640"/>
          <w:marRight w:val="0"/>
          <w:marTop w:val="0"/>
          <w:marBottom w:val="0"/>
          <w:divBdr>
            <w:top w:val="none" w:sz="0" w:space="0" w:color="auto"/>
            <w:left w:val="none" w:sz="0" w:space="0" w:color="auto"/>
            <w:bottom w:val="none" w:sz="0" w:space="0" w:color="auto"/>
            <w:right w:val="none" w:sz="0" w:space="0" w:color="auto"/>
          </w:divBdr>
        </w:div>
        <w:div w:id="497887702">
          <w:marLeft w:val="640"/>
          <w:marRight w:val="0"/>
          <w:marTop w:val="0"/>
          <w:marBottom w:val="0"/>
          <w:divBdr>
            <w:top w:val="none" w:sz="0" w:space="0" w:color="auto"/>
            <w:left w:val="none" w:sz="0" w:space="0" w:color="auto"/>
            <w:bottom w:val="none" w:sz="0" w:space="0" w:color="auto"/>
            <w:right w:val="none" w:sz="0" w:space="0" w:color="auto"/>
          </w:divBdr>
        </w:div>
        <w:div w:id="1017119897">
          <w:marLeft w:val="640"/>
          <w:marRight w:val="0"/>
          <w:marTop w:val="0"/>
          <w:marBottom w:val="0"/>
          <w:divBdr>
            <w:top w:val="none" w:sz="0" w:space="0" w:color="auto"/>
            <w:left w:val="none" w:sz="0" w:space="0" w:color="auto"/>
            <w:bottom w:val="none" w:sz="0" w:space="0" w:color="auto"/>
            <w:right w:val="none" w:sz="0" w:space="0" w:color="auto"/>
          </w:divBdr>
        </w:div>
        <w:div w:id="1454055634">
          <w:marLeft w:val="640"/>
          <w:marRight w:val="0"/>
          <w:marTop w:val="0"/>
          <w:marBottom w:val="0"/>
          <w:divBdr>
            <w:top w:val="none" w:sz="0" w:space="0" w:color="auto"/>
            <w:left w:val="none" w:sz="0" w:space="0" w:color="auto"/>
            <w:bottom w:val="none" w:sz="0" w:space="0" w:color="auto"/>
            <w:right w:val="none" w:sz="0" w:space="0" w:color="auto"/>
          </w:divBdr>
        </w:div>
        <w:div w:id="1576210574">
          <w:marLeft w:val="640"/>
          <w:marRight w:val="0"/>
          <w:marTop w:val="0"/>
          <w:marBottom w:val="0"/>
          <w:divBdr>
            <w:top w:val="none" w:sz="0" w:space="0" w:color="auto"/>
            <w:left w:val="none" w:sz="0" w:space="0" w:color="auto"/>
            <w:bottom w:val="none" w:sz="0" w:space="0" w:color="auto"/>
            <w:right w:val="none" w:sz="0" w:space="0" w:color="auto"/>
          </w:divBdr>
        </w:div>
        <w:div w:id="1633902702">
          <w:marLeft w:val="640"/>
          <w:marRight w:val="0"/>
          <w:marTop w:val="0"/>
          <w:marBottom w:val="0"/>
          <w:divBdr>
            <w:top w:val="none" w:sz="0" w:space="0" w:color="auto"/>
            <w:left w:val="none" w:sz="0" w:space="0" w:color="auto"/>
            <w:bottom w:val="none" w:sz="0" w:space="0" w:color="auto"/>
            <w:right w:val="none" w:sz="0" w:space="0" w:color="auto"/>
          </w:divBdr>
        </w:div>
        <w:div w:id="1800025367">
          <w:marLeft w:val="640"/>
          <w:marRight w:val="0"/>
          <w:marTop w:val="0"/>
          <w:marBottom w:val="0"/>
          <w:divBdr>
            <w:top w:val="none" w:sz="0" w:space="0" w:color="auto"/>
            <w:left w:val="none" w:sz="0" w:space="0" w:color="auto"/>
            <w:bottom w:val="none" w:sz="0" w:space="0" w:color="auto"/>
            <w:right w:val="none" w:sz="0" w:space="0" w:color="auto"/>
          </w:divBdr>
        </w:div>
        <w:div w:id="2137093122">
          <w:marLeft w:val="640"/>
          <w:marRight w:val="0"/>
          <w:marTop w:val="0"/>
          <w:marBottom w:val="0"/>
          <w:divBdr>
            <w:top w:val="none" w:sz="0" w:space="0" w:color="auto"/>
            <w:left w:val="none" w:sz="0" w:space="0" w:color="auto"/>
            <w:bottom w:val="none" w:sz="0" w:space="0" w:color="auto"/>
            <w:right w:val="none" w:sz="0" w:space="0" w:color="auto"/>
          </w:divBdr>
        </w:div>
      </w:divsChild>
    </w:div>
    <w:div w:id="1441995176">
      <w:bodyDiv w:val="1"/>
      <w:marLeft w:val="0"/>
      <w:marRight w:val="0"/>
      <w:marTop w:val="0"/>
      <w:marBottom w:val="0"/>
      <w:divBdr>
        <w:top w:val="none" w:sz="0" w:space="0" w:color="auto"/>
        <w:left w:val="none" w:sz="0" w:space="0" w:color="auto"/>
        <w:bottom w:val="none" w:sz="0" w:space="0" w:color="auto"/>
        <w:right w:val="none" w:sz="0" w:space="0" w:color="auto"/>
      </w:divBdr>
      <w:divsChild>
        <w:div w:id="439253945">
          <w:marLeft w:val="640"/>
          <w:marRight w:val="0"/>
          <w:marTop w:val="0"/>
          <w:marBottom w:val="0"/>
          <w:divBdr>
            <w:top w:val="none" w:sz="0" w:space="0" w:color="auto"/>
            <w:left w:val="none" w:sz="0" w:space="0" w:color="auto"/>
            <w:bottom w:val="none" w:sz="0" w:space="0" w:color="auto"/>
            <w:right w:val="none" w:sz="0" w:space="0" w:color="auto"/>
          </w:divBdr>
        </w:div>
        <w:div w:id="406656053">
          <w:marLeft w:val="640"/>
          <w:marRight w:val="0"/>
          <w:marTop w:val="0"/>
          <w:marBottom w:val="0"/>
          <w:divBdr>
            <w:top w:val="none" w:sz="0" w:space="0" w:color="auto"/>
            <w:left w:val="none" w:sz="0" w:space="0" w:color="auto"/>
            <w:bottom w:val="none" w:sz="0" w:space="0" w:color="auto"/>
            <w:right w:val="none" w:sz="0" w:space="0" w:color="auto"/>
          </w:divBdr>
        </w:div>
        <w:div w:id="1017586871">
          <w:marLeft w:val="640"/>
          <w:marRight w:val="0"/>
          <w:marTop w:val="0"/>
          <w:marBottom w:val="0"/>
          <w:divBdr>
            <w:top w:val="none" w:sz="0" w:space="0" w:color="auto"/>
            <w:left w:val="none" w:sz="0" w:space="0" w:color="auto"/>
            <w:bottom w:val="none" w:sz="0" w:space="0" w:color="auto"/>
            <w:right w:val="none" w:sz="0" w:space="0" w:color="auto"/>
          </w:divBdr>
        </w:div>
        <w:div w:id="620186554">
          <w:marLeft w:val="640"/>
          <w:marRight w:val="0"/>
          <w:marTop w:val="0"/>
          <w:marBottom w:val="0"/>
          <w:divBdr>
            <w:top w:val="none" w:sz="0" w:space="0" w:color="auto"/>
            <w:left w:val="none" w:sz="0" w:space="0" w:color="auto"/>
            <w:bottom w:val="none" w:sz="0" w:space="0" w:color="auto"/>
            <w:right w:val="none" w:sz="0" w:space="0" w:color="auto"/>
          </w:divBdr>
        </w:div>
        <w:div w:id="1344356182">
          <w:marLeft w:val="640"/>
          <w:marRight w:val="0"/>
          <w:marTop w:val="0"/>
          <w:marBottom w:val="0"/>
          <w:divBdr>
            <w:top w:val="none" w:sz="0" w:space="0" w:color="auto"/>
            <w:left w:val="none" w:sz="0" w:space="0" w:color="auto"/>
            <w:bottom w:val="none" w:sz="0" w:space="0" w:color="auto"/>
            <w:right w:val="none" w:sz="0" w:space="0" w:color="auto"/>
          </w:divBdr>
        </w:div>
        <w:div w:id="1638535030">
          <w:marLeft w:val="640"/>
          <w:marRight w:val="0"/>
          <w:marTop w:val="0"/>
          <w:marBottom w:val="0"/>
          <w:divBdr>
            <w:top w:val="none" w:sz="0" w:space="0" w:color="auto"/>
            <w:left w:val="none" w:sz="0" w:space="0" w:color="auto"/>
            <w:bottom w:val="none" w:sz="0" w:space="0" w:color="auto"/>
            <w:right w:val="none" w:sz="0" w:space="0" w:color="auto"/>
          </w:divBdr>
        </w:div>
        <w:div w:id="857619108">
          <w:marLeft w:val="640"/>
          <w:marRight w:val="0"/>
          <w:marTop w:val="0"/>
          <w:marBottom w:val="0"/>
          <w:divBdr>
            <w:top w:val="none" w:sz="0" w:space="0" w:color="auto"/>
            <w:left w:val="none" w:sz="0" w:space="0" w:color="auto"/>
            <w:bottom w:val="none" w:sz="0" w:space="0" w:color="auto"/>
            <w:right w:val="none" w:sz="0" w:space="0" w:color="auto"/>
          </w:divBdr>
        </w:div>
        <w:div w:id="829565575">
          <w:marLeft w:val="640"/>
          <w:marRight w:val="0"/>
          <w:marTop w:val="0"/>
          <w:marBottom w:val="0"/>
          <w:divBdr>
            <w:top w:val="none" w:sz="0" w:space="0" w:color="auto"/>
            <w:left w:val="none" w:sz="0" w:space="0" w:color="auto"/>
            <w:bottom w:val="none" w:sz="0" w:space="0" w:color="auto"/>
            <w:right w:val="none" w:sz="0" w:space="0" w:color="auto"/>
          </w:divBdr>
        </w:div>
        <w:div w:id="342627791">
          <w:marLeft w:val="640"/>
          <w:marRight w:val="0"/>
          <w:marTop w:val="0"/>
          <w:marBottom w:val="0"/>
          <w:divBdr>
            <w:top w:val="none" w:sz="0" w:space="0" w:color="auto"/>
            <w:left w:val="none" w:sz="0" w:space="0" w:color="auto"/>
            <w:bottom w:val="none" w:sz="0" w:space="0" w:color="auto"/>
            <w:right w:val="none" w:sz="0" w:space="0" w:color="auto"/>
          </w:divBdr>
        </w:div>
        <w:div w:id="988481077">
          <w:marLeft w:val="640"/>
          <w:marRight w:val="0"/>
          <w:marTop w:val="0"/>
          <w:marBottom w:val="0"/>
          <w:divBdr>
            <w:top w:val="none" w:sz="0" w:space="0" w:color="auto"/>
            <w:left w:val="none" w:sz="0" w:space="0" w:color="auto"/>
            <w:bottom w:val="none" w:sz="0" w:space="0" w:color="auto"/>
            <w:right w:val="none" w:sz="0" w:space="0" w:color="auto"/>
          </w:divBdr>
        </w:div>
        <w:div w:id="853495623">
          <w:marLeft w:val="640"/>
          <w:marRight w:val="0"/>
          <w:marTop w:val="0"/>
          <w:marBottom w:val="0"/>
          <w:divBdr>
            <w:top w:val="none" w:sz="0" w:space="0" w:color="auto"/>
            <w:left w:val="none" w:sz="0" w:space="0" w:color="auto"/>
            <w:bottom w:val="none" w:sz="0" w:space="0" w:color="auto"/>
            <w:right w:val="none" w:sz="0" w:space="0" w:color="auto"/>
          </w:divBdr>
        </w:div>
        <w:div w:id="21590466">
          <w:marLeft w:val="640"/>
          <w:marRight w:val="0"/>
          <w:marTop w:val="0"/>
          <w:marBottom w:val="0"/>
          <w:divBdr>
            <w:top w:val="none" w:sz="0" w:space="0" w:color="auto"/>
            <w:left w:val="none" w:sz="0" w:space="0" w:color="auto"/>
            <w:bottom w:val="none" w:sz="0" w:space="0" w:color="auto"/>
            <w:right w:val="none" w:sz="0" w:space="0" w:color="auto"/>
          </w:divBdr>
        </w:div>
      </w:divsChild>
    </w:div>
    <w:div w:id="1452895510">
      <w:bodyDiv w:val="1"/>
      <w:marLeft w:val="0"/>
      <w:marRight w:val="0"/>
      <w:marTop w:val="0"/>
      <w:marBottom w:val="0"/>
      <w:divBdr>
        <w:top w:val="none" w:sz="0" w:space="0" w:color="auto"/>
        <w:left w:val="none" w:sz="0" w:space="0" w:color="auto"/>
        <w:bottom w:val="none" w:sz="0" w:space="0" w:color="auto"/>
        <w:right w:val="none" w:sz="0" w:space="0" w:color="auto"/>
      </w:divBdr>
    </w:div>
    <w:div w:id="1461532665">
      <w:bodyDiv w:val="1"/>
      <w:marLeft w:val="0"/>
      <w:marRight w:val="0"/>
      <w:marTop w:val="0"/>
      <w:marBottom w:val="0"/>
      <w:divBdr>
        <w:top w:val="none" w:sz="0" w:space="0" w:color="auto"/>
        <w:left w:val="none" w:sz="0" w:space="0" w:color="auto"/>
        <w:bottom w:val="none" w:sz="0" w:space="0" w:color="auto"/>
        <w:right w:val="none" w:sz="0" w:space="0" w:color="auto"/>
      </w:divBdr>
      <w:divsChild>
        <w:div w:id="36902965">
          <w:marLeft w:val="640"/>
          <w:marRight w:val="0"/>
          <w:marTop w:val="0"/>
          <w:marBottom w:val="0"/>
          <w:divBdr>
            <w:top w:val="none" w:sz="0" w:space="0" w:color="auto"/>
            <w:left w:val="none" w:sz="0" w:space="0" w:color="auto"/>
            <w:bottom w:val="none" w:sz="0" w:space="0" w:color="auto"/>
            <w:right w:val="none" w:sz="0" w:space="0" w:color="auto"/>
          </w:divBdr>
        </w:div>
        <w:div w:id="841165599">
          <w:marLeft w:val="640"/>
          <w:marRight w:val="0"/>
          <w:marTop w:val="0"/>
          <w:marBottom w:val="0"/>
          <w:divBdr>
            <w:top w:val="none" w:sz="0" w:space="0" w:color="auto"/>
            <w:left w:val="none" w:sz="0" w:space="0" w:color="auto"/>
            <w:bottom w:val="none" w:sz="0" w:space="0" w:color="auto"/>
            <w:right w:val="none" w:sz="0" w:space="0" w:color="auto"/>
          </w:divBdr>
        </w:div>
        <w:div w:id="1926455213">
          <w:marLeft w:val="640"/>
          <w:marRight w:val="0"/>
          <w:marTop w:val="0"/>
          <w:marBottom w:val="0"/>
          <w:divBdr>
            <w:top w:val="none" w:sz="0" w:space="0" w:color="auto"/>
            <w:left w:val="none" w:sz="0" w:space="0" w:color="auto"/>
            <w:bottom w:val="none" w:sz="0" w:space="0" w:color="auto"/>
            <w:right w:val="none" w:sz="0" w:space="0" w:color="auto"/>
          </w:divBdr>
        </w:div>
      </w:divsChild>
    </w:div>
    <w:div w:id="1482503663">
      <w:bodyDiv w:val="1"/>
      <w:marLeft w:val="0"/>
      <w:marRight w:val="0"/>
      <w:marTop w:val="0"/>
      <w:marBottom w:val="0"/>
      <w:divBdr>
        <w:top w:val="none" w:sz="0" w:space="0" w:color="auto"/>
        <w:left w:val="none" w:sz="0" w:space="0" w:color="auto"/>
        <w:bottom w:val="none" w:sz="0" w:space="0" w:color="auto"/>
        <w:right w:val="none" w:sz="0" w:space="0" w:color="auto"/>
      </w:divBdr>
    </w:div>
    <w:div w:id="1494025934">
      <w:bodyDiv w:val="1"/>
      <w:marLeft w:val="0"/>
      <w:marRight w:val="0"/>
      <w:marTop w:val="0"/>
      <w:marBottom w:val="0"/>
      <w:divBdr>
        <w:top w:val="none" w:sz="0" w:space="0" w:color="auto"/>
        <w:left w:val="none" w:sz="0" w:space="0" w:color="auto"/>
        <w:bottom w:val="none" w:sz="0" w:space="0" w:color="auto"/>
        <w:right w:val="none" w:sz="0" w:space="0" w:color="auto"/>
      </w:divBdr>
      <w:divsChild>
        <w:div w:id="1775244525">
          <w:marLeft w:val="640"/>
          <w:marRight w:val="0"/>
          <w:marTop w:val="0"/>
          <w:marBottom w:val="0"/>
          <w:divBdr>
            <w:top w:val="none" w:sz="0" w:space="0" w:color="auto"/>
            <w:left w:val="none" w:sz="0" w:space="0" w:color="auto"/>
            <w:bottom w:val="none" w:sz="0" w:space="0" w:color="auto"/>
            <w:right w:val="none" w:sz="0" w:space="0" w:color="auto"/>
          </w:divBdr>
        </w:div>
        <w:div w:id="1691908612">
          <w:marLeft w:val="640"/>
          <w:marRight w:val="0"/>
          <w:marTop w:val="0"/>
          <w:marBottom w:val="0"/>
          <w:divBdr>
            <w:top w:val="none" w:sz="0" w:space="0" w:color="auto"/>
            <w:left w:val="none" w:sz="0" w:space="0" w:color="auto"/>
            <w:bottom w:val="none" w:sz="0" w:space="0" w:color="auto"/>
            <w:right w:val="none" w:sz="0" w:space="0" w:color="auto"/>
          </w:divBdr>
        </w:div>
        <w:div w:id="690838219">
          <w:marLeft w:val="640"/>
          <w:marRight w:val="0"/>
          <w:marTop w:val="0"/>
          <w:marBottom w:val="0"/>
          <w:divBdr>
            <w:top w:val="none" w:sz="0" w:space="0" w:color="auto"/>
            <w:left w:val="none" w:sz="0" w:space="0" w:color="auto"/>
            <w:bottom w:val="none" w:sz="0" w:space="0" w:color="auto"/>
            <w:right w:val="none" w:sz="0" w:space="0" w:color="auto"/>
          </w:divBdr>
        </w:div>
        <w:div w:id="1291671646">
          <w:marLeft w:val="640"/>
          <w:marRight w:val="0"/>
          <w:marTop w:val="0"/>
          <w:marBottom w:val="0"/>
          <w:divBdr>
            <w:top w:val="none" w:sz="0" w:space="0" w:color="auto"/>
            <w:left w:val="none" w:sz="0" w:space="0" w:color="auto"/>
            <w:bottom w:val="none" w:sz="0" w:space="0" w:color="auto"/>
            <w:right w:val="none" w:sz="0" w:space="0" w:color="auto"/>
          </w:divBdr>
        </w:div>
        <w:div w:id="739671676">
          <w:marLeft w:val="640"/>
          <w:marRight w:val="0"/>
          <w:marTop w:val="0"/>
          <w:marBottom w:val="0"/>
          <w:divBdr>
            <w:top w:val="none" w:sz="0" w:space="0" w:color="auto"/>
            <w:left w:val="none" w:sz="0" w:space="0" w:color="auto"/>
            <w:bottom w:val="none" w:sz="0" w:space="0" w:color="auto"/>
            <w:right w:val="none" w:sz="0" w:space="0" w:color="auto"/>
          </w:divBdr>
        </w:div>
        <w:div w:id="2137483766">
          <w:marLeft w:val="640"/>
          <w:marRight w:val="0"/>
          <w:marTop w:val="0"/>
          <w:marBottom w:val="0"/>
          <w:divBdr>
            <w:top w:val="none" w:sz="0" w:space="0" w:color="auto"/>
            <w:left w:val="none" w:sz="0" w:space="0" w:color="auto"/>
            <w:bottom w:val="none" w:sz="0" w:space="0" w:color="auto"/>
            <w:right w:val="none" w:sz="0" w:space="0" w:color="auto"/>
          </w:divBdr>
        </w:div>
        <w:div w:id="941450359">
          <w:marLeft w:val="640"/>
          <w:marRight w:val="0"/>
          <w:marTop w:val="0"/>
          <w:marBottom w:val="0"/>
          <w:divBdr>
            <w:top w:val="none" w:sz="0" w:space="0" w:color="auto"/>
            <w:left w:val="none" w:sz="0" w:space="0" w:color="auto"/>
            <w:bottom w:val="none" w:sz="0" w:space="0" w:color="auto"/>
            <w:right w:val="none" w:sz="0" w:space="0" w:color="auto"/>
          </w:divBdr>
        </w:div>
      </w:divsChild>
    </w:div>
    <w:div w:id="1506245032">
      <w:bodyDiv w:val="1"/>
      <w:marLeft w:val="0"/>
      <w:marRight w:val="0"/>
      <w:marTop w:val="0"/>
      <w:marBottom w:val="0"/>
      <w:divBdr>
        <w:top w:val="none" w:sz="0" w:space="0" w:color="auto"/>
        <w:left w:val="none" w:sz="0" w:space="0" w:color="auto"/>
        <w:bottom w:val="none" w:sz="0" w:space="0" w:color="auto"/>
        <w:right w:val="none" w:sz="0" w:space="0" w:color="auto"/>
      </w:divBdr>
    </w:div>
    <w:div w:id="1515145261">
      <w:bodyDiv w:val="1"/>
      <w:marLeft w:val="0"/>
      <w:marRight w:val="0"/>
      <w:marTop w:val="0"/>
      <w:marBottom w:val="0"/>
      <w:divBdr>
        <w:top w:val="none" w:sz="0" w:space="0" w:color="auto"/>
        <w:left w:val="none" w:sz="0" w:space="0" w:color="auto"/>
        <w:bottom w:val="none" w:sz="0" w:space="0" w:color="auto"/>
        <w:right w:val="none" w:sz="0" w:space="0" w:color="auto"/>
      </w:divBdr>
    </w:div>
    <w:div w:id="1526214115">
      <w:bodyDiv w:val="1"/>
      <w:marLeft w:val="0"/>
      <w:marRight w:val="0"/>
      <w:marTop w:val="0"/>
      <w:marBottom w:val="0"/>
      <w:divBdr>
        <w:top w:val="none" w:sz="0" w:space="0" w:color="auto"/>
        <w:left w:val="none" w:sz="0" w:space="0" w:color="auto"/>
        <w:bottom w:val="none" w:sz="0" w:space="0" w:color="auto"/>
        <w:right w:val="none" w:sz="0" w:space="0" w:color="auto"/>
      </w:divBdr>
      <w:divsChild>
        <w:div w:id="1989674500">
          <w:marLeft w:val="640"/>
          <w:marRight w:val="0"/>
          <w:marTop w:val="0"/>
          <w:marBottom w:val="0"/>
          <w:divBdr>
            <w:top w:val="none" w:sz="0" w:space="0" w:color="auto"/>
            <w:left w:val="none" w:sz="0" w:space="0" w:color="auto"/>
            <w:bottom w:val="none" w:sz="0" w:space="0" w:color="auto"/>
            <w:right w:val="none" w:sz="0" w:space="0" w:color="auto"/>
          </w:divBdr>
        </w:div>
        <w:div w:id="1326712205">
          <w:marLeft w:val="640"/>
          <w:marRight w:val="0"/>
          <w:marTop w:val="0"/>
          <w:marBottom w:val="0"/>
          <w:divBdr>
            <w:top w:val="none" w:sz="0" w:space="0" w:color="auto"/>
            <w:left w:val="none" w:sz="0" w:space="0" w:color="auto"/>
            <w:bottom w:val="none" w:sz="0" w:space="0" w:color="auto"/>
            <w:right w:val="none" w:sz="0" w:space="0" w:color="auto"/>
          </w:divBdr>
        </w:div>
        <w:div w:id="195388075">
          <w:marLeft w:val="640"/>
          <w:marRight w:val="0"/>
          <w:marTop w:val="0"/>
          <w:marBottom w:val="0"/>
          <w:divBdr>
            <w:top w:val="none" w:sz="0" w:space="0" w:color="auto"/>
            <w:left w:val="none" w:sz="0" w:space="0" w:color="auto"/>
            <w:bottom w:val="none" w:sz="0" w:space="0" w:color="auto"/>
            <w:right w:val="none" w:sz="0" w:space="0" w:color="auto"/>
          </w:divBdr>
        </w:div>
        <w:div w:id="1391998558">
          <w:marLeft w:val="640"/>
          <w:marRight w:val="0"/>
          <w:marTop w:val="0"/>
          <w:marBottom w:val="0"/>
          <w:divBdr>
            <w:top w:val="none" w:sz="0" w:space="0" w:color="auto"/>
            <w:left w:val="none" w:sz="0" w:space="0" w:color="auto"/>
            <w:bottom w:val="none" w:sz="0" w:space="0" w:color="auto"/>
            <w:right w:val="none" w:sz="0" w:space="0" w:color="auto"/>
          </w:divBdr>
        </w:div>
        <w:div w:id="1527906910">
          <w:marLeft w:val="640"/>
          <w:marRight w:val="0"/>
          <w:marTop w:val="0"/>
          <w:marBottom w:val="0"/>
          <w:divBdr>
            <w:top w:val="none" w:sz="0" w:space="0" w:color="auto"/>
            <w:left w:val="none" w:sz="0" w:space="0" w:color="auto"/>
            <w:bottom w:val="none" w:sz="0" w:space="0" w:color="auto"/>
            <w:right w:val="none" w:sz="0" w:space="0" w:color="auto"/>
          </w:divBdr>
        </w:div>
        <w:div w:id="1388839813">
          <w:marLeft w:val="640"/>
          <w:marRight w:val="0"/>
          <w:marTop w:val="0"/>
          <w:marBottom w:val="0"/>
          <w:divBdr>
            <w:top w:val="none" w:sz="0" w:space="0" w:color="auto"/>
            <w:left w:val="none" w:sz="0" w:space="0" w:color="auto"/>
            <w:bottom w:val="none" w:sz="0" w:space="0" w:color="auto"/>
            <w:right w:val="none" w:sz="0" w:space="0" w:color="auto"/>
          </w:divBdr>
        </w:div>
        <w:div w:id="290986330">
          <w:marLeft w:val="640"/>
          <w:marRight w:val="0"/>
          <w:marTop w:val="0"/>
          <w:marBottom w:val="0"/>
          <w:divBdr>
            <w:top w:val="none" w:sz="0" w:space="0" w:color="auto"/>
            <w:left w:val="none" w:sz="0" w:space="0" w:color="auto"/>
            <w:bottom w:val="none" w:sz="0" w:space="0" w:color="auto"/>
            <w:right w:val="none" w:sz="0" w:space="0" w:color="auto"/>
          </w:divBdr>
        </w:div>
        <w:div w:id="857691895">
          <w:marLeft w:val="640"/>
          <w:marRight w:val="0"/>
          <w:marTop w:val="0"/>
          <w:marBottom w:val="0"/>
          <w:divBdr>
            <w:top w:val="none" w:sz="0" w:space="0" w:color="auto"/>
            <w:left w:val="none" w:sz="0" w:space="0" w:color="auto"/>
            <w:bottom w:val="none" w:sz="0" w:space="0" w:color="auto"/>
            <w:right w:val="none" w:sz="0" w:space="0" w:color="auto"/>
          </w:divBdr>
        </w:div>
        <w:div w:id="1369524039">
          <w:marLeft w:val="640"/>
          <w:marRight w:val="0"/>
          <w:marTop w:val="0"/>
          <w:marBottom w:val="0"/>
          <w:divBdr>
            <w:top w:val="none" w:sz="0" w:space="0" w:color="auto"/>
            <w:left w:val="none" w:sz="0" w:space="0" w:color="auto"/>
            <w:bottom w:val="none" w:sz="0" w:space="0" w:color="auto"/>
            <w:right w:val="none" w:sz="0" w:space="0" w:color="auto"/>
          </w:divBdr>
        </w:div>
        <w:div w:id="372077128">
          <w:marLeft w:val="640"/>
          <w:marRight w:val="0"/>
          <w:marTop w:val="0"/>
          <w:marBottom w:val="0"/>
          <w:divBdr>
            <w:top w:val="none" w:sz="0" w:space="0" w:color="auto"/>
            <w:left w:val="none" w:sz="0" w:space="0" w:color="auto"/>
            <w:bottom w:val="none" w:sz="0" w:space="0" w:color="auto"/>
            <w:right w:val="none" w:sz="0" w:space="0" w:color="auto"/>
          </w:divBdr>
        </w:div>
        <w:div w:id="1689914317">
          <w:marLeft w:val="640"/>
          <w:marRight w:val="0"/>
          <w:marTop w:val="0"/>
          <w:marBottom w:val="0"/>
          <w:divBdr>
            <w:top w:val="none" w:sz="0" w:space="0" w:color="auto"/>
            <w:left w:val="none" w:sz="0" w:space="0" w:color="auto"/>
            <w:bottom w:val="none" w:sz="0" w:space="0" w:color="auto"/>
            <w:right w:val="none" w:sz="0" w:space="0" w:color="auto"/>
          </w:divBdr>
        </w:div>
        <w:div w:id="887113328">
          <w:marLeft w:val="640"/>
          <w:marRight w:val="0"/>
          <w:marTop w:val="0"/>
          <w:marBottom w:val="0"/>
          <w:divBdr>
            <w:top w:val="none" w:sz="0" w:space="0" w:color="auto"/>
            <w:left w:val="none" w:sz="0" w:space="0" w:color="auto"/>
            <w:bottom w:val="none" w:sz="0" w:space="0" w:color="auto"/>
            <w:right w:val="none" w:sz="0" w:space="0" w:color="auto"/>
          </w:divBdr>
        </w:div>
        <w:div w:id="1443569398">
          <w:marLeft w:val="640"/>
          <w:marRight w:val="0"/>
          <w:marTop w:val="0"/>
          <w:marBottom w:val="0"/>
          <w:divBdr>
            <w:top w:val="none" w:sz="0" w:space="0" w:color="auto"/>
            <w:left w:val="none" w:sz="0" w:space="0" w:color="auto"/>
            <w:bottom w:val="none" w:sz="0" w:space="0" w:color="auto"/>
            <w:right w:val="none" w:sz="0" w:space="0" w:color="auto"/>
          </w:divBdr>
        </w:div>
        <w:div w:id="1265580334">
          <w:marLeft w:val="640"/>
          <w:marRight w:val="0"/>
          <w:marTop w:val="0"/>
          <w:marBottom w:val="0"/>
          <w:divBdr>
            <w:top w:val="none" w:sz="0" w:space="0" w:color="auto"/>
            <w:left w:val="none" w:sz="0" w:space="0" w:color="auto"/>
            <w:bottom w:val="none" w:sz="0" w:space="0" w:color="auto"/>
            <w:right w:val="none" w:sz="0" w:space="0" w:color="auto"/>
          </w:divBdr>
        </w:div>
        <w:div w:id="1103577435">
          <w:marLeft w:val="640"/>
          <w:marRight w:val="0"/>
          <w:marTop w:val="0"/>
          <w:marBottom w:val="0"/>
          <w:divBdr>
            <w:top w:val="none" w:sz="0" w:space="0" w:color="auto"/>
            <w:left w:val="none" w:sz="0" w:space="0" w:color="auto"/>
            <w:bottom w:val="none" w:sz="0" w:space="0" w:color="auto"/>
            <w:right w:val="none" w:sz="0" w:space="0" w:color="auto"/>
          </w:divBdr>
        </w:div>
      </w:divsChild>
    </w:div>
    <w:div w:id="1545168113">
      <w:bodyDiv w:val="1"/>
      <w:marLeft w:val="0"/>
      <w:marRight w:val="0"/>
      <w:marTop w:val="0"/>
      <w:marBottom w:val="0"/>
      <w:divBdr>
        <w:top w:val="none" w:sz="0" w:space="0" w:color="auto"/>
        <w:left w:val="none" w:sz="0" w:space="0" w:color="auto"/>
        <w:bottom w:val="none" w:sz="0" w:space="0" w:color="auto"/>
        <w:right w:val="none" w:sz="0" w:space="0" w:color="auto"/>
      </w:divBdr>
      <w:divsChild>
        <w:div w:id="1867059644">
          <w:marLeft w:val="640"/>
          <w:marRight w:val="0"/>
          <w:marTop w:val="0"/>
          <w:marBottom w:val="0"/>
          <w:divBdr>
            <w:top w:val="none" w:sz="0" w:space="0" w:color="auto"/>
            <w:left w:val="none" w:sz="0" w:space="0" w:color="auto"/>
            <w:bottom w:val="none" w:sz="0" w:space="0" w:color="auto"/>
            <w:right w:val="none" w:sz="0" w:space="0" w:color="auto"/>
          </w:divBdr>
        </w:div>
        <w:div w:id="1663388306">
          <w:marLeft w:val="640"/>
          <w:marRight w:val="0"/>
          <w:marTop w:val="0"/>
          <w:marBottom w:val="0"/>
          <w:divBdr>
            <w:top w:val="none" w:sz="0" w:space="0" w:color="auto"/>
            <w:left w:val="none" w:sz="0" w:space="0" w:color="auto"/>
            <w:bottom w:val="none" w:sz="0" w:space="0" w:color="auto"/>
            <w:right w:val="none" w:sz="0" w:space="0" w:color="auto"/>
          </w:divBdr>
        </w:div>
        <w:div w:id="1493644634">
          <w:marLeft w:val="640"/>
          <w:marRight w:val="0"/>
          <w:marTop w:val="0"/>
          <w:marBottom w:val="0"/>
          <w:divBdr>
            <w:top w:val="none" w:sz="0" w:space="0" w:color="auto"/>
            <w:left w:val="none" w:sz="0" w:space="0" w:color="auto"/>
            <w:bottom w:val="none" w:sz="0" w:space="0" w:color="auto"/>
            <w:right w:val="none" w:sz="0" w:space="0" w:color="auto"/>
          </w:divBdr>
        </w:div>
        <w:div w:id="1295328206">
          <w:marLeft w:val="640"/>
          <w:marRight w:val="0"/>
          <w:marTop w:val="0"/>
          <w:marBottom w:val="0"/>
          <w:divBdr>
            <w:top w:val="none" w:sz="0" w:space="0" w:color="auto"/>
            <w:left w:val="none" w:sz="0" w:space="0" w:color="auto"/>
            <w:bottom w:val="none" w:sz="0" w:space="0" w:color="auto"/>
            <w:right w:val="none" w:sz="0" w:space="0" w:color="auto"/>
          </w:divBdr>
        </w:div>
        <w:div w:id="389572280">
          <w:marLeft w:val="640"/>
          <w:marRight w:val="0"/>
          <w:marTop w:val="0"/>
          <w:marBottom w:val="0"/>
          <w:divBdr>
            <w:top w:val="none" w:sz="0" w:space="0" w:color="auto"/>
            <w:left w:val="none" w:sz="0" w:space="0" w:color="auto"/>
            <w:bottom w:val="none" w:sz="0" w:space="0" w:color="auto"/>
            <w:right w:val="none" w:sz="0" w:space="0" w:color="auto"/>
          </w:divBdr>
        </w:div>
        <w:div w:id="891312298">
          <w:marLeft w:val="640"/>
          <w:marRight w:val="0"/>
          <w:marTop w:val="0"/>
          <w:marBottom w:val="0"/>
          <w:divBdr>
            <w:top w:val="none" w:sz="0" w:space="0" w:color="auto"/>
            <w:left w:val="none" w:sz="0" w:space="0" w:color="auto"/>
            <w:bottom w:val="none" w:sz="0" w:space="0" w:color="auto"/>
            <w:right w:val="none" w:sz="0" w:space="0" w:color="auto"/>
          </w:divBdr>
        </w:div>
        <w:div w:id="574435057">
          <w:marLeft w:val="640"/>
          <w:marRight w:val="0"/>
          <w:marTop w:val="0"/>
          <w:marBottom w:val="0"/>
          <w:divBdr>
            <w:top w:val="none" w:sz="0" w:space="0" w:color="auto"/>
            <w:left w:val="none" w:sz="0" w:space="0" w:color="auto"/>
            <w:bottom w:val="none" w:sz="0" w:space="0" w:color="auto"/>
            <w:right w:val="none" w:sz="0" w:space="0" w:color="auto"/>
          </w:divBdr>
        </w:div>
        <w:div w:id="1581982983">
          <w:marLeft w:val="640"/>
          <w:marRight w:val="0"/>
          <w:marTop w:val="0"/>
          <w:marBottom w:val="0"/>
          <w:divBdr>
            <w:top w:val="none" w:sz="0" w:space="0" w:color="auto"/>
            <w:left w:val="none" w:sz="0" w:space="0" w:color="auto"/>
            <w:bottom w:val="none" w:sz="0" w:space="0" w:color="auto"/>
            <w:right w:val="none" w:sz="0" w:space="0" w:color="auto"/>
          </w:divBdr>
        </w:div>
        <w:div w:id="27028733">
          <w:marLeft w:val="640"/>
          <w:marRight w:val="0"/>
          <w:marTop w:val="0"/>
          <w:marBottom w:val="0"/>
          <w:divBdr>
            <w:top w:val="none" w:sz="0" w:space="0" w:color="auto"/>
            <w:left w:val="none" w:sz="0" w:space="0" w:color="auto"/>
            <w:bottom w:val="none" w:sz="0" w:space="0" w:color="auto"/>
            <w:right w:val="none" w:sz="0" w:space="0" w:color="auto"/>
          </w:divBdr>
        </w:div>
      </w:divsChild>
    </w:div>
    <w:div w:id="1549607390">
      <w:bodyDiv w:val="1"/>
      <w:marLeft w:val="0"/>
      <w:marRight w:val="0"/>
      <w:marTop w:val="0"/>
      <w:marBottom w:val="0"/>
      <w:divBdr>
        <w:top w:val="none" w:sz="0" w:space="0" w:color="auto"/>
        <w:left w:val="none" w:sz="0" w:space="0" w:color="auto"/>
        <w:bottom w:val="none" w:sz="0" w:space="0" w:color="auto"/>
        <w:right w:val="none" w:sz="0" w:space="0" w:color="auto"/>
      </w:divBdr>
    </w:div>
    <w:div w:id="1557278178">
      <w:bodyDiv w:val="1"/>
      <w:marLeft w:val="0"/>
      <w:marRight w:val="0"/>
      <w:marTop w:val="0"/>
      <w:marBottom w:val="0"/>
      <w:divBdr>
        <w:top w:val="none" w:sz="0" w:space="0" w:color="auto"/>
        <w:left w:val="none" w:sz="0" w:space="0" w:color="auto"/>
        <w:bottom w:val="none" w:sz="0" w:space="0" w:color="auto"/>
        <w:right w:val="none" w:sz="0" w:space="0" w:color="auto"/>
      </w:divBdr>
    </w:div>
    <w:div w:id="1609435930">
      <w:bodyDiv w:val="1"/>
      <w:marLeft w:val="0"/>
      <w:marRight w:val="0"/>
      <w:marTop w:val="0"/>
      <w:marBottom w:val="0"/>
      <w:divBdr>
        <w:top w:val="none" w:sz="0" w:space="0" w:color="auto"/>
        <w:left w:val="none" w:sz="0" w:space="0" w:color="auto"/>
        <w:bottom w:val="none" w:sz="0" w:space="0" w:color="auto"/>
        <w:right w:val="none" w:sz="0" w:space="0" w:color="auto"/>
      </w:divBdr>
    </w:div>
    <w:div w:id="1611430946">
      <w:bodyDiv w:val="1"/>
      <w:marLeft w:val="0"/>
      <w:marRight w:val="0"/>
      <w:marTop w:val="0"/>
      <w:marBottom w:val="0"/>
      <w:divBdr>
        <w:top w:val="none" w:sz="0" w:space="0" w:color="auto"/>
        <w:left w:val="none" w:sz="0" w:space="0" w:color="auto"/>
        <w:bottom w:val="none" w:sz="0" w:space="0" w:color="auto"/>
        <w:right w:val="none" w:sz="0" w:space="0" w:color="auto"/>
      </w:divBdr>
      <w:divsChild>
        <w:div w:id="220679465">
          <w:marLeft w:val="640"/>
          <w:marRight w:val="0"/>
          <w:marTop w:val="0"/>
          <w:marBottom w:val="0"/>
          <w:divBdr>
            <w:top w:val="none" w:sz="0" w:space="0" w:color="auto"/>
            <w:left w:val="none" w:sz="0" w:space="0" w:color="auto"/>
            <w:bottom w:val="none" w:sz="0" w:space="0" w:color="auto"/>
            <w:right w:val="none" w:sz="0" w:space="0" w:color="auto"/>
          </w:divBdr>
        </w:div>
        <w:div w:id="534463800">
          <w:marLeft w:val="640"/>
          <w:marRight w:val="0"/>
          <w:marTop w:val="0"/>
          <w:marBottom w:val="0"/>
          <w:divBdr>
            <w:top w:val="none" w:sz="0" w:space="0" w:color="auto"/>
            <w:left w:val="none" w:sz="0" w:space="0" w:color="auto"/>
            <w:bottom w:val="none" w:sz="0" w:space="0" w:color="auto"/>
            <w:right w:val="none" w:sz="0" w:space="0" w:color="auto"/>
          </w:divBdr>
        </w:div>
        <w:div w:id="897908800">
          <w:marLeft w:val="640"/>
          <w:marRight w:val="0"/>
          <w:marTop w:val="0"/>
          <w:marBottom w:val="0"/>
          <w:divBdr>
            <w:top w:val="none" w:sz="0" w:space="0" w:color="auto"/>
            <w:left w:val="none" w:sz="0" w:space="0" w:color="auto"/>
            <w:bottom w:val="none" w:sz="0" w:space="0" w:color="auto"/>
            <w:right w:val="none" w:sz="0" w:space="0" w:color="auto"/>
          </w:divBdr>
        </w:div>
        <w:div w:id="1300038092">
          <w:marLeft w:val="640"/>
          <w:marRight w:val="0"/>
          <w:marTop w:val="0"/>
          <w:marBottom w:val="0"/>
          <w:divBdr>
            <w:top w:val="none" w:sz="0" w:space="0" w:color="auto"/>
            <w:left w:val="none" w:sz="0" w:space="0" w:color="auto"/>
            <w:bottom w:val="none" w:sz="0" w:space="0" w:color="auto"/>
            <w:right w:val="none" w:sz="0" w:space="0" w:color="auto"/>
          </w:divBdr>
        </w:div>
        <w:div w:id="1329793507">
          <w:marLeft w:val="640"/>
          <w:marRight w:val="0"/>
          <w:marTop w:val="0"/>
          <w:marBottom w:val="0"/>
          <w:divBdr>
            <w:top w:val="none" w:sz="0" w:space="0" w:color="auto"/>
            <w:left w:val="none" w:sz="0" w:space="0" w:color="auto"/>
            <w:bottom w:val="none" w:sz="0" w:space="0" w:color="auto"/>
            <w:right w:val="none" w:sz="0" w:space="0" w:color="auto"/>
          </w:divBdr>
        </w:div>
        <w:div w:id="1480073354">
          <w:marLeft w:val="640"/>
          <w:marRight w:val="0"/>
          <w:marTop w:val="0"/>
          <w:marBottom w:val="0"/>
          <w:divBdr>
            <w:top w:val="none" w:sz="0" w:space="0" w:color="auto"/>
            <w:left w:val="none" w:sz="0" w:space="0" w:color="auto"/>
            <w:bottom w:val="none" w:sz="0" w:space="0" w:color="auto"/>
            <w:right w:val="none" w:sz="0" w:space="0" w:color="auto"/>
          </w:divBdr>
        </w:div>
        <w:div w:id="1777797273">
          <w:marLeft w:val="640"/>
          <w:marRight w:val="0"/>
          <w:marTop w:val="0"/>
          <w:marBottom w:val="0"/>
          <w:divBdr>
            <w:top w:val="none" w:sz="0" w:space="0" w:color="auto"/>
            <w:left w:val="none" w:sz="0" w:space="0" w:color="auto"/>
            <w:bottom w:val="none" w:sz="0" w:space="0" w:color="auto"/>
            <w:right w:val="none" w:sz="0" w:space="0" w:color="auto"/>
          </w:divBdr>
        </w:div>
        <w:div w:id="1973948523">
          <w:marLeft w:val="640"/>
          <w:marRight w:val="0"/>
          <w:marTop w:val="0"/>
          <w:marBottom w:val="0"/>
          <w:divBdr>
            <w:top w:val="none" w:sz="0" w:space="0" w:color="auto"/>
            <w:left w:val="none" w:sz="0" w:space="0" w:color="auto"/>
            <w:bottom w:val="none" w:sz="0" w:space="0" w:color="auto"/>
            <w:right w:val="none" w:sz="0" w:space="0" w:color="auto"/>
          </w:divBdr>
        </w:div>
      </w:divsChild>
    </w:div>
    <w:div w:id="1616326525">
      <w:bodyDiv w:val="1"/>
      <w:marLeft w:val="0"/>
      <w:marRight w:val="0"/>
      <w:marTop w:val="0"/>
      <w:marBottom w:val="0"/>
      <w:divBdr>
        <w:top w:val="none" w:sz="0" w:space="0" w:color="auto"/>
        <w:left w:val="none" w:sz="0" w:space="0" w:color="auto"/>
        <w:bottom w:val="none" w:sz="0" w:space="0" w:color="auto"/>
        <w:right w:val="none" w:sz="0" w:space="0" w:color="auto"/>
      </w:divBdr>
    </w:div>
    <w:div w:id="1632860934">
      <w:bodyDiv w:val="1"/>
      <w:marLeft w:val="0"/>
      <w:marRight w:val="0"/>
      <w:marTop w:val="0"/>
      <w:marBottom w:val="0"/>
      <w:divBdr>
        <w:top w:val="none" w:sz="0" w:space="0" w:color="auto"/>
        <w:left w:val="none" w:sz="0" w:space="0" w:color="auto"/>
        <w:bottom w:val="none" w:sz="0" w:space="0" w:color="auto"/>
        <w:right w:val="none" w:sz="0" w:space="0" w:color="auto"/>
      </w:divBdr>
    </w:div>
    <w:div w:id="1634556175">
      <w:bodyDiv w:val="1"/>
      <w:marLeft w:val="0"/>
      <w:marRight w:val="0"/>
      <w:marTop w:val="0"/>
      <w:marBottom w:val="0"/>
      <w:divBdr>
        <w:top w:val="none" w:sz="0" w:space="0" w:color="auto"/>
        <w:left w:val="none" w:sz="0" w:space="0" w:color="auto"/>
        <w:bottom w:val="none" w:sz="0" w:space="0" w:color="auto"/>
        <w:right w:val="none" w:sz="0" w:space="0" w:color="auto"/>
      </w:divBdr>
      <w:divsChild>
        <w:div w:id="586040082">
          <w:marLeft w:val="640"/>
          <w:marRight w:val="0"/>
          <w:marTop w:val="0"/>
          <w:marBottom w:val="0"/>
          <w:divBdr>
            <w:top w:val="none" w:sz="0" w:space="0" w:color="auto"/>
            <w:left w:val="none" w:sz="0" w:space="0" w:color="auto"/>
            <w:bottom w:val="none" w:sz="0" w:space="0" w:color="auto"/>
            <w:right w:val="none" w:sz="0" w:space="0" w:color="auto"/>
          </w:divBdr>
        </w:div>
        <w:div w:id="755056827">
          <w:marLeft w:val="640"/>
          <w:marRight w:val="0"/>
          <w:marTop w:val="0"/>
          <w:marBottom w:val="0"/>
          <w:divBdr>
            <w:top w:val="none" w:sz="0" w:space="0" w:color="auto"/>
            <w:left w:val="none" w:sz="0" w:space="0" w:color="auto"/>
            <w:bottom w:val="none" w:sz="0" w:space="0" w:color="auto"/>
            <w:right w:val="none" w:sz="0" w:space="0" w:color="auto"/>
          </w:divBdr>
        </w:div>
        <w:div w:id="1768693026">
          <w:marLeft w:val="640"/>
          <w:marRight w:val="0"/>
          <w:marTop w:val="0"/>
          <w:marBottom w:val="0"/>
          <w:divBdr>
            <w:top w:val="none" w:sz="0" w:space="0" w:color="auto"/>
            <w:left w:val="none" w:sz="0" w:space="0" w:color="auto"/>
            <w:bottom w:val="none" w:sz="0" w:space="0" w:color="auto"/>
            <w:right w:val="none" w:sz="0" w:space="0" w:color="auto"/>
          </w:divBdr>
        </w:div>
        <w:div w:id="546992090">
          <w:marLeft w:val="640"/>
          <w:marRight w:val="0"/>
          <w:marTop w:val="0"/>
          <w:marBottom w:val="0"/>
          <w:divBdr>
            <w:top w:val="none" w:sz="0" w:space="0" w:color="auto"/>
            <w:left w:val="none" w:sz="0" w:space="0" w:color="auto"/>
            <w:bottom w:val="none" w:sz="0" w:space="0" w:color="auto"/>
            <w:right w:val="none" w:sz="0" w:space="0" w:color="auto"/>
          </w:divBdr>
        </w:div>
        <w:div w:id="853614053">
          <w:marLeft w:val="640"/>
          <w:marRight w:val="0"/>
          <w:marTop w:val="0"/>
          <w:marBottom w:val="0"/>
          <w:divBdr>
            <w:top w:val="none" w:sz="0" w:space="0" w:color="auto"/>
            <w:left w:val="none" w:sz="0" w:space="0" w:color="auto"/>
            <w:bottom w:val="none" w:sz="0" w:space="0" w:color="auto"/>
            <w:right w:val="none" w:sz="0" w:space="0" w:color="auto"/>
          </w:divBdr>
        </w:div>
        <w:div w:id="1656255351">
          <w:marLeft w:val="640"/>
          <w:marRight w:val="0"/>
          <w:marTop w:val="0"/>
          <w:marBottom w:val="0"/>
          <w:divBdr>
            <w:top w:val="none" w:sz="0" w:space="0" w:color="auto"/>
            <w:left w:val="none" w:sz="0" w:space="0" w:color="auto"/>
            <w:bottom w:val="none" w:sz="0" w:space="0" w:color="auto"/>
            <w:right w:val="none" w:sz="0" w:space="0" w:color="auto"/>
          </w:divBdr>
        </w:div>
        <w:div w:id="1215315740">
          <w:marLeft w:val="640"/>
          <w:marRight w:val="0"/>
          <w:marTop w:val="0"/>
          <w:marBottom w:val="0"/>
          <w:divBdr>
            <w:top w:val="none" w:sz="0" w:space="0" w:color="auto"/>
            <w:left w:val="none" w:sz="0" w:space="0" w:color="auto"/>
            <w:bottom w:val="none" w:sz="0" w:space="0" w:color="auto"/>
            <w:right w:val="none" w:sz="0" w:space="0" w:color="auto"/>
          </w:divBdr>
        </w:div>
        <w:div w:id="554971984">
          <w:marLeft w:val="640"/>
          <w:marRight w:val="0"/>
          <w:marTop w:val="0"/>
          <w:marBottom w:val="0"/>
          <w:divBdr>
            <w:top w:val="none" w:sz="0" w:space="0" w:color="auto"/>
            <w:left w:val="none" w:sz="0" w:space="0" w:color="auto"/>
            <w:bottom w:val="none" w:sz="0" w:space="0" w:color="auto"/>
            <w:right w:val="none" w:sz="0" w:space="0" w:color="auto"/>
          </w:divBdr>
        </w:div>
        <w:div w:id="304552323">
          <w:marLeft w:val="640"/>
          <w:marRight w:val="0"/>
          <w:marTop w:val="0"/>
          <w:marBottom w:val="0"/>
          <w:divBdr>
            <w:top w:val="none" w:sz="0" w:space="0" w:color="auto"/>
            <w:left w:val="none" w:sz="0" w:space="0" w:color="auto"/>
            <w:bottom w:val="none" w:sz="0" w:space="0" w:color="auto"/>
            <w:right w:val="none" w:sz="0" w:space="0" w:color="auto"/>
          </w:divBdr>
        </w:div>
        <w:div w:id="1091245733">
          <w:marLeft w:val="640"/>
          <w:marRight w:val="0"/>
          <w:marTop w:val="0"/>
          <w:marBottom w:val="0"/>
          <w:divBdr>
            <w:top w:val="none" w:sz="0" w:space="0" w:color="auto"/>
            <w:left w:val="none" w:sz="0" w:space="0" w:color="auto"/>
            <w:bottom w:val="none" w:sz="0" w:space="0" w:color="auto"/>
            <w:right w:val="none" w:sz="0" w:space="0" w:color="auto"/>
          </w:divBdr>
        </w:div>
        <w:div w:id="1357344701">
          <w:marLeft w:val="640"/>
          <w:marRight w:val="0"/>
          <w:marTop w:val="0"/>
          <w:marBottom w:val="0"/>
          <w:divBdr>
            <w:top w:val="none" w:sz="0" w:space="0" w:color="auto"/>
            <w:left w:val="none" w:sz="0" w:space="0" w:color="auto"/>
            <w:bottom w:val="none" w:sz="0" w:space="0" w:color="auto"/>
            <w:right w:val="none" w:sz="0" w:space="0" w:color="auto"/>
          </w:divBdr>
        </w:div>
        <w:div w:id="1182891640">
          <w:marLeft w:val="640"/>
          <w:marRight w:val="0"/>
          <w:marTop w:val="0"/>
          <w:marBottom w:val="0"/>
          <w:divBdr>
            <w:top w:val="none" w:sz="0" w:space="0" w:color="auto"/>
            <w:left w:val="none" w:sz="0" w:space="0" w:color="auto"/>
            <w:bottom w:val="none" w:sz="0" w:space="0" w:color="auto"/>
            <w:right w:val="none" w:sz="0" w:space="0" w:color="auto"/>
          </w:divBdr>
        </w:div>
        <w:div w:id="1633248830">
          <w:marLeft w:val="640"/>
          <w:marRight w:val="0"/>
          <w:marTop w:val="0"/>
          <w:marBottom w:val="0"/>
          <w:divBdr>
            <w:top w:val="none" w:sz="0" w:space="0" w:color="auto"/>
            <w:left w:val="none" w:sz="0" w:space="0" w:color="auto"/>
            <w:bottom w:val="none" w:sz="0" w:space="0" w:color="auto"/>
            <w:right w:val="none" w:sz="0" w:space="0" w:color="auto"/>
          </w:divBdr>
        </w:div>
        <w:div w:id="2020621172">
          <w:marLeft w:val="640"/>
          <w:marRight w:val="0"/>
          <w:marTop w:val="0"/>
          <w:marBottom w:val="0"/>
          <w:divBdr>
            <w:top w:val="none" w:sz="0" w:space="0" w:color="auto"/>
            <w:left w:val="none" w:sz="0" w:space="0" w:color="auto"/>
            <w:bottom w:val="none" w:sz="0" w:space="0" w:color="auto"/>
            <w:right w:val="none" w:sz="0" w:space="0" w:color="auto"/>
          </w:divBdr>
        </w:div>
        <w:div w:id="1497920488">
          <w:marLeft w:val="640"/>
          <w:marRight w:val="0"/>
          <w:marTop w:val="0"/>
          <w:marBottom w:val="0"/>
          <w:divBdr>
            <w:top w:val="none" w:sz="0" w:space="0" w:color="auto"/>
            <w:left w:val="none" w:sz="0" w:space="0" w:color="auto"/>
            <w:bottom w:val="none" w:sz="0" w:space="0" w:color="auto"/>
            <w:right w:val="none" w:sz="0" w:space="0" w:color="auto"/>
          </w:divBdr>
        </w:div>
        <w:div w:id="1164474375">
          <w:marLeft w:val="640"/>
          <w:marRight w:val="0"/>
          <w:marTop w:val="0"/>
          <w:marBottom w:val="0"/>
          <w:divBdr>
            <w:top w:val="none" w:sz="0" w:space="0" w:color="auto"/>
            <w:left w:val="none" w:sz="0" w:space="0" w:color="auto"/>
            <w:bottom w:val="none" w:sz="0" w:space="0" w:color="auto"/>
            <w:right w:val="none" w:sz="0" w:space="0" w:color="auto"/>
          </w:divBdr>
        </w:div>
      </w:divsChild>
    </w:div>
    <w:div w:id="1648322062">
      <w:bodyDiv w:val="1"/>
      <w:marLeft w:val="0"/>
      <w:marRight w:val="0"/>
      <w:marTop w:val="0"/>
      <w:marBottom w:val="0"/>
      <w:divBdr>
        <w:top w:val="none" w:sz="0" w:space="0" w:color="auto"/>
        <w:left w:val="none" w:sz="0" w:space="0" w:color="auto"/>
        <w:bottom w:val="none" w:sz="0" w:space="0" w:color="auto"/>
        <w:right w:val="none" w:sz="0" w:space="0" w:color="auto"/>
      </w:divBdr>
      <w:divsChild>
        <w:div w:id="142279511">
          <w:marLeft w:val="640"/>
          <w:marRight w:val="0"/>
          <w:marTop w:val="0"/>
          <w:marBottom w:val="0"/>
          <w:divBdr>
            <w:top w:val="none" w:sz="0" w:space="0" w:color="auto"/>
            <w:left w:val="none" w:sz="0" w:space="0" w:color="auto"/>
            <w:bottom w:val="none" w:sz="0" w:space="0" w:color="auto"/>
            <w:right w:val="none" w:sz="0" w:space="0" w:color="auto"/>
          </w:divBdr>
        </w:div>
        <w:div w:id="206064060">
          <w:marLeft w:val="640"/>
          <w:marRight w:val="0"/>
          <w:marTop w:val="0"/>
          <w:marBottom w:val="0"/>
          <w:divBdr>
            <w:top w:val="none" w:sz="0" w:space="0" w:color="auto"/>
            <w:left w:val="none" w:sz="0" w:space="0" w:color="auto"/>
            <w:bottom w:val="none" w:sz="0" w:space="0" w:color="auto"/>
            <w:right w:val="none" w:sz="0" w:space="0" w:color="auto"/>
          </w:divBdr>
        </w:div>
        <w:div w:id="407845113">
          <w:marLeft w:val="640"/>
          <w:marRight w:val="0"/>
          <w:marTop w:val="0"/>
          <w:marBottom w:val="0"/>
          <w:divBdr>
            <w:top w:val="none" w:sz="0" w:space="0" w:color="auto"/>
            <w:left w:val="none" w:sz="0" w:space="0" w:color="auto"/>
            <w:bottom w:val="none" w:sz="0" w:space="0" w:color="auto"/>
            <w:right w:val="none" w:sz="0" w:space="0" w:color="auto"/>
          </w:divBdr>
        </w:div>
        <w:div w:id="731391208">
          <w:marLeft w:val="640"/>
          <w:marRight w:val="0"/>
          <w:marTop w:val="0"/>
          <w:marBottom w:val="0"/>
          <w:divBdr>
            <w:top w:val="none" w:sz="0" w:space="0" w:color="auto"/>
            <w:left w:val="none" w:sz="0" w:space="0" w:color="auto"/>
            <w:bottom w:val="none" w:sz="0" w:space="0" w:color="auto"/>
            <w:right w:val="none" w:sz="0" w:space="0" w:color="auto"/>
          </w:divBdr>
        </w:div>
        <w:div w:id="739713400">
          <w:marLeft w:val="640"/>
          <w:marRight w:val="0"/>
          <w:marTop w:val="0"/>
          <w:marBottom w:val="0"/>
          <w:divBdr>
            <w:top w:val="none" w:sz="0" w:space="0" w:color="auto"/>
            <w:left w:val="none" w:sz="0" w:space="0" w:color="auto"/>
            <w:bottom w:val="none" w:sz="0" w:space="0" w:color="auto"/>
            <w:right w:val="none" w:sz="0" w:space="0" w:color="auto"/>
          </w:divBdr>
        </w:div>
        <w:div w:id="1035352345">
          <w:marLeft w:val="640"/>
          <w:marRight w:val="0"/>
          <w:marTop w:val="0"/>
          <w:marBottom w:val="0"/>
          <w:divBdr>
            <w:top w:val="none" w:sz="0" w:space="0" w:color="auto"/>
            <w:left w:val="none" w:sz="0" w:space="0" w:color="auto"/>
            <w:bottom w:val="none" w:sz="0" w:space="0" w:color="auto"/>
            <w:right w:val="none" w:sz="0" w:space="0" w:color="auto"/>
          </w:divBdr>
        </w:div>
        <w:div w:id="1143542026">
          <w:marLeft w:val="640"/>
          <w:marRight w:val="0"/>
          <w:marTop w:val="0"/>
          <w:marBottom w:val="0"/>
          <w:divBdr>
            <w:top w:val="none" w:sz="0" w:space="0" w:color="auto"/>
            <w:left w:val="none" w:sz="0" w:space="0" w:color="auto"/>
            <w:bottom w:val="none" w:sz="0" w:space="0" w:color="auto"/>
            <w:right w:val="none" w:sz="0" w:space="0" w:color="auto"/>
          </w:divBdr>
        </w:div>
        <w:div w:id="1351100221">
          <w:marLeft w:val="640"/>
          <w:marRight w:val="0"/>
          <w:marTop w:val="0"/>
          <w:marBottom w:val="0"/>
          <w:divBdr>
            <w:top w:val="none" w:sz="0" w:space="0" w:color="auto"/>
            <w:left w:val="none" w:sz="0" w:space="0" w:color="auto"/>
            <w:bottom w:val="none" w:sz="0" w:space="0" w:color="auto"/>
            <w:right w:val="none" w:sz="0" w:space="0" w:color="auto"/>
          </w:divBdr>
        </w:div>
        <w:div w:id="1743016987">
          <w:marLeft w:val="640"/>
          <w:marRight w:val="0"/>
          <w:marTop w:val="0"/>
          <w:marBottom w:val="0"/>
          <w:divBdr>
            <w:top w:val="none" w:sz="0" w:space="0" w:color="auto"/>
            <w:left w:val="none" w:sz="0" w:space="0" w:color="auto"/>
            <w:bottom w:val="none" w:sz="0" w:space="0" w:color="auto"/>
            <w:right w:val="none" w:sz="0" w:space="0" w:color="auto"/>
          </w:divBdr>
        </w:div>
        <w:div w:id="1745953344">
          <w:marLeft w:val="640"/>
          <w:marRight w:val="0"/>
          <w:marTop w:val="0"/>
          <w:marBottom w:val="0"/>
          <w:divBdr>
            <w:top w:val="none" w:sz="0" w:space="0" w:color="auto"/>
            <w:left w:val="none" w:sz="0" w:space="0" w:color="auto"/>
            <w:bottom w:val="none" w:sz="0" w:space="0" w:color="auto"/>
            <w:right w:val="none" w:sz="0" w:space="0" w:color="auto"/>
          </w:divBdr>
        </w:div>
        <w:div w:id="1949312994">
          <w:marLeft w:val="640"/>
          <w:marRight w:val="0"/>
          <w:marTop w:val="0"/>
          <w:marBottom w:val="0"/>
          <w:divBdr>
            <w:top w:val="none" w:sz="0" w:space="0" w:color="auto"/>
            <w:left w:val="none" w:sz="0" w:space="0" w:color="auto"/>
            <w:bottom w:val="none" w:sz="0" w:space="0" w:color="auto"/>
            <w:right w:val="none" w:sz="0" w:space="0" w:color="auto"/>
          </w:divBdr>
        </w:div>
        <w:div w:id="2058625502">
          <w:marLeft w:val="640"/>
          <w:marRight w:val="0"/>
          <w:marTop w:val="0"/>
          <w:marBottom w:val="0"/>
          <w:divBdr>
            <w:top w:val="none" w:sz="0" w:space="0" w:color="auto"/>
            <w:left w:val="none" w:sz="0" w:space="0" w:color="auto"/>
            <w:bottom w:val="none" w:sz="0" w:space="0" w:color="auto"/>
            <w:right w:val="none" w:sz="0" w:space="0" w:color="auto"/>
          </w:divBdr>
        </w:div>
      </w:divsChild>
    </w:div>
    <w:div w:id="1666929697">
      <w:bodyDiv w:val="1"/>
      <w:marLeft w:val="0"/>
      <w:marRight w:val="0"/>
      <w:marTop w:val="0"/>
      <w:marBottom w:val="0"/>
      <w:divBdr>
        <w:top w:val="none" w:sz="0" w:space="0" w:color="auto"/>
        <w:left w:val="none" w:sz="0" w:space="0" w:color="auto"/>
        <w:bottom w:val="none" w:sz="0" w:space="0" w:color="auto"/>
        <w:right w:val="none" w:sz="0" w:space="0" w:color="auto"/>
      </w:divBdr>
    </w:div>
    <w:div w:id="1671831116">
      <w:bodyDiv w:val="1"/>
      <w:marLeft w:val="0"/>
      <w:marRight w:val="0"/>
      <w:marTop w:val="0"/>
      <w:marBottom w:val="0"/>
      <w:divBdr>
        <w:top w:val="none" w:sz="0" w:space="0" w:color="auto"/>
        <w:left w:val="none" w:sz="0" w:space="0" w:color="auto"/>
        <w:bottom w:val="none" w:sz="0" w:space="0" w:color="auto"/>
        <w:right w:val="none" w:sz="0" w:space="0" w:color="auto"/>
      </w:divBdr>
    </w:div>
    <w:div w:id="1673291606">
      <w:bodyDiv w:val="1"/>
      <w:marLeft w:val="0"/>
      <w:marRight w:val="0"/>
      <w:marTop w:val="0"/>
      <w:marBottom w:val="0"/>
      <w:divBdr>
        <w:top w:val="none" w:sz="0" w:space="0" w:color="auto"/>
        <w:left w:val="none" w:sz="0" w:space="0" w:color="auto"/>
        <w:bottom w:val="none" w:sz="0" w:space="0" w:color="auto"/>
        <w:right w:val="none" w:sz="0" w:space="0" w:color="auto"/>
      </w:divBdr>
    </w:div>
    <w:div w:id="1675953572">
      <w:bodyDiv w:val="1"/>
      <w:marLeft w:val="0"/>
      <w:marRight w:val="0"/>
      <w:marTop w:val="0"/>
      <w:marBottom w:val="0"/>
      <w:divBdr>
        <w:top w:val="none" w:sz="0" w:space="0" w:color="auto"/>
        <w:left w:val="none" w:sz="0" w:space="0" w:color="auto"/>
        <w:bottom w:val="none" w:sz="0" w:space="0" w:color="auto"/>
        <w:right w:val="none" w:sz="0" w:space="0" w:color="auto"/>
      </w:divBdr>
    </w:div>
    <w:div w:id="1688361796">
      <w:bodyDiv w:val="1"/>
      <w:marLeft w:val="0"/>
      <w:marRight w:val="0"/>
      <w:marTop w:val="0"/>
      <w:marBottom w:val="0"/>
      <w:divBdr>
        <w:top w:val="none" w:sz="0" w:space="0" w:color="auto"/>
        <w:left w:val="none" w:sz="0" w:space="0" w:color="auto"/>
        <w:bottom w:val="none" w:sz="0" w:space="0" w:color="auto"/>
        <w:right w:val="none" w:sz="0" w:space="0" w:color="auto"/>
      </w:divBdr>
      <w:divsChild>
        <w:div w:id="100806605">
          <w:marLeft w:val="640"/>
          <w:marRight w:val="0"/>
          <w:marTop w:val="0"/>
          <w:marBottom w:val="0"/>
          <w:divBdr>
            <w:top w:val="none" w:sz="0" w:space="0" w:color="auto"/>
            <w:left w:val="none" w:sz="0" w:space="0" w:color="auto"/>
            <w:bottom w:val="none" w:sz="0" w:space="0" w:color="auto"/>
            <w:right w:val="none" w:sz="0" w:space="0" w:color="auto"/>
          </w:divBdr>
        </w:div>
        <w:div w:id="596256040">
          <w:marLeft w:val="640"/>
          <w:marRight w:val="0"/>
          <w:marTop w:val="0"/>
          <w:marBottom w:val="0"/>
          <w:divBdr>
            <w:top w:val="none" w:sz="0" w:space="0" w:color="auto"/>
            <w:left w:val="none" w:sz="0" w:space="0" w:color="auto"/>
            <w:bottom w:val="none" w:sz="0" w:space="0" w:color="auto"/>
            <w:right w:val="none" w:sz="0" w:space="0" w:color="auto"/>
          </w:divBdr>
        </w:div>
        <w:div w:id="596405532">
          <w:marLeft w:val="640"/>
          <w:marRight w:val="0"/>
          <w:marTop w:val="0"/>
          <w:marBottom w:val="0"/>
          <w:divBdr>
            <w:top w:val="none" w:sz="0" w:space="0" w:color="auto"/>
            <w:left w:val="none" w:sz="0" w:space="0" w:color="auto"/>
            <w:bottom w:val="none" w:sz="0" w:space="0" w:color="auto"/>
            <w:right w:val="none" w:sz="0" w:space="0" w:color="auto"/>
          </w:divBdr>
        </w:div>
        <w:div w:id="798760847">
          <w:marLeft w:val="640"/>
          <w:marRight w:val="0"/>
          <w:marTop w:val="0"/>
          <w:marBottom w:val="0"/>
          <w:divBdr>
            <w:top w:val="none" w:sz="0" w:space="0" w:color="auto"/>
            <w:left w:val="none" w:sz="0" w:space="0" w:color="auto"/>
            <w:bottom w:val="none" w:sz="0" w:space="0" w:color="auto"/>
            <w:right w:val="none" w:sz="0" w:space="0" w:color="auto"/>
          </w:divBdr>
        </w:div>
        <w:div w:id="933247334">
          <w:marLeft w:val="640"/>
          <w:marRight w:val="0"/>
          <w:marTop w:val="0"/>
          <w:marBottom w:val="0"/>
          <w:divBdr>
            <w:top w:val="none" w:sz="0" w:space="0" w:color="auto"/>
            <w:left w:val="none" w:sz="0" w:space="0" w:color="auto"/>
            <w:bottom w:val="none" w:sz="0" w:space="0" w:color="auto"/>
            <w:right w:val="none" w:sz="0" w:space="0" w:color="auto"/>
          </w:divBdr>
        </w:div>
        <w:div w:id="1118136647">
          <w:marLeft w:val="640"/>
          <w:marRight w:val="0"/>
          <w:marTop w:val="0"/>
          <w:marBottom w:val="0"/>
          <w:divBdr>
            <w:top w:val="none" w:sz="0" w:space="0" w:color="auto"/>
            <w:left w:val="none" w:sz="0" w:space="0" w:color="auto"/>
            <w:bottom w:val="none" w:sz="0" w:space="0" w:color="auto"/>
            <w:right w:val="none" w:sz="0" w:space="0" w:color="auto"/>
          </w:divBdr>
        </w:div>
        <w:div w:id="1379430416">
          <w:marLeft w:val="640"/>
          <w:marRight w:val="0"/>
          <w:marTop w:val="0"/>
          <w:marBottom w:val="0"/>
          <w:divBdr>
            <w:top w:val="none" w:sz="0" w:space="0" w:color="auto"/>
            <w:left w:val="none" w:sz="0" w:space="0" w:color="auto"/>
            <w:bottom w:val="none" w:sz="0" w:space="0" w:color="auto"/>
            <w:right w:val="none" w:sz="0" w:space="0" w:color="auto"/>
          </w:divBdr>
        </w:div>
        <w:div w:id="1463964584">
          <w:marLeft w:val="640"/>
          <w:marRight w:val="0"/>
          <w:marTop w:val="0"/>
          <w:marBottom w:val="0"/>
          <w:divBdr>
            <w:top w:val="none" w:sz="0" w:space="0" w:color="auto"/>
            <w:left w:val="none" w:sz="0" w:space="0" w:color="auto"/>
            <w:bottom w:val="none" w:sz="0" w:space="0" w:color="auto"/>
            <w:right w:val="none" w:sz="0" w:space="0" w:color="auto"/>
          </w:divBdr>
        </w:div>
        <w:div w:id="1562525009">
          <w:marLeft w:val="640"/>
          <w:marRight w:val="0"/>
          <w:marTop w:val="0"/>
          <w:marBottom w:val="0"/>
          <w:divBdr>
            <w:top w:val="none" w:sz="0" w:space="0" w:color="auto"/>
            <w:left w:val="none" w:sz="0" w:space="0" w:color="auto"/>
            <w:bottom w:val="none" w:sz="0" w:space="0" w:color="auto"/>
            <w:right w:val="none" w:sz="0" w:space="0" w:color="auto"/>
          </w:divBdr>
        </w:div>
        <w:div w:id="1731883180">
          <w:marLeft w:val="640"/>
          <w:marRight w:val="0"/>
          <w:marTop w:val="0"/>
          <w:marBottom w:val="0"/>
          <w:divBdr>
            <w:top w:val="none" w:sz="0" w:space="0" w:color="auto"/>
            <w:left w:val="none" w:sz="0" w:space="0" w:color="auto"/>
            <w:bottom w:val="none" w:sz="0" w:space="0" w:color="auto"/>
            <w:right w:val="none" w:sz="0" w:space="0" w:color="auto"/>
          </w:divBdr>
        </w:div>
        <w:div w:id="1735590620">
          <w:marLeft w:val="640"/>
          <w:marRight w:val="0"/>
          <w:marTop w:val="0"/>
          <w:marBottom w:val="0"/>
          <w:divBdr>
            <w:top w:val="none" w:sz="0" w:space="0" w:color="auto"/>
            <w:left w:val="none" w:sz="0" w:space="0" w:color="auto"/>
            <w:bottom w:val="none" w:sz="0" w:space="0" w:color="auto"/>
            <w:right w:val="none" w:sz="0" w:space="0" w:color="auto"/>
          </w:divBdr>
        </w:div>
        <w:div w:id="1951352538">
          <w:marLeft w:val="640"/>
          <w:marRight w:val="0"/>
          <w:marTop w:val="0"/>
          <w:marBottom w:val="0"/>
          <w:divBdr>
            <w:top w:val="none" w:sz="0" w:space="0" w:color="auto"/>
            <w:left w:val="none" w:sz="0" w:space="0" w:color="auto"/>
            <w:bottom w:val="none" w:sz="0" w:space="0" w:color="auto"/>
            <w:right w:val="none" w:sz="0" w:space="0" w:color="auto"/>
          </w:divBdr>
        </w:div>
        <w:div w:id="2139642742">
          <w:marLeft w:val="640"/>
          <w:marRight w:val="0"/>
          <w:marTop w:val="0"/>
          <w:marBottom w:val="0"/>
          <w:divBdr>
            <w:top w:val="none" w:sz="0" w:space="0" w:color="auto"/>
            <w:left w:val="none" w:sz="0" w:space="0" w:color="auto"/>
            <w:bottom w:val="none" w:sz="0" w:space="0" w:color="auto"/>
            <w:right w:val="none" w:sz="0" w:space="0" w:color="auto"/>
          </w:divBdr>
        </w:div>
      </w:divsChild>
    </w:div>
    <w:div w:id="1688632495">
      <w:bodyDiv w:val="1"/>
      <w:marLeft w:val="0"/>
      <w:marRight w:val="0"/>
      <w:marTop w:val="0"/>
      <w:marBottom w:val="0"/>
      <w:divBdr>
        <w:top w:val="none" w:sz="0" w:space="0" w:color="auto"/>
        <w:left w:val="none" w:sz="0" w:space="0" w:color="auto"/>
        <w:bottom w:val="none" w:sz="0" w:space="0" w:color="auto"/>
        <w:right w:val="none" w:sz="0" w:space="0" w:color="auto"/>
      </w:divBdr>
      <w:divsChild>
        <w:div w:id="127020837">
          <w:marLeft w:val="640"/>
          <w:marRight w:val="0"/>
          <w:marTop w:val="0"/>
          <w:marBottom w:val="0"/>
          <w:divBdr>
            <w:top w:val="none" w:sz="0" w:space="0" w:color="auto"/>
            <w:left w:val="none" w:sz="0" w:space="0" w:color="auto"/>
            <w:bottom w:val="none" w:sz="0" w:space="0" w:color="auto"/>
            <w:right w:val="none" w:sz="0" w:space="0" w:color="auto"/>
          </w:divBdr>
        </w:div>
        <w:div w:id="245965804">
          <w:marLeft w:val="640"/>
          <w:marRight w:val="0"/>
          <w:marTop w:val="0"/>
          <w:marBottom w:val="0"/>
          <w:divBdr>
            <w:top w:val="none" w:sz="0" w:space="0" w:color="auto"/>
            <w:left w:val="none" w:sz="0" w:space="0" w:color="auto"/>
            <w:bottom w:val="none" w:sz="0" w:space="0" w:color="auto"/>
            <w:right w:val="none" w:sz="0" w:space="0" w:color="auto"/>
          </w:divBdr>
        </w:div>
        <w:div w:id="356127488">
          <w:marLeft w:val="640"/>
          <w:marRight w:val="0"/>
          <w:marTop w:val="0"/>
          <w:marBottom w:val="0"/>
          <w:divBdr>
            <w:top w:val="none" w:sz="0" w:space="0" w:color="auto"/>
            <w:left w:val="none" w:sz="0" w:space="0" w:color="auto"/>
            <w:bottom w:val="none" w:sz="0" w:space="0" w:color="auto"/>
            <w:right w:val="none" w:sz="0" w:space="0" w:color="auto"/>
          </w:divBdr>
        </w:div>
        <w:div w:id="972097882">
          <w:marLeft w:val="640"/>
          <w:marRight w:val="0"/>
          <w:marTop w:val="0"/>
          <w:marBottom w:val="0"/>
          <w:divBdr>
            <w:top w:val="none" w:sz="0" w:space="0" w:color="auto"/>
            <w:left w:val="none" w:sz="0" w:space="0" w:color="auto"/>
            <w:bottom w:val="none" w:sz="0" w:space="0" w:color="auto"/>
            <w:right w:val="none" w:sz="0" w:space="0" w:color="auto"/>
          </w:divBdr>
        </w:div>
        <w:div w:id="1011567738">
          <w:marLeft w:val="640"/>
          <w:marRight w:val="0"/>
          <w:marTop w:val="0"/>
          <w:marBottom w:val="0"/>
          <w:divBdr>
            <w:top w:val="none" w:sz="0" w:space="0" w:color="auto"/>
            <w:left w:val="none" w:sz="0" w:space="0" w:color="auto"/>
            <w:bottom w:val="none" w:sz="0" w:space="0" w:color="auto"/>
            <w:right w:val="none" w:sz="0" w:space="0" w:color="auto"/>
          </w:divBdr>
        </w:div>
        <w:div w:id="1082023432">
          <w:marLeft w:val="640"/>
          <w:marRight w:val="0"/>
          <w:marTop w:val="0"/>
          <w:marBottom w:val="0"/>
          <w:divBdr>
            <w:top w:val="none" w:sz="0" w:space="0" w:color="auto"/>
            <w:left w:val="none" w:sz="0" w:space="0" w:color="auto"/>
            <w:bottom w:val="none" w:sz="0" w:space="0" w:color="auto"/>
            <w:right w:val="none" w:sz="0" w:space="0" w:color="auto"/>
          </w:divBdr>
        </w:div>
        <w:div w:id="1101797131">
          <w:marLeft w:val="640"/>
          <w:marRight w:val="0"/>
          <w:marTop w:val="0"/>
          <w:marBottom w:val="0"/>
          <w:divBdr>
            <w:top w:val="none" w:sz="0" w:space="0" w:color="auto"/>
            <w:left w:val="none" w:sz="0" w:space="0" w:color="auto"/>
            <w:bottom w:val="none" w:sz="0" w:space="0" w:color="auto"/>
            <w:right w:val="none" w:sz="0" w:space="0" w:color="auto"/>
          </w:divBdr>
        </w:div>
        <w:div w:id="1160729104">
          <w:marLeft w:val="640"/>
          <w:marRight w:val="0"/>
          <w:marTop w:val="0"/>
          <w:marBottom w:val="0"/>
          <w:divBdr>
            <w:top w:val="none" w:sz="0" w:space="0" w:color="auto"/>
            <w:left w:val="none" w:sz="0" w:space="0" w:color="auto"/>
            <w:bottom w:val="none" w:sz="0" w:space="0" w:color="auto"/>
            <w:right w:val="none" w:sz="0" w:space="0" w:color="auto"/>
          </w:divBdr>
        </w:div>
        <w:div w:id="1555920976">
          <w:marLeft w:val="640"/>
          <w:marRight w:val="0"/>
          <w:marTop w:val="0"/>
          <w:marBottom w:val="0"/>
          <w:divBdr>
            <w:top w:val="none" w:sz="0" w:space="0" w:color="auto"/>
            <w:left w:val="none" w:sz="0" w:space="0" w:color="auto"/>
            <w:bottom w:val="none" w:sz="0" w:space="0" w:color="auto"/>
            <w:right w:val="none" w:sz="0" w:space="0" w:color="auto"/>
          </w:divBdr>
        </w:div>
        <w:div w:id="1818768112">
          <w:marLeft w:val="640"/>
          <w:marRight w:val="0"/>
          <w:marTop w:val="0"/>
          <w:marBottom w:val="0"/>
          <w:divBdr>
            <w:top w:val="none" w:sz="0" w:space="0" w:color="auto"/>
            <w:left w:val="none" w:sz="0" w:space="0" w:color="auto"/>
            <w:bottom w:val="none" w:sz="0" w:space="0" w:color="auto"/>
            <w:right w:val="none" w:sz="0" w:space="0" w:color="auto"/>
          </w:divBdr>
        </w:div>
        <w:div w:id="1905988365">
          <w:marLeft w:val="640"/>
          <w:marRight w:val="0"/>
          <w:marTop w:val="0"/>
          <w:marBottom w:val="0"/>
          <w:divBdr>
            <w:top w:val="none" w:sz="0" w:space="0" w:color="auto"/>
            <w:left w:val="none" w:sz="0" w:space="0" w:color="auto"/>
            <w:bottom w:val="none" w:sz="0" w:space="0" w:color="auto"/>
            <w:right w:val="none" w:sz="0" w:space="0" w:color="auto"/>
          </w:divBdr>
        </w:div>
        <w:div w:id="2069693476">
          <w:marLeft w:val="640"/>
          <w:marRight w:val="0"/>
          <w:marTop w:val="0"/>
          <w:marBottom w:val="0"/>
          <w:divBdr>
            <w:top w:val="none" w:sz="0" w:space="0" w:color="auto"/>
            <w:left w:val="none" w:sz="0" w:space="0" w:color="auto"/>
            <w:bottom w:val="none" w:sz="0" w:space="0" w:color="auto"/>
            <w:right w:val="none" w:sz="0" w:space="0" w:color="auto"/>
          </w:divBdr>
        </w:div>
      </w:divsChild>
    </w:div>
    <w:div w:id="1688673988">
      <w:bodyDiv w:val="1"/>
      <w:marLeft w:val="0"/>
      <w:marRight w:val="0"/>
      <w:marTop w:val="0"/>
      <w:marBottom w:val="0"/>
      <w:divBdr>
        <w:top w:val="none" w:sz="0" w:space="0" w:color="auto"/>
        <w:left w:val="none" w:sz="0" w:space="0" w:color="auto"/>
        <w:bottom w:val="none" w:sz="0" w:space="0" w:color="auto"/>
        <w:right w:val="none" w:sz="0" w:space="0" w:color="auto"/>
      </w:divBdr>
    </w:div>
    <w:div w:id="1699044591">
      <w:bodyDiv w:val="1"/>
      <w:marLeft w:val="0"/>
      <w:marRight w:val="0"/>
      <w:marTop w:val="0"/>
      <w:marBottom w:val="0"/>
      <w:divBdr>
        <w:top w:val="none" w:sz="0" w:space="0" w:color="auto"/>
        <w:left w:val="none" w:sz="0" w:space="0" w:color="auto"/>
        <w:bottom w:val="none" w:sz="0" w:space="0" w:color="auto"/>
        <w:right w:val="none" w:sz="0" w:space="0" w:color="auto"/>
      </w:divBdr>
    </w:div>
    <w:div w:id="1713725750">
      <w:bodyDiv w:val="1"/>
      <w:marLeft w:val="0"/>
      <w:marRight w:val="0"/>
      <w:marTop w:val="0"/>
      <w:marBottom w:val="0"/>
      <w:divBdr>
        <w:top w:val="none" w:sz="0" w:space="0" w:color="auto"/>
        <w:left w:val="none" w:sz="0" w:space="0" w:color="auto"/>
        <w:bottom w:val="none" w:sz="0" w:space="0" w:color="auto"/>
        <w:right w:val="none" w:sz="0" w:space="0" w:color="auto"/>
      </w:divBdr>
      <w:divsChild>
        <w:div w:id="49153383">
          <w:marLeft w:val="640"/>
          <w:marRight w:val="0"/>
          <w:marTop w:val="0"/>
          <w:marBottom w:val="0"/>
          <w:divBdr>
            <w:top w:val="none" w:sz="0" w:space="0" w:color="auto"/>
            <w:left w:val="none" w:sz="0" w:space="0" w:color="auto"/>
            <w:bottom w:val="none" w:sz="0" w:space="0" w:color="auto"/>
            <w:right w:val="none" w:sz="0" w:space="0" w:color="auto"/>
          </w:divBdr>
        </w:div>
        <w:div w:id="405297921">
          <w:marLeft w:val="640"/>
          <w:marRight w:val="0"/>
          <w:marTop w:val="0"/>
          <w:marBottom w:val="0"/>
          <w:divBdr>
            <w:top w:val="none" w:sz="0" w:space="0" w:color="auto"/>
            <w:left w:val="none" w:sz="0" w:space="0" w:color="auto"/>
            <w:bottom w:val="none" w:sz="0" w:space="0" w:color="auto"/>
            <w:right w:val="none" w:sz="0" w:space="0" w:color="auto"/>
          </w:divBdr>
        </w:div>
        <w:div w:id="431247345">
          <w:marLeft w:val="640"/>
          <w:marRight w:val="0"/>
          <w:marTop w:val="0"/>
          <w:marBottom w:val="0"/>
          <w:divBdr>
            <w:top w:val="none" w:sz="0" w:space="0" w:color="auto"/>
            <w:left w:val="none" w:sz="0" w:space="0" w:color="auto"/>
            <w:bottom w:val="none" w:sz="0" w:space="0" w:color="auto"/>
            <w:right w:val="none" w:sz="0" w:space="0" w:color="auto"/>
          </w:divBdr>
        </w:div>
        <w:div w:id="532960747">
          <w:marLeft w:val="640"/>
          <w:marRight w:val="0"/>
          <w:marTop w:val="0"/>
          <w:marBottom w:val="0"/>
          <w:divBdr>
            <w:top w:val="none" w:sz="0" w:space="0" w:color="auto"/>
            <w:left w:val="none" w:sz="0" w:space="0" w:color="auto"/>
            <w:bottom w:val="none" w:sz="0" w:space="0" w:color="auto"/>
            <w:right w:val="none" w:sz="0" w:space="0" w:color="auto"/>
          </w:divBdr>
        </w:div>
        <w:div w:id="689571037">
          <w:marLeft w:val="640"/>
          <w:marRight w:val="0"/>
          <w:marTop w:val="0"/>
          <w:marBottom w:val="0"/>
          <w:divBdr>
            <w:top w:val="none" w:sz="0" w:space="0" w:color="auto"/>
            <w:left w:val="none" w:sz="0" w:space="0" w:color="auto"/>
            <w:bottom w:val="none" w:sz="0" w:space="0" w:color="auto"/>
            <w:right w:val="none" w:sz="0" w:space="0" w:color="auto"/>
          </w:divBdr>
        </w:div>
        <w:div w:id="798451495">
          <w:marLeft w:val="640"/>
          <w:marRight w:val="0"/>
          <w:marTop w:val="0"/>
          <w:marBottom w:val="0"/>
          <w:divBdr>
            <w:top w:val="none" w:sz="0" w:space="0" w:color="auto"/>
            <w:left w:val="none" w:sz="0" w:space="0" w:color="auto"/>
            <w:bottom w:val="none" w:sz="0" w:space="0" w:color="auto"/>
            <w:right w:val="none" w:sz="0" w:space="0" w:color="auto"/>
          </w:divBdr>
        </w:div>
        <w:div w:id="1100445503">
          <w:marLeft w:val="640"/>
          <w:marRight w:val="0"/>
          <w:marTop w:val="0"/>
          <w:marBottom w:val="0"/>
          <w:divBdr>
            <w:top w:val="none" w:sz="0" w:space="0" w:color="auto"/>
            <w:left w:val="none" w:sz="0" w:space="0" w:color="auto"/>
            <w:bottom w:val="none" w:sz="0" w:space="0" w:color="auto"/>
            <w:right w:val="none" w:sz="0" w:space="0" w:color="auto"/>
          </w:divBdr>
        </w:div>
        <w:div w:id="1102646499">
          <w:marLeft w:val="640"/>
          <w:marRight w:val="0"/>
          <w:marTop w:val="0"/>
          <w:marBottom w:val="0"/>
          <w:divBdr>
            <w:top w:val="none" w:sz="0" w:space="0" w:color="auto"/>
            <w:left w:val="none" w:sz="0" w:space="0" w:color="auto"/>
            <w:bottom w:val="none" w:sz="0" w:space="0" w:color="auto"/>
            <w:right w:val="none" w:sz="0" w:space="0" w:color="auto"/>
          </w:divBdr>
        </w:div>
        <w:div w:id="1259488826">
          <w:marLeft w:val="640"/>
          <w:marRight w:val="0"/>
          <w:marTop w:val="0"/>
          <w:marBottom w:val="0"/>
          <w:divBdr>
            <w:top w:val="none" w:sz="0" w:space="0" w:color="auto"/>
            <w:left w:val="none" w:sz="0" w:space="0" w:color="auto"/>
            <w:bottom w:val="none" w:sz="0" w:space="0" w:color="auto"/>
            <w:right w:val="none" w:sz="0" w:space="0" w:color="auto"/>
          </w:divBdr>
        </w:div>
        <w:div w:id="1471828262">
          <w:marLeft w:val="640"/>
          <w:marRight w:val="0"/>
          <w:marTop w:val="0"/>
          <w:marBottom w:val="0"/>
          <w:divBdr>
            <w:top w:val="none" w:sz="0" w:space="0" w:color="auto"/>
            <w:left w:val="none" w:sz="0" w:space="0" w:color="auto"/>
            <w:bottom w:val="none" w:sz="0" w:space="0" w:color="auto"/>
            <w:right w:val="none" w:sz="0" w:space="0" w:color="auto"/>
          </w:divBdr>
        </w:div>
        <w:div w:id="1527863488">
          <w:marLeft w:val="640"/>
          <w:marRight w:val="0"/>
          <w:marTop w:val="0"/>
          <w:marBottom w:val="0"/>
          <w:divBdr>
            <w:top w:val="none" w:sz="0" w:space="0" w:color="auto"/>
            <w:left w:val="none" w:sz="0" w:space="0" w:color="auto"/>
            <w:bottom w:val="none" w:sz="0" w:space="0" w:color="auto"/>
            <w:right w:val="none" w:sz="0" w:space="0" w:color="auto"/>
          </w:divBdr>
        </w:div>
        <w:div w:id="1574003369">
          <w:marLeft w:val="640"/>
          <w:marRight w:val="0"/>
          <w:marTop w:val="0"/>
          <w:marBottom w:val="0"/>
          <w:divBdr>
            <w:top w:val="none" w:sz="0" w:space="0" w:color="auto"/>
            <w:left w:val="none" w:sz="0" w:space="0" w:color="auto"/>
            <w:bottom w:val="none" w:sz="0" w:space="0" w:color="auto"/>
            <w:right w:val="none" w:sz="0" w:space="0" w:color="auto"/>
          </w:divBdr>
        </w:div>
        <w:div w:id="1621062973">
          <w:marLeft w:val="640"/>
          <w:marRight w:val="0"/>
          <w:marTop w:val="0"/>
          <w:marBottom w:val="0"/>
          <w:divBdr>
            <w:top w:val="none" w:sz="0" w:space="0" w:color="auto"/>
            <w:left w:val="none" w:sz="0" w:space="0" w:color="auto"/>
            <w:bottom w:val="none" w:sz="0" w:space="0" w:color="auto"/>
            <w:right w:val="none" w:sz="0" w:space="0" w:color="auto"/>
          </w:divBdr>
        </w:div>
        <w:div w:id="1642995807">
          <w:marLeft w:val="640"/>
          <w:marRight w:val="0"/>
          <w:marTop w:val="0"/>
          <w:marBottom w:val="0"/>
          <w:divBdr>
            <w:top w:val="none" w:sz="0" w:space="0" w:color="auto"/>
            <w:left w:val="none" w:sz="0" w:space="0" w:color="auto"/>
            <w:bottom w:val="none" w:sz="0" w:space="0" w:color="auto"/>
            <w:right w:val="none" w:sz="0" w:space="0" w:color="auto"/>
          </w:divBdr>
        </w:div>
        <w:div w:id="1722090548">
          <w:marLeft w:val="640"/>
          <w:marRight w:val="0"/>
          <w:marTop w:val="0"/>
          <w:marBottom w:val="0"/>
          <w:divBdr>
            <w:top w:val="none" w:sz="0" w:space="0" w:color="auto"/>
            <w:left w:val="none" w:sz="0" w:space="0" w:color="auto"/>
            <w:bottom w:val="none" w:sz="0" w:space="0" w:color="auto"/>
            <w:right w:val="none" w:sz="0" w:space="0" w:color="auto"/>
          </w:divBdr>
        </w:div>
        <w:div w:id="1988394969">
          <w:marLeft w:val="640"/>
          <w:marRight w:val="0"/>
          <w:marTop w:val="0"/>
          <w:marBottom w:val="0"/>
          <w:divBdr>
            <w:top w:val="none" w:sz="0" w:space="0" w:color="auto"/>
            <w:left w:val="none" w:sz="0" w:space="0" w:color="auto"/>
            <w:bottom w:val="none" w:sz="0" w:space="0" w:color="auto"/>
            <w:right w:val="none" w:sz="0" w:space="0" w:color="auto"/>
          </w:divBdr>
        </w:div>
      </w:divsChild>
    </w:div>
    <w:div w:id="1731466348">
      <w:bodyDiv w:val="1"/>
      <w:marLeft w:val="0"/>
      <w:marRight w:val="0"/>
      <w:marTop w:val="0"/>
      <w:marBottom w:val="0"/>
      <w:divBdr>
        <w:top w:val="none" w:sz="0" w:space="0" w:color="auto"/>
        <w:left w:val="none" w:sz="0" w:space="0" w:color="auto"/>
        <w:bottom w:val="none" w:sz="0" w:space="0" w:color="auto"/>
        <w:right w:val="none" w:sz="0" w:space="0" w:color="auto"/>
      </w:divBdr>
    </w:div>
    <w:div w:id="1742024144">
      <w:bodyDiv w:val="1"/>
      <w:marLeft w:val="0"/>
      <w:marRight w:val="0"/>
      <w:marTop w:val="0"/>
      <w:marBottom w:val="0"/>
      <w:divBdr>
        <w:top w:val="none" w:sz="0" w:space="0" w:color="auto"/>
        <w:left w:val="none" w:sz="0" w:space="0" w:color="auto"/>
        <w:bottom w:val="none" w:sz="0" w:space="0" w:color="auto"/>
        <w:right w:val="none" w:sz="0" w:space="0" w:color="auto"/>
      </w:divBdr>
    </w:div>
    <w:div w:id="1749493549">
      <w:bodyDiv w:val="1"/>
      <w:marLeft w:val="0"/>
      <w:marRight w:val="0"/>
      <w:marTop w:val="0"/>
      <w:marBottom w:val="0"/>
      <w:divBdr>
        <w:top w:val="none" w:sz="0" w:space="0" w:color="auto"/>
        <w:left w:val="none" w:sz="0" w:space="0" w:color="auto"/>
        <w:bottom w:val="none" w:sz="0" w:space="0" w:color="auto"/>
        <w:right w:val="none" w:sz="0" w:space="0" w:color="auto"/>
      </w:divBdr>
    </w:div>
    <w:div w:id="1754204262">
      <w:bodyDiv w:val="1"/>
      <w:marLeft w:val="0"/>
      <w:marRight w:val="0"/>
      <w:marTop w:val="0"/>
      <w:marBottom w:val="0"/>
      <w:divBdr>
        <w:top w:val="none" w:sz="0" w:space="0" w:color="auto"/>
        <w:left w:val="none" w:sz="0" w:space="0" w:color="auto"/>
        <w:bottom w:val="none" w:sz="0" w:space="0" w:color="auto"/>
        <w:right w:val="none" w:sz="0" w:space="0" w:color="auto"/>
      </w:divBdr>
    </w:div>
    <w:div w:id="1756973128">
      <w:bodyDiv w:val="1"/>
      <w:marLeft w:val="0"/>
      <w:marRight w:val="0"/>
      <w:marTop w:val="0"/>
      <w:marBottom w:val="0"/>
      <w:divBdr>
        <w:top w:val="none" w:sz="0" w:space="0" w:color="auto"/>
        <w:left w:val="none" w:sz="0" w:space="0" w:color="auto"/>
        <w:bottom w:val="none" w:sz="0" w:space="0" w:color="auto"/>
        <w:right w:val="none" w:sz="0" w:space="0" w:color="auto"/>
      </w:divBdr>
      <w:divsChild>
        <w:div w:id="42171983">
          <w:marLeft w:val="640"/>
          <w:marRight w:val="0"/>
          <w:marTop w:val="0"/>
          <w:marBottom w:val="0"/>
          <w:divBdr>
            <w:top w:val="none" w:sz="0" w:space="0" w:color="auto"/>
            <w:left w:val="none" w:sz="0" w:space="0" w:color="auto"/>
            <w:bottom w:val="none" w:sz="0" w:space="0" w:color="auto"/>
            <w:right w:val="none" w:sz="0" w:space="0" w:color="auto"/>
          </w:divBdr>
        </w:div>
        <w:div w:id="167791621">
          <w:marLeft w:val="640"/>
          <w:marRight w:val="0"/>
          <w:marTop w:val="0"/>
          <w:marBottom w:val="0"/>
          <w:divBdr>
            <w:top w:val="none" w:sz="0" w:space="0" w:color="auto"/>
            <w:left w:val="none" w:sz="0" w:space="0" w:color="auto"/>
            <w:bottom w:val="none" w:sz="0" w:space="0" w:color="auto"/>
            <w:right w:val="none" w:sz="0" w:space="0" w:color="auto"/>
          </w:divBdr>
        </w:div>
        <w:div w:id="283073748">
          <w:marLeft w:val="640"/>
          <w:marRight w:val="0"/>
          <w:marTop w:val="0"/>
          <w:marBottom w:val="0"/>
          <w:divBdr>
            <w:top w:val="none" w:sz="0" w:space="0" w:color="auto"/>
            <w:left w:val="none" w:sz="0" w:space="0" w:color="auto"/>
            <w:bottom w:val="none" w:sz="0" w:space="0" w:color="auto"/>
            <w:right w:val="none" w:sz="0" w:space="0" w:color="auto"/>
          </w:divBdr>
        </w:div>
        <w:div w:id="425539230">
          <w:marLeft w:val="640"/>
          <w:marRight w:val="0"/>
          <w:marTop w:val="0"/>
          <w:marBottom w:val="0"/>
          <w:divBdr>
            <w:top w:val="none" w:sz="0" w:space="0" w:color="auto"/>
            <w:left w:val="none" w:sz="0" w:space="0" w:color="auto"/>
            <w:bottom w:val="none" w:sz="0" w:space="0" w:color="auto"/>
            <w:right w:val="none" w:sz="0" w:space="0" w:color="auto"/>
          </w:divBdr>
        </w:div>
        <w:div w:id="430664731">
          <w:marLeft w:val="640"/>
          <w:marRight w:val="0"/>
          <w:marTop w:val="0"/>
          <w:marBottom w:val="0"/>
          <w:divBdr>
            <w:top w:val="none" w:sz="0" w:space="0" w:color="auto"/>
            <w:left w:val="none" w:sz="0" w:space="0" w:color="auto"/>
            <w:bottom w:val="none" w:sz="0" w:space="0" w:color="auto"/>
            <w:right w:val="none" w:sz="0" w:space="0" w:color="auto"/>
          </w:divBdr>
        </w:div>
        <w:div w:id="460348142">
          <w:marLeft w:val="640"/>
          <w:marRight w:val="0"/>
          <w:marTop w:val="0"/>
          <w:marBottom w:val="0"/>
          <w:divBdr>
            <w:top w:val="none" w:sz="0" w:space="0" w:color="auto"/>
            <w:left w:val="none" w:sz="0" w:space="0" w:color="auto"/>
            <w:bottom w:val="none" w:sz="0" w:space="0" w:color="auto"/>
            <w:right w:val="none" w:sz="0" w:space="0" w:color="auto"/>
          </w:divBdr>
        </w:div>
        <w:div w:id="861087651">
          <w:marLeft w:val="640"/>
          <w:marRight w:val="0"/>
          <w:marTop w:val="0"/>
          <w:marBottom w:val="0"/>
          <w:divBdr>
            <w:top w:val="none" w:sz="0" w:space="0" w:color="auto"/>
            <w:left w:val="none" w:sz="0" w:space="0" w:color="auto"/>
            <w:bottom w:val="none" w:sz="0" w:space="0" w:color="auto"/>
            <w:right w:val="none" w:sz="0" w:space="0" w:color="auto"/>
          </w:divBdr>
        </w:div>
        <w:div w:id="1145003649">
          <w:marLeft w:val="640"/>
          <w:marRight w:val="0"/>
          <w:marTop w:val="0"/>
          <w:marBottom w:val="0"/>
          <w:divBdr>
            <w:top w:val="none" w:sz="0" w:space="0" w:color="auto"/>
            <w:left w:val="none" w:sz="0" w:space="0" w:color="auto"/>
            <w:bottom w:val="none" w:sz="0" w:space="0" w:color="auto"/>
            <w:right w:val="none" w:sz="0" w:space="0" w:color="auto"/>
          </w:divBdr>
        </w:div>
        <w:div w:id="1434352333">
          <w:marLeft w:val="640"/>
          <w:marRight w:val="0"/>
          <w:marTop w:val="0"/>
          <w:marBottom w:val="0"/>
          <w:divBdr>
            <w:top w:val="none" w:sz="0" w:space="0" w:color="auto"/>
            <w:left w:val="none" w:sz="0" w:space="0" w:color="auto"/>
            <w:bottom w:val="none" w:sz="0" w:space="0" w:color="auto"/>
            <w:right w:val="none" w:sz="0" w:space="0" w:color="auto"/>
          </w:divBdr>
        </w:div>
        <w:div w:id="1561480501">
          <w:marLeft w:val="640"/>
          <w:marRight w:val="0"/>
          <w:marTop w:val="0"/>
          <w:marBottom w:val="0"/>
          <w:divBdr>
            <w:top w:val="none" w:sz="0" w:space="0" w:color="auto"/>
            <w:left w:val="none" w:sz="0" w:space="0" w:color="auto"/>
            <w:bottom w:val="none" w:sz="0" w:space="0" w:color="auto"/>
            <w:right w:val="none" w:sz="0" w:space="0" w:color="auto"/>
          </w:divBdr>
        </w:div>
        <w:div w:id="1612473010">
          <w:marLeft w:val="640"/>
          <w:marRight w:val="0"/>
          <w:marTop w:val="0"/>
          <w:marBottom w:val="0"/>
          <w:divBdr>
            <w:top w:val="none" w:sz="0" w:space="0" w:color="auto"/>
            <w:left w:val="none" w:sz="0" w:space="0" w:color="auto"/>
            <w:bottom w:val="none" w:sz="0" w:space="0" w:color="auto"/>
            <w:right w:val="none" w:sz="0" w:space="0" w:color="auto"/>
          </w:divBdr>
        </w:div>
        <w:div w:id="1703939175">
          <w:marLeft w:val="640"/>
          <w:marRight w:val="0"/>
          <w:marTop w:val="0"/>
          <w:marBottom w:val="0"/>
          <w:divBdr>
            <w:top w:val="none" w:sz="0" w:space="0" w:color="auto"/>
            <w:left w:val="none" w:sz="0" w:space="0" w:color="auto"/>
            <w:bottom w:val="none" w:sz="0" w:space="0" w:color="auto"/>
            <w:right w:val="none" w:sz="0" w:space="0" w:color="auto"/>
          </w:divBdr>
        </w:div>
        <w:div w:id="2090081833">
          <w:marLeft w:val="640"/>
          <w:marRight w:val="0"/>
          <w:marTop w:val="0"/>
          <w:marBottom w:val="0"/>
          <w:divBdr>
            <w:top w:val="none" w:sz="0" w:space="0" w:color="auto"/>
            <w:left w:val="none" w:sz="0" w:space="0" w:color="auto"/>
            <w:bottom w:val="none" w:sz="0" w:space="0" w:color="auto"/>
            <w:right w:val="none" w:sz="0" w:space="0" w:color="auto"/>
          </w:divBdr>
        </w:div>
      </w:divsChild>
    </w:div>
    <w:div w:id="1762531280">
      <w:bodyDiv w:val="1"/>
      <w:marLeft w:val="0"/>
      <w:marRight w:val="0"/>
      <w:marTop w:val="0"/>
      <w:marBottom w:val="0"/>
      <w:divBdr>
        <w:top w:val="none" w:sz="0" w:space="0" w:color="auto"/>
        <w:left w:val="none" w:sz="0" w:space="0" w:color="auto"/>
        <w:bottom w:val="none" w:sz="0" w:space="0" w:color="auto"/>
        <w:right w:val="none" w:sz="0" w:space="0" w:color="auto"/>
      </w:divBdr>
    </w:div>
    <w:div w:id="1782140476">
      <w:bodyDiv w:val="1"/>
      <w:marLeft w:val="0"/>
      <w:marRight w:val="0"/>
      <w:marTop w:val="0"/>
      <w:marBottom w:val="0"/>
      <w:divBdr>
        <w:top w:val="none" w:sz="0" w:space="0" w:color="auto"/>
        <w:left w:val="none" w:sz="0" w:space="0" w:color="auto"/>
        <w:bottom w:val="none" w:sz="0" w:space="0" w:color="auto"/>
        <w:right w:val="none" w:sz="0" w:space="0" w:color="auto"/>
      </w:divBdr>
      <w:divsChild>
        <w:div w:id="1330672480">
          <w:marLeft w:val="640"/>
          <w:marRight w:val="0"/>
          <w:marTop w:val="0"/>
          <w:marBottom w:val="0"/>
          <w:divBdr>
            <w:top w:val="none" w:sz="0" w:space="0" w:color="auto"/>
            <w:left w:val="none" w:sz="0" w:space="0" w:color="auto"/>
            <w:bottom w:val="none" w:sz="0" w:space="0" w:color="auto"/>
            <w:right w:val="none" w:sz="0" w:space="0" w:color="auto"/>
          </w:divBdr>
        </w:div>
        <w:div w:id="1612007741">
          <w:marLeft w:val="640"/>
          <w:marRight w:val="0"/>
          <w:marTop w:val="0"/>
          <w:marBottom w:val="0"/>
          <w:divBdr>
            <w:top w:val="none" w:sz="0" w:space="0" w:color="auto"/>
            <w:left w:val="none" w:sz="0" w:space="0" w:color="auto"/>
            <w:bottom w:val="none" w:sz="0" w:space="0" w:color="auto"/>
            <w:right w:val="none" w:sz="0" w:space="0" w:color="auto"/>
          </w:divBdr>
        </w:div>
        <w:div w:id="1011953472">
          <w:marLeft w:val="640"/>
          <w:marRight w:val="0"/>
          <w:marTop w:val="0"/>
          <w:marBottom w:val="0"/>
          <w:divBdr>
            <w:top w:val="none" w:sz="0" w:space="0" w:color="auto"/>
            <w:left w:val="none" w:sz="0" w:space="0" w:color="auto"/>
            <w:bottom w:val="none" w:sz="0" w:space="0" w:color="auto"/>
            <w:right w:val="none" w:sz="0" w:space="0" w:color="auto"/>
          </w:divBdr>
        </w:div>
        <w:div w:id="1046759843">
          <w:marLeft w:val="640"/>
          <w:marRight w:val="0"/>
          <w:marTop w:val="0"/>
          <w:marBottom w:val="0"/>
          <w:divBdr>
            <w:top w:val="none" w:sz="0" w:space="0" w:color="auto"/>
            <w:left w:val="none" w:sz="0" w:space="0" w:color="auto"/>
            <w:bottom w:val="none" w:sz="0" w:space="0" w:color="auto"/>
            <w:right w:val="none" w:sz="0" w:space="0" w:color="auto"/>
          </w:divBdr>
        </w:div>
        <w:div w:id="404231659">
          <w:marLeft w:val="640"/>
          <w:marRight w:val="0"/>
          <w:marTop w:val="0"/>
          <w:marBottom w:val="0"/>
          <w:divBdr>
            <w:top w:val="none" w:sz="0" w:space="0" w:color="auto"/>
            <w:left w:val="none" w:sz="0" w:space="0" w:color="auto"/>
            <w:bottom w:val="none" w:sz="0" w:space="0" w:color="auto"/>
            <w:right w:val="none" w:sz="0" w:space="0" w:color="auto"/>
          </w:divBdr>
        </w:div>
        <w:div w:id="1539050893">
          <w:marLeft w:val="640"/>
          <w:marRight w:val="0"/>
          <w:marTop w:val="0"/>
          <w:marBottom w:val="0"/>
          <w:divBdr>
            <w:top w:val="none" w:sz="0" w:space="0" w:color="auto"/>
            <w:left w:val="none" w:sz="0" w:space="0" w:color="auto"/>
            <w:bottom w:val="none" w:sz="0" w:space="0" w:color="auto"/>
            <w:right w:val="none" w:sz="0" w:space="0" w:color="auto"/>
          </w:divBdr>
        </w:div>
        <w:div w:id="1607031881">
          <w:marLeft w:val="640"/>
          <w:marRight w:val="0"/>
          <w:marTop w:val="0"/>
          <w:marBottom w:val="0"/>
          <w:divBdr>
            <w:top w:val="none" w:sz="0" w:space="0" w:color="auto"/>
            <w:left w:val="none" w:sz="0" w:space="0" w:color="auto"/>
            <w:bottom w:val="none" w:sz="0" w:space="0" w:color="auto"/>
            <w:right w:val="none" w:sz="0" w:space="0" w:color="auto"/>
          </w:divBdr>
        </w:div>
        <w:div w:id="201989518">
          <w:marLeft w:val="640"/>
          <w:marRight w:val="0"/>
          <w:marTop w:val="0"/>
          <w:marBottom w:val="0"/>
          <w:divBdr>
            <w:top w:val="none" w:sz="0" w:space="0" w:color="auto"/>
            <w:left w:val="none" w:sz="0" w:space="0" w:color="auto"/>
            <w:bottom w:val="none" w:sz="0" w:space="0" w:color="auto"/>
            <w:right w:val="none" w:sz="0" w:space="0" w:color="auto"/>
          </w:divBdr>
        </w:div>
        <w:div w:id="1820925891">
          <w:marLeft w:val="640"/>
          <w:marRight w:val="0"/>
          <w:marTop w:val="0"/>
          <w:marBottom w:val="0"/>
          <w:divBdr>
            <w:top w:val="none" w:sz="0" w:space="0" w:color="auto"/>
            <w:left w:val="none" w:sz="0" w:space="0" w:color="auto"/>
            <w:bottom w:val="none" w:sz="0" w:space="0" w:color="auto"/>
            <w:right w:val="none" w:sz="0" w:space="0" w:color="auto"/>
          </w:divBdr>
        </w:div>
        <w:div w:id="279263001">
          <w:marLeft w:val="640"/>
          <w:marRight w:val="0"/>
          <w:marTop w:val="0"/>
          <w:marBottom w:val="0"/>
          <w:divBdr>
            <w:top w:val="none" w:sz="0" w:space="0" w:color="auto"/>
            <w:left w:val="none" w:sz="0" w:space="0" w:color="auto"/>
            <w:bottom w:val="none" w:sz="0" w:space="0" w:color="auto"/>
            <w:right w:val="none" w:sz="0" w:space="0" w:color="auto"/>
          </w:divBdr>
        </w:div>
        <w:div w:id="1695186158">
          <w:marLeft w:val="640"/>
          <w:marRight w:val="0"/>
          <w:marTop w:val="0"/>
          <w:marBottom w:val="0"/>
          <w:divBdr>
            <w:top w:val="none" w:sz="0" w:space="0" w:color="auto"/>
            <w:left w:val="none" w:sz="0" w:space="0" w:color="auto"/>
            <w:bottom w:val="none" w:sz="0" w:space="0" w:color="auto"/>
            <w:right w:val="none" w:sz="0" w:space="0" w:color="auto"/>
          </w:divBdr>
        </w:div>
      </w:divsChild>
    </w:div>
    <w:div w:id="1785804907">
      <w:bodyDiv w:val="1"/>
      <w:marLeft w:val="0"/>
      <w:marRight w:val="0"/>
      <w:marTop w:val="0"/>
      <w:marBottom w:val="0"/>
      <w:divBdr>
        <w:top w:val="none" w:sz="0" w:space="0" w:color="auto"/>
        <w:left w:val="none" w:sz="0" w:space="0" w:color="auto"/>
        <w:bottom w:val="none" w:sz="0" w:space="0" w:color="auto"/>
        <w:right w:val="none" w:sz="0" w:space="0" w:color="auto"/>
      </w:divBdr>
    </w:div>
    <w:div w:id="1785809588">
      <w:bodyDiv w:val="1"/>
      <w:marLeft w:val="0"/>
      <w:marRight w:val="0"/>
      <w:marTop w:val="0"/>
      <w:marBottom w:val="0"/>
      <w:divBdr>
        <w:top w:val="none" w:sz="0" w:space="0" w:color="auto"/>
        <w:left w:val="none" w:sz="0" w:space="0" w:color="auto"/>
        <w:bottom w:val="none" w:sz="0" w:space="0" w:color="auto"/>
        <w:right w:val="none" w:sz="0" w:space="0" w:color="auto"/>
      </w:divBdr>
      <w:divsChild>
        <w:div w:id="1404521027">
          <w:marLeft w:val="640"/>
          <w:marRight w:val="0"/>
          <w:marTop w:val="0"/>
          <w:marBottom w:val="0"/>
          <w:divBdr>
            <w:top w:val="none" w:sz="0" w:space="0" w:color="auto"/>
            <w:left w:val="none" w:sz="0" w:space="0" w:color="auto"/>
            <w:bottom w:val="none" w:sz="0" w:space="0" w:color="auto"/>
            <w:right w:val="none" w:sz="0" w:space="0" w:color="auto"/>
          </w:divBdr>
        </w:div>
        <w:div w:id="57441321">
          <w:marLeft w:val="640"/>
          <w:marRight w:val="0"/>
          <w:marTop w:val="0"/>
          <w:marBottom w:val="0"/>
          <w:divBdr>
            <w:top w:val="none" w:sz="0" w:space="0" w:color="auto"/>
            <w:left w:val="none" w:sz="0" w:space="0" w:color="auto"/>
            <w:bottom w:val="none" w:sz="0" w:space="0" w:color="auto"/>
            <w:right w:val="none" w:sz="0" w:space="0" w:color="auto"/>
          </w:divBdr>
        </w:div>
        <w:div w:id="1525023151">
          <w:marLeft w:val="640"/>
          <w:marRight w:val="0"/>
          <w:marTop w:val="0"/>
          <w:marBottom w:val="0"/>
          <w:divBdr>
            <w:top w:val="none" w:sz="0" w:space="0" w:color="auto"/>
            <w:left w:val="none" w:sz="0" w:space="0" w:color="auto"/>
            <w:bottom w:val="none" w:sz="0" w:space="0" w:color="auto"/>
            <w:right w:val="none" w:sz="0" w:space="0" w:color="auto"/>
          </w:divBdr>
        </w:div>
        <w:div w:id="755595695">
          <w:marLeft w:val="640"/>
          <w:marRight w:val="0"/>
          <w:marTop w:val="0"/>
          <w:marBottom w:val="0"/>
          <w:divBdr>
            <w:top w:val="none" w:sz="0" w:space="0" w:color="auto"/>
            <w:left w:val="none" w:sz="0" w:space="0" w:color="auto"/>
            <w:bottom w:val="none" w:sz="0" w:space="0" w:color="auto"/>
            <w:right w:val="none" w:sz="0" w:space="0" w:color="auto"/>
          </w:divBdr>
        </w:div>
        <w:div w:id="1419517837">
          <w:marLeft w:val="640"/>
          <w:marRight w:val="0"/>
          <w:marTop w:val="0"/>
          <w:marBottom w:val="0"/>
          <w:divBdr>
            <w:top w:val="none" w:sz="0" w:space="0" w:color="auto"/>
            <w:left w:val="none" w:sz="0" w:space="0" w:color="auto"/>
            <w:bottom w:val="none" w:sz="0" w:space="0" w:color="auto"/>
            <w:right w:val="none" w:sz="0" w:space="0" w:color="auto"/>
          </w:divBdr>
        </w:div>
        <w:div w:id="1930845706">
          <w:marLeft w:val="640"/>
          <w:marRight w:val="0"/>
          <w:marTop w:val="0"/>
          <w:marBottom w:val="0"/>
          <w:divBdr>
            <w:top w:val="none" w:sz="0" w:space="0" w:color="auto"/>
            <w:left w:val="none" w:sz="0" w:space="0" w:color="auto"/>
            <w:bottom w:val="none" w:sz="0" w:space="0" w:color="auto"/>
            <w:right w:val="none" w:sz="0" w:space="0" w:color="auto"/>
          </w:divBdr>
        </w:div>
        <w:div w:id="1525247124">
          <w:marLeft w:val="640"/>
          <w:marRight w:val="0"/>
          <w:marTop w:val="0"/>
          <w:marBottom w:val="0"/>
          <w:divBdr>
            <w:top w:val="none" w:sz="0" w:space="0" w:color="auto"/>
            <w:left w:val="none" w:sz="0" w:space="0" w:color="auto"/>
            <w:bottom w:val="none" w:sz="0" w:space="0" w:color="auto"/>
            <w:right w:val="none" w:sz="0" w:space="0" w:color="auto"/>
          </w:divBdr>
        </w:div>
        <w:div w:id="499807863">
          <w:marLeft w:val="640"/>
          <w:marRight w:val="0"/>
          <w:marTop w:val="0"/>
          <w:marBottom w:val="0"/>
          <w:divBdr>
            <w:top w:val="none" w:sz="0" w:space="0" w:color="auto"/>
            <w:left w:val="none" w:sz="0" w:space="0" w:color="auto"/>
            <w:bottom w:val="none" w:sz="0" w:space="0" w:color="auto"/>
            <w:right w:val="none" w:sz="0" w:space="0" w:color="auto"/>
          </w:divBdr>
        </w:div>
        <w:div w:id="1466970075">
          <w:marLeft w:val="640"/>
          <w:marRight w:val="0"/>
          <w:marTop w:val="0"/>
          <w:marBottom w:val="0"/>
          <w:divBdr>
            <w:top w:val="none" w:sz="0" w:space="0" w:color="auto"/>
            <w:left w:val="none" w:sz="0" w:space="0" w:color="auto"/>
            <w:bottom w:val="none" w:sz="0" w:space="0" w:color="auto"/>
            <w:right w:val="none" w:sz="0" w:space="0" w:color="auto"/>
          </w:divBdr>
        </w:div>
        <w:div w:id="183641327">
          <w:marLeft w:val="640"/>
          <w:marRight w:val="0"/>
          <w:marTop w:val="0"/>
          <w:marBottom w:val="0"/>
          <w:divBdr>
            <w:top w:val="none" w:sz="0" w:space="0" w:color="auto"/>
            <w:left w:val="none" w:sz="0" w:space="0" w:color="auto"/>
            <w:bottom w:val="none" w:sz="0" w:space="0" w:color="auto"/>
            <w:right w:val="none" w:sz="0" w:space="0" w:color="auto"/>
          </w:divBdr>
        </w:div>
        <w:div w:id="178856008">
          <w:marLeft w:val="640"/>
          <w:marRight w:val="0"/>
          <w:marTop w:val="0"/>
          <w:marBottom w:val="0"/>
          <w:divBdr>
            <w:top w:val="none" w:sz="0" w:space="0" w:color="auto"/>
            <w:left w:val="none" w:sz="0" w:space="0" w:color="auto"/>
            <w:bottom w:val="none" w:sz="0" w:space="0" w:color="auto"/>
            <w:right w:val="none" w:sz="0" w:space="0" w:color="auto"/>
          </w:divBdr>
        </w:div>
      </w:divsChild>
    </w:div>
    <w:div w:id="1802651524">
      <w:bodyDiv w:val="1"/>
      <w:marLeft w:val="0"/>
      <w:marRight w:val="0"/>
      <w:marTop w:val="0"/>
      <w:marBottom w:val="0"/>
      <w:divBdr>
        <w:top w:val="none" w:sz="0" w:space="0" w:color="auto"/>
        <w:left w:val="none" w:sz="0" w:space="0" w:color="auto"/>
        <w:bottom w:val="none" w:sz="0" w:space="0" w:color="auto"/>
        <w:right w:val="none" w:sz="0" w:space="0" w:color="auto"/>
      </w:divBdr>
      <w:divsChild>
        <w:div w:id="278268203">
          <w:marLeft w:val="640"/>
          <w:marRight w:val="0"/>
          <w:marTop w:val="0"/>
          <w:marBottom w:val="0"/>
          <w:divBdr>
            <w:top w:val="none" w:sz="0" w:space="0" w:color="auto"/>
            <w:left w:val="none" w:sz="0" w:space="0" w:color="auto"/>
            <w:bottom w:val="none" w:sz="0" w:space="0" w:color="auto"/>
            <w:right w:val="none" w:sz="0" w:space="0" w:color="auto"/>
          </w:divBdr>
        </w:div>
        <w:div w:id="746659040">
          <w:marLeft w:val="640"/>
          <w:marRight w:val="0"/>
          <w:marTop w:val="0"/>
          <w:marBottom w:val="0"/>
          <w:divBdr>
            <w:top w:val="none" w:sz="0" w:space="0" w:color="auto"/>
            <w:left w:val="none" w:sz="0" w:space="0" w:color="auto"/>
            <w:bottom w:val="none" w:sz="0" w:space="0" w:color="auto"/>
            <w:right w:val="none" w:sz="0" w:space="0" w:color="auto"/>
          </w:divBdr>
        </w:div>
        <w:div w:id="1029531868">
          <w:marLeft w:val="640"/>
          <w:marRight w:val="0"/>
          <w:marTop w:val="0"/>
          <w:marBottom w:val="0"/>
          <w:divBdr>
            <w:top w:val="none" w:sz="0" w:space="0" w:color="auto"/>
            <w:left w:val="none" w:sz="0" w:space="0" w:color="auto"/>
            <w:bottom w:val="none" w:sz="0" w:space="0" w:color="auto"/>
            <w:right w:val="none" w:sz="0" w:space="0" w:color="auto"/>
          </w:divBdr>
        </w:div>
        <w:div w:id="1064334836">
          <w:marLeft w:val="640"/>
          <w:marRight w:val="0"/>
          <w:marTop w:val="0"/>
          <w:marBottom w:val="0"/>
          <w:divBdr>
            <w:top w:val="none" w:sz="0" w:space="0" w:color="auto"/>
            <w:left w:val="none" w:sz="0" w:space="0" w:color="auto"/>
            <w:bottom w:val="none" w:sz="0" w:space="0" w:color="auto"/>
            <w:right w:val="none" w:sz="0" w:space="0" w:color="auto"/>
          </w:divBdr>
        </w:div>
        <w:div w:id="1423724900">
          <w:marLeft w:val="640"/>
          <w:marRight w:val="0"/>
          <w:marTop w:val="0"/>
          <w:marBottom w:val="0"/>
          <w:divBdr>
            <w:top w:val="none" w:sz="0" w:space="0" w:color="auto"/>
            <w:left w:val="none" w:sz="0" w:space="0" w:color="auto"/>
            <w:bottom w:val="none" w:sz="0" w:space="0" w:color="auto"/>
            <w:right w:val="none" w:sz="0" w:space="0" w:color="auto"/>
          </w:divBdr>
        </w:div>
        <w:div w:id="1598444109">
          <w:marLeft w:val="640"/>
          <w:marRight w:val="0"/>
          <w:marTop w:val="0"/>
          <w:marBottom w:val="0"/>
          <w:divBdr>
            <w:top w:val="none" w:sz="0" w:space="0" w:color="auto"/>
            <w:left w:val="none" w:sz="0" w:space="0" w:color="auto"/>
            <w:bottom w:val="none" w:sz="0" w:space="0" w:color="auto"/>
            <w:right w:val="none" w:sz="0" w:space="0" w:color="auto"/>
          </w:divBdr>
        </w:div>
        <w:div w:id="1752240639">
          <w:marLeft w:val="640"/>
          <w:marRight w:val="0"/>
          <w:marTop w:val="0"/>
          <w:marBottom w:val="0"/>
          <w:divBdr>
            <w:top w:val="none" w:sz="0" w:space="0" w:color="auto"/>
            <w:left w:val="none" w:sz="0" w:space="0" w:color="auto"/>
            <w:bottom w:val="none" w:sz="0" w:space="0" w:color="auto"/>
            <w:right w:val="none" w:sz="0" w:space="0" w:color="auto"/>
          </w:divBdr>
        </w:div>
        <w:div w:id="1778912932">
          <w:marLeft w:val="640"/>
          <w:marRight w:val="0"/>
          <w:marTop w:val="0"/>
          <w:marBottom w:val="0"/>
          <w:divBdr>
            <w:top w:val="none" w:sz="0" w:space="0" w:color="auto"/>
            <w:left w:val="none" w:sz="0" w:space="0" w:color="auto"/>
            <w:bottom w:val="none" w:sz="0" w:space="0" w:color="auto"/>
            <w:right w:val="none" w:sz="0" w:space="0" w:color="auto"/>
          </w:divBdr>
        </w:div>
        <w:div w:id="1829592440">
          <w:marLeft w:val="640"/>
          <w:marRight w:val="0"/>
          <w:marTop w:val="0"/>
          <w:marBottom w:val="0"/>
          <w:divBdr>
            <w:top w:val="none" w:sz="0" w:space="0" w:color="auto"/>
            <w:left w:val="none" w:sz="0" w:space="0" w:color="auto"/>
            <w:bottom w:val="none" w:sz="0" w:space="0" w:color="auto"/>
            <w:right w:val="none" w:sz="0" w:space="0" w:color="auto"/>
          </w:divBdr>
        </w:div>
      </w:divsChild>
    </w:div>
    <w:div w:id="1828670228">
      <w:bodyDiv w:val="1"/>
      <w:marLeft w:val="0"/>
      <w:marRight w:val="0"/>
      <w:marTop w:val="0"/>
      <w:marBottom w:val="0"/>
      <w:divBdr>
        <w:top w:val="none" w:sz="0" w:space="0" w:color="auto"/>
        <w:left w:val="none" w:sz="0" w:space="0" w:color="auto"/>
        <w:bottom w:val="none" w:sz="0" w:space="0" w:color="auto"/>
        <w:right w:val="none" w:sz="0" w:space="0" w:color="auto"/>
      </w:divBdr>
    </w:div>
    <w:div w:id="1840074508">
      <w:bodyDiv w:val="1"/>
      <w:marLeft w:val="0"/>
      <w:marRight w:val="0"/>
      <w:marTop w:val="0"/>
      <w:marBottom w:val="0"/>
      <w:divBdr>
        <w:top w:val="none" w:sz="0" w:space="0" w:color="auto"/>
        <w:left w:val="none" w:sz="0" w:space="0" w:color="auto"/>
        <w:bottom w:val="none" w:sz="0" w:space="0" w:color="auto"/>
        <w:right w:val="none" w:sz="0" w:space="0" w:color="auto"/>
      </w:divBdr>
      <w:divsChild>
        <w:div w:id="268437643">
          <w:marLeft w:val="640"/>
          <w:marRight w:val="0"/>
          <w:marTop w:val="0"/>
          <w:marBottom w:val="0"/>
          <w:divBdr>
            <w:top w:val="none" w:sz="0" w:space="0" w:color="auto"/>
            <w:left w:val="none" w:sz="0" w:space="0" w:color="auto"/>
            <w:bottom w:val="none" w:sz="0" w:space="0" w:color="auto"/>
            <w:right w:val="none" w:sz="0" w:space="0" w:color="auto"/>
          </w:divBdr>
        </w:div>
        <w:div w:id="1096708978">
          <w:marLeft w:val="640"/>
          <w:marRight w:val="0"/>
          <w:marTop w:val="0"/>
          <w:marBottom w:val="0"/>
          <w:divBdr>
            <w:top w:val="none" w:sz="0" w:space="0" w:color="auto"/>
            <w:left w:val="none" w:sz="0" w:space="0" w:color="auto"/>
            <w:bottom w:val="none" w:sz="0" w:space="0" w:color="auto"/>
            <w:right w:val="none" w:sz="0" w:space="0" w:color="auto"/>
          </w:divBdr>
        </w:div>
        <w:div w:id="428551765">
          <w:marLeft w:val="640"/>
          <w:marRight w:val="0"/>
          <w:marTop w:val="0"/>
          <w:marBottom w:val="0"/>
          <w:divBdr>
            <w:top w:val="none" w:sz="0" w:space="0" w:color="auto"/>
            <w:left w:val="none" w:sz="0" w:space="0" w:color="auto"/>
            <w:bottom w:val="none" w:sz="0" w:space="0" w:color="auto"/>
            <w:right w:val="none" w:sz="0" w:space="0" w:color="auto"/>
          </w:divBdr>
        </w:div>
        <w:div w:id="8527788">
          <w:marLeft w:val="640"/>
          <w:marRight w:val="0"/>
          <w:marTop w:val="0"/>
          <w:marBottom w:val="0"/>
          <w:divBdr>
            <w:top w:val="none" w:sz="0" w:space="0" w:color="auto"/>
            <w:left w:val="none" w:sz="0" w:space="0" w:color="auto"/>
            <w:bottom w:val="none" w:sz="0" w:space="0" w:color="auto"/>
            <w:right w:val="none" w:sz="0" w:space="0" w:color="auto"/>
          </w:divBdr>
        </w:div>
        <w:div w:id="185098192">
          <w:marLeft w:val="640"/>
          <w:marRight w:val="0"/>
          <w:marTop w:val="0"/>
          <w:marBottom w:val="0"/>
          <w:divBdr>
            <w:top w:val="none" w:sz="0" w:space="0" w:color="auto"/>
            <w:left w:val="none" w:sz="0" w:space="0" w:color="auto"/>
            <w:bottom w:val="none" w:sz="0" w:space="0" w:color="auto"/>
            <w:right w:val="none" w:sz="0" w:space="0" w:color="auto"/>
          </w:divBdr>
        </w:div>
        <w:div w:id="1368792296">
          <w:marLeft w:val="640"/>
          <w:marRight w:val="0"/>
          <w:marTop w:val="0"/>
          <w:marBottom w:val="0"/>
          <w:divBdr>
            <w:top w:val="none" w:sz="0" w:space="0" w:color="auto"/>
            <w:left w:val="none" w:sz="0" w:space="0" w:color="auto"/>
            <w:bottom w:val="none" w:sz="0" w:space="0" w:color="auto"/>
            <w:right w:val="none" w:sz="0" w:space="0" w:color="auto"/>
          </w:divBdr>
        </w:div>
        <w:div w:id="98530174">
          <w:marLeft w:val="640"/>
          <w:marRight w:val="0"/>
          <w:marTop w:val="0"/>
          <w:marBottom w:val="0"/>
          <w:divBdr>
            <w:top w:val="none" w:sz="0" w:space="0" w:color="auto"/>
            <w:left w:val="none" w:sz="0" w:space="0" w:color="auto"/>
            <w:bottom w:val="none" w:sz="0" w:space="0" w:color="auto"/>
            <w:right w:val="none" w:sz="0" w:space="0" w:color="auto"/>
          </w:divBdr>
        </w:div>
        <w:div w:id="1154105489">
          <w:marLeft w:val="640"/>
          <w:marRight w:val="0"/>
          <w:marTop w:val="0"/>
          <w:marBottom w:val="0"/>
          <w:divBdr>
            <w:top w:val="none" w:sz="0" w:space="0" w:color="auto"/>
            <w:left w:val="none" w:sz="0" w:space="0" w:color="auto"/>
            <w:bottom w:val="none" w:sz="0" w:space="0" w:color="auto"/>
            <w:right w:val="none" w:sz="0" w:space="0" w:color="auto"/>
          </w:divBdr>
        </w:div>
        <w:div w:id="240142105">
          <w:marLeft w:val="640"/>
          <w:marRight w:val="0"/>
          <w:marTop w:val="0"/>
          <w:marBottom w:val="0"/>
          <w:divBdr>
            <w:top w:val="none" w:sz="0" w:space="0" w:color="auto"/>
            <w:left w:val="none" w:sz="0" w:space="0" w:color="auto"/>
            <w:bottom w:val="none" w:sz="0" w:space="0" w:color="auto"/>
            <w:right w:val="none" w:sz="0" w:space="0" w:color="auto"/>
          </w:divBdr>
        </w:div>
        <w:div w:id="657000921">
          <w:marLeft w:val="640"/>
          <w:marRight w:val="0"/>
          <w:marTop w:val="0"/>
          <w:marBottom w:val="0"/>
          <w:divBdr>
            <w:top w:val="none" w:sz="0" w:space="0" w:color="auto"/>
            <w:left w:val="none" w:sz="0" w:space="0" w:color="auto"/>
            <w:bottom w:val="none" w:sz="0" w:space="0" w:color="auto"/>
            <w:right w:val="none" w:sz="0" w:space="0" w:color="auto"/>
          </w:divBdr>
        </w:div>
        <w:div w:id="1567643363">
          <w:marLeft w:val="640"/>
          <w:marRight w:val="0"/>
          <w:marTop w:val="0"/>
          <w:marBottom w:val="0"/>
          <w:divBdr>
            <w:top w:val="none" w:sz="0" w:space="0" w:color="auto"/>
            <w:left w:val="none" w:sz="0" w:space="0" w:color="auto"/>
            <w:bottom w:val="none" w:sz="0" w:space="0" w:color="auto"/>
            <w:right w:val="none" w:sz="0" w:space="0" w:color="auto"/>
          </w:divBdr>
        </w:div>
        <w:div w:id="1947690364">
          <w:marLeft w:val="640"/>
          <w:marRight w:val="0"/>
          <w:marTop w:val="0"/>
          <w:marBottom w:val="0"/>
          <w:divBdr>
            <w:top w:val="none" w:sz="0" w:space="0" w:color="auto"/>
            <w:left w:val="none" w:sz="0" w:space="0" w:color="auto"/>
            <w:bottom w:val="none" w:sz="0" w:space="0" w:color="auto"/>
            <w:right w:val="none" w:sz="0" w:space="0" w:color="auto"/>
          </w:divBdr>
        </w:div>
        <w:div w:id="2026593102">
          <w:marLeft w:val="640"/>
          <w:marRight w:val="0"/>
          <w:marTop w:val="0"/>
          <w:marBottom w:val="0"/>
          <w:divBdr>
            <w:top w:val="none" w:sz="0" w:space="0" w:color="auto"/>
            <w:left w:val="none" w:sz="0" w:space="0" w:color="auto"/>
            <w:bottom w:val="none" w:sz="0" w:space="0" w:color="auto"/>
            <w:right w:val="none" w:sz="0" w:space="0" w:color="auto"/>
          </w:divBdr>
        </w:div>
      </w:divsChild>
    </w:div>
    <w:div w:id="1842349021">
      <w:bodyDiv w:val="1"/>
      <w:marLeft w:val="0"/>
      <w:marRight w:val="0"/>
      <w:marTop w:val="0"/>
      <w:marBottom w:val="0"/>
      <w:divBdr>
        <w:top w:val="none" w:sz="0" w:space="0" w:color="auto"/>
        <w:left w:val="none" w:sz="0" w:space="0" w:color="auto"/>
        <w:bottom w:val="none" w:sz="0" w:space="0" w:color="auto"/>
        <w:right w:val="none" w:sz="0" w:space="0" w:color="auto"/>
      </w:divBdr>
      <w:divsChild>
        <w:div w:id="1584871467">
          <w:marLeft w:val="640"/>
          <w:marRight w:val="0"/>
          <w:marTop w:val="0"/>
          <w:marBottom w:val="0"/>
          <w:divBdr>
            <w:top w:val="none" w:sz="0" w:space="0" w:color="auto"/>
            <w:left w:val="none" w:sz="0" w:space="0" w:color="auto"/>
            <w:bottom w:val="none" w:sz="0" w:space="0" w:color="auto"/>
            <w:right w:val="none" w:sz="0" w:space="0" w:color="auto"/>
          </w:divBdr>
        </w:div>
        <w:div w:id="1661348403">
          <w:marLeft w:val="640"/>
          <w:marRight w:val="0"/>
          <w:marTop w:val="0"/>
          <w:marBottom w:val="0"/>
          <w:divBdr>
            <w:top w:val="none" w:sz="0" w:space="0" w:color="auto"/>
            <w:left w:val="none" w:sz="0" w:space="0" w:color="auto"/>
            <w:bottom w:val="none" w:sz="0" w:space="0" w:color="auto"/>
            <w:right w:val="none" w:sz="0" w:space="0" w:color="auto"/>
          </w:divBdr>
        </w:div>
        <w:div w:id="1922829759">
          <w:marLeft w:val="640"/>
          <w:marRight w:val="0"/>
          <w:marTop w:val="0"/>
          <w:marBottom w:val="0"/>
          <w:divBdr>
            <w:top w:val="none" w:sz="0" w:space="0" w:color="auto"/>
            <w:left w:val="none" w:sz="0" w:space="0" w:color="auto"/>
            <w:bottom w:val="none" w:sz="0" w:space="0" w:color="auto"/>
            <w:right w:val="none" w:sz="0" w:space="0" w:color="auto"/>
          </w:divBdr>
        </w:div>
      </w:divsChild>
    </w:div>
    <w:div w:id="1905869294">
      <w:bodyDiv w:val="1"/>
      <w:marLeft w:val="0"/>
      <w:marRight w:val="0"/>
      <w:marTop w:val="0"/>
      <w:marBottom w:val="0"/>
      <w:divBdr>
        <w:top w:val="none" w:sz="0" w:space="0" w:color="auto"/>
        <w:left w:val="none" w:sz="0" w:space="0" w:color="auto"/>
        <w:bottom w:val="none" w:sz="0" w:space="0" w:color="auto"/>
        <w:right w:val="none" w:sz="0" w:space="0" w:color="auto"/>
      </w:divBdr>
      <w:divsChild>
        <w:div w:id="320432242">
          <w:marLeft w:val="640"/>
          <w:marRight w:val="0"/>
          <w:marTop w:val="0"/>
          <w:marBottom w:val="0"/>
          <w:divBdr>
            <w:top w:val="none" w:sz="0" w:space="0" w:color="auto"/>
            <w:left w:val="none" w:sz="0" w:space="0" w:color="auto"/>
            <w:bottom w:val="none" w:sz="0" w:space="0" w:color="auto"/>
            <w:right w:val="none" w:sz="0" w:space="0" w:color="auto"/>
          </w:divBdr>
        </w:div>
        <w:div w:id="751968545">
          <w:marLeft w:val="640"/>
          <w:marRight w:val="0"/>
          <w:marTop w:val="0"/>
          <w:marBottom w:val="0"/>
          <w:divBdr>
            <w:top w:val="none" w:sz="0" w:space="0" w:color="auto"/>
            <w:left w:val="none" w:sz="0" w:space="0" w:color="auto"/>
            <w:bottom w:val="none" w:sz="0" w:space="0" w:color="auto"/>
            <w:right w:val="none" w:sz="0" w:space="0" w:color="auto"/>
          </w:divBdr>
        </w:div>
        <w:div w:id="1375883931">
          <w:marLeft w:val="640"/>
          <w:marRight w:val="0"/>
          <w:marTop w:val="0"/>
          <w:marBottom w:val="0"/>
          <w:divBdr>
            <w:top w:val="none" w:sz="0" w:space="0" w:color="auto"/>
            <w:left w:val="none" w:sz="0" w:space="0" w:color="auto"/>
            <w:bottom w:val="none" w:sz="0" w:space="0" w:color="auto"/>
            <w:right w:val="none" w:sz="0" w:space="0" w:color="auto"/>
          </w:divBdr>
        </w:div>
        <w:div w:id="1407455571">
          <w:marLeft w:val="640"/>
          <w:marRight w:val="0"/>
          <w:marTop w:val="0"/>
          <w:marBottom w:val="0"/>
          <w:divBdr>
            <w:top w:val="none" w:sz="0" w:space="0" w:color="auto"/>
            <w:left w:val="none" w:sz="0" w:space="0" w:color="auto"/>
            <w:bottom w:val="none" w:sz="0" w:space="0" w:color="auto"/>
            <w:right w:val="none" w:sz="0" w:space="0" w:color="auto"/>
          </w:divBdr>
        </w:div>
        <w:div w:id="1609846932">
          <w:marLeft w:val="640"/>
          <w:marRight w:val="0"/>
          <w:marTop w:val="0"/>
          <w:marBottom w:val="0"/>
          <w:divBdr>
            <w:top w:val="none" w:sz="0" w:space="0" w:color="auto"/>
            <w:left w:val="none" w:sz="0" w:space="0" w:color="auto"/>
            <w:bottom w:val="none" w:sz="0" w:space="0" w:color="auto"/>
            <w:right w:val="none" w:sz="0" w:space="0" w:color="auto"/>
          </w:divBdr>
        </w:div>
        <w:div w:id="1845053321">
          <w:marLeft w:val="640"/>
          <w:marRight w:val="0"/>
          <w:marTop w:val="0"/>
          <w:marBottom w:val="0"/>
          <w:divBdr>
            <w:top w:val="none" w:sz="0" w:space="0" w:color="auto"/>
            <w:left w:val="none" w:sz="0" w:space="0" w:color="auto"/>
            <w:bottom w:val="none" w:sz="0" w:space="0" w:color="auto"/>
            <w:right w:val="none" w:sz="0" w:space="0" w:color="auto"/>
          </w:divBdr>
        </w:div>
        <w:div w:id="2016834608">
          <w:marLeft w:val="640"/>
          <w:marRight w:val="0"/>
          <w:marTop w:val="0"/>
          <w:marBottom w:val="0"/>
          <w:divBdr>
            <w:top w:val="none" w:sz="0" w:space="0" w:color="auto"/>
            <w:left w:val="none" w:sz="0" w:space="0" w:color="auto"/>
            <w:bottom w:val="none" w:sz="0" w:space="0" w:color="auto"/>
            <w:right w:val="none" w:sz="0" w:space="0" w:color="auto"/>
          </w:divBdr>
        </w:div>
      </w:divsChild>
    </w:div>
    <w:div w:id="1913078901">
      <w:bodyDiv w:val="1"/>
      <w:marLeft w:val="0"/>
      <w:marRight w:val="0"/>
      <w:marTop w:val="0"/>
      <w:marBottom w:val="0"/>
      <w:divBdr>
        <w:top w:val="none" w:sz="0" w:space="0" w:color="auto"/>
        <w:left w:val="none" w:sz="0" w:space="0" w:color="auto"/>
        <w:bottom w:val="none" w:sz="0" w:space="0" w:color="auto"/>
        <w:right w:val="none" w:sz="0" w:space="0" w:color="auto"/>
      </w:divBdr>
      <w:divsChild>
        <w:div w:id="96797459">
          <w:marLeft w:val="640"/>
          <w:marRight w:val="0"/>
          <w:marTop w:val="0"/>
          <w:marBottom w:val="0"/>
          <w:divBdr>
            <w:top w:val="none" w:sz="0" w:space="0" w:color="auto"/>
            <w:left w:val="none" w:sz="0" w:space="0" w:color="auto"/>
            <w:bottom w:val="none" w:sz="0" w:space="0" w:color="auto"/>
            <w:right w:val="none" w:sz="0" w:space="0" w:color="auto"/>
          </w:divBdr>
        </w:div>
        <w:div w:id="111823160">
          <w:marLeft w:val="640"/>
          <w:marRight w:val="0"/>
          <w:marTop w:val="0"/>
          <w:marBottom w:val="0"/>
          <w:divBdr>
            <w:top w:val="none" w:sz="0" w:space="0" w:color="auto"/>
            <w:left w:val="none" w:sz="0" w:space="0" w:color="auto"/>
            <w:bottom w:val="none" w:sz="0" w:space="0" w:color="auto"/>
            <w:right w:val="none" w:sz="0" w:space="0" w:color="auto"/>
          </w:divBdr>
        </w:div>
        <w:div w:id="124858283">
          <w:marLeft w:val="640"/>
          <w:marRight w:val="0"/>
          <w:marTop w:val="0"/>
          <w:marBottom w:val="0"/>
          <w:divBdr>
            <w:top w:val="none" w:sz="0" w:space="0" w:color="auto"/>
            <w:left w:val="none" w:sz="0" w:space="0" w:color="auto"/>
            <w:bottom w:val="none" w:sz="0" w:space="0" w:color="auto"/>
            <w:right w:val="none" w:sz="0" w:space="0" w:color="auto"/>
          </w:divBdr>
        </w:div>
        <w:div w:id="181600314">
          <w:marLeft w:val="640"/>
          <w:marRight w:val="0"/>
          <w:marTop w:val="0"/>
          <w:marBottom w:val="0"/>
          <w:divBdr>
            <w:top w:val="none" w:sz="0" w:space="0" w:color="auto"/>
            <w:left w:val="none" w:sz="0" w:space="0" w:color="auto"/>
            <w:bottom w:val="none" w:sz="0" w:space="0" w:color="auto"/>
            <w:right w:val="none" w:sz="0" w:space="0" w:color="auto"/>
          </w:divBdr>
        </w:div>
        <w:div w:id="392119217">
          <w:marLeft w:val="640"/>
          <w:marRight w:val="0"/>
          <w:marTop w:val="0"/>
          <w:marBottom w:val="0"/>
          <w:divBdr>
            <w:top w:val="none" w:sz="0" w:space="0" w:color="auto"/>
            <w:left w:val="none" w:sz="0" w:space="0" w:color="auto"/>
            <w:bottom w:val="none" w:sz="0" w:space="0" w:color="auto"/>
            <w:right w:val="none" w:sz="0" w:space="0" w:color="auto"/>
          </w:divBdr>
        </w:div>
        <w:div w:id="563953759">
          <w:marLeft w:val="640"/>
          <w:marRight w:val="0"/>
          <w:marTop w:val="0"/>
          <w:marBottom w:val="0"/>
          <w:divBdr>
            <w:top w:val="none" w:sz="0" w:space="0" w:color="auto"/>
            <w:left w:val="none" w:sz="0" w:space="0" w:color="auto"/>
            <w:bottom w:val="none" w:sz="0" w:space="0" w:color="auto"/>
            <w:right w:val="none" w:sz="0" w:space="0" w:color="auto"/>
          </w:divBdr>
        </w:div>
        <w:div w:id="833304720">
          <w:marLeft w:val="640"/>
          <w:marRight w:val="0"/>
          <w:marTop w:val="0"/>
          <w:marBottom w:val="0"/>
          <w:divBdr>
            <w:top w:val="none" w:sz="0" w:space="0" w:color="auto"/>
            <w:left w:val="none" w:sz="0" w:space="0" w:color="auto"/>
            <w:bottom w:val="none" w:sz="0" w:space="0" w:color="auto"/>
            <w:right w:val="none" w:sz="0" w:space="0" w:color="auto"/>
          </w:divBdr>
        </w:div>
        <w:div w:id="956328642">
          <w:marLeft w:val="640"/>
          <w:marRight w:val="0"/>
          <w:marTop w:val="0"/>
          <w:marBottom w:val="0"/>
          <w:divBdr>
            <w:top w:val="none" w:sz="0" w:space="0" w:color="auto"/>
            <w:left w:val="none" w:sz="0" w:space="0" w:color="auto"/>
            <w:bottom w:val="none" w:sz="0" w:space="0" w:color="auto"/>
            <w:right w:val="none" w:sz="0" w:space="0" w:color="auto"/>
          </w:divBdr>
        </w:div>
        <w:div w:id="1269199382">
          <w:marLeft w:val="640"/>
          <w:marRight w:val="0"/>
          <w:marTop w:val="0"/>
          <w:marBottom w:val="0"/>
          <w:divBdr>
            <w:top w:val="none" w:sz="0" w:space="0" w:color="auto"/>
            <w:left w:val="none" w:sz="0" w:space="0" w:color="auto"/>
            <w:bottom w:val="none" w:sz="0" w:space="0" w:color="auto"/>
            <w:right w:val="none" w:sz="0" w:space="0" w:color="auto"/>
          </w:divBdr>
        </w:div>
        <w:div w:id="1328024090">
          <w:marLeft w:val="640"/>
          <w:marRight w:val="0"/>
          <w:marTop w:val="0"/>
          <w:marBottom w:val="0"/>
          <w:divBdr>
            <w:top w:val="none" w:sz="0" w:space="0" w:color="auto"/>
            <w:left w:val="none" w:sz="0" w:space="0" w:color="auto"/>
            <w:bottom w:val="none" w:sz="0" w:space="0" w:color="auto"/>
            <w:right w:val="none" w:sz="0" w:space="0" w:color="auto"/>
          </w:divBdr>
        </w:div>
        <w:div w:id="1554078692">
          <w:marLeft w:val="640"/>
          <w:marRight w:val="0"/>
          <w:marTop w:val="0"/>
          <w:marBottom w:val="0"/>
          <w:divBdr>
            <w:top w:val="none" w:sz="0" w:space="0" w:color="auto"/>
            <w:left w:val="none" w:sz="0" w:space="0" w:color="auto"/>
            <w:bottom w:val="none" w:sz="0" w:space="0" w:color="auto"/>
            <w:right w:val="none" w:sz="0" w:space="0" w:color="auto"/>
          </w:divBdr>
        </w:div>
        <w:div w:id="1559778804">
          <w:marLeft w:val="640"/>
          <w:marRight w:val="0"/>
          <w:marTop w:val="0"/>
          <w:marBottom w:val="0"/>
          <w:divBdr>
            <w:top w:val="none" w:sz="0" w:space="0" w:color="auto"/>
            <w:left w:val="none" w:sz="0" w:space="0" w:color="auto"/>
            <w:bottom w:val="none" w:sz="0" w:space="0" w:color="auto"/>
            <w:right w:val="none" w:sz="0" w:space="0" w:color="auto"/>
          </w:divBdr>
        </w:div>
        <w:div w:id="1905027076">
          <w:marLeft w:val="640"/>
          <w:marRight w:val="0"/>
          <w:marTop w:val="0"/>
          <w:marBottom w:val="0"/>
          <w:divBdr>
            <w:top w:val="none" w:sz="0" w:space="0" w:color="auto"/>
            <w:left w:val="none" w:sz="0" w:space="0" w:color="auto"/>
            <w:bottom w:val="none" w:sz="0" w:space="0" w:color="auto"/>
            <w:right w:val="none" w:sz="0" w:space="0" w:color="auto"/>
          </w:divBdr>
        </w:div>
        <w:div w:id="1967082908">
          <w:marLeft w:val="640"/>
          <w:marRight w:val="0"/>
          <w:marTop w:val="0"/>
          <w:marBottom w:val="0"/>
          <w:divBdr>
            <w:top w:val="none" w:sz="0" w:space="0" w:color="auto"/>
            <w:left w:val="none" w:sz="0" w:space="0" w:color="auto"/>
            <w:bottom w:val="none" w:sz="0" w:space="0" w:color="auto"/>
            <w:right w:val="none" w:sz="0" w:space="0" w:color="auto"/>
          </w:divBdr>
        </w:div>
        <w:div w:id="1984653756">
          <w:marLeft w:val="640"/>
          <w:marRight w:val="0"/>
          <w:marTop w:val="0"/>
          <w:marBottom w:val="0"/>
          <w:divBdr>
            <w:top w:val="none" w:sz="0" w:space="0" w:color="auto"/>
            <w:left w:val="none" w:sz="0" w:space="0" w:color="auto"/>
            <w:bottom w:val="none" w:sz="0" w:space="0" w:color="auto"/>
            <w:right w:val="none" w:sz="0" w:space="0" w:color="auto"/>
          </w:divBdr>
        </w:div>
        <w:div w:id="2120104100">
          <w:marLeft w:val="640"/>
          <w:marRight w:val="0"/>
          <w:marTop w:val="0"/>
          <w:marBottom w:val="0"/>
          <w:divBdr>
            <w:top w:val="none" w:sz="0" w:space="0" w:color="auto"/>
            <w:left w:val="none" w:sz="0" w:space="0" w:color="auto"/>
            <w:bottom w:val="none" w:sz="0" w:space="0" w:color="auto"/>
            <w:right w:val="none" w:sz="0" w:space="0" w:color="auto"/>
          </w:divBdr>
        </w:div>
      </w:divsChild>
    </w:div>
    <w:div w:id="1936355011">
      <w:bodyDiv w:val="1"/>
      <w:marLeft w:val="0"/>
      <w:marRight w:val="0"/>
      <w:marTop w:val="0"/>
      <w:marBottom w:val="0"/>
      <w:divBdr>
        <w:top w:val="none" w:sz="0" w:space="0" w:color="auto"/>
        <w:left w:val="none" w:sz="0" w:space="0" w:color="auto"/>
        <w:bottom w:val="none" w:sz="0" w:space="0" w:color="auto"/>
        <w:right w:val="none" w:sz="0" w:space="0" w:color="auto"/>
      </w:divBdr>
      <w:divsChild>
        <w:div w:id="11029198">
          <w:marLeft w:val="640"/>
          <w:marRight w:val="0"/>
          <w:marTop w:val="0"/>
          <w:marBottom w:val="0"/>
          <w:divBdr>
            <w:top w:val="none" w:sz="0" w:space="0" w:color="auto"/>
            <w:left w:val="none" w:sz="0" w:space="0" w:color="auto"/>
            <w:bottom w:val="none" w:sz="0" w:space="0" w:color="auto"/>
            <w:right w:val="none" w:sz="0" w:space="0" w:color="auto"/>
          </w:divBdr>
        </w:div>
        <w:div w:id="541597119">
          <w:marLeft w:val="640"/>
          <w:marRight w:val="0"/>
          <w:marTop w:val="0"/>
          <w:marBottom w:val="0"/>
          <w:divBdr>
            <w:top w:val="none" w:sz="0" w:space="0" w:color="auto"/>
            <w:left w:val="none" w:sz="0" w:space="0" w:color="auto"/>
            <w:bottom w:val="none" w:sz="0" w:space="0" w:color="auto"/>
            <w:right w:val="none" w:sz="0" w:space="0" w:color="auto"/>
          </w:divBdr>
        </w:div>
        <w:div w:id="625890593">
          <w:marLeft w:val="640"/>
          <w:marRight w:val="0"/>
          <w:marTop w:val="0"/>
          <w:marBottom w:val="0"/>
          <w:divBdr>
            <w:top w:val="none" w:sz="0" w:space="0" w:color="auto"/>
            <w:left w:val="none" w:sz="0" w:space="0" w:color="auto"/>
            <w:bottom w:val="none" w:sz="0" w:space="0" w:color="auto"/>
            <w:right w:val="none" w:sz="0" w:space="0" w:color="auto"/>
          </w:divBdr>
        </w:div>
        <w:div w:id="742948068">
          <w:marLeft w:val="640"/>
          <w:marRight w:val="0"/>
          <w:marTop w:val="0"/>
          <w:marBottom w:val="0"/>
          <w:divBdr>
            <w:top w:val="none" w:sz="0" w:space="0" w:color="auto"/>
            <w:left w:val="none" w:sz="0" w:space="0" w:color="auto"/>
            <w:bottom w:val="none" w:sz="0" w:space="0" w:color="auto"/>
            <w:right w:val="none" w:sz="0" w:space="0" w:color="auto"/>
          </w:divBdr>
        </w:div>
        <w:div w:id="799496247">
          <w:marLeft w:val="640"/>
          <w:marRight w:val="0"/>
          <w:marTop w:val="0"/>
          <w:marBottom w:val="0"/>
          <w:divBdr>
            <w:top w:val="none" w:sz="0" w:space="0" w:color="auto"/>
            <w:left w:val="none" w:sz="0" w:space="0" w:color="auto"/>
            <w:bottom w:val="none" w:sz="0" w:space="0" w:color="auto"/>
            <w:right w:val="none" w:sz="0" w:space="0" w:color="auto"/>
          </w:divBdr>
        </w:div>
        <w:div w:id="1054083097">
          <w:marLeft w:val="640"/>
          <w:marRight w:val="0"/>
          <w:marTop w:val="0"/>
          <w:marBottom w:val="0"/>
          <w:divBdr>
            <w:top w:val="none" w:sz="0" w:space="0" w:color="auto"/>
            <w:left w:val="none" w:sz="0" w:space="0" w:color="auto"/>
            <w:bottom w:val="none" w:sz="0" w:space="0" w:color="auto"/>
            <w:right w:val="none" w:sz="0" w:space="0" w:color="auto"/>
          </w:divBdr>
        </w:div>
        <w:div w:id="1102797091">
          <w:marLeft w:val="640"/>
          <w:marRight w:val="0"/>
          <w:marTop w:val="0"/>
          <w:marBottom w:val="0"/>
          <w:divBdr>
            <w:top w:val="none" w:sz="0" w:space="0" w:color="auto"/>
            <w:left w:val="none" w:sz="0" w:space="0" w:color="auto"/>
            <w:bottom w:val="none" w:sz="0" w:space="0" w:color="auto"/>
            <w:right w:val="none" w:sz="0" w:space="0" w:color="auto"/>
          </w:divBdr>
        </w:div>
        <w:div w:id="1394624196">
          <w:marLeft w:val="640"/>
          <w:marRight w:val="0"/>
          <w:marTop w:val="0"/>
          <w:marBottom w:val="0"/>
          <w:divBdr>
            <w:top w:val="none" w:sz="0" w:space="0" w:color="auto"/>
            <w:left w:val="none" w:sz="0" w:space="0" w:color="auto"/>
            <w:bottom w:val="none" w:sz="0" w:space="0" w:color="auto"/>
            <w:right w:val="none" w:sz="0" w:space="0" w:color="auto"/>
          </w:divBdr>
        </w:div>
        <w:div w:id="1397632324">
          <w:marLeft w:val="640"/>
          <w:marRight w:val="0"/>
          <w:marTop w:val="0"/>
          <w:marBottom w:val="0"/>
          <w:divBdr>
            <w:top w:val="none" w:sz="0" w:space="0" w:color="auto"/>
            <w:left w:val="none" w:sz="0" w:space="0" w:color="auto"/>
            <w:bottom w:val="none" w:sz="0" w:space="0" w:color="auto"/>
            <w:right w:val="none" w:sz="0" w:space="0" w:color="auto"/>
          </w:divBdr>
        </w:div>
        <w:div w:id="1456287388">
          <w:marLeft w:val="640"/>
          <w:marRight w:val="0"/>
          <w:marTop w:val="0"/>
          <w:marBottom w:val="0"/>
          <w:divBdr>
            <w:top w:val="none" w:sz="0" w:space="0" w:color="auto"/>
            <w:left w:val="none" w:sz="0" w:space="0" w:color="auto"/>
            <w:bottom w:val="none" w:sz="0" w:space="0" w:color="auto"/>
            <w:right w:val="none" w:sz="0" w:space="0" w:color="auto"/>
          </w:divBdr>
        </w:div>
        <w:div w:id="1505585125">
          <w:marLeft w:val="640"/>
          <w:marRight w:val="0"/>
          <w:marTop w:val="0"/>
          <w:marBottom w:val="0"/>
          <w:divBdr>
            <w:top w:val="none" w:sz="0" w:space="0" w:color="auto"/>
            <w:left w:val="none" w:sz="0" w:space="0" w:color="auto"/>
            <w:bottom w:val="none" w:sz="0" w:space="0" w:color="auto"/>
            <w:right w:val="none" w:sz="0" w:space="0" w:color="auto"/>
          </w:divBdr>
        </w:div>
        <w:div w:id="1637493311">
          <w:marLeft w:val="640"/>
          <w:marRight w:val="0"/>
          <w:marTop w:val="0"/>
          <w:marBottom w:val="0"/>
          <w:divBdr>
            <w:top w:val="none" w:sz="0" w:space="0" w:color="auto"/>
            <w:left w:val="none" w:sz="0" w:space="0" w:color="auto"/>
            <w:bottom w:val="none" w:sz="0" w:space="0" w:color="auto"/>
            <w:right w:val="none" w:sz="0" w:space="0" w:color="auto"/>
          </w:divBdr>
        </w:div>
      </w:divsChild>
    </w:div>
    <w:div w:id="1953706496">
      <w:bodyDiv w:val="1"/>
      <w:marLeft w:val="0"/>
      <w:marRight w:val="0"/>
      <w:marTop w:val="0"/>
      <w:marBottom w:val="0"/>
      <w:divBdr>
        <w:top w:val="none" w:sz="0" w:space="0" w:color="auto"/>
        <w:left w:val="none" w:sz="0" w:space="0" w:color="auto"/>
        <w:bottom w:val="none" w:sz="0" w:space="0" w:color="auto"/>
        <w:right w:val="none" w:sz="0" w:space="0" w:color="auto"/>
      </w:divBdr>
      <w:divsChild>
        <w:div w:id="1196456156">
          <w:marLeft w:val="640"/>
          <w:marRight w:val="0"/>
          <w:marTop w:val="0"/>
          <w:marBottom w:val="0"/>
          <w:divBdr>
            <w:top w:val="none" w:sz="0" w:space="0" w:color="auto"/>
            <w:left w:val="none" w:sz="0" w:space="0" w:color="auto"/>
            <w:bottom w:val="none" w:sz="0" w:space="0" w:color="auto"/>
            <w:right w:val="none" w:sz="0" w:space="0" w:color="auto"/>
          </w:divBdr>
        </w:div>
        <w:div w:id="695231294">
          <w:marLeft w:val="640"/>
          <w:marRight w:val="0"/>
          <w:marTop w:val="0"/>
          <w:marBottom w:val="0"/>
          <w:divBdr>
            <w:top w:val="none" w:sz="0" w:space="0" w:color="auto"/>
            <w:left w:val="none" w:sz="0" w:space="0" w:color="auto"/>
            <w:bottom w:val="none" w:sz="0" w:space="0" w:color="auto"/>
            <w:right w:val="none" w:sz="0" w:space="0" w:color="auto"/>
          </w:divBdr>
        </w:div>
        <w:div w:id="1866402520">
          <w:marLeft w:val="640"/>
          <w:marRight w:val="0"/>
          <w:marTop w:val="0"/>
          <w:marBottom w:val="0"/>
          <w:divBdr>
            <w:top w:val="none" w:sz="0" w:space="0" w:color="auto"/>
            <w:left w:val="none" w:sz="0" w:space="0" w:color="auto"/>
            <w:bottom w:val="none" w:sz="0" w:space="0" w:color="auto"/>
            <w:right w:val="none" w:sz="0" w:space="0" w:color="auto"/>
          </w:divBdr>
        </w:div>
        <w:div w:id="2129621898">
          <w:marLeft w:val="640"/>
          <w:marRight w:val="0"/>
          <w:marTop w:val="0"/>
          <w:marBottom w:val="0"/>
          <w:divBdr>
            <w:top w:val="none" w:sz="0" w:space="0" w:color="auto"/>
            <w:left w:val="none" w:sz="0" w:space="0" w:color="auto"/>
            <w:bottom w:val="none" w:sz="0" w:space="0" w:color="auto"/>
            <w:right w:val="none" w:sz="0" w:space="0" w:color="auto"/>
          </w:divBdr>
        </w:div>
        <w:div w:id="266547219">
          <w:marLeft w:val="640"/>
          <w:marRight w:val="0"/>
          <w:marTop w:val="0"/>
          <w:marBottom w:val="0"/>
          <w:divBdr>
            <w:top w:val="none" w:sz="0" w:space="0" w:color="auto"/>
            <w:left w:val="none" w:sz="0" w:space="0" w:color="auto"/>
            <w:bottom w:val="none" w:sz="0" w:space="0" w:color="auto"/>
            <w:right w:val="none" w:sz="0" w:space="0" w:color="auto"/>
          </w:divBdr>
        </w:div>
        <w:div w:id="1328677750">
          <w:marLeft w:val="640"/>
          <w:marRight w:val="0"/>
          <w:marTop w:val="0"/>
          <w:marBottom w:val="0"/>
          <w:divBdr>
            <w:top w:val="none" w:sz="0" w:space="0" w:color="auto"/>
            <w:left w:val="none" w:sz="0" w:space="0" w:color="auto"/>
            <w:bottom w:val="none" w:sz="0" w:space="0" w:color="auto"/>
            <w:right w:val="none" w:sz="0" w:space="0" w:color="auto"/>
          </w:divBdr>
        </w:div>
        <w:div w:id="1105619302">
          <w:marLeft w:val="640"/>
          <w:marRight w:val="0"/>
          <w:marTop w:val="0"/>
          <w:marBottom w:val="0"/>
          <w:divBdr>
            <w:top w:val="none" w:sz="0" w:space="0" w:color="auto"/>
            <w:left w:val="none" w:sz="0" w:space="0" w:color="auto"/>
            <w:bottom w:val="none" w:sz="0" w:space="0" w:color="auto"/>
            <w:right w:val="none" w:sz="0" w:space="0" w:color="auto"/>
          </w:divBdr>
        </w:div>
        <w:div w:id="163398980">
          <w:marLeft w:val="640"/>
          <w:marRight w:val="0"/>
          <w:marTop w:val="0"/>
          <w:marBottom w:val="0"/>
          <w:divBdr>
            <w:top w:val="none" w:sz="0" w:space="0" w:color="auto"/>
            <w:left w:val="none" w:sz="0" w:space="0" w:color="auto"/>
            <w:bottom w:val="none" w:sz="0" w:space="0" w:color="auto"/>
            <w:right w:val="none" w:sz="0" w:space="0" w:color="auto"/>
          </w:divBdr>
        </w:div>
        <w:div w:id="1422142974">
          <w:marLeft w:val="640"/>
          <w:marRight w:val="0"/>
          <w:marTop w:val="0"/>
          <w:marBottom w:val="0"/>
          <w:divBdr>
            <w:top w:val="none" w:sz="0" w:space="0" w:color="auto"/>
            <w:left w:val="none" w:sz="0" w:space="0" w:color="auto"/>
            <w:bottom w:val="none" w:sz="0" w:space="0" w:color="auto"/>
            <w:right w:val="none" w:sz="0" w:space="0" w:color="auto"/>
          </w:divBdr>
        </w:div>
        <w:div w:id="1898514891">
          <w:marLeft w:val="640"/>
          <w:marRight w:val="0"/>
          <w:marTop w:val="0"/>
          <w:marBottom w:val="0"/>
          <w:divBdr>
            <w:top w:val="none" w:sz="0" w:space="0" w:color="auto"/>
            <w:left w:val="none" w:sz="0" w:space="0" w:color="auto"/>
            <w:bottom w:val="none" w:sz="0" w:space="0" w:color="auto"/>
            <w:right w:val="none" w:sz="0" w:space="0" w:color="auto"/>
          </w:divBdr>
        </w:div>
        <w:div w:id="1099957681">
          <w:marLeft w:val="640"/>
          <w:marRight w:val="0"/>
          <w:marTop w:val="0"/>
          <w:marBottom w:val="0"/>
          <w:divBdr>
            <w:top w:val="none" w:sz="0" w:space="0" w:color="auto"/>
            <w:left w:val="none" w:sz="0" w:space="0" w:color="auto"/>
            <w:bottom w:val="none" w:sz="0" w:space="0" w:color="auto"/>
            <w:right w:val="none" w:sz="0" w:space="0" w:color="auto"/>
          </w:divBdr>
        </w:div>
        <w:div w:id="1848520213">
          <w:marLeft w:val="640"/>
          <w:marRight w:val="0"/>
          <w:marTop w:val="0"/>
          <w:marBottom w:val="0"/>
          <w:divBdr>
            <w:top w:val="none" w:sz="0" w:space="0" w:color="auto"/>
            <w:left w:val="none" w:sz="0" w:space="0" w:color="auto"/>
            <w:bottom w:val="none" w:sz="0" w:space="0" w:color="auto"/>
            <w:right w:val="none" w:sz="0" w:space="0" w:color="auto"/>
          </w:divBdr>
        </w:div>
      </w:divsChild>
    </w:div>
    <w:div w:id="1963731834">
      <w:bodyDiv w:val="1"/>
      <w:marLeft w:val="0"/>
      <w:marRight w:val="0"/>
      <w:marTop w:val="0"/>
      <w:marBottom w:val="0"/>
      <w:divBdr>
        <w:top w:val="none" w:sz="0" w:space="0" w:color="auto"/>
        <w:left w:val="none" w:sz="0" w:space="0" w:color="auto"/>
        <w:bottom w:val="none" w:sz="0" w:space="0" w:color="auto"/>
        <w:right w:val="none" w:sz="0" w:space="0" w:color="auto"/>
      </w:divBdr>
    </w:div>
    <w:div w:id="1968930769">
      <w:bodyDiv w:val="1"/>
      <w:marLeft w:val="0"/>
      <w:marRight w:val="0"/>
      <w:marTop w:val="0"/>
      <w:marBottom w:val="0"/>
      <w:divBdr>
        <w:top w:val="none" w:sz="0" w:space="0" w:color="auto"/>
        <w:left w:val="none" w:sz="0" w:space="0" w:color="auto"/>
        <w:bottom w:val="none" w:sz="0" w:space="0" w:color="auto"/>
        <w:right w:val="none" w:sz="0" w:space="0" w:color="auto"/>
      </w:divBdr>
      <w:divsChild>
        <w:div w:id="544025901">
          <w:marLeft w:val="640"/>
          <w:marRight w:val="0"/>
          <w:marTop w:val="0"/>
          <w:marBottom w:val="0"/>
          <w:divBdr>
            <w:top w:val="none" w:sz="0" w:space="0" w:color="auto"/>
            <w:left w:val="none" w:sz="0" w:space="0" w:color="auto"/>
            <w:bottom w:val="none" w:sz="0" w:space="0" w:color="auto"/>
            <w:right w:val="none" w:sz="0" w:space="0" w:color="auto"/>
          </w:divBdr>
        </w:div>
        <w:div w:id="519441214">
          <w:marLeft w:val="640"/>
          <w:marRight w:val="0"/>
          <w:marTop w:val="0"/>
          <w:marBottom w:val="0"/>
          <w:divBdr>
            <w:top w:val="none" w:sz="0" w:space="0" w:color="auto"/>
            <w:left w:val="none" w:sz="0" w:space="0" w:color="auto"/>
            <w:bottom w:val="none" w:sz="0" w:space="0" w:color="auto"/>
            <w:right w:val="none" w:sz="0" w:space="0" w:color="auto"/>
          </w:divBdr>
        </w:div>
        <w:div w:id="1622226370">
          <w:marLeft w:val="640"/>
          <w:marRight w:val="0"/>
          <w:marTop w:val="0"/>
          <w:marBottom w:val="0"/>
          <w:divBdr>
            <w:top w:val="none" w:sz="0" w:space="0" w:color="auto"/>
            <w:left w:val="none" w:sz="0" w:space="0" w:color="auto"/>
            <w:bottom w:val="none" w:sz="0" w:space="0" w:color="auto"/>
            <w:right w:val="none" w:sz="0" w:space="0" w:color="auto"/>
          </w:divBdr>
        </w:div>
        <w:div w:id="2108110099">
          <w:marLeft w:val="640"/>
          <w:marRight w:val="0"/>
          <w:marTop w:val="0"/>
          <w:marBottom w:val="0"/>
          <w:divBdr>
            <w:top w:val="none" w:sz="0" w:space="0" w:color="auto"/>
            <w:left w:val="none" w:sz="0" w:space="0" w:color="auto"/>
            <w:bottom w:val="none" w:sz="0" w:space="0" w:color="auto"/>
            <w:right w:val="none" w:sz="0" w:space="0" w:color="auto"/>
          </w:divBdr>
        </w:div>
        <w:div w:id="826241870">
          <w:marLeft w:val="640"/>
          <w:marRight w:val="0"/>
          <w:marTop w:val="0"/>
          <w:marBottom w:val="0"/>
          <w:divBdr>
            <w:top w:val="none" w:sz="0" w:space="0" w:color="auto"/>
            <w:left w:val="none" w:sz="0" w:space="0" w:color="auto"/>
            <w:bottom w:val="none" w:sz="0" w:space="0" w:color="auto"/>
            <w:right w:val="none" w:sz="0" w:space="0" w:color="auto"/>
          </w:divBdr>
        </w:div>
        <w:div w:id="563375993">
          <w:marLeft w:val="640"/>
          <w:marRight w:val="0"/>
          <w:marTop w:val="0"/>
          <w:marBottom w:val="0"/>
          <w:divBdr>
            <w:top w:val="none" w:sz="0" w:space="0" w:color="auto"/>
            <w:left w:val="none" w:sz="0" w:space="0" w:color="auto"/>
            <w:bottom w:val="none" w:sz="0" w:space="0" w:color="auto"/>
            <w:right w:val="none" w:sz="0" w:space="0" w:color="auto"/>
          </w:divBdr>
        </w:div>
        <w:div w:id="328560786">
          <w:marLeft w:val="640"/>
          <w:marRight w:val="0"/>
          <w:marTop w:val="0"/>
          <w:marBottom w:val="0"/>
          <w:divBdr>
            <w:top w:val="none" w:sz="0" w:space="0" w:color="auto"/>
            <w:left w:val="none" w:sz="0" w:space="0" w:color="auto"/>
            <w:bottom w:val="none" w:sz="0" w:space="0" w:color="auto"/>
            <w:right w:val="none" w:sz="0" w:space="0" w:color="auto"/>
          </w:divBdr>
        </w:div>
        <w:div w:id="749232473">
          <w:marLeft w:val="640"/>
          <w:marRight w:val="0"/>
          <w:marTop w:val="0"/>
          <w:marBottom w:val="0"/>
          <w:divBdr>
            <w:top w:val="none" w:sz="0" w:space="0" w:color="auto"/>
            <w:left w:val="none" w:sz="0" w:space="0" w:color="auto"/>
            <w:bottom w:val="none" w:sz="0" w:space="0" w:color="auto"/>
            <w:right w:val="none" w:sz="0" w:space="0" w:color="auto"/>
          </w:divBdr>
        </w:div>
        <w:div w:id="1198005165">
          <w:marLeft w:val="640"/>
          <w:marRight w:val="0"/>
          <w:marTop w:val="0"/>
          <w:marBottom w:val="0"/>
          <w:divBdr>
            <w:top w:val="none" w:sz="0" w:space="0" w:color="auto"/>
            <w:left w:val="none" w:sz="0" w:space="0" w:color="auto"/>
            <w:bottom w:val="none" w:sz="0" w:space="0" w:color="auto"/>
            <w:right w:val="none" w:sz="0" w:space="0" w:color="auto"/>
          </w:divBdr>
        </w:div>
        <w:div w:id="1187063318">
          <w:marLeft w:val="640"/>
          <w:marRight w:val="0"/>
          <w:marTop w:val="0"/>
          <w:marBottom w:val="0"/>
          <w:divBdr>
            <w:top w:val="none" w:sz="0" w:space="0" w:color="auto"/>
            <w:left w:val="none" w:sz="0" w:space="0" w:color="auto"/>
            <w:bottom w:val="none" w:sz="0" w:space="0" w:color="auto"/>
            <w:right w:val="none" w:sz="0" w:space="0" w:color="auto"/>
          </w:divBdr>
        </w:div>
        <w:div w:id="777600111">
          <w:marLeft w:val="640"/>
          <w:marRight w:val="0"/>
          <w:marTop w:val="0"/>
          <w:marBottom w:val="0"/>
          <w:divBdr>
            <w:top w:val="none" w:sz="0" w:space="0" w:color="auto"/>
            <w:left w:val="none" w:sz="0" w:space="0" w:color="auto"/>
            <w:bottom w:val="none" w:sz="0" w:space="0" w:color="auto"/>
            <w:right w:val="none" w:sz="0" w:space="0" w:color="auto"/>
          </w:divBdr>
        </w:div>
        <w:div w:id="2077392664">
          <w:marLeft w:val="640"/>
          <w:marRight w:val="0"/>
          <w:marTop w:val="0"/>
          <w:marBottom w:val="0"/>
          <w:divBdr>
            <w:top w:val="none" w:sz="0" w:space="0" w:color="auto"/>
            <w:left w:val="none" w:sz="0" w:space="0" w:color="auto"/>
            <w:bottom w:val="none" w:sz="0" w:space="0" w:color="auto"/>
            <w:right w:val="none" w:sz="0" w:space="0" w:color="auto"/>
          </w:divBdr>
        </w:div>
        <w:div w:id="1750611509">
          <w:marLeft w:val="640"/>
          <w:marRight w:val="0"/>
          <w:marTop w:val="0"/>
          <w:marBottom w:val="0"/>
          <w:divBdr>
            <w:top w:val="none" w:sz="0" w:space="0" w:color="auto"/>
            <w:left w:val="none" w:sz="0" w:space="0" w:color="auto"/>
            <w:bottom w:val="none" w:sz="0" w:space="0" w:color="auto"/>
            <w:right w:val="none" w:sz="0" w:space="0" w:color="auto"/>
          </w:divBdr>
        </w:div>
        <w:div w:id="566304828">
          <w:marLeft w:val="640"/>
          <w:marRight w:val="0"/>
          <w:marTop w:val="0"/>
          <w:marBottom w:val="0"/>
          <w:divBdr>
            <w:top w:val="none" w:sz="0" w:space="0" w:color="auto"/>
            <w:left w:val="none" w:sz="0" w:space="0" w:color="auto"/>
            <w:bottom w:val="none" w:sz="0" w:space="0" w:color="auto"/>
            <w:right w:val="none" w:sz="0" w:space="0" w:color="auto"/>
          </w:divBdr>
        </w:div>
        <w:div w:id="746994598">
          <w:marLeft w:val="640"/>
          <w:marRight w:val="0"/>
          <w:marTop w:val="0"/>
          <w:marBottom w:val="0"/>
          <w:divBdr>
            <w:top w:val="none" w:sz="0" w:space="0" w:color="auto"/>
            <w:left w:val="none" w:sz="0" w:space="0" w:color="auto"/>
            <w:bottom w:val="none" w:sz="0" w:space="0" w:color="auto"/>
            <w:right w:val="none" w:sz="0" w:space="0" w:color="auto"/>
          </w:divBdr>
        </w:div>
      </w:divsChild>
    </w:div>
    <w:div w:id="1977490092">
      <w:bodyDiv w:val="1"/>
      <w:marLeft w:val="0"/>
      <w:marRight w:val="0"/>
      <w:marTop w:val="0"/>
      <w:marBottom w:val="0"/>
      <w:divBdr>
        <w:top w:val="none" w:sz="0" w:space="0" w:color="auto"/>
        <w:left w:val="none" w:sz="0" w:space="0" w:color="auto"/>
        <w:bottom w:val="none" w:sz="0" w:space="0" w:color="auto"/>
        <w:right w:val="none" w:sz="0" w:space="0" w:color="auto"/>
      </w:divBdr>
      <w:divsChild>
        <w:div w:id="187649200">
          <w:marLeft w:val="640"/>
          <w:marRight w:val="0"/>
          <w:marTop w:val="0"/>
          <w:marBottom w:val="0"/>
          <w:divBdr>
            <w:top w:val="none" w:sz="0" w:space="0" w:color="auto"/>
            <w:left w:val="none" w:sz="0" w:space="0" w:color="auto"/>
            <w:bottom w:val="none" w:sz="0" w:space="0" w:color="auto"/>
            <w:right w:val="none" w:sz="0" w:space="0" w:color="auto"/>
          </w:divBdr>
        </w:div>
        <w:div w:id="532117798">
          <w:marLeft w:val="640"/>
          <w:marRight w:val="0"/>
          <w:marTop w:val="0"/>
          <w:marBottom w:val="0"/>
          <w:divBdr>
            <w:top w:val="none" w:sz="0" w:space="0" w:color="auto"/>
            <w:left w:val="none" w:sz="0" w:space="0" w:color="auto"/>
            <w:bottom w:val="none" w:sz="0" w:space="0" w:color="auto"/>
            <w:right w:val="none" w:sz="0" w:space="0" w:color="auto"/>
          </w:divBdr>
        </w:div>
        <w:div w:id="618952448">
          <w:marLeft w:val="640"/>
          <w:marRight w:val="0"/>
          <w:marTop w:val="0"/>
          <w:marBottom w:val="0"/>
          <w:divBdr>
            <w:top w:val="none" w:sz="0" w:space="0" w:color="auto"/>
            <w:left w:val="none" w:sz="0" w:space="0" w:color="auto"/>
            <w:bottom w:val="none" w:sz="0" w:space="0" w:color="auto"/>
            <w:right w:val="none" w:sz="0" w:space="0" w:color="auto"/>
          </w:divBdr>
        </w:div>
        <w:div w:id="672417605">
          <w:marLeft w:val="640"/>
          <w:marRight w:val="0"/>
          <w:marTop w:val="0"/>
          <w:marBottom w:val="0"/>
          <w:divBdr>
            <w:top w:val="none" w:sz="0" w:space="0" w:color="auto"/>
            <w:left w:val="none" w:sz="0" w:space="0" w:color="auto"/>
            <w:bottom w:val="none" w:sz="0" w:space="0" w:color="auto"/>
            <w:right w:val="none" w:sz="0" w:space="0" w:color="auto"/>
          </w:divBdr>
        </w:div>
        <w:div w:id="1172838335">
          <w:marLeft w:val="640"/>
          <w:marRight w:val="0"/>
          <w:marTop w:val="0"/>
          <w:marBottom w:val="0"/>
          <w:divBdr>
            <w:top w:val="none" w:sz="0" w:space="0" w:color="auto"/>
            <w:left w:val="none" w:sz="0" w:space="0" w:color="auto"/>
            <w:bottom w:val="none" w:sz="0" w:space="0" w:color="auto"/>
            <w:right w:val="none" w:sz="0" w:space="0" w:color="auto"/>
          </w:divBdr>
        </w:div>
        <w:div w:id="1247880938">
          <w:marLeft w:val="640"/>
          <w:marRight w:val="0"/>
          <w:marTop w:val="0"/>
          <w:marBottom w:val="0"/>
          <w:divBdr>
            <w:top w:val="none" w:sz="0" w:space="0" w:color="auto"/>
            <w:left w:val="none" w:sz="0" w:space="0" w:color="auto"/>
            <w:bottom w:val="none" w:sz="0" w:space="0" w:color="auto"/>
            <w:right w:val="none" w:sz="0" w:space="0" w:color="auto"/>
          </w:divBdr>
        </w:div>
        <w:div w:id="1340890588">
          <w:marLeft w:val="640"/>
          <w:marRight w:val="0"/>
          <w:marTop w:val="0"/>
          <w:marBottom w:val="0"/>
          <w:divBdr>
            <w:top w:val="none" w:sz="0" w:space="0" w:color="auto"/>
            <w:left w:val="none" w:sz="0" w:space="0" w:color="auto"/>
            <w:bottom w:val="none" w:sz="0" w:space="0" w:color="auto"/>
            <w:right w:val="none" w:sz="0" w:space="0" w:color="auto"/>
          </w:divBdr>
        </w:div>
        <w:div w:id="1538274914">
          <w:marLeft w:val="640"/>
          <w:marRight w:val="0"/>
          <w:marTop w:val="0"/>
          <w:marBottom w:val="0"/>
          <w:divBdr>
            <w:top w:val="none" w:sz="0" w:space="0" w:color="auto"/>
            <w:left w:val="none" w:sz="0" w:space="0" w:color="auto"/>
            <w:bottom w:val="none" w:sz="0" w:space="0" w:color="auto"/>
            <w:right w:val="none" w:sz="0" w:space="0" w:color="auto"/>
          </w:divBdr>
        </w:div>
        <w:div w:id="1627738514">
          <w:marLeft w:val="640"/>
          <w:marRight w:val="0"/>
          <w:marTop w:val="0"/>
          <w:marBottom w:val="0"/>
          <w:divBdr>
            <w:top w:val="none" w:sz="0" w:space="0" w:color="auto"/>
            <w:left w:val="none" w:sz="0" w:space="0" w:color="auto"/>
            <w:bottom w:val="none" w:sz="0" w:space="0" w:color="auto"/>
            <w:right w:val="none" w:sz="0" w:space="0" w:color="auto"/>
          </w:divBdr>
        </w:div>
        <w:div w:id="1726444919">
          <w:marLeft w:val="640"/>
          <w:marRight w:val="0"/>
          <w:marTop w:val="0"/>
          <w:marBottom w:val="0"/>
          <w:divBdr>
            <w:top w:val="none" w:sz="0" w:space="0" w:color="auto"/>
            <w:left w:val="none" w:sz="0" w:space="0" w:color="auto"/>
            <w:bottom w:val="none" w:sz="0" w:space="0" w:color="auto"/>
            <w:right w:val="none" w:sz="0" w:space="0" w:color="auto"/>
          </w:divBdr>
        </w:div>
        <w:div w:id="1847598516">
          <w:marLeft w:val="640"/>
          <w:marRight w:val="0"/>
          <w:marTop w:val="0"/>
          <w:marBottom w:val="0"/>
          <w:divBdr>
            <w:top w:val="none" w:sz="0" w:space="0" w:color="auto"/>
            <w:left w:val="none" w:sz="0" w:space="0" w:color="auto"/>
            <w:bottom w:val="none" w:sz="0" w:space="0" w:color="auto"/>
            <w:right w:val="none" w:sz="0" w:space="0" w:color="auto"/>
          </w:divBdr>
        </w:div>
        <w:div w:id="1859349545">
          <w:marLeft w:val="640"/>
          <w:marRight w:val="0"/>
          <w:marTop w:val="0"/>
          <w:marBottom w:val="0"/>
          <w:divBdr>
            <w:top w:val="none" w:sz="0" w:space="0" w:color="auto"/>
            <w:left w:val="none" w:sz="0" w:space="0" w:color="auto"/>
            <w:bottom w:val="none" w:sz="0" w:space="0" w:color="auto"/>
            <w:right w:val="none" w:sz="0" w:space="0" w:color="auto"/>
          </w:divBdr>
        </w:div>
        <w:div w:id="1897156052">
          <w:marLeft w:val="640"/>
          <w:marRight w:val="0"/>
          <w:marTop w:val="0"/>
          <w:marBottom w:val="0"/>
          <w:divBdr>
            <w:top w:val="none" w:sz="0" w:space="0" w:color="auto"/>
            <w:left w:val="none" w:sz="0" w:space="0" w:color="auto"/>
            <w:bottom w:val="none" w:sz="0" w:space="0" w:color="auto"/>
            <w:right w:val="none" w:sz="0" w:space="0" w:color="auto"/>
          </w:divBdr>
        </w:div>
        <w:div w:id="1898977647">
          <w:marLeft w:val="640"/>
          <w:marRight w:val="0"/>
          <w:marTop w:val="0"/>
          <w:marBottom w:val="0"/>
          <w:divBdr>
            <w:top w:val="none" w:sz="0" w:space="0" w:color="auto"/>
            <w:left w:val="none" w:sz="0" w:space="0" w:color="auto"/>
            <w:bottom w:val="none" w:sz="0" w:space="0" w:color="auto"/>
            <w:right w:val="none" w:sz="0" w:space="0" w:color="auto"/>
          </w:divBdr>
        </w:div>
        <w:div w:id="2107843436">
          <w:marLeft w:val="640"/>
          <w:marRight w:val="0"/>
          <w:marTop w:val="0"/>
          <w:marBottom w:val="0"/>
          <w:divBdr>
            <w:top w:val="none" w:sz="0" w:space="0" w:color="auto"/>
            <w:left w:val="none" w:sz="0" w:space="0" w:color="auto"/>
            <w:bottom w:val="none" w:sz="0" w:space="0" w:color="auto"/>
            <w:right w:val="none" w:sz="0" w:space="0" w:color="auto"/>
          </w:divBdr>
        </w:div>
        <w:div w:id="2136288797">
          <w:marLeft w:val="640"/>
          <w:marRight w:val="0"/>
          <w:marTop w:val="0"/>
          <w:marBottom w:val="0"/>
          <w:divBdr>
            <w:top w:val="none" w:sz="0" w:space="0" w:color="auto"/>
            <w:left w:val="none" w:sz="0" w:space="0" w:color="auto"/>
            <w:bottom w:val="none" w:sz="0" w:space="0" w:color="auto"/>
            <w:right w:val="none" w:sz="0" w:space="0" w:color="auto"/>
          </w:divBdr>
        </w:div>
      </w:divsChild>
    </w:div>
    <w:div w:id="1983538492">
      <w:bodyDiv w:val="1"/>
      <w:marLeft w:val="0"/>
      <w:marRight w:val="0"/>
      <w:marTop w:val="0"/>
      <w:marBottom w:val="0"/>
      <w:divBdr>
        <w:top w:val="none" w:sz="0" w:space="0" w:color="auto"/>
        <w:left w:val="none" w:sz="0" w:space="0" w:color="auto"/>
        <w:bottom w:val="none" w:sz="0" w:space="0" w:color="auto"/>
        <w:right w:val="none" w:sz="0" w:space="0" w:color="auto"/>
      </w:divBdr>
    </w:div>
    <w:div w:id="1997149249">
      <w:bodyDiv w:val="1"/>
      <w:marLeft w:val="0"/>
      <w:marRight w:val="0"/>
      <w:marTop w:val="0"/>
      <w:marBottom w:val="0"/>
      <w:divBdr>
        <w:top w:val="none" w:sz="0" w:space="0" w:color="auto"/>
        <w:left w:val="none" w:sz="0" w:space="0" w:color="auto"/>
        <w:bottom w:val="none" w:sz="0" w:space="0" w:color="auto"/>
        <w:right w:val="none" w:sz="0" w:space="0" w:color="auto"/>
      </w:divBdr>
      <w:divsChild>
        <w:div w:id="1406142162">
          <w:marLeft w:val="640"/>
          <w:marRight w:val="0"/>
          <w:marTop w:val="0"/>
          <w:marBottom w:val="0"/>
          <w:divBdr>
            <w:top w:val="none" w:sz="0" w:space="0" w:color="auto"/>
            <w:left w:val="none" w:sz="0" w:space="0" w:color="auto"/>
            <w:bottom w:val="none" w:sz="0" w:space="0" w:color="auto"/>
            <w:right w:val="none" w:sz="0" w:space="0" w:color="auto"/>
          </w:divBdr>
        </w:div>
        <w:div w:id="1056514387">
          <w:marLeft w:val="640"/>
          <w:marRight w:val="0"/>
          <w:marTop w:val="0"/>
          <w:marBottom w:val="0"/>
          <w:divBdr>
            <w:top w:val="none" w:sz="0" w:space="0" w:color="auto"/>
            <w:left w:val="none" w:sz="0" w:space="0" w:color="auto"/>
            <w:bottom w:val="none" w:sz="0" w:space="0" w:color="auto"/>
            <w:right w:val="none" w:sz="0" w:space="0" w:color="auto"/>
          </w:divBdr>
        </w:div>
        <w:div w:id="82730743">
          <w:marLeft w:val="640"/>
          <w:marRight w:val="0"/>
          <w:marTop w:val="0"/>
          <w:marBottom w:val="0"/>
          <w:divBdr>
            <w:top w:val="none" w:sz="0" w:space="0" w:color="auto"/>
            <w:left w:val="none" w:sz="0" w:space="0" w:color="auto"/>
            <w:bottom w:val="none" w:sz="0" w:space="0" w:color="auto"/>
            <w:right w:val="none" w:sz="0" w:space="0" w:color="auto"/>
          </w:divBdr>
        </w:div>
        <w:div w:id="1515463636">
          <w:marLeft w:val="640"/>
          <w:marRight w:val="0"/>
          <w:marTop w:val="0"/>
          <w:marBottom w:val="0"/>
          <w:divBdr>
            <w:top w:val="none" w:sz="0" w:space="0" w:color="auto"/>
            <w:left w:val="none" w:sz="0" w:space="0" w:color="auto"/>
            <w:bottom w:val="none" w:sz="0" w:space="0" w:color="auto"/>
            <w:right w:val="none" w:sz="0" w:space="0" w:color="auto"/>
          </w:divBdr>
        </w:div>
        <w:div w:id="471601822">
          <w:marLeft w:val="640"/>
          <w:marRight w:val="0"/>
          <w:marTop w:val="0"/>
          <w:marBottom w:val="0"/>
          <w:divBdr>
            <w:top w:val="none" w:sz="0" w:space="0" w:color="auto"/>
            <w:left w:val="none" w:sz="0" w:space="0" w:color="auto"/>
            <w:bottom w:val="none" w:sz="0" w:space="0" w:color="auto"/>
            <w:right w:val="none" w:sz="0" w:space="0" w:color="auto"/>
          </w:divBdr>
        </w:div>
        <w:div w:id="1357734745">
          <w:marLeft w:val="640"/>
          <w:marRight w:val="0"/>
          <w:marTop w:val="0"/>
          <w:marBottom w:val="0"/>
          <w:divBdr>
            <w:top w:val="none" w:sz="0" w:space="0" w:color="auto"/>
            <w:left w:val="none" w:sz="0" w:space="0" w:color="auto"/>
            <w:bottom w:val="none" w:sz="0" w:space="0" w:color="auto"/>
            <w:right w:val="none" w:sz="0" w:space="0" w:color="auto"/>
          </w:divBdr>
        </w:div>
        <w:div w:id="1688484227">
          <w:marLeft w:val="640"/>
          <w:marRight w:val="0"/>
          <w:marTop w:val="0"/>
          <w:marBottom w:val="0"/>
          <w:divBdr>
            <w:top w:val="none" w:sz="0" w:space="0" w:color="auto"/>
            <w:left w:val="none" w:sz="0" w:space="0" w:color="auto"/>
            <w:bottom w:val="none" w:sz="0" w:space="0" w:color="auto"/>
            <w:right w:val="none" w:sz="0" w:space="0" w:color="auto"/>
          </w:divBdr>
        </w:div>
        <w:div w:id="1840345409">
          <w:marLeft w:val="640"/>
          <w:marRight w:val="0"/>
          <w:marTop w:val="0"/>
          <w:marBottom w:val="0"/>
          <w:divBdr>
            <w:top w:val="none" w:sz="0" w:space="0" w:color="auto"/>
            <w:left w:val="none" w:sz="0" w:space="0" w:color="auto"/>
            <w:bottom w:val="none" w:sz="0" w:space="0" w:color="auto"/>
            <w:right w:val="none" w:sz="0" w:space="0" w:color="auto"/>
          </w:divBdr>
        </w:div>
        <w:div w:id="1785418350">
          <w:marLeft w:val="640"/>
          <w:marRight w:val="0"/>
          <w:marTop w:val="0"/>
          <w:marBottom w:val="0"/>
          <w:divBdr>
            <w:top w:val="none" w:sz="0" w:space="0" w:color="auto"/>
            <w:left w:val="none" w:sz="0" w:space="0" w:color="auto"/>
            <w:bottom w:val="none" w:sz="0" w:space="0" w:color="auto"/>
            <w:right w:val="none" w:sz="0" w:space="0" w:color="auto"/>
          </w:divBdr>
        </w:div>
      </w:divsChild>
    </w:div>
    <w:div w:id="2008360664">
      <w:bodyDiv w:val="1"/>
      <w:marLeft w:val="0"/>
      <w:marRight w:val="0"/>
      <w:marTop w:val="0"/>
      <w:marBottom w:val="0"/>
      <w:divBdr>
        <w:top w:val="none" w:sz="0" w:space="0" w:color="auto"/>
        <w:left w:val="none" w:sz="0" w:space="0" w:color="auto"/>
        <w:bottom w:val="none" w:sz="0" w:space="0" w:color="auto"/>
        <w:right w:val="none" w:sz="0" w:space="0" w:color="auto"/>
      </w:divBdr>
    </w:div>
    <w:div w:id="2009794778">
      <w:bodyDiv w:val="1"/>
      <w:marLeft w:val="0"/>
      <w:marRight w:val="0"/>
      <w:marTop w:val="0"/>
      <w:marBottom w:val="0"/>
      <w:divBdr>
        <w:top w:val="none" w:sz="0" w:space="0" w:color="auto"/>
        <w:left w:val="none" w:sz="0" w:space="0" w:color="auto"/>
        <w:bottom w:val="none" w:sz="0" w:space="0" w:color="auto"/>
        <w:right w:val="none" w:sz="0" w:space="0" w:color="auto"/>
      </w:divBdr>
      <w:divsChild>
        <w:div w:id="1977448489">
          <w:marLeft w:val="640"/>
          <w:marRight w:val="0"/>
          <w:marTop w:val="0"/>
          <w:marBottom w:val="0"/>
          <w:divBdr>
            <w:top w:val="none" w:sz="0" w:space="0" w:color="auto"/>
            <w:left w:val="none" w:sz="0" w:space="0" w:color="auto"/>
            <w:bottom w:val="none" w:sz="0" w:space="0" w:color="auto"/>
            <w:right w:val="none" w:sz="0" w:space="0" w:color="auto"/>
          </w:divBdr>
        </w:div>
      </w:divsChild>
    </w:div>
    <w:div w:id="2011135855">
      <w:bodyDiv w:val="1"/>
      <w:marLeft w:val="0"/>
      <w:marRight w:val="0"/>
      <w:marTop w:val="0"/>
      <w:marBottom w:val="0"/>
      <w:divBdr>
        <w:top w:val="none" w:sz="0" w:space="0" w:color="auto"/>
        <w:left w:val="none" w:sz="0" w:space="0" w:color="auto"/>
        <w:bottom w:val="none" w:sz="0" w:space="0" w:color="auto"/>
        <w:right w:val="none" w:sz="0" w:space="0" w:color="auto"/>
      </w:divBdr>
    </w:div>
    <w:div w:id="2013872389">
      <w:bodyDiv w:val="1"/>
      <w:marLeft w:val="0"/>
      <w:marRight w:val="0"/>
      <w:marTop w:val="0"/>
      <w:marBottom w:val="0"/>
      <w:divBdr>
        <w:top w:val="none" w:sz="0" w:space="0" w:color="auto"/>
        <w:left w:val="none" w:sz="0" w:space="0" w:color="auto"/>
        <w:bottom w:val="none" w:sz="0" w:space="0" w:color="auto"/>
        <w:right w:val="none" w:sz="0" w:space="0" w:color="auto"/>
      </w:divBdr>
    </w:div>
    <w:div w:id="2015181679">
      <w:bodyDiv w:val="1"/>
      <w:marLeft w:val="0"/>
      <w:marRight w:val="0"/>
      <w:marTop w:val="0"/>
      <w:marBottom w:val="0"/>
      <w:divBdr>
        <w:top w:val="none" w:sz="0" w:space="0" w:color="auto"/>
        <w:left w:val="none" w:sz="0" w:space="0" w:color="auto"/>
        <w:bottom w:val="none" w:sz="0" w:space="0" w:color="auto"/>
        <w:right w:val="none" w:sz="0" w:space="0" w:color="auto"/>
      </w:divBdr>
    </w:div>
    <w:div w:id="2028478651">
      <w:bodyDiv w:val="1"/>
      <w:marLeft w:val="0"/>
      <w:marRight w:val="0"/>
      <w:marTop w:val="0"/>
      <w:marBottom w:val="0"/>
      <w:divBdr>
        <w:top w:val="none" w:sz="0" w:space="0" w:color="auto"/>
        <w:left w:val="none" w:sz="0" w:space="0" w:color="auto"/>
        <w:bottom w:val="none" w:sz="0" w:space="0" w:color="auto"/>
        <w:right w:val="none" w:sz="0" w:space="0" w:color="auto"/>
      </w:divBdr>
    </w:div>
    <w:div w:id="2037928927">
      <w:bodyDiv w:val="1"/>
      <w:marLeft w:val="0"/>
      <w:marRight w:val="0"/>
      <w:marTop w:val="0"/>
      <w:marBottom w:val="0"/>
      <w:divBdr>
        <w:top w:val="none" w:sz="0" w:space="0" w:color="auto"/>
        <w:left w:val="none" w:sz="0" w:space="0" w:color="auto"/>
        <w:bottom w:val="none" w:sz="0" w:space="0" w:color="auto"/>
        <w:right w:val="none" w:sz="0" w:space="0" w:color="auto"/>
      </w:divBdr>
      <w:divsChild>
        <w:div w:id="2008972233">
          <w:marLeft w:val="640"/>
          <w:marRight w:val="0"/>
          <w:marTop w:val="0"/>
          <w:marBottom w:val="0"/>
          <w:divBdr>
            <w:top w:val="none" w:sz="0" w:space="0" w:color="auto"/>
            <w:left w:val="none" w:sz="0" w:space="0" w:color="auto"/>
            <w:bottom w:val="none" w:sz="0" w:space="0" w:color="auto"/>
            <w:right w:val="none" w:sz="0" w:space="0" w:color="auto"/>
          </w:divBdr>
        </w:div>
      </w:divsChild>
    </w:div>
    <w:div w:id="2048526210">
      <w:bodyDiv w:val="1"/>
      <w:marLeft w:val="0"/>
      <w:marRight w:val="0"/>
      <w:marTop w:val="0"/>
      <w:marBottom w:val="0"/>
      <w:divBdr>
        <w:top w:val="none" w:sz="0" w:space="0" w:color="auto"/>
        <w:left w:val="none" w:sz="0" w:space="0" w:color="auto"/>
        <w:bottom w:val="none" w:sz="0" w:space="0" w:color="auto"/>
        <w:right w:val="none" w:sz="0" w:space="0" w:color="auto"/>
      </w:divBdr>
    </w:div>
    <w:div w:id="2066222603">
      <w:bodyDiv w:val="1"/>
      <w:marLeft w:val="0"/>
      <w:marRight w:val="0"/>
      <w:marTop w:val="0"/>
      <w:marBottom w:val="0"/>
      <w:divBdr>
        <w:top w:val="none" w:sz="0" w:space="0" w:color="auto"/>
        <w:left w:val="none" w:sz="0" w:space="0" w:color="auto"/>
        <w:bottom w:val="none" w:sz="0" w:space="0" w:color="auto"/>
        <w:right w:val="none" w:sz="0" w:space="0" w:color="auto"/>
      </w:divBdr>
    </w:div>
    <w:div w:id="2079012175">
      <w:bodyDiv w:val="1"/>
      <w:marLeft w:val="0"/>
      <w:marRight w:val="0"/>
      <w:marTop w:val="0"/>
      <w:marBottom w:val="0"/>
      <w:divBdr>
        <w:top w:val="none" w:sz="0" w:space="0" w:color="auto"/>
        <w:left w:val="none" w:sz="0" w:space="0" w:color="auto"/>
        <w:bottom w:val="none" w:sz="0" w:space="0" w:color="auto"/>
        <w:right w:val="none" w:sz="0" w:space="0" w:color="auto"/>
      </w:divBdr>
    </w:div>
    <w:div w:id="2096901667">
      <w:bodyDiv w:val="1"/>
      <w:marLeft w:val="0"/>
      <w:marRight w:val="0"/>
      <w:marTop w:val="0"/>
      <w:marBottom w:val="0"/>
      <w:divBdr>
        <w:top w:val="none" w:sz="0" w:space="0" w:color="auto"/>
        <w:left w:val="none" w:sz="0" w:space="0" w:color="auto"/>
        <w:bottom w:val="none" w:sz="0" w:space="0" w:color="auto"/>
        <w:right w:val="none" w:sz="0" w:space="0" w:color="auto"/>
      </w:divBdr>
    </w:div>
    <w:div w:id="2104916116">
      <w:bodyDiv w:val="1"/>
      <w:marLeft w:val="0"/>
      <w:marRight w:val="0"/>
      <w:marTop w:val="0"/>
      <w:marBottom w:val="0"/>
      <w:divBdr>
        <w:top w:val="none" w:sz="0" w:space="0" w:color="auto"/>
        <w:left w:val="none" w:sz="0" w:space="0" w:color="auto"/>
        <w:bottom w:val="none" w:sz="0" w:space="0" w:color="auto"/>
        <w:right w:val="none" w:sz="0" w:space="0" w:color="auto"/>
      </w:divBdr>
    </w:div>
    <w:div w:id="2115394020">
      <w:bodyDiv w:val="1"/>
      <w:marLeft w:val="0"/>
      <w:marRight w:val="0"/>
      <w:marTop w:val="0"/>
      <w:marBottom w:val="0"/>
      <w:divBdr>
        <w:top w:val="none" w:sz="0" w:space="0" w:color="auto"/>
        <w:left w:val="none" w:sz="0" w:space="0" w:color="auto"/>
        <w:bottom w:val="none" w:sz="0" w:space="0" w:color="auto"/>
        <w:right w:val="none" w:sz="0" w:space="0" w:color="auto"/>
      </w:divBdr>
      <w:divsChild>
        <w:div w:id="1792746445">
          <w:marLeft w:val="640"/>
          <w:marRight w:val="0"/>
          <w:marTop w:val="0"/>
          <w:marBottom w:val="0"/>
          <w:divBdr>
            <w:top w:val="none" w:sz="0" w:space="0" w:color="auto"/>
            <w:left w:val="none" w:sz="0" w:space="0" w:color="auto"/>
            <w:bottom w:val="none" w:sz="0" w:space="0" w:color="auto"/>
            <w:right w:val="none" w:sz="0" w:space="0" w:color="auto"/>
          </w:divBdr>
        </w:div>
      </w:divsChild>
    </w:div>
    <w:div w:id="2115709437">
      <w:bodyDiv w:val="1"/>
      <w:marLeft w:val="0"/>
      <w:marRight w:val="0"/>
      <w:marTop w:val="0"/>
      <w:marBottom w:val="0"/>
      <w:divBdr>
        <w:top w:val="none" w:sz="0" w:space="0" w:color="auto"/>
        <w:left w:val="none" w:sz="0" w:space="0" w:color="auto"/>
        <w:bottom w:val="none" w:sz="0" w:space="0" w:color="auto"/>
        <w:right w:val="none" w:sz="0" w:space="0" w:color="auto"/>
      </w:divBdr>
      <w:divsChild>
        <w:div w:id="277495673">
          <w:marLeft w:val="640"/>
          <w:marRight w:val="0"/>
          <w:marTop w:val="0"/>
          <w:marBottom w:val="0"/>
          <w:divBdr>
            <w:top w:val="none" w:sz="0" w:space="0" w:color="auto"/>
            <w:left w:val="none" w:sz="0" w:space="0" w:color="auto"/>
            <w:bottom w:val="none" w:sz="0" w:space="0" w:color="auto"/>
            <w:right w:val="none" w:sz="0" w:space="0" w:color="auto"/>
          </w:divBdr>
        </w:div>
        <w:div w:id="543828955">
          <w:marLeft w:val="640"/>
          <w:marRight w:val="0"/>
          <w:marTop w:val="0"/>
          <w:marBottom w:val="0"/>
          <w:divBdr>
            <w:top w:val="none" w:sz="0" w:space="0" w:color="auto"/>
            <w:left w:val="none" w:sz="0" w:space="0" w:color="auto"/>
            <w:bottom w:val="none" w:sz="0" w:space="0" w:color="auto"/>
            <w:right w:val="none" w:sz="0" w:space="0" w:color="auto"/>
          </w:divBdr>
        </w:div>
        <w:div w:id="575017307">
          <w:marLeft w:val="640"/>
          <w:marRight w:val="0"/>
          <w:marTop w:val="0"/>
          <w:marBottom w:val="0"/>
          <w:divBdr>
            <w:top w:val="none" w:sz="0" w:space="0" w:color="auto"/>
            <w:left w:val="none" w:sz="0" w:space="0" w:color="auto"/>
            <w:bottom w:val="none" w:sz="0" w:space="0" w:color="auto"/>
            <w:right w:val="none" w:sz="0" w:space="0" w:color="auto"/>
          </w:divBdr>
        </w:div>
        <w:div w:id="588541340">
          <w:marLeft w:val="640"/>
          <w:marRight w:val="0"/>
          <w:marTop w:val="0"/>
          <w:marBottom w:val="0"/>
          <w:divBdr>
            <w:top w:val="none" w:sz="0" w:space="0" w:color="auto"/>
            <w:left w:val="none" w:sz="0" w:space="0" w:color="auto"/>
            <w:bottom w:val="none" w:sz="0" w:space="0" w:color="auto"/>
            <w:right w:val="none" w:sz="0" w:space="0" w:color="auto"/>
          </w:divBdr>
        </w:div>
        <w:div w:id="693848743">
          <w:marLeft w:val="640"/>
          <w:marRight w:val="0"/>
          <w:marTop w:val="0"/>
          <w:marBottom w:val="0"/>
          <w:divBdr>
            <w:top w:val="none" w:sz="0" w:space="0" w:color="auto"/>
            <w:left w:val="none" w:sz="0" w:space="0" w:color="auto"/>
            <w:bottom w:val="none" w:sz="0" w:space="0" w:color="auto"/>
            <w:right w:val="none" w:sz="0" w:space="0" w:color="auto"/>
          </w:divBdr>
        </w:div>
        <w:div w:id="1328167433">
          <w:marLeft w:val="640"/>
          <w:marRight w:val="0"/>
          <w:marTop w:val="0"/>
          <w:marBottom w:val="0"/>
          <w:divBdr>
            <w:top w:val="none" w:sz="0" w:space="0" w:color="auto"/>
            <w:left w:val="none" w:sz="0" w:space="0" w:color="auto"/>
            <w:bottom w:val="none" w:sz="0" w:space="0" w:color="auto"/>
            <w:right w:val="none" w:sz="0" w:space="0" w:color="auto"/>
          </w:divBdr>
        </w:div>
        <w:div w:id="1971519699">
          <w:marLeft w:val="640"/>
          <w:marRight w:val="0"/>
          <w:marTop w:val="0"/>
          <w:marBottom w:val="0"/>
          <w:divBdr>
            <w:top w:val="none" w:sz="0" w:space="0" w:color="auto"/>
            <w:left w:val="none" w:sz="0" w:space="0" w:color="auto"/>
            <w:bottom w:val="none" w:sz="0" w:space="0" w:color="auto"/>
            <w:right w:val="none" w:sz="0" w:space="0" w:color="auto"/>
          </w:divBdr>
        </w:div>
      </w:divsChild>
    </w:div>
    <w:div w:id="2116092323">
      <w:bodyDiv w:val="1"/>
      <w:marLeft w:val="0"/>
      <w:marRight w:val="0"/>
      <w:marTop w:val="0"/>
      <w:marBottom w:val="0"/>
      <w:divBdr>
        <w:top w:val="none" w:sz="0" w:space="0" w:color="auto"/>
        <w:left w:val="none" w:sz="0" w:space="0" w:color="auto"/>
        <w:bottom w:val="none" w:sz="0" w:space="0" w:color="auto"/>
        <w:right w:val="none" w:sz="0" w:space="0" w:color="auto"/>
      </w:divBdr>
    </w:div>
    <w:div w:id="2119447211">
      <w:bodyDiv w:val="1"/>
      <w:marLeft w:val="0"/>
      <w:marRight w:val="0"/>
      <w:marTop w:val="0"/>
      <w:marBottom w:val="0"/>
      <w:divBdr>
        <w:top w:val="none" w:sz="0" w:space="0" w:color="auto"/>
        <w:left w:val="none" w:sz="0" w:space="0" w:color="auto"/>
        <w:bottom w:val="none" w:sz="0" w:space="0" w:color="auto"/>
        <w:right w:val="none" w:sz="0" w:space="0" w:color="auto"/>
      </w:divBdr>
      <w:divsChild>
        <w:div w:id="29499955">
          <w:marLeft w:val="640"/>
          <w:marRight w:val="0"/>
          <w:marTop w:val="0"/>
          <w:marBottom w:val="0"/>
          <w:divBdr>
            <w:top w:val="none" w:sz="0" w:space="0" w:color="auto"/>
            <w:left w:val="none" w:sz="0" w:space="0" w:color="auto"/>
            <w:bottom w:val="none" w:sz="0" w:space="0" w:color="auto"/>
            <w:right w:val="none" w:sz="0" w:space="0" w:color="auto"/>
          </w:divBdr>
        </w:div>
        <w:div w:id="134766259">
          <w:marLeft w:val="640"/>
          <w:marRight w:val="0"/>
          <w:marTop w:val="0"/>
          <w:marBottom w:val="0"/>
          <w:divBdr>
            <w:top w:val="none" w:sz="0" w:space="0" w:color="auto"/>
            <w:left w:val="none" w:sz="0" w:space="0" w:color="auto"/>
            <w:bottom w:val="none" w:sz="0" w:space="0" w:color="auto"/>
            <w:right w:val="none" w:sz="0" w:space="0" w:color="auto"/>
          </w:divBdr>
        </w:div>
        <w:div w:id="340665650">
          <w:marLeft w:val="640"/>
          <w:marRight w:val="0"/>
          <w:marTop w:val="0"/>
          <w:marBottom w:val="0"/>
          <w:divBdr>
            <w:top w:val="none" w:sz="0" w:space="0" w:color="auto"/>
            <w:left w:val="none" w:sz="0" w:space="0" w:color="auto"/>
            <w:bottom w:val="none" w:sz="0" w:space="0" w:color="auto"/>
            <w:right w:val="none" w:sz="0" w:space="0" w:color="auto"/>
          </w:divBdr>
        </w:div>
        <w:div w:id="500199267">
          <w:marLeft w:val="640"/>
          <w:marRight w:val="0"/>
          <w:marTop w:val="0"/>
          <w:marBottom w:val="0"/>
          <w:divBdr>
            <w:top w:val="none" w:sz="0" w:space="0" w:color="auto"/>
            <w:left w:val="none" w:sz="0" w:space="0" w:color="auto"/>
            <w:bottom w:val="none" w:sz="0" w:space="0" w:color="auto"/>
            <w:right w:val="none" w:sz="0" w:space="0" w:color="auto"/>
          </w:divBdr>
        </w:div>
        <w:div w:id="606739758">
          <w:marLeft w:val="640"/>
          <w:marRight w:val="0"/>
          <w:marTop w:val="0"/>
          <w:marBottom w:val="0"/>
          <w:divBdr>
            <w:top w:val="none" w:sz="0" w:space="0" w:color="auto"/>
            <w:left w:val="none" w:sz="0" w:space="0" w:color="auto"/>
            <w:bottom w:val="none" w:sz="0" w:space="0" w:color="auto"/>
            <w:right w:val="none" w:sz="0" w:space="0" w:color="auto"/>
          </w:divBdr>
        </w:div>
        <w:div w:id="766313865">
          <w:marLeft w:val="640"/>
          <w:marRight w:val="0"/>
          <w:marTop w:val="0"/>
          <w:marBottom w:val="0"/>
          <w:divBdr>
            <w:top w:val="none" w:sz="0" w:space="0" w:color="auto"/>
            <w:left w:val="none" w:sz="0" w:space="0" w:color="auto"/>
            <w:bottom w:val="none" w:sz="0" w:space="0" w:color="auto"/>
            <w:right w:val="none" w:sz="0" w:space="0" w:color="auto"/>
          </w:divBdr>
        </w:div>
        <w:div w:id="1064373449">
          <w:marLeft w:val="640"/>
          <w:marRight w:val="0"/>
          <w:marTop w:val="0"/>
          <w:marBottom w:val="0"/>
          <w:divBdr>
            <w:top w:val="none" w:sz="0" w:space="0" w:color="auto"/>
            <w:left w:val="none" w:sz="0" w:space="0" w:color="auto"/>
            <w:bottom w:val="none" w:sz="0" w:space="0" w:color="auto"/>
            <w:right w:val="none" w:sz="0" w:space="0" w:color="auto"/>
          </w:divBdr>
        </w:div>
        <w:div w:id="1080517523">
          <w:marLeft w:val="640"/>
          <w:marRight w:val="0"/>
          <w:marTop w:val="0"/>
          <w:marBottom w:val="0"/>
          <w:divBdr>
            <w:top w:val="none" w:sz="0" w:space="0" w:color="auto"/>
            <w:left w:val="none" w:sz="0" w:space="0" w:color="auto"/>
            <w:bottom w:val="none" w:sz="0" w:space="0" w:color="auto"/>
            <w:right w:val="none" w:sz="0" w:space="0" w:color="auto"/>
          </w:divBdr>
        </w:div>
        <w:div w:id="1471555582">
          <w:marLeft w:val="640"/>
          <w:marRight w:val="0"/>
          <w:marTop w:val="0"/>
          <w:marBottom w:val="0"/>
          <w:divBdr>
            <w:top w:val="none" w:sz="0" w:space="0" w:color="auto"/>
            <w:left w:val="none" w:sz="0" w:space="0" w:color="auto"/>
            <w:bottom w:val="none" w:sz="0" w:space="0" w:color="auto"/>
            <w:right w:val="none" w:sz="0" w:space="0" w:color="auto"/>
          </w:divBdr>
        </w:div>
        <w:div w:id="1661153166">
          <w:marLeft w:val="640"/>
          <w:marRight w:val="0"/>
          <w:marTop w:val="0"/>
          <w:marBottom w:val="0"/>
          <w:divBdr>
            <w:top w:val="none" w:sz="0" w:space="0" w:color="auto"/>
            <w:left w:val="none" w:sz="0" w:space="0" w:color="auto"/>
            <w:bottom w:val="none" w:sz="0" w:space="0" w:color="auto"/>
            <w:right w:val="none" w:sz="0" w:space="0" w:color="auto"/>
          </w:divBdr>
        </w:div>
        <w:div w:id="1675692600">
          <w:marLeft w:val="640"/>
          <w:marRight w:val="0"/>
          <w:marTop w:val="0"/>
          <w:marBottom w:val="0"/>
          <w:divBdr>
            <w:top w:val="none" w:sz="0" w:space="0" w:color="auto"/>
            <w:left w:val="none" w:sz="0" w:space="0" w:color="auto"/>
            <w:bottom w:val="none" w:sz="0" w:space="0" w:color="auto"/>
            <w:right w:val="none" w:sz="0" w:space="0" w:color="auto"/>
          </w:divBdr>
        </w:div>
        <w:div w:id="2078816557">
          <w:marLeft w:val="640"/>
          <w:marRight w:val="0"/>
          <w:marTop w:val="0"/>
          <w:marBottom w:val="0"/>
          <w:divBdr>
            <w:top w:val="none" w:sz="0" w:space="0" w:color="auto"/>
            <w:left w:val="none" w:sz="0" w:space="0" w:color="auto"/>
            <w:bottom w:val="none" w:sz="0" w:space="0" w:color="auto"/>
            <w:right w:val="none" w:sz="0" w:space="0" w:color="auto"/>
          </w:divBdr>
        </w:div>
        <w:div w:id="2126999753">
          <w:marLeft w:val="640"/>
          <w:marRight w:val="0"/>
          <w:marTop w:val="0"/>
          <w:marBottom w:val="0"/>
          <w:divBdr>
            <w:top w:val="none" w:sz="0" w:space="0" w:color="auto"/>
            <w:left w:val="none" w:sz="0" w:space="0" w:color="auto"/>
            <w:bottom w:val="none" w:sz="0" w:space="0" w:color="auto"/>
            <w:right w:val="none" w:sz="0" w:space="0" w:color="auto"/>
          </w:divBdr>
        </w:div>
      </w:divsChild>
    </w:div>
    <w:div w:id="21446187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anada.ca/en/public-safety-canada/news/2024/02/government-of-canada-hosts-national-summit-on-combatting-auto-theft.html"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CapibaraZero"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blog.flipper.net/response-to-canadian-govern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70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C1AC29D-A995-4909-B6DC-CBB413DE0F9E}">
  <we:reference id="wa104382081" version="1.35.0.0" store="en-US" storeType="OMEX"/>
  <we:alternateReferences>
    <we:reference id="wa104382081" version="1.35.0.0" store="en-US" storeType="OMEX"/>
  </we:alternateReferences>
  <we:properties>
    <we:property name="MENDELEY_CITATIONS" value="[{&quot;citationID&quot;:&quot;MENDELEY_CITATION_c44c2338-d8aa-4df3-9d65-86b873f6a9b1&quot;,&quot;properties&quot;:{&quot;noteIndex&quot;:0},&quot;isEdited&quot;:false,&quot;manualOverride&quot;:{&quot;isManuallyOverridden&quot;:false,&quot;citeprocText&quot;:&quot;[1]&quot;,&quot;manualOverrideText&quot;:&quot;&quot;},&quot;citationTag&quot;:&quot;MENDELEY_CITATION_v3_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&quot;,&quot;citationItems&quot;:[{&quot;id&quot;:&quot;ed608b4c-fa02-3081-b7e8-b72fa7ed8887&quot;,&quot;itemData&quot;:{&quot;type&quot;:&quot;article-journal&quot;,&quot;id&quot;:&quot;ed608b4c-fa02-3081-b7e8-b72fa7ed8887&quot;,&quot;title&quot;:&quot;Multicohort cross-sectional study of cognitive and behavioural digital biomarkers in neurodegeneration: the Living Lab Study protocol&quot;,&quot;author&quot;:[{&quot;family&quot;:&quot;Crook-Rumsey&quot;,&quot;given&quot;:&quot;Mark&quot;,&quot;parse-names&quot;:false,&quot;dropping-particle&quot;:&quot;&quot;,&quot;non-dropping-particle&quot;:&quot;&quot;},{&quot;family&quot;:&quot;Daniels&quot;,&quot;given&quot;:&quot;Sarah J.C.&quot;,&quot;parse-names&quot;:false,&quot;dropping-particle&quot;:&quot;&quot;,&quot;non-dropping-particle&quot;:&quot;&quot;},{&quot;family&quot;:&quot;Abulikemu&quot;,&quot;given&quot;:&quot;Subati&quot;,&quot;parse-names&quot;:false,&quot;dropping-particle&quot;:&quot;&quot;,&quot;non-dropping-particle&quot;:&quot;&quot;},{&quot;family&quot;:&quot;Lai&quot;,&quot;given&quot;:&quot;Helen&quot;,&quot;parse-names&quot;:false,&quot;dropping-particle&quot;:&quot;&quot;,&quot;non-dropping-particle&quot;:&quot;&quot;},{&quot;family&quot;:&quot;Rapeaux&quot;,&quot;given&quot;:&quot;Adrien&quot;,&quot;parse-names&quot;:false,&quot;dropping-particle&quot;:&quot;&quot;,&quot;non-dropping-particle&quot;:&quot;&quot;},{&quot;family&quot;:&quot;Hadjipanayi&quot;,&quot;given&quot;:&quot;Charalambos&quot;,&quot;parse-names&quot;:false,&quot;dropping-particle&quot;:&quot;&quot;,&quot;non-dropping-particle&quot;:&quot;&quot;},{&quot;family&quot;:&quot;Soreq&quot;,&quot;given&quot;:&quot;Eyal&quot;,&quot;parse-names&quot;:false,&quot;dropping-particle&quot;:&quot;&quot;,&quot;non-dropping-particle&quot;:&quot;&quot;},{&quot;family&quot;:&quot;Li&quot;,&quot;given&quot;:&quot;Lucia M.&quot;,&quot;parse-names&quot;:false,&quot;dropping-particle&quot;:&quot;&quot;,&quot;non-dropping-particle&quot;:&quot;&quot;},{&quot;family&quot;:&quot;Bashford&quot;,&quot;given&quot;:&quot;James&quot;,&quot;parse-names&quot;:false,&quot;dropping-particle&quot;:&quot;&quot;,&quot;non-dropping-particle&quot;:&quot;&quot;},{&quot;family&quot;:&quot;Jeyasingh-Jacob&quot;,&quot;given&quot;:&quot;Julian&quot;,&quot;parse-names&quot;:false,&quot;dropping-particle&quot;:&quot;&quot;,&quot;non-dropping-particle&quot;:&quot;&quot;},{&quot;family&quot;:&quot;Gruia&quot;,&quot;given&quot;:&quot;Dragos C.&quot;,&quot;parse-names&quot;:false,&quot;dropping-particle&quot;:&quot;&quot;,&quot;non-dropping-particle&quot;:&quot;&quot;},{&quot;family&quot;:&quot;Lambert&quot;,&quot;given&quot;:&quot;Damion&quot;,&quot;parse-names&quot;:false,&quot;dropping-particle&quot;:&quot;&quot;,&quot;non-dropping-particle&quot;:&quot;&quot;},{&quot;family&quot;:&quot;Weil&quot;,&quot;given&quot;:&quot;Rimona&quot;,&quot;parse-names&quot;:false,&quot;dropping-particle&quot;:&quot;&quot;,&quot;non-dropping-particle&quot;:&quot;&quot;},{&quot;family&quot;:&quot;Hampshire&quot;,&quot;given&quot;:&quot;Adam&quot;,&quot;parse-names&quot;:false,&quot;dropping-particle&quot;:&quot;&quot;,&quot;non-dropping-particle&quot;:&quot;&quot;},{&quot;family&quot;:&quot;Sharp&quot;,&quot;given&quot;:&quot;David J.&quot;,&quot;parse-names&quot;:false,&quot;dropping-particle&quot;:&quot;&quot;,&quot;non-dropping-particle&quot;:&quot;&quot;},{&quot;family&quot;:&quot;Haar&quot;,&quot;given&quot;:&quot;Shlomi&quot;,&quot;parse-names&quot;:false,&quot;dropping-particle&quot;:&quot;&quot;,&quot;non-dropping-particle&quot;:&quot;&quot;}],&quot;container-title&quot;:&quot;BMJ Open&quot;,&quot;container-title-short&quot;:&quot;BMJ Open&quot;,&quot;DOI&quot;:&quot;10.1136/bmjopen-2023-072094&quot;,&quot;ISSN&quot;:&quot;20446055&quot;,&quot;issued&quot;:{&quot;date-parts&quot;:[[2023]]},&quot;abstract&quot;:&quot;Introduction and aims Digital biomarkers can provide a cost-effective, objective and robust measure for neurological disease progression, changes in care needs and the effect of interventions. Motor function, physiology and behaviour can provide informative measures of neurological conditions and neurodegenerative decline. New digital technologies present an opportunity to provide remote, high-frequency monitoring of patients from within their homes. The purpose of the living lab study is to develop novel digital biomarkers of functional impairment in those living with neurodegenerative disease (NDD) and neurological conditions. Methods and analysis The Living Lab study is a cross-sectional observational study of cognition and behaviour in people living with NDDs and other, non-degenerative neurological conditions. Patients (n≥25 for each patient group) with dementia, Parkinson's disease, amyotrophic lateral sclerosis, mild cognitive impairment, traumatic brain injury and stroke along with controls (n≥60) will be pragmatically recruited. Patients will carry out activities of daily living and functional assessments within the Living Lab. The Living Lab is an apartment-laboratory containing a functional kitchen, bathroom, bed and living area to provide a controlled environment to develop novel digital biomarkers. The Living Lab provides an important intermediary stage between the conventional laboratory and the home. Multiple passive environmental sensors, internet-enabled medical devices, wearables and electroencephalography (EEG) will be used to characterise functional impairments of NDDs and non-NDD conditions. We will also relate these digital technology measures to clinical and cognitive outcomes. Ethics and dissemination Ethical approvals have been granted by the Imperial College Research Ethics Committee (reference number: 21IC6992). Results from the study will be disseminated at conferences and within peer-reviewed journals.&quot;,&quot;issue&quot;:&quot;8&quot;,&quot;volume&quot;:&quot;13&quot;},&quot;isTemporary&quot;:false}]},{&quot;citationID&quot;:&quot;MENDELEY_CITATION_aa4c4ab5-91cd-4f74-9b90-eada78930f46&quot;,&quot;properties&quot;:{&quot;noteIndex&quot;:0},&quot;isEdited&quot;:false,&quot;manualOverride&quot;:{&quot;isManuallyOverridden&quot;:false,&quot;citeprocText&quot;:&quot;[2]&quot;,&quot;manualOverrideText&quot;:&quot;&quot;},&quot;citationItems&quot;:[{&quot;id&quot;:&quot;dae79ebf-3070-3015-95d7-91a8c6158f07&quot;,&quot;itemData&quot;:{&quot;type&quot;:&quot;article&quot;,&quot;id&quot;:&quot;dae79ebf-3070-3015-95d7-91a8c6158f07&quot;,&quot;title&quot;:&quot;World guidelines for falls prevention and management for older adults: a global initiative&quot;,&quot;author&quot;:[{&quot;family&quot;:&quot;Montero-Odasso&quot;,&quot;given&quot;:&quot;Manuel&quot;,&quot;parse-names&quot;:false,&quot;dropping-particle&quot;:&quot;&quot;,&quot;non-dropping-particle&quot;:&quot;&quot;},{&quot;family&quot;:&quot;Velde&quot;,&quot;given&quot;:&quot;Nathalie&quot;,&quot;parse-names&quot;:false,&quot;dropping-particle&quot;:&quot;&quot;,&quot;non-dropping-particle&quot;:&quot;Van Der&quot;},{&quot;family&quot;:&quot;Martin&quot;,&quot;given&quot;:&quot;Finbarr C.&quot;,&quot;parse-names&quot;:false,&quot;dropping-particle&quot;:&quot;&quot;,&quot;non-dropping-particle&quot;:&quot;&quot;},{&quot;family&quot;:&quot;Petrovic&quot;,&quot;given&quot;:&quot;Mirko&quot;,&quot;parse-names&quot;:false,&quot;dropping-particle&quot;:&quot;&quot;,&quot;non-dropping-particle&quot;:&quot;&quot;},{&quot;family&quot;:&quot;Tan&quot;,&quot;given&quot;:&quot;Maw Pin&quot;,&quot;parse-names&quot;:false,&quot;dropping-particle&quot;:&quot;&quot;,&quot;non-dropping-particle&quot;:&quot;&quot;},{&quot;family&quot;:&quot;Ryg&quot;,&quot;given&quot;:&quot;Jesper&quot;,&quot;parse-names&quot;:false,&quot;dropping-particle&quot;:&quot;&quot;,&quot;non-dropping-particle&quot;:&quot;&quot;},{&quot;family&quot;:&quot;Aguilar-Navarro&quot;,&quot;given&quot;:&quot;Sara&quot;,&quot;parse-names&quot;:false,&quot;dropping-particle&quot;:&quot;&quot;,&quot;non-dropping-particle&quot;:&quot;&quot;},{&quot;family&quot;:&quot;Alexander&quot;,&quot;given&quot;:&quot;Neil B.&quot;,&quot;parse-names&quot;:false,&quot;dropping-particle&quot;:&quot;&quot;,&quot;non-dropping-particle&quot;:&quot;&quot;},{&quot;family&quot;:&quot;Becker&quot;,&quot;given&quot;:&quot;Clemens&quot;,&quot;parse-names&quot;:false,&quot;dropping-particle&quot;:&quot;&quot;,&quot;non-dropping-particle&quot;:&quot;&quot;},{&quot;family&quot;:&quot;Blain&quot;,&quot;given&quot;:&quot;Hubert&quot;,&quot;parse-names&quot;:false,&quot;dropping-particle&quot;:&quot;&quot;,&quot;non-dropping-particle&quot;:&quot;&quot;},{&quot;family&quot;:&quot;Bourke&quot;,&quot;given&quot;:&quot;Robbie&quot;,&quot;parse-names&quot;:false,&quot;dropping-particle&quot;:&quot;&quot;,&quot;non-dropping-particle&quot;:&quot;&quot;},{&quot;family&quot;:&quot;Cameron&quot;,&quot;given&quot;:&quot;Ian D.&quot;,&quot;parse-names&quot;:false,&quot;dropping-particle&quot;:&quot;&quot;,&quot;non-dropping-particle&quot;:&quot;&quot;},{&quot;family&quot;:&quot;Camicioli&quot;,&quot;given&quot;:&quot;Richard&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Delbaere&quot;,&quot;given&quot;:&quot;Kim&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 M.&quot;,&quot;parse-names&quot;:false,&quot;dropping-particle&quot;:&quot;&quot;,&quot;non-dropping-particle&quot;:&quot;&quot;},{&quot;family&quot;:&quot;Freiberger&quot;,&quot;given&quot;:&quot;Ellen&quot;,&quot;parse-names&quot;:false,&quot;dropping-particle&quot;:&quot;&quot;,&quot;non-dropping-particle&quot;:&quot;&quot;},{&quot;family&quot;:&quot;Ganz&quot;,&quot;given&quot;:&quot;David A.&quot;,&quot;parse-names&quot;:false,&quot;dropping-particle&quot;:&quot;&quot;,&quot;non-dropping-particle&quot;:&quot;&quot;},{&quot;family&quot;:&quot;Gómez&quot;,&quot;given&quot;:&quot;Fernando&quot;,&quot;parse-names&quot;:false,&quot;dropping-particle&quot;:&quot;&quot;,&quot;non-dropping-particle&quot;:&quot;&quot;},{&quot;family&quot;:&quot;Hausdorff&quot;,&quot;given&quot;:&quot;Jeffrey M.&quot;,&quot;parse-names&quot;:false,&quot;dropping-particle&quot;:&quot;&quot;,&quot;non-dropping-particle&quot;:&quot;&quot;},{&quot;family&quot;:&quot;Hogan&quot;,&quot;given&quot;:&quot;David B.&quot;,&quot;parse-names&quot;:false,&quot;dropping-particle&quot;:&quot;&quot;,&quot;non-dropping-particle&quot;:&quot;&quot;},{&quot;family&quot;:&quot;Hunter&quot;,&quot;given&quot;:&quot;Susan M.W.&quot;,&quot;parse-names&quot;:false,&quot;dropping-particle&quot;:&quot;&quot;,&quot;non-dropping-particle&quot;:&quot;&quot;},{&quot;family&quot;:&quot;Jauregui&quot;,&quot;given&quot;:&quot;Jose R.&quot;,&quot;parse-names&quot;:false,&quot;dropping-particle&quot;:&quot;&quot;,&quot;non-dropping-particle&quot;:&quot;&quot;},{&quot;family&quot;:&quot;Kamkar&quot;,&quot;given&quot;:&quot;Nellie&quot;,&quot;parse-names&quot;:false,&quot;dropping-particle&quot;:&quot;&quot;,&quot;non-dropping-particle&quot;:&quot;&quot;},{&quot;family&quot;:&quot;Kenny&quot;,&quot;given&quot;:&quot;Rose Anne&quot;,&quot;parse-names&quot;:false,&quot;dropping-particle&quot;:&quot;&quot;,&quot;non-dropping-particle&quot;:&quot;&quot;},{&quot;family&quot;:&quot;Lamb&quot;,&quot;given&quot;:&quot;Sarah E.&quot;,&quot;parse-names&quot;:false,&quot;dropping-particle&quot;:&quot;&quot;,&quot;non-dropping-particle&quot;:&quot;&quot;},{&quot;family&quot;:&quot;Latham&quot;,&quot;given&quot;:&quot;Nancy K.&quot;,&quot;parse-names&quot;:false,&quot;dropping-particle&quot;:&quot;&quot;,&quot;non-dropping-particle&quot;:&quot;&quot;},{&quot;family&quot;:&quot;Lipsitz&quot;,&quot;given&quot;:&quot;Lewis A.&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 R.&quot;,&quot;parse-names&quot;:false,&quot;dropping-particle&quot;:&quot;&quot;,&quot;non-dropping-particle&quot;:&quot;&quot;},{&quot;family&quot;:&quot;Mallet&quot;,&quot;given&quot;:&quot;Louise&quot;,&quot;parse-names&quot;:false,&quot;dropping-particle&quot;:&quot;&quot;,&quot;non-dropping-particle&quot;:&quot;&quot;},{&quot;family&quot;:&quot;Marsh&quot;,&quot;given&quot;:&quot;David&quot;,&quot;parse-names&quot;:false,&quot;dropping-particle&quot;:&quot;&quot;,&quot;non-dropping-particle&quot;:&quot;&quot;},{&quot;family&quot;:&quot;Milisen&quot;,&quot;given&quot;:&quot;Koen&quot;,&quot;parse-names&quot;:false,&quot;dropping-particle&quot;:&quot;&quot;,&quot;non-dropping-particle&quot;:&quot;&quot;},{&quot;family&quot;:&quot;Moctezuma-Gallegos&quot;,&quot;given&quot;:&quot;Rogelio&quot;,&quot;parse-names&quot;:false,&quot;dropping-particle&quot;:&quot;&quot;,&quot;non-dropping-particle&quot;:&quot;&quot;},{&quot;family&quot;:&quot;Morris&quot;,&quot;given&quot;:&quot;Meg E.&quot;,&quot;parse-names&quot;:false,&quot;dropping-particle&quot;:&quot;&quot;,&quot;non-dropping-particle&quot;:&quot;&quot;},{&quot;family&quot;:&quot;Nieuwboer&quot;,&quot;given&quot;:&quot;Alice&quot;,&quot;parse-names&quot;:false,&quot;dropping-particle&quot;:&quot;&quot;,&quot;non-dropping-particle&quot;:&quot;&quot;},{&quot;family&quot;:&quot;Perracini&quot;,&quot;given&quot;:&quot;Monica R.&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Said&quot;,&quot;given&quot;:&quot;Catherine&quot;,&quot;parse-names&quot;:false,&quot;dropping-particle&quot;:&quot;&quot;,&quot;non-dropping-particle&quot;:&quot;&quot;},{&quot;family&quot;:&quot;Sejdic&quot;,&quot;given&quot;:&quot;Ervin&quot;,&quot;parse-names&quot;:false,&quot;dropping-particle&quot;:&quot;&quot;,&quot;non-dropping-particle&quot;:&quot;&quot;},{&quot;family&quot;:&quot;Sherrington&quot;,&quot;given&quot;:&quot;Catherine&quot;,&quot;parse-names&quot;:false,&quot;dropping-particle&quot;:&quot;&quot;,&quot;non-dropping-particle&quot;:&quot;&quot;},{&quot;family&quot;:&quot;Skelton&quot;,&quot;given&quot;:&quot;Dawn A.&quot;,&quot;parse-names&quot;:false,&quot;dropping-particle&quot;:&quot;&quot;,&quot;non-dropping-particle&quot;:&quot;&quot;},{&quot;family&quot;:&quot;Dsouza&quot;,&quot;given&quot;:&quot;Sabestina&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 R.&quot;,&quot;parse-names&quot;:false,&quot;dropping-particle&quot;:&quot;&quot;,&quot;non-dropping-particle&quot;:&quot;&quot;},{&quot;family&quot;:&quot;Cammen&quot;,&quot;given&quot;:&quot;Tischa&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 A.&quot;,&quot;parse-names&quot;:false,&quot;dropping-particle&quot;:&quot;&quot;,&quot;non-dropping-particle&quot;:&quot;&quot;},{&quot;family&quot;:&quot;Masud&quot;,&quot;given&quot;:&quot;Tahir&quot;,&quot;parse-names&quot;:false,&quot;dropping-particle&quot;:&quot;&quot;,&quot;non-dropping-particle&quot;:&quot;&quot;},{&quot;family&quot;:&quot;Kaur Ajit Singh&quot;,&quot;given&quot;:&quot;Devinder&quot;,&quot;parse-names&quot;:false,&quot;dropping-particle&quot;:&quot;&quot;,&quot;non-dropping-particle&quot;:&quot;&quot;},{&quot;family&quot;:&quot;Aguilar-Navarro&quot;,&quot;given&quot;:&quot;Sara G.&quot;,&quot;parse-names&quot;:false,&quot;dropping-particle&quot;:&quot;&quot;,&quot;non-dropping-particle&quot;:&quot;&quot;},{&quot;family&quot;:&quot;Aguilera Caona&quot;,&quot;given&quot;:&quot;Edgar&quot;,&quot;parse-names&quot;:false,&quot;dropping-particle&quot;:&quot;&quot;,&quot;non-dropping-particle&quot;:&quot;&quot;},{&quot;family&quot;:&quot;Alexander&quot;,&quot;given&quot;:&quot;Neil B.&quot;,&quot;parse-names&quot;:false,&quot;dropping-particle&quot;:&quot;&quot;,&quot;non-dropping-particle&quot;:&quot;&quot;},{&quot;family&quot;:&quot;Allen&quot;,&quot;given&quot;:&quot;Natalie&quot;,&quot;parse-names&quot;:false,&quot;dropping-particle&quot;:&quot;&quot;,&quot;non-dropping-particle&quot;:&quot;&quot;},{&quot;family&quot;:&quot;Anweiller&quot;,&quot;given&quot;:&quot;Cedric&quot;,&quot;parse-names&quot;:false,&quot;dropping-particle&quot;:&quot;&quot;,&quot;non-dropping-particle&quot;:&quot;&quot;},{&quot;family&quot;:&quot;Avila-Funes&quot;,&quot;given&quot;:&quot;Alberto&quot;,&quot;parse-names&quot;:false,&quot;dropping-particle&quot;:&quot;&quot;,&quot;non-dropping-particle&quot;:&quot;&quot;},{&quot;family&quot;:&quot;Barbosa Santos&quot;,&quot;given&quot;:&quot;Renato&quot;,&quot;parse-names&quot;:false,&quot;dropping-particle&quot;:&quot;&quot;,&quot;non-dropping-particle&quot;:&quot;&quot;},{&quot;family&quot;:&quot;Batchelor&quot;,&quot;given&quot;:&quot;Francis&quot;,&quot;parse-names&quot;:false,&quot;dropping-particle&quot;:&quot;&quot;,&quot;non-dropping-particle&quot;:&quot;&quot;},{&quot;family&quot;:&quot;Becker&quot;,&quot;given&quot;:&quot;Clemens&quot;,&quot;parse-names&quot;:false,&quot;dropping-particle&quot;:&quot;&quot;,&quot;non-dropping-particle&quot;:&quot;&quot;},{&quot;family&quot;:&quot;Beauchamp&quot;,&quot;given&quot;:&quot;Marla&quot;,&quot;parse-names&quot;:false,&quot;dropping-particle&quot;:&quot;&quot;,&quot;non-dropping-particle&quot;:&quot;&quot;},{&quot;family&quot;:&quot;Birimoglu&quot;,&quot;given&quot;:&quot;Canan&quot;,&quot;parse-names&quot;:false,&quot;dropping-particle&quot;:&quot;&quot;,&quot;non-dropping-particle&quot;:&quot;&quot;},{&quot;family&quot;:&quot;Blain&quot;,&quot;given&quot;:&quot;Hubert&quot;,&quot;parse-names&quot;:false,&quot;dropping-particle&quot;:&quot;&quot;,&quot;non-dropping-particle&quot;:&quot;&quot;},{&quot;family&quot;:&quot;Bohlke&quot;,&quot;given&quot;:&quot;Kayla&quot;,&quot;parse-names&quot;:false,&quot;dropping-particle&quot;:&quot;&quot;,&quot;non-dropping-particle&quot;:&quot;&quot;},{&quot;family&quot;:&quot;Bourke&quot;,&quot;given&quot;:&quot;Robert&quot;,&quot;parse-names&quot;:false,&quot;dropping-particle&quot;:&quot;&quot;,&quot;non-dropping-particle&quot;:&quot;&quot;},{&quot;family&quot;:&quot;Alonzo Bouzòn&quot;,&quot;given&quot;:&quot;Christina&quot;,&quot;parse-names&quot;:false,&quot;dropping-particle&quot;:&quot;&quot;,&quot;non-dropping-particle&quot;:&quot;&quot;},{&quot;family&quot;:&quot;Bridenbaugh&quot;,&quot;given&quot;:&quot;Stephanie&quot;,&quot;parse-names&quot;:false,&quot;dropping-particle&quot;:&quot;&quot;,&quot;non-dropping-particle&quot;:&quot;&quot;},{&quot;family&quot;:&quot;Gabriel Buendia&quot;,&quot;given&quot;:&quot;Patricio&quot;,&quot;parse-names&quot;:false,&quot;dropping-particle&quot;:&quot;&quot;,&quot;non-dropping-particle&quot;:&quot;&quot;},{&quot;family&quot;:&quot;Cameron&quot;,&quot;given&quot;:&quot;Ian&quot;,&quot;parse-names&quot;:false,&quot;dropping-particle&quot;:&quot;&quot;,&quot;non-dropping-particle&quot;:&quot;&quot;},{&quot;family&quot;:&quot;Camicioli&quot;,&quot;given&quot;:&quot;Richard&quot;,&quot;parse-names&quot;:false,&quot;dropping-particle&quot;:&quot;&quot;,&quot;non-dropping-particle&quot;:&quot;&quot;},{&quot;family&quot;:&quot;Canning&quot;,&quot;given&quot;:&quot;Colleen&quot;,&quot;parse-names&quot;:false,&quot;dropping-particle&quot;:&quot;&quot;,&quot;non-dropping-particle&quot;:&quot;&quot;},{&quot;family&quot;:&quot;Alberto Cano-Gutierrez&quot;,&quot;given&quot;:&quot;Carlos&quot;,&quot;parse-names&quot;:false,&quot;dropping-particle&quot;:&quot;&quot;,&quot;non-dropping-particle&quot;:&quot;&quot;},{&quot;family&quot;:&quot;Carlos Carbajal&quot;,&quot;given&quot;:&quot;Juan&quot;,&quot;parse-names&quot;:false,&quot;dropping-particle&quot;:&quot;&quot;,&quot;non-dropping-particle&quot;:&quot;&quot;},{&quot;family&quot;:&quot;Cristina Carvalho De Abreu&quot;,&quot;given&quot;:&quot;Daniela&quot;,&quot;parse-names&quot;:false,&quot;dropping-particle&quot;:&quot;&quot;,&quot;non-dropping-particle&quot;:&quot;&quot;},{&quot;family&quot;:&quot;Casas-Herrero&quot;,&quot;given&quot;:&quot;Alvaro&quot;,&quot;parse-names&quot;:false,&quot;dropping-particle&quot;:&quot;&quot;,&quot;non-dropping-particle&quot;:&quot;&quot;},{&quot;family&quot;:&quot;Ceriani&quot;,&quot;given&quot;:&quot;Alejandro&quot;,&quot;parse-names&quot;:false,&quot;dropping-particle&quot;:&quot;&quot;,&quot;non-dropping-particle&quot;:&quot;&quot;},{&quot;family&quot;:&quot;Cesari&quot;,&quot;given&quot;:&quot;Matteo&quot;,&quot;parse-names&quot;:false,&quot;dropping-particle&quot;:&quot;&quot;,&quot;non-dropping-particle&quot;:&quot;&quot;},{&quot;family&quot;:&quot;Chiari&quot;,&quot;given&quot;:&quot;Lorenzo&quot;,&quot;parse-names&quot;:false,&quot;dropping-particle&quot;:&quot;&quot;,&quot;non-dropping-particle&quot;:&quot;&quot;},{&quot;family&quot;:&quot;Clemson&quot;,&quot;given&quot;:&quot;Lindy&quot;,&quot;parse-names&quot;:false,&quot;dropping-particle&quot;:&quot;&quot;,&quot;non-dropping-particle&quot;:&quot;&quot;},{&quot;family&quot;:&quot;Close&quot;,&quot;given&quot;:&quot;Jacqueline&quot;,&quot;parse-names&quot;:false,&quot;dropping-particle&quot;:&quot;&quot;,&quot;non-dropping-particle&quot;:&quot;&quot;},{&quot;family&quot;:&quot;Manuel Cornejo Alemn&quot;,&quot;given&quot;:&quot;Luis&quot;,&quot;parse-names&quot;:false,&quot;dropping-particle&quot;:&quot;&quot;,&quot;non-dropping-particle&quot;:&quot;&quot;},{&quot;family&quot;:&quot;Dawson&quot;,&quot;given&quot;:&quot;Rik&quot;,&quot;parse-names&quot;:false,&quot;dropping-particle&quot;:&quot;&quot;,&quot;non-dropping-particle&quot;:&quot;&quot;},{&quot;family&quot;:&quot;Doody&quot;,&quot;given&quot;:&quot;Paul&quot;,&quot;parse-names&quot;:false,&quot;dropping-particle&quot;:&quot;&quot;,&quot;non-dropping-particle&quot;:&quot;&quot;},{&quot;family&quot;:&quot;Dsouza&quot;,&quot;given&quot;:&quot;Sabestina&quot;,&quot;parse-names&quot;:false,&quot;dropping-particle&quot;:&quot;&quot;,&quot;non-dropping-particle&quot;:&quot;&quot;},{&quot;family&quot;:&quot;Duan&quot;,&quot;given&quot;:&quot;Leilei&quot;,&quot;parse-names&quot;:false,&quot;dropping-particle&quot;:&quot;&quot;,&quot;non-dropping-particle&quot;:&quot;&quot;},{&quot;family&quot;:&quot;Duque&quot;,&quot;given&quot;:&quot;Gustavo&quot;,&quot;parse-names&quot;:false,&quot;dropping-particle&quot;:&quot;&quot;,&quot;non-dropping-particle&quot;:&quot;&quot;},{&quot;family&quot;:&quot;Dyer&quot;,&quot;given&quot;:&quot;Suzanne&quot;,&quot;parse-names&quot;:false,&quot;dropping-particle&quot;:&quot;&quot;,&quot;non-dropping-particle&quot;:&quot;&quot;},{&quot;family&quot;:&quot;Ellmers&quot;,&quot;given&quot;:&quot;Toby&quot;,&quot;parse-names&quot;:false,&quot;dropping-particle&quot;:&quot;&quot;,&quot;non-dropping-particle&quot;:&quot;&quot;},{&quot;family&quot;:&quot;Fairhall&quot;,&quot;given&quot;:&quot;Nicola&quot;,&quot;parse-names&quot;:false,&quot;dropping-particle&quot;:&quot;&quot;,&quot;non-dropping-particle&quot;:&quot;&quot;},{&quot;family&quot;:&quot;Ferruci&quot;,&quot;given&quot;:&quot;Luigi&quot;,&quot;parse-names&quot;:false,&quot;dropping-particle&quot;:&quot;&quot;,&quot;non-dropping-particle&quot;:&quot;&quot;},{&quot;family&quot;:&quot;Freiberger&quot;,&quot;given&quot;:&quot;Ellen&quot;,&quot;parse-names&quot;:false,&quot;dropping-particle&quot;:&quot;&quot;,&quot;non-dropping-particle&quot;:&quot;&quot;},{&quot;family&quot;:&quot;Frith&quot;,&quot;given&quot;:&quot;James&quot;,&quot;parse-names&quot;:false,&quot;dropping-particle&quot;:&quot;&quot;,&quot;non-dropping-particle&quot;:&quot;&quot;},{&quot;family&quot;:&quot;Gac Espinola&quot;,&quot;given&quot;:&quot;Homero&quot;,&quot;parse-names&quot;:false,&quot;dropping-particle&quot;:&quot;&quot;,&quot;non-dropping-particle&quot;:&quot;&quot;},{&quot;family&quot;:&quot;Ganz&quot;,&quot;given&quot;:&quot;David A.&quot;,&quot;parse-names&quot;:false,&quot;dropping-particle&quot;:&quot;&quot;,&quot;non-dropping-particle&quot;:&quot;&quot;},{&quot;family&quot;:&quot;Giber&quot;,&quot;given&quot;:&quot;Fabiana&quot;,&quot;parse-names&quot;:false,&quot;dropping-particle&quot;:&quot;&quot;,&quot;non-dropping-particle&quot;:&quot;&quot;},{&quot;family&quot;:&quot;Fernando Gómez&quot;,&quot;given&quot;:&quot;Jos&quot;,&quot;parse-names&quot;:false,&quot;dropping-particle&quot;:&quot;&quot;,&quot;non-dropping-particle&quot;:&quot;&quot;},{&quot;family&quot;:&quot;Miguel Gutirrez-Robledo&quot;,&quot;given&quot;:&quot;Luis&quot;,&quot;parse-names&quot;:false,&quot;dropping-particle&quot;:&quot;&quot;,&quot;non-dropping-particle&quot;:&quot;&quot;},{&quot;family&quot;:&quot;Hartikainen&quot;,&quot;given&quot;:&quot;Sirpa&quot;,&quot;parse-names&quot;:false,&quot;dropping-particle&quot;:&quot;&quot;,&quot;non-dropping-particle&quot;:&quot;&quot;},{&quot;family&quot;:&quot;Hausdorff&quot;,&quot;given&quot;:&quot;Jeffrey&quot;,&quot;parse-names&quot;:false,&quot;dropping-particle&quot;:&quot;&quot;,&quot;non-dropping-particle&quot;:&quot;&quot;},{&quot;family&quot;:&quot;Hooi Wong&quot;,&quot;given&quot;:&quot;Chek&quot;,&quot;parse-names&quot;:false,&quot;dropping-particle&quot;:&quot;&quot;,&quot;non-dropping-particle&quot;:&quot;&quot;},{&quot;family&quot;:&quot;Howe&quot;,&quot;given&quot;:&quot;Simon&quot;,&quot;parse-names&quot;:false,&quot;dropping-particle&quot;:&quot;&quot;,&quot;non-dropping-particle&quot;:&quot;&quot;},{&quot;family&quot;:&quot;Hunter&quot;,&quot;given&quot;:&quot;Susan&quot;,&quot;parse-names&quot;:false,&quot;dropping-particle&quot;:&quot;&quot;,&quot;non-dropping-particle&quot;:&quot;&quot;},{&quot;family&quot;:&quot;Perez Jara&quot;,&quot;given&quot;:&quot;Javier&quot;,&quot;parse-names&quot;:false,&quot;dropping-particle&quot;:&quot;&quot;,&quot;non-dropping-particle&quot;:&quot;&quot;},{&quot;family&quot;:&quot;Jauregui&quot;,&quot;given&quot;:&quot;Ricardo&quot;,&quot;parse-names&quot;:false,&quot;dropping-particle&quot;:&quot;&quot;,&quot;non-dropping-particle&quot;:&quot;&quot;},{&quot;family&quot;:&quot;Jellema&quot;,&quot;given&quot;:&quot;Anton&quot;,&quot;parse-names&quot;:false,&quot;dropping-particle&quot;:&quot;&quot;,&quot;non-dropping-particle&quot;:&quot;&quot;},{&quot;family&quot;:&quot;Jenni&quot;,&quot;given&quot;:&quot;Suen&quot;,&quot;parse-names&quot;:false,&quot;dropping-particle&quot;:&quot;&quot;,&quot;non-dropping-particle&quot;:&quot;&quot;},{&quot;family&quot;:&quot;Jepson&quot;,&quot;given&quot;:&quot;Ditte&quot;,&quot;parse-names&quot;:false,&quot;dropping-particle&quot;:&quot;&quot;,&quot;non-dropping-particle&quot;:&quot;&quot;},{&quot;family&quot;:&quot;Kalula&quot;,&quot;given&quot;:&quot;Sebastiana&quot;,&quot;parse-names&quot;:false,&quot;dropping-particle&quot;:&quot;&quot;,&quot;non-dropping-particle&quot;:&quot;&quot;},{&quot;family&quot;:&quot;Kamkar&quot;,&quot;given&quot;:&quot;Nellie&quot;,&quot;parse-names&quot;:false,&quot;dropping-particle&quot;:&quot;&quot;,&quot;non-dropping-particle&quot;:&quot;&quot;},{&quot;family&quot;:&quot;Kaur Ajit Singh&quot;,&quot;given&quot;:&quot;Devinder&quot;,&quot;parse-names&quot;:false,&quot;dropping-particle&quot;:&quot;&quot;,&quot;non-dropping-particle&quot;:&quot;&quot;},{&quot;family&quot;:&quot;Anne Kenny&quot;,&quot;given&quot;:&quot;Rose&quot;,&quot;parse-names&quot;:false,&quot;dropping-particle&quot;:&quot;&quot;,&quot;non-dropping-particle&quot;:&quot;&quot;},{&quot;family&quot;:&quot;Kerse&quot;,&quot;given&quot;:&quot;Ngaire&quot;,&quot;parse-names&quot;:false,&quot;dropping-particle&quot;:&quot;&quot;,&quot;non-dropping-particle&quot;:&quot;&quot;},{&quot;family&quot;:&quot;Kobusingye&quot;,&quot;given&quot;:&quot;Olive&quot;,&quot;parse-names&quot;:false,&quot;dropping-particle&quot;:&quot;&quot;,&quot;non-dropping-particle&quot;:&quot;&quot;},{&quot;family&quot;:&quot;Kressig&quot;,&quot;given&quot;:&quot;Reto&quot;,&quot;parse-names&quot;:false,&quot;dropping-particle&quot;:&quot;&quot;,&quot;non-dropping-particle&quot;:&quot;&quot;},{&quot;family&quot;:&quot;Kwok&quot;,&quot;given&quot;:&quot;Wing&quot;,&quot;parse-names&quot;:false,&quot;dropping-particle&quot;:&quot;&quot;,&quot;non-dropping-particle&quot;:&quot;&quot;},{&quot;family&quot;:&quot;Lamb&quot;,&quot;given&quot;:&quot;Sallie&quot;,&quot;parse-names&quot;:false,&quot;dropping-particle&quot;:&quot;&quot;,&quot;non-dropping-particle&quot;:&quot;&quot;},{&quot;family&quot;:&quot;Latham&quot;,&quot;given&quot;:&quot;Nancy&quot;,&quot;parse-names&quot;:false,&quot;dropping-particle&quot;:&quot;&quot;,&quot;non-dropping-particle&quot;:&quot;&quot;},{&quot;family&quot;:&quot;Ling Lim&quot;,&quot;given&quot;:&quot;Mei&quot;,&quot;parse-names&quot;:false,&quot;dropping-particle&quot;:&quot;&quot;,&quot;non-dropping-particle&quot;:&quot;&quot;},{&quot;family&quot;:&quot;Lipsitz&quot;,&quot;given&quot;:&quot;Lewis&quot;,&quot;parse-names&quot;:false,&quot;dropping-particle&quot;:&quot;&quot;,&quot;non-dropping-particle&quot;:&quot;&quot;},{&quot;family&quot;:&quot;Liu-Ambrose&quot;,&quot;given&quot;:&quot;Teresa&quot;,&quot;parse-names&quot;:false,&quot;dropping-particle&quot;:&quot;&quot;,&quot;non-dropping-particle&quot;:&quot;&quot;},{&quot;family&quot;:&quot;Logan&quot;,&quot;given&quot;:&quot;Pip&quot;,&quot;parse-names&quot;:false,&quot;dropping-particle&quot;:&quot;&quot;,&quot;non-dropping-particle&quot;:&quot;&quot;},{&quot;family&quot;:&quot;Lord&quot;,&quot;given&quot;:&quot;Stephen&quot;,&quot;parse-names&quot;:false,&quot;dropping-particle&quot;:&quot;&quot;,&quot;non-dropping-particle&quot;:&quot;&quot;},{&quot;family&quot;:&quot;Alves Lourenço&quot;,&quot;given&quot;:&quot;Roberto&quot;,&quot;parse-names&quot;:false,&quot;dropping-particle&quot;:&quot;&quot;,&quot;non-dropping-particle&quot;:&quot;&quot;},{&quot;family&quot;:&quot;Madden&quot;,&quot;given&quot;:&quot;Kenneth&quot;,&quot;parse-names&quot;:false,&quot;dropping-particle&quot;:&quot;&quot;,&quot;non-dropping-particle&quot;:&quot;&quot;},{&quot;family&quot;:&quot;Mallet&quot;,&quot;given&quot;:&quot;Louise&quot;,&quot;parse-names&quot;:false,&quot;dropping-particle&quot;:&quot;&quot;,&quot;non-dropping-particle&quot;:&quot;&quot;},{&quot;family&quot;:&quot;Marín-Larraín&quot;,&quot;given&quot;:&quot;Pedro&quot;,&quot;parse-names&quot;:false,&quot;dropping-particle&quot;:&quot;&quot;,&quot;non-dropping-particle&quot;:&quot;&quot;},{&quot;family&quot;:&quot;Marsh&quot;,&quot;given&quot;:&quot;David R.&quot;,&quot;parse-names&quot;:false,&quot;dropping-particle&quot;:&quot;&quot;,&quot;non-dropping-particle&quot;:&quot;&quot;},{&quot;family&quot;:&quot;Martin&quot;,&quot;given&quot;:&quot;Finbarr C.&quot;,&quot;parse-names&quot;:false,&quot;dropping-particle&quot;:&quot;&quot;,&quot;non-dropping-particle&quot;:&quot;&quot;},{&quot;family&quot;:&quot;Martínez Padilla&quot;,&quot;given&quot;:&quot;Diego&quot;,&quot;parse-names&quot;:false,&quot;dropping-particle&quot;:&quot;&quot;,&quot;non-dropping-particle&quot;:&quot;&quot;},{&quot;family&quot;:&quot;Masud&quot;,&quot;given&quot;:&quot;Tahir&quot;,&quot;parse-names&quot;:false,&quot;dropping-particle&quot;:&quot;&quot;,&quot;non-dropping-particle&quot;:&quot;&quot;},{&quot;family&quot;:&quot;Mat&quot;,&quot;given&quot;:&quot;Sumaiyah&quot;,&quot;parse-names&quot;:false,&quot;dropping-particle&quot;:&quot;&quot;,&quot;non-dropping-particle&quot;:&quot;&quot;},{&quot;family&quot;:&quot;Mcgarrigle&quot;,&quot;given&quot;:&quot;Lisa&quot;,&quot;parse-names&quot;:false,&quot;dropping-particle&quot;:&quot;&quot;,&quot;non-dropping-particle&quot;:&quot;&quot;},{&quot;family&quot;:&quot;Mcilroy&quot;,&quot;given&quot;:&quot;Bill&quot;,&quot;parse-names&quot;:false,&quot;dropping-particle&quot;:&quot;&quot;,&quot;non-dropping-particle&quot;:&quot;&quot;},{&quot;family&quot;:&quot;Melgar-Cuellar&quot;,&quot;given&quot;:&quot;Felipe&quot;,&quot;parse-names&quot;:false,&quot;dropping-particle&quot;:&quot;&quot;,&quot;non-dropping-particle&quot;:&quot;&quot;},{&quot;family&quot;:&quot;Menant&quot;,&quot;given&quot;:&quot;Jasmine&quot;,&quot;parse-names&quot;:false,&quot;dropping-particle&quot;:&quot;&quot;,&quot;non-dropping-particle&quot;:&quot;&quot;},{&quot;family&quot;:&quot;Milisen&quot;,&quot;given&quot;:&quot;Koen&quot;,&quot;parse-names&quot;:false,&quot;dropping-particle&quot;:&quot;&quot;,&quot;non-dropping-particle&quot;:&quot;&quot;},{&quot;family&quot;:&quot;Mimenza&quot;,&quot;given&quot;:&quot;Alberto&quot;,&quot;parse-names&quot;:false,&quot;dropping-particle&quot;:&quot;&quot;,&quot;non-dropping-particle&quot;:&quot;&quot;},{&quot;family&quot;:&quot;Moctezuma-Gallegos&quot;,&quot;given&quot;:&quot;Rogelio&quot;,&quot;parse-names&quot;:false,&quot;dropping-particle&quot;:&quot;&quot;,&quot;non-dropping-particle&quot;:&quot;&quot;},{&quot;family&quot;:&quot;Montero-Odasso&quot;,&quot;given&quot;:&quot;Manuel&quot;,&quot;parse-names&quot;:false,&quot;dropping-particle&quot;:&quot;&quot;,&quot;non-dropping-particle&quot;:&quot;&quot;},{&quot;family&quot;:&quot;Muneeb&quot;,&quot;given&quot;:&quot;Irfan&quot;,&quot;parse-names&quot;:false,&quot;dropping-particle&quot;:&quot;&quot;,&quot;non-dropping-particle&quot;:&quot;&quot;},{&quot;family&quot;:&quot;Negahban&quot;,&quot;given&quot;:&quot;Hossein&quot;,&quot;parse-names&quot;:false,&quot;dropping-particle&quot;:&quot;&quot;,&quot;non-dropping-particle&quot;:&quot;&quot;},{&quot;family&quot;:&quot;Nieuwboer&quot;,&quot;given&quot;:&quot;Alice&quot;,&quot;parse-names&quot;:false,&quot;dropping-particle&quot;:&quot;&quot;,&quot;non-dropping-particle&quot;:&quot;&quot;},{&quot;family&quot;:&quot;Norris&quot;,&quot;given&quot;:&quot;Mireille&quot;,&quot;parse-names&quot;:false,&quot;dropping-particle&quot;:&quot;&quot;,&quot;non-dropping-particle&quot;:&quot;&quot;},{&quot;family&quot;:&quot;Ogliari&quot;,&quot;given&quot;:&quot;Giulia&quot;,&quot;parse-names&quot;:false,&quot;dropping-particle&quot;:&quot;&quot;,&quot;non-dropping-particle&quot;:&quot;&quot;},{&quot;family&quot;:&quot;Oliveira&quot;,&quot;given&quot;:&quot;Juliana&quot;,&quot;parse-names&quot;:false,&quot;dropping-particle&quot;:&quot;&quot;,&quot;non-dropping-particle&quot;:&quot;&quot;},{&quot;family&quot;:&quot;Parodi&quot;,&quot;given&quot;:&quot;Jos F.&quot;,&quot;parse-names&quot;:false,&quot;dropping-particle&quot;:&quot;&quot;,&quot;non-dropping-particle&quot;:&quot;&quot;},{&quot;family&quot;:&quot;Perez&quot;,&quot;given&quot;:&quot;Sergio&quot;,&quot;parse-names&quot;:false,&quot;dropping-particle&quot;:&quot;&quot;,&quot;non-dropping-particle&quot;:&quot;&quot;},{&quot;family&quot;:&quot;Perracini&quot;,&quot;given&quot;:&quot;Monica&quot;,&quot;parse-names&quot;:false,&quot;dropping-particle&quot;:&quot;&quot;,&quot;non-dropping-particle&quot;:&quot;&quot;},{&quot;family&quot;:&quot;Petrovic&quot;,&quot;given&quot;:&quot;Mirko&quot;,&quot;parse-names&quot;:false,&quot;dropping-particle&quot;:&quot;&quot;,&quot;non-dropping-particle&quot;:&quot;&quot;},{&quot;family&quot;:&quot;Ernesto Picado Ovares&quot;,&quot;given&quot;:&quot;Jos&quot;,&quot;parse-names&quot;:false,&quot;dropping-particle&quot;:&quot;&quot;,&quot;non-dropping-particle&quot;:&quot;&quot;},{&quot;family&quot;:&quot;Pieruccini-Faria&quot;,&quot;given&quot;:&quot;Frederico&quot;,&quot;parse-names&quot;:false,&quot;dropping-particle&quot;:&quot;&quot;,&quot;non-dropping-particle&quot;:&quot;&quot;},{&quot;family&quot;:&quot;Pighills&quot;,&quot;given&quot;:&quot;Alison&quot;,&quot;parse-names&quot;:false,&quot;dropping-particle&quot;:&quot;&quot;,&quot;non-dropping-particle&quot;:&quot;&quot;},{&quot;family&quot;:&quot;Pinheiro&quot;,&quot;given&quot;:&quot;Marina&quot;,&quot;parse-names&quot;:false,&quot;dropping-particle&quot;:&quot;&quot;,&quot;non-dropping-particle&quot;:&quot;&quot;},{&quot;family&quot;:&quot;Poelgeest&quot;,&quot;given&quot;:&quot;Eveline&quot;,&quot;parse-names&quot;:false,&quot;dropping-particle&quot;:&quot;&quot;,&quot;non-dropping-particle&quot;:&quot;&quot;},{&quot;family&quot;:&quot;Ramirez Ulate&quot;,&quot;given&quot;:&quot;Xinia&quot;,&quot;parse-names&quot;:false,&quot;dropping-particle&quot;:&quot;&quot;,&quot;non-dropping-particle&quot;:&quot;&quot;},{&quot;family&quot;:&quot;Robinson&quot;,&quot;given&quot;:&quot;Katie&quot;,&quot;parse-names&quot;:false,&quot;dropping-particle&quot;:&quot;&quot;,&quot;non-dropping-particle&quot;:&quot;&quot;},{&quot;family&quot;:&quot;Said&quot;,&quot;given&quot;:&quot;Cathy&quot;,&quot;parse-names&quot;:false,&quot;dropping-particle&quot;:&quot;&quot;,&quot;non-dropping-particle&quot;:&quot;&quot;},{&quot;family&quot;:&quot;Sakurai&quot;,&quot;given&quot;:&quot;Ryota&quot;,&quot;parse-names&quot;:false,&quot;dropping-particle&quot;:&quot;&quot;,&quot;non-dropping-particle&quot;:&quot;&quot;},{&quot;family&quot;:&quot;Schapira&quot;,&quot;given&quot;:&quot;Marcelo&quot;,&quot;parse-names&quot;:false,&quot;dropping-particle&quot;:&quot;&quot;,&quot;non-dropping-particle&quot;:&quot;&quot;},{&quot;family&quot;:&quot;Sejdic&quot;,&quot;given&quot;:&quot;Ervin&quot;,&quot;parse-names&quot;:false,&quot;dropping-particle&quot;:&quot;&quot;,&quot;non-dropping-particle&quot;:&quot;&quot;},{&quot;family&quot;:&quot;Seppala&quot;,&quot;given&quot;:&quot;Lotta J.&quot;,&quot;parse-names&quot;:false,&quot;dropping-particle&quot;:&quot;&quot;,&quot;non-dropping-particle&quot;:&quot;&quot;},{&quot;family&quot;:&quot;Sgaravatti&quot;,&quot;given&quot;:&quot;Aldo&quot;,&quot;parse-names&quot;:false,&quot;dropping-particle&quot;:&quot;&quot;,&quot;non-dropping-particle&quot;:&quot;&quot;},{&quot;family&quot;:&quot;Sherrington&quot;,&quot;given&quot;:&quot;Cathie&quot;,&quot;parse-names&quot;:false,&quot;dropping-particle&quot;:&quot;&quot;,&quot;non-dropping-particle&quot;:&quot;&quot;},{&quot;family&quot;:&quot;Skelton&quot;,&quot;given&quot;:&quot;Dawn&quot;,&quot;parse-names&quot;:false,&quot;dropping-particle&quot;:&quot;&quot;,&quot;non-dropping-particle&quot;:&quot;&quot;},{&quot;family&quot;:&quot;Song&quot;,&quot;given&quot;:&quot;Yu&quot;,&quot;parse-names&quot;:false,&quot;dropping-particle&quot;:&quot;&quot;,&quot;non-dropping-particle&quot;:&quot;&quot;},{&quot;family&quot;:&quot;Speechley&quot;,&quot;given&quot;:&quot;Mark&quot;,&quot;parse-names&quot;:false,&quot;dropping-particle&quot;:&quot;&quot;,&quot;non-dropping-particle&quot;:&quot;&quot;},{&quot;family&quot;:&quot;Stark&quot;,&quot;given&quot;:&quot;Susan&quot;,&quot;parse-names&quot;:false,&quot;dropping-particle&quot;:&quot;&quot;,&quot;non-dropping-particle&quot;:&quot;&quot;},{&quot;family&quot;:&quot;Sultana&quot;,&quot;given&quot;:&quot;Munira&quot;,&quot;parse-names&quot;:false,&quot;dropping-particle&quot;:&quot;&quot;,&quot;non-dropping-particle&quot;:&quot;&quot;},{&quot;family&quot;:&quot;Suri&quot;,&quot;given&quot;:&quot;Anisha&quot;,&quot;parse-names&quot;:false,&quot;dropping-particle&quot;:&quot;&quot;,&quot;non-dropping-particle&quot;:&quot;&quot;},{&quot;family&quot;:&quot;Pin Tan&quot;,&quot;given&quot;:&quot;Maw&quot;,&quot;parse-names&quot;:false,&quot;dropping-particle&quot;:&quot;&quot;,&quot;non-dropping-particle&quot;:&quot;&quot;},{&quot;family&quot;:&quot;Taylor&quot;,&quot;given&quot;:&quot;Morag&quot;,&quot;parse-names&quot;:false,&quot;dropping-particle&quot;:&quot;&quot;,&quot;non-dropping-particle&quot;:&quot;&quot;},{&quot;family&quot;:&quot;Thomsen&quot;,&quot;given&quot;:&quot;Katja&quot;,&quot;parse-names&quot;:false,&quot;dropping-particle&quot;:&quot;&quot;,&quot;non-dropping-particle&quot;:&quot;&quot;},{&quot;family&quot;:&quot;Tiedemann&quot;,&quot;given&quot;:&quot;Anne&quot;,&quot;parse-names&quot;:false,&quot;dropping-particle&quot;:&quot;&quot;,&quot;non-dropping-particle&quot;:&quot;&quot;},{&quot;family&quot;:&quot;Lucia Tito&quot;,&quot;given&quot;:&quot;Susana&quot;,&quot;parse-names&quot;:false,&quot;dropping-particle&quot;:&quot;&quot;,&quot;non-dropping-particle&quot;:&quot;&quot;},{&quot;family&quot;:&quot;Todd&quot;,&quot;given&quot;:&quot;Chris&quot;,&quot;parse-names&quot;:false,&quot;dropping-particle&quot;:&quot;&quot;,&quot;non-dropping-particle&quot;:&quot;&quot;},{&quot;family&quot;:&quot;Troen&quot;,&quot;given&quot;:&quot;Bruce&quot;,&quot;parse-names&quot;:false,&quot;dropping-particle&quot;:&quot;&quot;,&quot;non-dropping-particle&quot;:&quot;&quot;},{&quot;family&quot;:&quot;Cammen&quot;,&quot;given&quot;:&quot;Tischa&quot;,&quot;parse-names&quot;:false,&quot;dropping-particle&quot;:&quot;&quot;,&quot;non-dropping-particle&quot;:&quot;Van Der&quot;},{&quot;family&quot;:&quot;Velde&quot;,&quot;given&quot;:&quot;Nathalie&quot;,&quot;parse-names&quot;:false,&quot;dropping-particle&quot;:&quot;&quot;,&quot;non-dropping-particle&quot;:&quot;Van Der&quot;},{&quot;family&quot;:&quot;Verghese&quot;,&quot;given&quot;:&quot;Joe&quot;,&quot;parse-names&quot;:false,&quot;dropping-particle&quot;:&quot;&quot;,&quot;non-dropping-particle&quot;:&quot;&quot;},{&quot;family&quot;:&quot;Vlaeyen&quot;,&quot;given&quot;:&quot;Ellen&quot;,&quot;parse-names&quot;:false,&quot;dropping-particle&quot;:&quot;&quot;,&quot;non-dropping-particle&quot;:&quot;&quot;},{&quot;family&quot;:&quot;Watt&quot;,&quot;given&quot;:&quot;Jennifer&quot;,&quot;parse-names&quot;:false,&quot;dropping-particle&quot;:&quot;&quot;,&quot;non-dropping-particle&quot;:&quot;&quot;},{&quot;family&quot;:&quot;Welmer&quot;,&quot;given&quot;:&quot;Ana Karim&quot;,&quot;parse-names&quot;:false,&quot;dropping-particle&quot;:&quot;&quot;,&quot;non-dropping-particle&quot;:&quot;&quot;},{&quot;family&quot;:&quot;Won Won&quot;,&quot;given&quot;:&quot;Chang&quot;,&quot;parse-names&quot;:false,&quot;dropping-particle&quot;:&quot;&quot;,&quot;non-dropping-particle&quot;:&quot;&quot;},{&quot;family&quot;:&quot;Rixt Zijlstra&quot;,&quot;given&quot;:&quot;G. A.&quot;,&quot;parse-names&quot;:false,&quot;dropping-particle&quot;:&quot;&quot;,&quot;non-dropping-particle&quot;:&quot;&quot;}],&quot;container-title&quot;:&quot;Age and Ageing&quot;,&quot;container-title-short&quot;:&quot;Age Ageing&quot;,&quot;DOI&quot;:&quot;10.1093/ageing/afac205&quot;,&quot;ISSN&quot;:&quot;14682834&quot;,&quot;issued&quot;:{&quot;date-parts&quot;:[[2022]]},&quot;abstract&quot;:&quot;Background: falls and fall-related injuries are common in older adults, have negative effects on functional independence and quality of life and are associated with increased morbidity, mortality and health related costs. Current guidelines are inconsistent, with no up-to-date, globally applicable ones present. Objectives: to create a set of evidence- and expert consensus-based falls prevention and management recommendations applicable to older adults for use by healthcare and other professionals that consider: (i) a person-centred approach that includes the perspectives of older adults with lived experience, caregivers and other stakeholders; (ii) gaps in previous guidelines; (iii) recent developments in e-health and (iv) implementation across locations with limited access to resources such as low- and middle-income countries. Methods: a steering committee and a worldwide multidisciplinary group of experts and stakeholders, including older adults, were assembled. Geriatrics and gerontological societies were represented. Using a modified Delphi process, recommendations from 11 topic-specific working groups (WGs), 10 ad-hoc WGs and a WG dealing with the perspectives of older adults were reviewed and refined. The final recommendations were determined by voting. Recommendations: all older adults should be advised on falls prevention and physical activity. Opportunistic case finding for falls risk is recommended for community-dwelling older adults. Those considered at high risk should be offered a comprehensive multifactorial falls risk assessment with a view to co-design and implement personalised multidomain interventions. Other recommendations cover details of assessment and intervention components and combinations, and recommendations for specific settings and populations. Conclusions: the core set of recommendations provided will require flexible implementation strategies that consider both local context and resources.&quot;,&quot;issue&quot;:&quot;9&quot;,&quot;volume&quot;:&quot;51&quot;},&quot;isTemporary&quot;:false}],&quot;citationTag&quot;:&quot;MENDELEY_CITATION_v3_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&quot;},{&quot;citationID&quot;:&quot;MENDELEY_CITATION_6aaba670-c7aa-4f68-bf08-6e8dd18db7f6&quot;,&quot;properties&quot;:{&quot;noteIndex&quot;:0},&quot;isEdited&quot;:false,&quot;manualOverride&quot;:{&quot;isManuallyOverridden&quot;:false,&quot;citeprocText&quot;:&quot;[3]&quot;,&quot;manualOverrideText&quot;:&quot;&quot;},&quot;citationTag&quot;:&quot;MENDELEY_CITATION_v3_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&quot;,&quot;citationItems&quot;:[{&quot;id&quot;:&quot;749900c3-63cb-3407-b5f5-c1709d81851c&quot;,&quot;itemData&quot;:{&quot;type&quot;:&quot;article-journal&quot;,&quot;id&quot;:&quot;749900c3-63cb-3407-b5f5-c1709d81851c&quot;,&quot;title&quot;:&quot;Human Activity Classification with Radar: Optimization and Noise Robustness with Iterative Convolutional Neural Networks Followed with Random Forests&quot;,&quot;author&quot;:[{&quot;family&quot;:&quot;Lin&quot;,&quot;given&quot;:&quot;Yier&quot;,&quot;parse-names&quot;:false,&quot;dropping-particle&quot;:&quot;&quot;,&quot;non-dropping-particle&quot;:&quot;&quot;},{&quot;family&quot;:&quot;Kernec&quot;,&quot;given&quot;:&quot;Julien&quot;,&quot;parse-names&quot;:false,&quot;dropping-particle&quot;:&quot;&quot;,&quot;non-dropping-particle&quot;:&quot;Le&quot;},{&quot;family&quot;:&quot;Yang&quot;,&quot;given&quot;:&quot;Shufan&quot;,&quot;parse-names&quot;:false,&quot;dropping-particle&quot;:&quot;&quot;,&quot;non-dropping-particle&quot;:&quot;&quot;},{&quot;family&quot;:&quot;Fioranelli&quot;,&quot;given&quot;:&quot;Francesco&quot;,&quot;parse-names&quot;:false,&quot;dropping-particle&quot;:&quot;&quot;,&quot;non-dropping-particle&quot;:&quot;&quot;},{&quot;family&quot;:&quot;Romain&quot;,&quot;given&quot;:&quot;Olivier&quot;,&quot;parse-names&quot;:false,&quot;dropping-particle&quot;:&quot;&quot;,&quot;non-dropping-particle&quot;:&quot;&quot;},{&quot;family&quot;:&quot;Zhao&quot;,&quot;given&quot;:&quot;Zhiqin&quot;,&quot;parse-names&quot;:false,&quot;dropping-particle&quot;:&quot;&quot;,&quot;non-dropping-particle&quot;:&quot;&quot;}],&quot;container-title&quot;:&quot;IEEE Sensors Journal&quot;,&quot;container-title-short&quot;:&quot;IEEE Sens J&quot;,&quot;DOI&quot;:&quot;10.1109/JSEN.2018.2872849&quot;,&quot;ISSN&quot;:&quot;1530437X&quot;,&quot;issued&quot;:{&quot;date-parts&quot;:[[2018]]},&quot;abstract&quot;:&quot;The accurate classification of activity patterns based on radar signatures is still an open problem and is a key to detect anomalous behavior for security and health applications. This paper presents a novel iterative convolutional neural network strategy with an autocorrelation pre-processing instead of the traditional micro-Doppler image pre-processing to classify activities or subjects accurately. The proposed strategy uses an iterative deep learning framework for the automatic definition and extraction of features. This is followed by a traditional supervised learning classifier to label different activities. Using three human subjects and their real motion captured data, 12 000 radar signatures were simulated by varying additive white Gaussian noise. In addition, 6720 experimental radar signatures were captured with a frequency-modulated continuous radar at 5.8 GHz with 400 MHz of instantaneous bandwidth from seven activities using one subject and 4800 signatures from five subjects while walking. The simulated and experimental data were both used to validate our proposed method, with signal-noise ratio varying from-20 to 20 dB and with 88.74% average accuracy at-10 dB and 100% peak accuracy at 15 dB. The proposed iterative convolutional neural networks followed with random forests not only outperform the feature-based methods using micro-Doppler images but also outperform the classification methods using other types of supervised classifiers after our proposed iterative convolutional neural network.&quot;,&quot;issue&quot;:&quot;23&quot;,&quot;volume&quot;:&quot;18&quot;},&quot;isTemporary&quot;:false}]},{&quot;citationID&quot;:&quot;MENDELEY_CITATION_9568838b-9729-41e8-ad4d-0273ef0d415a&quot;,&quot;properties&quot;:{&quot;noteIndex&quot;:0},&quot;isEdited&quot;:false,&quot;manualOverride&quot;:{&quot;isManuallyOverridden&quot;:false,&quot;citeprocText&quot;:&quot;[4]&quot;,&quot;manualOverrideText&quot;:&quot;&quot;},&quot;citationTag&quot;:&quot;MENDELEY_CITATION_v3_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&quot;,&quot;citationItems&quot;:[{&quot;id&quot;:&quot;45312c3b-b057-3880-9b66-fc956d115a2f&quot;,&quot;itemData&quot;:{&quot;type&quot;:&quot;article-journal&quot;,&quot;id&quot;:&quot;45312c3b-b057-3880-9b66-fc956d115a2f&quot;,&quot;title&quot;:&quot;Micro-doppler effect in radar: Phenomenon, model, and simulation study&quot;,&quot;author&quot;:[{&quot;family&quot;:&quot;Chen&quot;,&quot;given&quot;:&quot;Victor C.&quot;,&quot;parse-names&quot;:false,&quot;dropping-particle&quot;:&quot;&quot;,&quot;non-dropping-particle&quot;:&quot;&quot;},{&quot;family&quot;:&quot;Li&quot;,&quot;given&quot;:&quot;Fayin&quot;,&quot;parse-names&quot;:false,&quot;dropping-particle&quot;:&quot;&quot;,&quot;non-dropping-particle&quot;:&quot;&quot;},{&quot;family&quot;:&quot;Ho&quot;,&quot;given&quot;:&quot;Shen Shyang&quot;,&quot;parse-names&quot;:false,&quot;dropping-particle&quot;:&quot;&quot;,&quot;non-dropping-particle&quot;:&quot;&quot;},{&quot;family&quot;:&quot;Wechsler&quot;,&quot;given&quot;:&quot;Harry&quot;,&quot;parse-names&quot;:false,&quot;dropping-particle&quot;:&quot;&quot;,&quot;non-dropping-particle&quot;:&quot;&quot;}],&quot;container-title&quot;:&quot;IEEE Transactions on Aerospace and Electronic Systems&quot;,&quot;container-title-short&quot;:&quot;IEEE Trans Aerosp Electron Syst&quot;,&quot;DOI&quot;:&quot;10.1109/TAES.2006.1603402&quot;,&quot;ISSN&quot;:&quot;00189251&quot;,&quot;issued&quot;:{&quot;date-parts&quot;:[[2006]]},&quot;abstract&quot;:&quot;When, in addition to the constant Doppler frequency shift induced by the bulk motion of a radar target, the target or any structure on the target undergoes micro-motion dynamics, such as mechanical vibrations or rotations, the micro-motion dynamics induce Doppler modulations on the returned signal, referred to as the micro-Doppler effect. We introduce the micro-Doppler phenomenon in radar, develop a model of Doppler modulations, derive formulas of micro-Doppler induced by targets with vibration, rotation, tumbling and coning motions, and verify them by simulation studies, analyze time-varying micro-Doppler features using high-resolution time-frequency transforms, and demonstrate the micro-Doppler effect observed in real radar data. © 2006 IEEE.&quot;,&quot;issue&quot;:&quot;1&quot;,&quot;volume&quot;:&quot;42&quot;},&quot;isTemporary&quot;:false}]},{&quot;citationID&quot;:&quot;MENDELEY_CITATION_b1c4a2f4-9524-4e19-8cb7-074ee83af811&quot;,&quot;properties&quot;:{&quot;noteIndex&quot;:0},&quot;isEdited&quot;:false,&quot;manualOverride&quot;:{&quot;isManuallyOverridden&quot;:false,&quot;citeprocText&quot;:&quot;[5]&quot;,&quot;manualOverrideText&quot;:&quot;&quot;},&quot;citationTag&quot;:&quot;MENDELEY_CITATION_v3_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&quot;,&quot;citationItems&quot;:[{&quot;id&quot;:&quot;d84d1ff0-e6f0-3bc8-a7c1-c93c09818e66&quot;,&quot;itemData&quot;:{&quot;type&quot;:&quot;article-journal&quot;,&quot;id&quot;:&quot;d84d1ff0-e6f0-3bc8-a7c1-c93c09818e66&quot;,&quot;title&quot;:&quot;Personnel Recognition and Gait Classification Based on Multistatic Micro-Doppler Signatures Using Deep Convolutional Neural Networks&quot;,&quot;author&quot;:[{&quot;family&quot;:&quot;Chen&quot;,&quot;given&quot;:&quot;Zhaoxi&quot;,&quot;parse-names&quot;:false,&quot;dropping-particle&quot;:&quot;&quot;,&quot;non-dropping-particle&quot;:&quot;&quot;},{&quot;family&quot;:&quot;Li&quot;,&quot;given&quot;:&quot;Gang&quot;,&quot;parse-names&quot;:false,&quot;dropping-particle&quot;:&quot;&quot;,&quot;non-dropping-particle&quot;:&quot;&quot;},{&quot;family&quot;:&quot;Fioranelli&quot;,&quot;given&quot;:&quot;Francesco&quot;,&quot;parse-names&quot;:false,&quot;dropping-particle&quot;:&quot;&quot;,&quot;non-dropping-particle&quot;:&quot;&quot;},{&quot;family&quot;:&quot;Griffiths&quot;,&quot;given&quot;:&quot;Hugh&quot;,&quot;parse-names&quot;:false,&quot;dropping-particle&quot;:&quot;&quot;,&quot;non-dropping-particle&quot;:&quot;&quot;}],&quot;container-title&quot;:&quot;IEEE Geoscience and Remote Sensing Letters&quot;,&quot;DOI&quot;:&quot;10.1109/LGRS.2018.2806940&quot;,&quot;ISSN&quot;:&quot;15580571&quot;,&quot;issued&quot;:{&quot;date-parts&quot;:[[2018]]},&quot;abstract&quot;:&quot;In this letter, we propose two methods for personnel recognition and gait classification using deep convolutional neural networks (DCNNs) based on multistatic radar micro-Doppler signatures. Previous DCNN-based schemes have mainly focused on monostatic scenarios, whereas directional diversity offered by multistatic radar is exploited in this letter to improve classification accuracy. We first propose the voted monostatic DCNN (VMo-DCNN) method, which trains DCNNs on each receiver node separately and fuses the results by binary voting. By merging the fusion step into the network architecture, we further propose the multistatic DCNN (Mul-DCNN) method, which performs slightly better than VMo-DCNN. These methods are validated on real data measured with a 2.4-GHz multistatic radar system. Experimental results show that the Mul-DCNN achieves over 99% accuracy in armed/unarmed gait classification using only 20% training data and similar performance in two-class personnel recognition using 50% training data, which are higher than the accuracy obtained by performing DCNN on a single radar node.&quot;,&quot;issue&quot;:&quot;5&quot;,&quot;volume&quot;:&quot;15&quot;,&quot;container-title-short&quot;:&quot;&quot;},&quot;isTemporary&quot;:false}]},{&quot;citationID&quot;:&quot;MENDELEY_CITATION_eb9d0cdc-0f69-407d-93cc-f0ded04e007c&quot;,&quot;properties&quot;:{&quot;noteIndex&quot;:0},&quot;isEdited&quot;:false,&quot;manualOverride&quot;:{&quot;isManuallyOverridden&quot;:false,&quot;citeprocText&quot;:&quot;[6]&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citationTag&quot;:&quot;MENDELEY_CITATION_v3_eyJjaXRhdGlvbklEIjoiTUVOREVMRVlfQ0lUQVRJT05fZWI5ZDBjZGMtMGY2OS00MDdkLTkzY2MtZjBkZWQwNGUwMDdjIiwicHJvcGVydGllcyI6eyJub3RlSW5kZXgiOjB9LCJpc0VkaXRlZCI6ZmFsc2UsIm1hbnVhbE92ZXJyaWRlIjp7ImlzTWFudWFsbHlPdmVycmlkZGVuIjpmYWxzZSwiY2l0ZXByb2NUZXh0IjoiWzZ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XX0=&quot;},{&quot;citationID&quot;:&quot;MENDELEY_CITATION_3d359f83-694a-4ecb-b365-6f2aa215b081&quot;,&quot;properties&quot;:{&quot;noteIndex&quot;:0},&quot;isEdited&quot;:false,&quot;manualOverride&quot;:{&quot;isManuallyOverridden&quot;:false,&quot;citeprocText&quot;:&quot;[7]&quot;,&quot;manualOverrideText&quot;:&quot;&quot;},&quot;citationTag&quot;:&quot;MENDELEY_CITATION_v3_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&quot;,&quot;citationItems&quot;:[{&quot;id&quot;:&quot;680e424f-6b9e-3bad-b902-bf39e08befcf&quot;,&quot;itemData&quot;:{&quot;type&quot;:&quot;paper-conference&quot;,&quot;id&quot;:&quot;680e424f-6b9e-3bad-b902-bf39e08befcf&quot;,&quot;title&quot;:&quot;Deep compression: Compressing deep neural networks with pruning, trained quantization and Huffman coding&quot;,&quot;author&quot;:[{&quot;family&quot;:&quot;Han&quot;,&quot;given&quot;:&quot;Song&quot;,&quot;parse-names&quot;:false,&quot;dropping-particle&quot;:&quot;&quot;,&quot;non-dropping-particle&quot;:&quot;&quot;},{&quot;family&quot;:&quot;Mao&quot;,&quot;given&quot;:&quot;Huizi&quot;,&quot;parse-names&quot;:false,&quot;dropping-particle&quot;:&quot;&quot;,&quot;non-dropping-particle&quot;:&quot;&quot;},{&quot;family&quot;:&quot;Dally&quot;,&quot;given&quot;:&quot;William J.&quot;,&quot;parse-names&quot;:false,&quot;dropping-particle&quot;:&quot;&quot;,&quot;non-dropping-particle&quot;:&quot;&quot;}],&quot;container-title&quot;:&quot;4th International Conference on Learning Representations, ICLR 2016 - Conference Track Proceedings&quot;,&quot;issued&quot;:{&quot;date-parts&quot;:[[2016]]},&quot;abstract&quot;:&quot;Neural networks are both computationally intensive and memory intensive, making them difficult to deploy on embedded systems with limited hardware resources. To address this limitation, we introduce “deep compression”, a three stage pipeline: pruning, trained quantization and Huffman coding, that work together to reduce the storage requirement of neural networks by 35× to 49× without affecting their accuracy. Our method first prunes the network by learning only the important connections. Next, we quantize the weights to enforce weight sharing, finally, we apply Huffman coding. After the first two steps we retrain the network to fine tune the remaining connections and the quantized centroids. Pruning, reduces the number of connections by 9× to 13×; Quantization then reduces the number of bits that represent each connection from 32 to 5. On the ImageNet dataset, our method reduced the storage required by AlexNet by 35×, from 240MB to 6.9MB, without loss of accuracy. Our method reduced the size of VGG-16 by 49× from 552MB to 11.3MB, again with no loss of accuracy. This allows fitting the model into on-chip SRAM cache rather than off-chip DRAM memory. Our compression method also facilitates the use of complex neural networks in mobile applications where application size and download bandwidth are constrained. Benchmarked on CPU, GPU and mobile GPU, compressed network has 3× to 4× layerwise speedup and 3× to 7× better energy efficiency.&quot;,&quot;container-title-short&quot;:&quot;&quot;},&quot;isTemporary&quot;:false}]},{&quot;citationID&quot;:&quot;MENDELEY_CITATION_bab24abf-8a56-463b-a830-07393ebc97f9&quot;,&quot;properties&quot;:{&quot;noteIndex&quot;:0},&quot;isEdited&quot;:false,&quot;manualOverride&quot;:{&quot;isManuallyOverridden&quot;:false,&quot;citeprocText&quot;:&quot;[8]&quot;,&quot;manualOverrideText&quot;:&quot;&quot;},&quot;citationTag&quot;:&quot;MENDELEY_CITATION_v3_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&quot;,&quot;citationItems&quot;:[{&quot;id&quot;:&quot;6f413e30-1b8b-3a23-b72e-be80bf3b5a8c&quot;,&quot;itemData&quot;:{&quot;type&quot;:&quot;paper-conference&quot;,&quot;id&quot;:&quot;6f413e30-1b8b-3a23-b72e-be80bf3b5a8c&quot;,&quot;title&quot;:&quot;NISP: Pruning Networks Using Neuron Importance Score Propagation&quot;,&quot;author&quot;:[{&quot;family&quot;:&quot;Yu&quot;,&quot;given&quot;:&quot;Ruichi&quot;,&quot;parse-names&quot;:false,&quot;dropping-particle&quot;:&quot;&quot;,&quot;non-dropping-particle&quot;:&quot;&quot;},{&quot;family&quot;:&quot;Li&quot;,&quot;given&quot;:&quot;Ang&quot;,&quot;parse-names&quot;:false,&quot;dropping-particle&quot;:&quot;&quot;,&quot;non-dropping-particle&quot;:&quot;&quot;},{&quot;family&quot;:&quot;Chen&quot;,&quot;given&quot;:&quot;Chun Fu&quot;,&quot;parse-names&quot;:false,&quot;dropping-particle&quot;:&quot;&quot;,&quot;non-dropping-particle&quot;:&quot;&quot;},{&quot;family&quot;:&quot;Lai&quot;,&quot;given&quot;:&quot;Jui Hsin&quot;,&quot;parse-names&quot;:false,&quot;dropping-particle&quot;:&quot;&quot;,&quot;non-dropping-particle&quot;:&quot;&quot;},{&quot;family&quot;:&quot;Morariu&quot;,&quot;given&quot;:&quot;Vlad I.&quot;,&quot;parse-names&quot;:false,&quot;dropping-particle&quot;:&quot;&quot;,&quot;non-dropping-particle&quot;:&quot;&quot;},{&quot;family&quot;:&quot;Han&quot;,&quot;given&quot;:&quot;Xintong&quot;,&quot;parse-names&quot;:false,&quot;dropping-particle&quot;:&quot;&quot;,&quot;non-dropping-particle&quot;:&quot;&quot;},{&quot;family&quot;:&quot;Gao&quot;,&quot;given&quot;:&quot;Mingfei&quot;,&quot;parse-names&quot;:false,&quot;dropping-particle&quot;:&quot;&quot;,&quot;non-dropping-particle&quot;:&quot;&quot;},{&quot;family&quot;:&quot;Lin&quot;,&quot;given&quot;:&quot;Ching Yung&quot;,&quot;parse-names&quot;:false,&quot;dropping-particle&quot;:&quot;&quot;,&quot;non-dropping-particle&quot;:&quot;&quot;},{&quot;family&quot;:&quot;Davis&quot;,&quot;given&quot;:&quot;Larry S.&quot;,&quot;parse-names&quot;:false,&quot;dropping-particle&quot;:&quot;&quot;,&quot;non-dropping-particle&quot;:&quot;&quot;}],&quot;container-title&quot;:&quot;Proceedings of the IEEE Computer Society Conference on Computer Vision and Pattern Recognition&quot;,&quot;DOI&quot;:&quot;10.1109/CVPR.2018.00958&quot;,&quot;ISSN&quot;:&quot;10636919&quot;,&quot;issued&quot;:{&quot;date-parts&quot;:[[2018]]},&quot;abstract&quot;:&quot;To reduce the significant redundancy in deep Convolutional Neural Networks (CNNs), most existing methods prune neurons by only considering the statistics of an individual layer or two consecutive layers (e.g., prune one layer to minimize the reconstruction error of the next layer), ignoring the effect of error propagation in deep networks. In contrast, we argue that for a pruned network to retain its predictive power, it is essential to prune neurons in the entire neuron network jointly based on a unified goal: Minimizing the reconstruction error of important responses in the 'final response layer' (FRL), which is the second-to-last layer before classification. Specifically, we apply feature ranking techniques to measure the importance of each neuron in the FRL, formulate network pruning as a binary integer optimization problem, and derive a closed-form solution to it for pruning neurons in earlier layers. Based on our theoretical analysis, we propose the Neuron Importance Score Propagation (NISP) algorithm to propagate the importance scores of final responses to every neuron in the network. The CNN is pruned by removing neurons with least importance, and it is then fine-tuned to recover its predictive power. NISP is evaluated on several datasets with multiple CNN models and demonstrated to achieve significant acceleration and compression with negligible accuracy loss.&quot;,&quot;container-title-short&quot;:&quot;&quot;},&quot;isTemporary&quot;:false}]},{&quot;citationID&quot;:&quot;MENDELEY_CITATION_9b0af44c-0062-4dbb-918e-0a8d1fceffa9&quot;,&quot;properties&quot;:{&quot;noteIndex&quot;:0},&quot;isEdited&quot;:false,&quot;manualOverride&quot;:{&quot;isManuallyOverridden&quot;:false,&quot;citeprocText&quot;:&quot;[9]&quot;,&quot;manualOverrideText&quot;:&quot;&quot;},&quot;citationTag&quot;:&quot;MENDELEY_CITATION_v3_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&quot;,&quot;citationItems&quot;:[{&quot;id&quot;:&quot;5c61a470-3ab8-3c0f-88c7-c51f65aaad77&quot;,&quot;itemData&quot;:{&quot;type&quot;:&quot;paper-conference&quot;,&quot;id&quot;:&quot;5c61a470-3ab8-3c0f-88c7-c51f65aaad77&quot;,&quot;title&quot;:&quot;Less is more: Towards compact CNNs&quot;,&quot;author&quot;:[{&quot;family&quot;:&quot;Zhou&quot;,&quot;given&quot;:&quot;Hao&quot;,&quot;parse-names&quot;:false,&quot;dropping-particle&quot;:&quot;&quot;,&quot;non-dropping-particle&quot;:&quot;&quot;},{&quot;family&quot;:&quot;Alvarez&quot;,&quot;given&quot;:&quot;Jose M.&quot;,&quot;parse-names&quot;:false,&quot;dropping-particle&quot;:&quot;&quot;,&quot;non-dropping-particle&quot;:&quot;&quot;},{&quot;family&quot;:&quot;Porikli&quot;,&quot;given&quot;:&quot;Fatih&quot;,&quot;parse-names&quot;:false,&quot;dropping-particle&quot;:&quot;&quot;,&quot;non-dropping-particle&quot;:&quot;&quot;}],&quot;container-title&quot;:&quot;Lecture Notes in Computer Science (including subseries Lecture Notes in Artificial Intelligence and Lecture Notes in Bioinformatics)&quot;,&quot;DOI&quot;:&quot;10.1007/978-3-319-46493-0_40&quot;,&quot;ISSN&quot;:&quot;16113349&quot;,&quot;issued&quot;:{&quot;date-parts&quot;:[[2016]]},&quot;abstract&quot;:&quot;To attain a favorable performance on large-scale datasets, convolutional neural networks (CNNs) are usually designed to have very high capacity involving millions of parameters. In this work, we aim at optimizing the number of neurons in a network, thus the number of parameters. We show that, by incorporating sparse constraints into the objective function, it is possible to decimate the number of neurons during the training stage. As a result, the number of parameters and the memory footprint of the neural network are also reduced, which is also desirable at the test time. We evaluated our method on several well-known CNN structures including AlexNet, and VGG over different datasets including ImageNet. Extensive experimental results demonstrate that our method leads to compact networks. Taking first fully connected layer as an example, our compact CNN contains only 30% of the original neurons without any degradation of the top-1 classification accuracy.&quot;,&quot;volume&quot;:&quot;9908 LNCS&quot;,&quot;container-title-short&quot;:&quot;&quot;},&quot;isTemporary&quot;:false}]},{&quot;citationID&quot;:&quot;MENDELEY_CITATION_d7e79fde-b551-4e56-a925-812a82a27952&quot;,&quot;properties&quot;:{&quot;noteIndex&quot;:0},&quot;isEdited&quot;:false,&quot;manualOverride&quot;:{&quot;isManuallyOverridden&quot;:false,&quot;citeprocText&quot;:&quot;[10]&quot;,&quot;manualOverrideText&quot;:&quot;&quot;},&quot;citationTag&quot;:&quot;MENDELEY_CITATION_v3_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&quot;,&quot;citationItems&quot;:[{&quot;id&quot;:&quot;ce0a407e-34e5-3c9f-b911-483334f43a03&quot;,&quot;itemData&quot;:{&quot;type&quot;:&quot;paper-conference&quot;,&quot;id&quot;:&quot;ce0a407e-34e5-3c9f-b911-483334f43a03&quot;,&quot;title&quot;:&quot;Learning Efficient Convolutional Networks through Network Slimming&quot;,&quot;author&quot;:[{&quot;family&quot;:&quot;Liu&quot;,&quot;given&quot;:&quot;Zhuang&quot;,&quot;parse-names&quot;:false,&quot;dropping-particle&quot;:&quot;&quot;,&quot;non-dropping-particle&quot;:&quot;&quot;},{&quot;family&quot;:&quot;Li&quot;,&quot;given&quot;:&quot;Jianguo&quot;,&quot;parse-names&quot;:false,&quot;dropping-particle&quot;:&quot;&quot;,&quot;non-dropping-particle&quot;:&quot;&quot;},{&quot;family&quot;:&quot;Shen&quot;,&quot;given&quot;:&quot;Zhiqiang&quot;,&quot;parse-names&quot;:false,&quot;dropping-particle&quot;:&quot;&quot;,&quot;non-dropping-particle&quot;:&quot;&quot;},{&quot;family&quot;:&quot;Huang&quot;,&quot;given&quot;:&quot;Gao&quot;,&quot;parse-names&quot;:false,&quot;dropping-particle&quot;:&quot;&quot;,&quot;non-dropping-particle&quot;:&quot;&quot;},{&quot;family&quot;:&quot;Yan&quot;,&quot;given&quot;:&quot;Shoumeng&quot;,&quot;parse-names&quot;:false,&quot;dropping-particle&quot;:&quot;&quot;,&quot;non-dropping-particle&quot;:&quot;&quot;},{&quot;family&quot;:&quot;Zhang&quot;,&quot;given&quot;:&quot;Changshui&quot;,&quot;parse-names&quot;:false,&quot;dropping-particle&quot;:&quot;&quot;,&quot;non-dropping-particle&quot;:&quot;&quot;}],&quot;container-title&quot;:&quot;Proceedings of the IEEE International Conference on Computer Vision&quot;,&quot;DOI&quot;:&quot;10.1109/ICCV.2017.298&quot;,&quot;ISSN&quot;:&quot;15505499&quot;,&quot;issued&quot;:{&quot;date-parts&quot;:[[2017]]},&quot;abstract&quot;:&quot;The deployment of deep convolutional neural networks (CNNs) in many real world applications is largely hindered by their high computational cost. In this paper, we propose a novel learning scheme for CNNs to simultaneously 1) reduce the model size; 2) decrease the run-time memory footprint; and 3) lower the number of computing operations, without compromising accuracy. This is achieved by enforcing channel-level sparsity in the network in a simple but effective way. Different from many existing approaches, the proposed method directly applies to modern CNN architectures, introduces minimum overhead to the training process, and requires no special software/hardware accelerators for the resulting models. We call our approach network slimming, which takes wide and large networks as input models, but during training insignificant channels are automatically identified and pruned afterwards, yielding thin and compact models with comparable accuracy. We empirically demonstrate the effectiveness of our approach with several state-of-the-art CNN models, including VGGNet, ResNet and DenseNet, on various image classification datasets. For VGGNet, a multi-pass version of network slimming gives a 20× reduction in model size and a 5× reduction in computing operations.&quot;,&quot;volume&quot;:&quot;2017-October&quot;,&quot;container-title-short&quot;:&quot;&quot;},&quot;isTemporary&quot;:false}]},{&quot;citationID&quot;:&quot;MENDELEY_CITATION_0ae0d877-4202-4dbb-8444-a27006a940f7&quot;,&quot;properties&quot;:{&quot;noteIndex&quot;:0},&quot;isEdited&quot;:false,&quot;manualOverride&quot;:{&quot;isManuallyOverridden&quot;:false,&quot;citeprocText&quot;:&quot;[11]&quot;,&quot;manualOverrideText&quot;:&quot;&quot;},&quot;citationTag&quot;:&quot;MENDELEY_CITATION_v3_eyJjaXRhdGlvbklEIjoiTUVOREVMRVlfQ0lUQVRJT05fMGFlMGQ4NzctNDIwMi00ZGJiLTg0NDQtYTI3MDA2YTk0MGY3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60e70b5f-eb5a-4feb-abca-1f758a7b36a8&quot;,&quot;properties&quot;:{&quot;noteIndex&quot;:0},&quot;isEdited&quot;:false,&quot;manualOverride&quot;:{&quot;isManuallyOverridden&quot;:false,&quot;citeprocText&quot;:&quot;[11]&quot;,&quot;manualOverrideText&quot;:&quot;&quot;},&quot;citationTag&quot;:&quot;MENDELEY_CITATION_v3_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&quot;,&quot;citationItems&quot;:[{&quot;id&quot;:&quot;b6358503-3347-3563-a9e4-08fab8962597&quot;,&quot;itemData&quot;:{&quot;type&quot;:&quot;article-journal&quot;,&quot;id&quot;:&quot;b6358503-3347-3563-a9e4-08fab8962597&quot;,&quot;title&quot;:&quot;Loss aware post-training quantization&quot;,&quot;author&quot;:[{&quot;family&quot;:&quot;Nahshan&quot;,&quot;given&quot;:&quot;Yury&quot;,&quot;parse-names&quot;:false,&quot;dropping-particle&quot;:&quot;&quot;,&quot;non-dropping-particle&quot;:&quot;&quot;},{&quot;family&quot;:&quot;Chmiel&quot;,&quot;given&quot;:&quot;Brian&quot;,&quot;parse-names&quot;:false,&quot;dropping-particle&quot;:&quot;&quot;,&quot;non-dropping-particle&quot;:&quot;&quot;},{&quot;family&quot;:&quot;Baskin&quot;,&quot;given&quot;:&quot;Chaim&quot;,&quot;parse-names&quot;:false,&quot;dropping-particle&quot;:&quot;&quot;,&quot;non-dropping-particle&quot;:&quot;&quot;},{&quot;family&quot;:&quot;Zheltonozhskii&quot;,&quot;given&quot;:&quot;Evgenii&quot;,&quot;parse-names&quot;:false,&quot;dropping-particle&quot;:&quot;&quot;,&quot;non-dropping-particle&quot;:&quot;&quot;},{&quot;family&quot;:&quot;Banner&quot;,&quot;given&quot;:&quot;Ron&quot;,&quot;parse-names&quot;:false,&quot;dropping-particle&quot;:&quot;&quot;,&quot;non-dropping-particle&quot;:&quot;&quot;},{&quot;family&quot;:&quot;Bronstein&quot;,&quot;given&quot;:&quot;Alex M.&quot;,&quot;parse-names&quot;:false,&quot;dropping-particle&quot;:&quot;&quot;,&quot;non-dropping-particle&quot;:&quot;&quot;},{&quot;family&quot;:&quot;Mendelson&quot;,&quot;given&quot;:&quot;Avi&quot;,&quot;parse-names&quot;:false,&quot;dropping-particle&quot;:&quot;&quot;,&quot;non-dropping-particle&quot;:&quot;&quot;}],&quot;container-title&quot;:&quot;Machine Learning&quot;,&quot;container-title-short&quot;:&quot;Mach Learn&quot;,&quot;DOI&quot;:&quot;10.1007/s10994-021-06053-z&quot;,&quot;ISSN&quot;:&quot;15730565&quot;,&quot;issued&quot;:{&quot;date-parts&quot;:[[2021]]},&quot;abstract&quot;:&quot;Neural network quantization enables the deployment of large models on resource-constrained devices. Current post-training quantization methods fall short in terms of accuracy for INT4 (or lower) but provide reasonable accuracy for INT8 (or above). In this work, we study the effect of quantization on the structure of the loss landscape. We show that the structure is flat and separable for mild quantization, enabling straightforward post-training quantization methods to achieve good results. We show that with more aggressive quantization, the loss landscape becomes highly non-separable with steep curvature, making the selection of quantization parameters more challenging. Armed with this understanding, we design a method that quantizes the layer parameters jointly, enabling significant accuracy improvement over current post-training quantization methods. Reference implementation is available at https://github.com/ynahshan/nn-quantization-pytorch/tree/master/lapq.&quot;,&quot;issue&quot;:&quot;11-12&quot;,&quot;volume&quot;:&quot;110&quot;},&quot;isTemporary&quot;:false}]},{&quot;citationID&quot;:&quot;MENDELEY_CITATION_0882a929-c562-4d4d-b55f-a6a9f98db99a&quot;,&quot;properties&quot;:{&quot;noteIndex&quot;:0},&quot;isEdited&quot;:false,&quot;manualOverride&quot;:{&quot;isManuallyOverridden&quot;:false,&quot;citeprocText&quot;:&quot;[12], [13]&quot;,&quot;manualOverrideText&quot;:&quot;&quot;},&quot;citationTag&quot;:&quot;MENDELEY_CITATION_v3_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&quot;,&quot;citationItems&quot;:[{&quot;id&quot;:&quot;dc6d78e7-603c-30ae-a756-1bfa7b9a0f0c&quot;,&quot;itemData&quot;:{&quot;type&quot;:&quot;article-journal&quot;,&quot;id&quot;:&quot;dc6d78e7-603c-30ae-a756-1bfa7b9a0f0c&quot;,&quot;title&quot;:&quot;Monitoring Activities of Daily Living Using UWB Radar Technology: A Contactless Approach&quot;,&quot;author&quot;:[{&quot;family&quot;:&quot;Klavestad&quot;,&quot;given&quot;:&quot;Sindre&quot;,&quot;parse-names&quot;:false,&quot;dropping-particle&quot;:&quot;&quot;,&quot;non-dropping-particle&quot;:&quot;&quot;},{&quot;family&quot;:&quot;Assres&quot;,&quot;given&quot;:&quot;Gebremariam&quot;,&quot;parse-names&quot;:false,&quot;dropping-particle&quot;:&quot;&quot;,&quot;non-dropping-particle&quot;:&quot;&quot;},{&quot;family&quot;:&quot;Fagernes&quot;,&quot;given&quot;:&quot;Siri&quot;,&quot;parse-names&quot;:false,&quot;dropping-particle&quot;:&quot;&quot;,&quot;non-dropping-particle&quot;:&quot;&quot;},{&quot;family&quot;:&quot;Grønli&quot;,&quot;given&quot;:&quot;Tor Morten&quot;,&quot;parse-names&quot;:false,&quot;dropping-particle&quot;:&quot;&quot;,&quot;non-dropping-particle&quot;:&quot;&quot;}],&quot;container-title&quot;:&quot;Internet of Things&quot;,&quot;DOI&quot;:&quot;10.3390/iot1020019&quot;,&quot;ISSN&quot;:&quot;2624831X&quot;,&quot;issued&quot;:{&quot;date-parts&quot;:[[2020]]},&quot;abstract&quot;:&quot;In recent years, the ultra-wideband (UWB) radar technology has shown great potential in monitoring activities of daily living (ADLs) for smart homes. In this paper, we investigate the significance of using non-wearable UWB sensors for developing non-intrusive, unobtrusive, and privacy-preserving monitoring of elderly ADLs. A controlled experiment was setup, implementing multiple non-wearable sensors in a smart home Lab setting. A total of nine (n = 9) participants were involved in conducting predefined scenarios of ADLs- cooking, eating, resting, sleeping and mobility. We employed the UWB sensing prototype and conventional implementation technologies, and the sensed data of both systems were stored, analysed and their performances were compared. The result shows that the performance of the non-wearable UWB technology is as good as that of the conventional ones. Furthermore, we provided a proof-of-concept solution for the real-time detection of abnormal behaviour based on excessive activity levels, and a model for automatic alerts to caregivers for timely medical assistance on-demand.&quot;,&quot;issue&quot;:&quot;2&quot;,&quot;volume&quot;:&quot;1&quot;,&quot;container-title-short&quot;:&quot;&quot;},&quot;isTemporary&quot;:false},{&quot;id&quot;:&quot;b45af185-2a59-38f6-a686-b99c9ff5e415&quot;,&quot;itemData&quot;:{&quot;type&quot;:&quot;article-journal&quot;,&quot;id&quot;:&quot;b45af185-2a59-38f6-a686-b99c9ff5e415&quot;,&quot;title&quot;:&quot;TIHM: An open dataset for remote healthcare monitoring in dementia&quot;,&quot;author&quot;:[{&quot;family&quot;:&quot;Palermo&quot;,&quot;given&quot;:&quot;Francesca&quot;,&quot;parse-names&quot;:false,&quot;dropping-particle&quot;:&quot;&quot;,&quot;non-dropping-particle&quot;:&quot;&quot;},{&quot;family&quot;:&quot;Chen&quot;,&quot;given&quot;:&quot;Yu&quot;,&quot;parse-names&quot;:false,&quot;dropping-particle&quot;:&quot;&quot;,&quot;non-dropping-particle&quot;:&quot;&quot;},{&quot;family&quot;:&quot;Capstick&quot;,&quot;given&quot;:&quot;Alexander&quot;,&quot;parse-names&quot;:false,&quot;dropping-particle&quot;:&quot;&quot;,&quot;non-dropping-particle&quot;:&quot;&quot;},{&quot;family&quot;:&quot;Fletcher-Loyd&quot;,&quot;given&quot;:&quot;Nan&quot;,&quot;parse-names&quot;:false,&quot;dropping-particle&quot;:&quot;&quot;,&quot;non-dropping-particle&quot;:&quot;&quot;},{&quot;family&quot;:&quot;Walsh&quot;,&quot;given&quot;:&quot;Chloe&quot;,&quot;parse-names&quot;:false,&quot;dropping-particle&quot;:&quot;&quot;,&quot;non-dropping-particle&quot;:&quot;&quot;},{&quot;family&quot;:&quot;Kouchaki&quot;,&quot;given&quot;:&quot;Samaneh&quot;,&quot;parse-names&quot;:false,&quot;dropping-particle&quot;:&quot;&quot;,&quot;non-dropping-particle&quot;:&quot;&quot;},{&quot;family&quot;:&quot;True&quot;,&quot;given&quot;:&quot;Jessica&quot;,&quot;parse-names&quot;:false,&quot;dropping-particle&quot;:&quot;&quot;,&quot;non-dropping-particle&quot;:&quot;&quot;},{&quot;family&quot;:&quot;Balazikova&quot;,&quot;given&quot;:&quot;Olga&quot;,&quot;parse-names&quot;:false,&quot;dropping-particle&quot;:&quot;&quot;,&quot;non-dropping-particle&quot;:&quot;&quot;},{&quot;family&quot;:&quot;Soreq&quot;,&quot;given&quot;:&quot;Eyal&quot;,&quot;parse-names&quot;:false,&quot;dropping-particle&quot;:&quot;&quot;,&quot;non-dropping-particle&quot;:&quot;&quot;},{&quot;family&quot;:&quot;Scott&quot;,&quot;given&quot;:&quot;Gregory&quot;,&quot;parse-names&quot;:false,&quot;dropping-particle&quot;:&quot;&quot;,&quot;non-dropping-particle&quot;:&quot;&quot;},{&quot;family&quot;:&quot;Rostill&quot;,&quot;given&quot;:&quot;Helen&quot;,&quot;parse-names&quot;:false,&quot;dropping-particle&quot;:&quot;&quot;,&quot;non-dropping-particle&quot;:&quot;&quot;},{&quot;family&quot;:&quot;Nilforooshan&quot;,&quot;given&quot;:&quot;Ramin&quot;,&quot;parse-names&quot;:false,&quot;dropping-particle&quot;:&quot;&quot;,&quot;non-dropping-particle&quot;:&quot;&quot;},{&quot;family&quot;:&quot;Barnaghi&quot;,&quot;given&quot;:&quot;Payam&quot;,&quot;parse-names&quot;:false,&quot;dropping-particle&quot;:&quot;&quot;,&quot;non-dropping-particle&quot;:&quot;&quot;}],&quot;container-title&quot;:&quot;Scientific Data&quot;,&quot;container-title-short&quot;:&quot;Sci Data&quot;,&quot;DOI&quot;:&quot;10.1038/s41597-023-02519-y&quot;,&quot;ISSN&quot;:&quot;20524463&quot;,&quot;issued&quot;:{&quot;date-parts&quot;:[[2023]]},&quot;abstract&quot;:&quot;Dementia is a progressive condition that affects cognitive and functional abilities. There is a need for reliable and continuous health monitoring of People Living with Dementia (PLWD) to improve their quality of life and support their independent living. Healthcare services often focus on addressing and treating already established health conditions that affect PLWD. Managing these conditions continuously can inform better decision-making earlier for higher-quality care management for PLWD. The Technology Integrated Health Management (TIHM) project developed a new digital platform to routinely collect longitudinal, observational, and measurement data, within the home and apply machine learning and analytical models for the detection and prediction of adverse health events affecting the well-being of PLWD. This work describes the TIHM dataset collected during the second phase (i.e., feasibility study) of the TIHM project. The data was collected from homes of 56 PLWD and associated with events and clinical observations (daily activity, physiological monitoring, and labels for health-related conditions). The study recorded an average of 50 days of data per participant, totalling 2803 days.&quot;,&quot;issue&quot;:&quot;1&quot;,&quot;volume&quot;:&quot;10&quot;},&quot;isTemporary&quot;:false}]},{&quot;citationID&quot;:&quot;MENDELEY_CITATION_fe4ecf8c-aac6-4f44-87c9-1d02b7438149&quot;,&quot;properties&quot;:{&quot;noteIndex&quot;:0},&quot;isEdited&quot;:false,&quot;manualOverride&quot;:{&quot;isManuallyOverridden&quot;:false,&quot;citeprocText&quot;:&quot;[6], [14]&quot;,&quot;manualOverrideText&quot;:&quot;&quot;},&quot;citationItems&quot;:[{&quot;id&quot;:&quot;dd119ebf-ebcf-38e3-9100-acb1d7d48a53&quot;,&quot;itemData&quot;:{&quot;type&quot;:&quot;paper-conference&quot;,&quot;id&quot;:&quot;dd119ebf-ebcf-38e3-9100-acb1d7d48a53&quot;,&quot;title&quot;:&quot;Tiresias: A low-cost networked UWB radar system for in-home monitoring of dementia patients&quot;,&quot;author&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Proceedings of the Annual International Conference of the IEEE Engineering in Medicine and Biology Society, EMBS&quot;,&quot;DOI&quot;:&quot;10.1109/EMBC46164.2021.9630533&quot;,&quot;ISSN&quot;:&quot;1557170X&quot;,&quot;issued&quot;:{&quot;date-parts&quot;:[[2021]]},&quot;abstract&quot;:&quot;This paper describes Tiresias, a low-cost, unobtrusive networked radar system designed to monitor vulnerable patients in domestic environments and provide high quality behavioural and health data. Dementia is a disease that affects millions worldwide and progressively degrades an individual's ability to care for themselves. Eventually most people living with dementia will need to reside in assisted living facilities as they become unable to care for themselves. Understanding the effects dementia has on ability to self-care and extending the length of time people living with dementia can remain living independently are key goals of dementia research and care. The networked radar system proposed in this paper is designed to provide high quality behavioural and health data from domestic environments. This is achieved using multiple radar sensors networked together with their data outputs integrated and processed to produce high confidence measures of position and movement. It is hoped the data produced by this system will both provide insights into how dementia progresses, and also help monitor vulnerable individuals in their own homes, allowing them to remain independent longer than would otherwise be possible.&quot;,&quot;container-title-short&quot;:&quot;&quot;},&quot;isTemporary&quot;:false},{&quot;id&quot;:&quot;7afa979b-770f-30c4-8d55-5dd60e552b33&quot;,&quot;itemData&quot;:{&quot;type&quot;:&quot;paper-conference&quot;,&quot;id&quot;:&quot;7afa979b-770f-30c4-8d55-5dd60e552b33&quot;,&quot;title&quot;:&quot;Towards robust, unobtrusive sensing of respiration using UWB impulse radar for the care of people living with dementia&quot;,&quot;author&quot;:[{&quot;family&quot;:&quot;Chen&quot;,&quot;given&quot;:&quot;Ziwei&quot;,&quot;parse-names&quot;:false,&quot;dropping-particle&quot;:&quot;&quot;,&quot;non-dropping-particle&quot;:&quot;&quot;},{&quot;family&quot;:&quot;Bannon&quot;,&quot;given&quot;:&quot;Alan&quot;,&quot;parse-names&quot;:false,&quot;dropping-particle&quot;:&quot;&quot;,&quot;non-dropping-particle&quot;:&quot;&quot;},{&quot;family&quot;:&quot;Rapeaux&quot;,&quot;given&quot;:&quot;Adrien&quot;,&quot;parse-names&quot;:false,&quot;dropping-particle&quot;:&quot;&quot;,&quot;non-dropping-particle&quot;:&quot;&quot;},{&quot;family&quot;:&quot;Constandinou&quot;,&quot;given&quot;:&quot;Timothy G.&quot;,&quot;parse-names&quot;:false,&quot;dropping-particle&quot;:&quot;&quot;,&quot;non-dropping-particle&quot;:&quot;&quot;}],&quot;container-title&quot;:&quot;International IEEE/EMBS Conference on Neural Engineering, NER&quot;,&quot;DOI&quot;:&quot;10.1109/NER49283.2021.9441392&quot;,&quot;ISSN&quot;:&quot;19483554&quot;,&quot;issued&quot;:{&quot;date-parts&quot;:[[2021]]},&quot;abstract&quot;:&quot;The unobtrusive monitoring of vital signals and behaviour can be used to gather intelligence to support the care of people living with dementia. This can provide insights into the person's wellbeing and the neurogenerative process, as well as enable them to continue to live safely at home, thereby improving their quality of life. Within this context, this study investigated the deployability of non-contact respiration rate (RR) measurement based on an Ultra-Wideband (UWB) radar System-on-Chip (SoC). An algorithm was developed to simultaneously and continuously extract the respiration signal, together with the confidence level of the respiration signal and the target position, without needing any prior calibration. The radar-measured RR results were compared to the RR results obtained from a ground truth measure based on the breathing sound, and the error rates were within 8% with a mean value of 2.5%. The target localisation results match to the radar-to-chest distances with a mean error rate of 5.8%. The tested measurement range was up to 5m. The results suggest that the algorithm could perform sufficiently well in non-contact stationary respiration rate detection.&quot;,&quot;volume&quot;:&quot;2021-May&quot;},&quot;isTemporary&quot;:false}],&quot;citationTag&quot;:&quot;MENDELEY_CITATION_v3_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&quot;}]"/>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8131b8cc-f1c6-4076-b9c1-8326ed75781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A22F518CCD7F14E92C2039B56C77CA1" ma:contentTypeVersion="5" ma:contentTypeDescription="Create a new document." ma:contentTypeScope="" ma:versionID="ea4d39f962e8a71502341d54cbcc3341">
  <xsd:schema xmlns:xsd="http://www.w3.org/2001/XMLSchema" xmlns:xs="http://www.w3.org/2001/XMLSchema" xmlns:p="http://schemas.microsoft.com/office/2006/metadata/properties" xmlns:ns2="8131b8cc-f1c6-4076-b9c1-8326ed757813" targetNamespace="http://schemas.microsoft.com/office/2006/metadata/properties" ma:root="true" ma:fieldsID="9073296fa7ac0f968dc9d1b0cc5e5192" ns2:_="">
    <xsd:import namespace="8131b8cc-f1c6-4076-b9c1-8326ed757813"/>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31b8cc-f1c6-4076-b9c1-8326ed75781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IEEE2006OfficeOnline.xsl" StyleName="IEEE" Version="2006">
  <b:Source>
    <b:Year>2020</b:Year>
    <b:Volume>2</b:Volume>
    <b:BIBTEX_Entry>article</b:BIBTEX_Entry>
    <b:SourceType>JournalArticle</b:SourceType>
    <b:Title>Wearable sensors for COVID-19: a call to action to harness our digital infrastructure for remote patient monitoring and virtual assessments</b:Title>
    <b:Publisher>Frontiers</b:Publisher>
    <b:Tag>seshadri2020wearable</b:Tag>
    <b:Author>
      <b:Author>
        <b:NameList>
          <b:Person>
            <b:Last>Seshadri</b:Last>
            <b:Middle>R.</b:Middle>
            <b:First>Dhruv</b:First>
          </b:Person>
          <b:Person>
            <b:Last>Davies</b:Last>
            <b:Middle>V.</b:Middle>
            <b:First>Evan</b:First>
          </b:Person>
          <b:Person>
            <b:Last>Harlow</b:Last>
            <b:Middle>R.</b:Middle>
            <b:First>Ethan</b:First>
          </b:Person>
          <b:Person>
            <b:Last>Hsu</b:Last>
            <b:Middle>J.</b:Middle>
            <b:First>Jeffrey</b:First>
          </b:Person>
          <b:Person>
            <b:Last>Knighton</b:Last>
            <b:Middle>C.</b:Middle>
            <b:First>Shanina</b:First>
          </b:Person>
          <b:Person>
            <b:Last>Walker</b:Last>
            <b:Middle>A.</b:Middle>
            <b:First>Timothy</b:First>
          </b:Person>
          <b:Person>
            <b:Last>Voos</b:Last>
            <b:Middle>E.</b:Middle>
            <b:First>James</b:First>
          </b:Person>
          <b:Person>
            <b:Last>Drummond</b:Last>
            <b:Middle>K.</b:Middle>
            <b:First>Colin</b:First>
          </b:Person>
        </b:NameList>
      </b:Author>
    </b:Author>
    <b:Pages>8</b:Pages>
    <b:JournalName>Frontiers in Digital Health</b:JournalName>
    <b:RefOrder>1</b:RefOrder>
  </b:Source>
  <b:Source>
    <b:Year>2013</b:Year>
    <b:Volume>166</b:Volume>
    <b:BIBTEX_Entry>article</b:BIBTEX_Entry>
    <b:SourceType>JournalArticle</b:SourceType>
    <b:Title>How accurate is pulse rate variability as an estimate of heart rate variability?: A review on studies comparing photoplethysmographic technology with an electrocardiogram</b:Title>
    <b:Publisher>Elsevier</b:Publisher>
    <b:Tag>schafer2013accurate</b:Tag>
    <b:Author>
      <b:Author>
        <b:NameList>
          <b:Person>
            <b:Last>Schäfer</b:Last>
            <b:First>Axel</b:First>
          </b:Person>
          <b:Person>
            <b:Last>Vagedes</b:Last>
            <b:First>Jan</b:First>
          </b:Person>
        </b:NameList>
      </b:Author>
    </b:Author>
    <b:Pages>15–29</b:Pages>
    <b:JournalName>International journal of cardiology</b:JournalName>
    <b:Number>1</b:Number>
    <b:RefOrder>2</b:RefOrder>
  </b:Source>
  <b:Source>
    <b:Year>2015</b:Year>
    <b:Volume>2015</b:Volume>
    <b:BIBTEX_Entry>article</b:BIBTEX_Entry>
    <b:SourceType>JournalArticle</b:SourceType>
    <b:Title>Extraction of heart rate variability from smartphone photoplethysmograms</b:Title>
    <b:Publisher>Hindawi</b:Publisher>
    <b:Tag>peng2015extraction</b:Tag>
    <b:Author>
      <b:Author>
        <b:NameList>
          <b:Person>
            <b:Last>Peng</b:Last>
            <b:First>Rong-Chao</b:First>
          </b:Person>
          <b:Person>
            <b:Last>Zhou</b:Last>
            <b:First>Xiao-Lin</b:First>
          </b:Person>
          <b:Person>
            <b:Last>Lin</b:Last>
            <b:First>Wan-Hua</b:First>
          </b:Person>
          <b:Person>
            <b:Last>Zhang</b:Last>
            <b:First>Yuan-Ting</b:First>
          </b:Person>
        </b:NameList>
      </b:Author>
    </b:Author>
    <b:JournalName>Computational and mathematical methods in medicine</b:JournalName>
    <b:RefOrder>3</b:RefOrder>
  </b:Source>
  <b:Source>
    <b:Year>2020</b:Year>
    <b:Volume>20</b:Volume>
    <b:BIBTEX_Entry>article</b:BIBTEX_Entry>
    <b:SourceType>JournalArticle</b:SourceType>
    <b:Title>PP-Net: A Deep Learning Framework for PPG-Based Blood Pressure and Heart Rate Estimation</b:Title>
    <b:Publisher>IEEE</b:Publisher>
    <b:Tag>panwar2020pp</b:Tag>
    <b:Author>
      <b:Author>
        <b:NameList>
          <b:Person>
            <b:Last>Panwar</b:Last>
            <b:First>Madhuri</b:First>
          </b:Person>
          <b:Person>
            <b:Last>Gautam</b:Last>
            <b:First>Arvind</b:First>
          </b:Person>
          <b:Person>
            <b:Last>Biswas</b:Last>
            <b:First>Dwaipayan</b:First>
          </b:Person>
          <b:Person>
            <b:Last>Acharyya</b:Last>
            <b:First>Amit</b:First>
          </b:Person>
        </b:NameList>
      </b:Author>
    </b:Author>
    <b:Pages>10000–10011</b:Pages>
    <b:JournalName>IEEE Sensors Journal</b:JournalName>
    <b:Number>17</b:Number>
    <b:RefOrder>4</b:RefOrder>
  </b:Source>
  <b:Source>
    <b:Year>2017</b:Year>
    <b:Volume>7</b:Volume>
    <b:BIBTEX_Entry>article</b:BIBTEX_Entry>
    <b:SourceType>JournalArticle</b:SourceType>
    <b:Title>The Republic of Indonesia health system review</b:Title>
    <b:Publisher>WHO Regional Office for South-East Asia</b:Publisher>
    <b:Tag>mahendradhata2017republic</b:Tag>
    <b:Author>
      <b:Author>
        <b:NameList>
          <b:Person>
            <b:Last>Mahendradhata</b:Last>
            <b:First>Yodi</b:First>
          </b:Person>
          <b:Person>
            <b:Last>Trisnantoro</b:Last>
            <b:First>Laksono</b:First>
          </b:Person>
          <b:Person>
            <b:Last>Listyadewi</b:Last>
            <b:First>Shita</b:First>
          </b:Person>
          <b:Person>
            <b:Last>Soewondo</b:Last>
            <b:First>Prastuti</b:First>
          </b:Person>
          <b:Person>
            <b:Last>Marthias</b:Last>
            <b:First>Tiara</b:First>
          </b:Person>
          <b:Person>
            <b:Last>Harimurti</b:Last>
            <b:First>Pandu</b:First>
          </b:Person>
          <b:Person>
            <b:Last>Prawira</b:Last>
            <b:First>John</b:First>
          </b:Person>
        </b:NameList>
      </b:Author>
    </b:Author>
    <b:JournalName>Health Systems in Transition</b:JournalName>
    <b:RefOrder>5</b:RefOrder>
  </b:Source>
  <b:Source>
    <b:Year>2018</b:Year>
    <b:BIBTEX_Entry>article</b:BIBTEX_Entry>
    <b:SourceType>JournalArticle</b:SourceType>
    <b:Title>The future of the Indonesian healthcare ecosystem: the outlook to 2030</b:Title>
    <b:Tag>lim2018future</b:Tag>
    <b:Author>
      <b:Author>
        <b:NameList>
          <b:Person>
            <b:Last>Lim</b:Last>
            <b:First>J.</b:First>
          </b:Person>
          <b:Person>
            <b:Last>Sharma</b:Last>
            <b:First>S.</b:First>
          </b:Person>
          <b:Person>
            <b:Last>Colyer</b:Last>
            <b:First>T.</b:First>
          </b:Person>
          <b:Person>
            <b:Last>Lee</b:Last>
            <b:First>S.</b:First>
          </b:Person>
        </b:NameList>
      </b:Author>
    </b:Author>
    <b:Pages>1–20</b:Pages>
    <b:JournalName>Oliver Wyman</b:JournalName>
    <b:RefOrder>6</b:RefOrder>
  </b:Source>
  <b:Source>
    <b:Year>2018</b:Year>
    <b:Volume>18</b:Volume>
    <b:BIBTEX_Entry>article</b:BIBTEX_Entry>
    <b:SourceType>JournalArticle</b:SourceType>
    <b:Title>Validation of instantaneous respiratory rate using reflectance PPG from different body positions</b:Title>
    <b:Publisher>Multidisciplinary Digital Publishing Institute</b:Publisher>
    <b:Tag>jarchi2018validation</b:Tag>
    <b:Author>
      <b:Author>
        <b:NameList>
          <b:Person>
            <b:Last>Jarchi</b:Last>
            <b:First>Delaram</b:First>
          </b:Person>
          <b:Person>
            <b:Last>Salvi</b:Last>
            <b:First>Dario</b:First>
          </b:Person>
          <b:Person>
            <b:Last>Tarassenko</b:Last>
            <b:First>Lionel</b:First>
          </b:Person>
          <b:Person>
            <b:Last>Clifton</b:Last>
            <b:Middle>A.</b:Middle>
            <b:First>David</b:First>
          </b:Person>
        </b:NameList>
      </b:Author>
    </b:Author>
    <b:Pages>3705</b:Pages>
    <b:JournalName>Sensors</b:JournalName>
    <b:Number>11</b:Number>
    <b:RefOrder>7</b:RefOrder>
  </b:Source>
  <b:Source>
    <b:Year>2021</b:Year>
    <b:Volume>11</b:Volume>
    <b:BIBTEX_Entry>article</b:BIBTEX_Entry>
    <b:SourceType>JournalArticle</b:SourceType>
    <b:Title>Telemedicine Guidelines in South East Asia—A Scoping Review</b:Title>
    <b:Publisher>Frontiers</b:Publisher>
    <b:Tag>intan2021telemedicine</b:Tag>
    <b:Author>
      <b:Author>
        <b:NameList>
          <b:Person>
            <b:Last>Intan Sabrina</b:Last>
            <b:First>Mohamad</b:First>
          </b:Person>
          <b:Person>
            <b:Last>Defi</b:Last>
            <b:Middle>Ruslina</b:Middle>
            <b:First>Irma</b:First>
          </b:Person>
        </b:NameList>
      </b:Author>
    </b:Author>
    <b:Pages>1760</b:Pages>
    <b:JournalName>Frontiers in Neurology</b:JournalName>
    <b:RefOrder>8</b:RefOrder>
  </b:Source>
  <b:Source>
    <b:Year>2018</b:Year>
    <b:Volume>66</b:Volume>
    <b:BIBTEX_Entry>article</b:BIBTEX_Entry>
    <b:SourceType>JournalArticle</b:SourceType>
    <b:Title>Oxima: A frequency-domain approach to address motion artifacts in photoplethysmograms for improved estimation of arterial oxygen saturation and pulse rate</b:Title>
    <b:Publisher>IEEE</b:Publisher>
    <b:Tag>harvey2018oxima</b:Tag>
    <b:Author>
      <b:Author>
        <b:NameList>
          <b:Person>
            <b:Last>Harvey</b:Last>
            <b:First>J.</b:First>
          </b:Person>
          <b:Person>
            <b:Last>Salehizadeh</b:Last>
            <b:Middle>M. A.</b:Middle>
            <b:First>Seyed</b:First>
          </b:Person>
          <b:Person>
            <b:Last>Mendelson</b:Last>
            <b:First>Yitzhak</b:First>
          </b:Person>
          <b:Person>
            <b:Last>Chon</b:Last>
            <b:Middle>H.</b:Middle>
            <b:First>Ki</b:First>
          </b:Person>
        </b:NameList>
      </b:Author>
    </b:Author>
    <b:Pages>311–318</b:Pages>
    <b:JournalName>IEEE Transactions on Biomedical Engineering</b:JournalName>
    <b:Number>2</b:Number>
    <b:RefOrder>9</b:RefOrder>
  </b:Source>
  <b:Source>
    <b:Year>2016</b:Year>
    <b:BIBTEX_Entry>inproceedings</b:BIBTEX_Entry>
    <b:SourceType>ConferenceProceedings</b:SourceType>
    <b:Title>Cuff-less PPG based continuous blood pressure monitoring—A smartphone based approach</b:Title>
    <b:Tag>gaurav2016cuff</b:Tag>
    <b:BookTitle>2016 38th Annual International Conference of the IEEE Engineering in Medicine and Biology Society (EMBC)</b:BookTitle>
    <b:Author>
      <b:Author>
        <b:NameList>
          <b:Person>
            <b:Last>Gaurav</b:Last>
            <b:First>Aman</b:First>
          </b:Person>
          <b:Person>
            <b:Last>Maheedhar</b:Last>
            <b:First>Maram</b:First>
          </b:Person>
          <b:Person>
            <b:Last>Tiwari</b:Last>
            <b:Middle>N.</b:Middle>
            <b:First>Vijay</b:First>
          </b:Person>
          <b:Person>
            <b:Last>Narayanan</b:Last>
            <b:First>Rangavittal</b:First>
          </b:Person>
        </b:NameList>
      </b:Author>
    </b:Author>
    <b:Pages>607–610</b:Pages>
    <b:ConferenceName>2016 38th Annual International Conference of the IEEE Engineering in Medicine and Biology Society (EMBC)</b:ConferenceName>
    <b:RefOrder>10</b:RefOrder>
  </b:Source>
  <b:Source>
    <b:Year>2020</b:Year>
    <b:Volume>58</b:Volume>
    <b:BIBTEX_Entry>article</b:BIBTEX_Entry>
    <b:SourceType>JournalArticle</b:SourceType>
    <b:Title>A review of machine learning techniques in photoplethysmography for the non-invasive cuff-less measurement of blood pressure</b:Title>
    <b:Publisher>Elsevier</b:Publisher>
    <b:Tag>el2020review</b:Tag>
    <b:Author>
      <b:Author>
        <b:NameList>
          <b:Person>
            <b:Last>El-Hajj</b:Last>
            <b:First>C.</b:First>
          </b:Person>
          <b:Person>
            <b:Last>Kyriacou</b:Last>
            <b:Middle>A.</b:Middle>
            <b:First>Panayiotis</b:First>
          </b:Person>
        </b:NameList>
      </b:Author>
    </b:Author>
    <b:Pages>101870</b:Pages>
    <b:JournalName>Biomedical Signal Processing and Control</b:JournalName>
    <b:RefOrder>11</b:RefOrder>
  </b:Source>
  <b:Source>
    <b:Year>2012</b:Year>
    <b:Volume>8</b:Volume>
    <b:BIBTEX_Entry>article</b:BIBTEX_Entry>
    <b:SourceType>JournalArticle</b:SourceType>
    <b:Title>On the analysis of fingertip photoplethysmogram signals</b:Title>
    <b:Publisher>Bentham science publishers</b:Publisher>
    <b:Tag>elgendi2012analysis</b:Tag>
    <b:Author>
      <b:Author>
        <b:NameList>
          <b:Person>
            <b:Last>Elgendi</b:Last>
            <b:First>Mohamed</b:First>
          </b:Person>
        </b:NameList>
      </b:Author>
    </b:Author>
    <b:Pages>14–25</b:Pages>
    <b:JournalName>Current cardiology reviews</b:JournalName>
    <b:Number>1</b:Number>
    <b:RefOrder>12</b:RefOrder>
  </b:Source>
  <b:Source>
    <b:Year>2017</b:Year>
    <b:Volume>11</b:Volume>
    <b:BIBTEX_Entry>article</b:BIBTEX_Entry>
    <b:SourceType>JournalArticle</b:SourceType>
    <b:Title>Breathing rate estimation from the electrocardiogram and photoplethysmogram: A review</b:Title>
    <b:Publisher>IEEE</b:Publisher>
    <b:Tag>charlton2017breathing</b:Tag>
    <b:Author>
      <b:Author>
        <b:NameList>
          <b:Person>
            <b:Last>Charlton</b:Last>
            <b:Middle>H.</b:Middle>
            <b:First>Peter</b:First>
          </b:Person>
          <b:Person>
            <b:Last>Birrenkott</b:Last>
            <b:Middle>A.</b:Middle>
            <b:First>Drew</b:First>
          </b:Person>
          <b:Person>
            <b:Last>Bonnici</b:Last>
            <b:First>Timothy</b:First>
          </b:Person>
          <b:Person>
            <b:Last>Pimentel</b:Last>
            <b:Middle>A. F.</b:Middle>
            <b:First>Marco</b:First>
          </b:Person>
          <b:Person>
            <b:Last>Johnson</b:Last>
            <b:Middle>E. W.</b:Middle>
            <b:First>Alistair</b:First>
          </b:Person>
          <b:Person>
            <b:Last>Alastruey</b:Last>
            <b:First>Jordi</b:First>
          </b:Person>
          <b:Person>
            <b:Last>Tarassenko</b:Last>
            <b:First>Lionel</b:First>
          </b:Person>
          <b:Person>
            <b:Last>Watkinson</b:Last>
            <b:Middle>J.</b:Middle>
            <b:First>Peter</b:First>
          </b:Person>
          <b:Person>
            <b:Last>Beale</b:Last>
            <b:First>Richard</b:First>
          </b:Person>
          <b:Person>
            <b:Last>Clifton</b:Last>
            <b:Middle>A.</b:Middle>
            <b:First>David</b:First>
          </b:Person>
        </b:NameList>
      </b:Author>
    </b:Author>
    <b:Pages>2–20</b:Pages>
    <b:JournalName>IEEE reviews in biomedical engineering</b:JournalName>
    <b:RefOrder>13</b:RefOrder>
  </b:Source>
  <b:Source>
    <b:Year>2019</b:Year>
    <b:Volume>19</b:Volume>
    <b:BIBTEX_Entry>article</b:BIBTEX_Entry>
    <b:SourceType>JournalArticle</b:SourceType>
    <b:Title>Heart rate estimation from wrist-worn photoplethysmography: A review</b:Title>
    <b:Publisher>IEEE</b:Publisher>
    <b:Tag>biswas2019heart</b:Tag>
    <b:Author>
      <b:Author>
        <b:NameList>
          <b:Person>
            <b:Last>Biswas</b:Last>
            <b:First>Dwaipayan</b:First>
          </b:Person>
          <b:Person>
            <b:Last>Simões-Capela</b:Last>
            <b:First>Neide</b:First>
          </b:Person>
          <b:Person>
            <b:Last>Van Hoof</b:Last>
            <b:First>Chris</b:First>
          </b:Person>
          <b:Person>
            <b:Last>Van Helleputte</b:Last>
            <b:First>Nick</b:First>
          </b:Person>
        </b:NameList>
      </b:Author>
    </b:Author>
    <b:Pages>6560–6570</b:Pages>
    <b:JournalName>IEEE Sensors Journal</b:JournalName>
    <b:Number>16</b:Number>
    <b:RefOrder>14</b:RefOrder>
  </b:Source>
  <b:Source>
    <b:Year>2019</b:Year>
    <b:Volume>13</b:Volume>
    <b:BIBTEX_Entry>article</b:BIBTEX_Entry>
    <b:SourceType>JournalArticle</b:SourceType>
    <b:Title>CorNET: Deep learning framework for PPG-based heart rate estimation and biometric identification in ambulant environment</b:Title>
    <b:Publisher>IEEE</b:Publisher>
    <b:Tag>biswas2019cornet</b:Tag>
    <b:Author>
      <b:Author>
        <b:NameList>
          <b:Person>
            <b:Last>Biswas</b:Last>
            <b:First>Dwaipayan</b:First>
          </b:Person>
          <b:Person>
            <b:Last>Everson</b:Last>
            <b:First>Luke</b:First>
          </b:Person>
          <b:Person>
            <b:Last>Liu</b:Last>
            <b:First>Muqing</b:First>
          </b:Person>
          <b:Person>
            <b:Last>Panwar</b:Last>
            <b:First>Madhuri</b:First>
          </b:Person>
          <b:Person>
            <b:Last>Verhoef</b:Last>
            <b:First>Bram-Ernst</b:First>
          </b:Person>
          <b:Person>
            <b:Last>Patki</b:Last>
            <b:First>Shrishail</b:First>
          </b:Person>
          <b:Person>
            <b:Last>Kim</b:Last>
            <b:Middle>H.</b:Middle>
            <b:First>Chris</b:First>
          </b:Person>
          <b:Person>
            <b:Last>Acharyya</b:Last>
            <b:First>Amit</b:First>
          </b:Person>
          <b:Person>
            <b:Last>Van Hoof</b:Last>
            <b:First>Chris</b:First>
          </b:Person>
          <b:Person>
            <b:Last>Konijnenburg</b:Last>
            <b:First>Mario</b:First>
          </b:Person>
          <b:Person>
            <b:Last>others</b:Last>
          </b:Person>
        </b:NameList>
      </b:Author>
    </b:Author>
    <b:Pages>282–291</b:Pages>
    <b:JournalName>IEEE transactions on biomedical circuits and systems</b:JournalName>
    <b:Number>2</b:Number>
    <b:RefOrder>15</b:RefOrder>
  </b:Source>
  <b:Source>
    <b:Year>2020</b:Year>
    <b:Volume>8</b:Volume>
    <b:BIBTEX_Entry>article</b:BIBTEX_Entry>
    <b:SourceType>JournalArticle</b:SourceType>
    <b:Title>Telemedicine across the globe-position paper from the COVID-19 pandemic health system resilience PROGRAM (REPROGRAM) international consortium (Part 1)</b:Title>
    <b:Publisher>Frontiers Media SA</b:Publisher>
    <b:Tag>bhaskar2020telemedicine</b:Tag>
    <b:Author>
      <b:Author>
        <b:NameList>
          <b:Person>
            <b:Last>Bhaskar</b:Last>
            <b:First>Sonu</b:First>
          </b:Person>
          <b:Person>
            <b:Last>Bradley</b:Last>
            <b:First>Sian</b:First>
          </b:Person>
          <b:Person>
            <b:Last>Chattu</b:Last>
            <b:Middle>Kumar</b:Middle>
            <b:First>Vijay</b:First>
          </b:Person>
          <b:Person>
            <b:Last>Adisesh</b:Last>
            <b:First>Anil</b:First>
          </b:Person>
          <b:Person>
            <b:Last>Nurtazina</b:Last>
            <b:First>Alma</b:First>
          </b:Person>
          <b:Person>
            <b:Last>Kyrykbayeva</b:Last>
            <b:First>Saltanat</b:First>
          </b:Person>
          <b:Person>
            <b:Last>Sakhamuri</b:Last>
            <b:First>Sateesh</b:First>
          </b:Person>
          <b:Person>
            <b:Last>Yaya</b:Last>
            <b:First>Sanni</b:First>
          </b:Person>
          <b:Person>
            <b:Last>Sunil</b:Last>
            <b:First>Thankam</b:First>
          </b:Person>
          <b:Person>
            <b:Last>Thomas</b:Last>
            <b:First>Pravin</b:First>
          </b:Person>
          <b:Person>
            <b:Last>others</b:Last>
          </b:Person>
        </b:NameList>
      </b:Author>
    </b:Author>
    <b:JournalName>Frontiers in public health</b:JournalName>
    <b:RefOrder>16</b:RefOrder>
  </b:Source>
  <b:Source>
    <b:Year>2020</b:Year>
    <b:Volume>41</b:Volume>
    <b:BIBTEX_Entry>article</b:BIBTEX_Entry>
    <b:SourceType>JournalArticle</b:SourceType>
    <b:Title>Remote health diagnosis and monitoring in the time of COVID-19</b:Title>
    <b:Publisher>IOP Publishing</b:Publisher>
    <b:Tag>behar2020remote</b:Tag>
    <b:Author>
      <b:Author>
        <b:NameList>
          <b:Person>
            <b:Last>Behar</b:Last>
            <b:Middle>A.</b:Middle>
            <b:First>Joachim</b:First>
          </b:Person>
          <b:Person>
            <b:Last>Liu</b:Last>
            <b:First>Chengyu</b:First>
          </b:Person>
          <b:Person>
            <b:Last>Kotzen</b:Last>
            <b:First>Kevin</b:First>
          </b:Person>
          <b:Person>
            <b:Last>Tsutsui</b:Last>
            <b:First>Kenta</b:First>
          </b:Person>
          <b:Person>
            <b:Last>Corino</b:Last>
            <b:Middle>D. A.</b:Middle>
            <b:First>Valentina</b:First>
          </b:Person>
          <b:Person>
            <b:Last>Singh</b:Last>
            <b:First>Janmajay</b:First>
          </b:Person>
          <b:Person>
            <b:Last>Pimentel</b:Last>
            <b:Middle>A. F.</b:Middle>
            <b:First>Marco</b:First>
          </b:Person>
          <b:Person>
            <b:Last>Warrick</b:Last>
            <b:First>Philip</b:First>
          </b:Person>
          <b:Person>
            <b:Last>Zaunseder</b:Last>
            <b:First>Sebastian</b:First>
          </b:Person>
          <b:Person>
            <b:Last>Andreotti</b:Last>
            <b:First>Fernando</b:First>
          </b:Person>
          <b:Person>
            <b:Last>others</b:Last>
          </b:Person>
        </b:NameList>
      </b:Author>
    </b:Author>
    <b:Pages>10TR01</b:Pages>
    <b:JournalName>Physiological measurement</b:JournalName>
    <b:Number>10</b:Number>
    <b:RefOrder>17</b:RefOrder>
  </b:Source>
  <b:Source>
    <b:Year>2020</b:Year>
    <b:Volume>9</b:Volume>
    <b:BIBTEX_Entry>article</b:BIBTEX_Entry>
    <b:SourceType>JournalArticle</b:SourceType>
    <b:Title>Development of a Wearable Reflection-Type Pulse Oximeter System to Acquire Clean PPG Signals and Measure Pulse Rate and SpO2 with and without Finger Motion</b:Title>
    <b:Publisher>Multidisciplinary Digital Publishing Institute</b:Publisher>
    <b:Tag>banik2020development</b:Tag>
    <b:Author>
      <b:Author>
        <b:NameList>
          <b:Person>
            <b:Last>Banik</b:Last>
            <b:Middle>Pratim</b:Middle>
            <b:First>Partha</b:First>
          </b:Person>
          <b:Person>
            <b:Last>Hossain</b:Last>
            <b:First>Shifat</b:First>
          </b:Person>
          <b:Person>
            <b:Last>Kwon</b:Last>
            <b:First>Tae-Ho</b:First>
          </b:Person>
          <b:Person>
            <b:Last>Kim</b:Last>
            <b:First>Hyoungkeun</b:First>
          </b:Person>
          <b:Person>
            <b:Last>Kim</b:Last>
            <b:First>Ki-Doo</b:First>
          </b:Person>
        </b:NameList>
      </b:Author>
    </b:Author>
    <b:Pages>1905</b:Pages>
    <b:JournalName>Electronics</b:JournalName>
    <b:Number>11</b:Number>
    <b:RefOrder>18</b:RefOrder>
  </b:Source>
  <b:Source>
    <b:Year>2020</b:Year>
    <b:Volume>27</b:Volume>
    <b:BIBTEX_Entry>article</b:BIBTEX_Entry>
    <b:SourceType>JournalArticle</b:SourceType>
    <b:Title>Rapid implementation of a COVID-19 remote patient monitoring program</b:Title>
    <b:Publisher>Oxford University Press</b:Publisher>
    <b:Tag>annis2020rapid</b:Tag>
    <b:Author>
      <b:Author>
        <b:NameList>
          <b:Person>
            <b:Last>Annis</b:Last>
            <b:First>Tucker</b:First>
          </b:Person>
          <b:Person>
            <b:Last>Pleasants</b:Last>
            <b:First>Susan</b:First>
          </b:Person>
          <b:Person>
            <b:Last>Hultman</b:Last>
            <b:First>Gretchen</b:First>
          </b:Person>
          <b:Person>
            <b:Last>Lindemann</b:Last>
            <b:First>Elizabeth</b:First>
          </b:Person>
          <b:Person>
            <b:Last>Thompson</b:Last>
            <b:Middle>A.</b:Middle>
            <b:First>Joshua</b:First>
          </b:Person>
          <b:Person>
            <b:Last>Billecke</b:Last>
            <b:First>Stephanie</b:First>
          </b:Person>
          <b:Person>
            <b:Last>Badlani</b:Last>
            <b:First>Sameer</b:First>
          </b:Person>
          <b:Person>
            <b:Last>Melton</b:Last>
            <b:Middle>B.</b:Middle>
            <b:First>Genevieve</b:First>
          </b:Person>
        </b:NameList>
      </b:Author>
    </b:Author>
    <b:Pages>1326–1330</b:Pages>
    <b:JournalName>Journal of the American Medical Informatics Association</b:JournalName>
    <b:Number>8</b:Number>
    <b:RefOrder>19</b:RefOrder>
  </b:Source>
  <b:Source>
    <b:BIBTEX_Entry>misc</b:BIBTEX_Entry>
    <b:SourceType>Misc</b:SourceType>
    <b:Title>Rising to the COVID-19 Health Care Challenge in Indonesia</b:Title>
    <b:Tag>deloitte2021rising</b:Tag>
    <b:BIBTEX_HowPublished>\emph{Deloitte}. Accessed 1 March 2021</b:BIBTEX_HowPublished>
    <b:URL>https://www2.deloitte.com/content/dam/Deloitte/id/Documents/life-sciences-health-care/id-lshc-rising-to-covid-19-health-care-challenge-in-indonesia.pdf</b:URL>
    <b:Author>
      <b:Author>
        <b:Corporate>Deloitte Indonesia</b:Corporate>
      </b:Author>
    </b:Author>
    <b:PublicationTitle>Rising to the COVID-19 Health Care Challenge in Indonesia</b:PublicationTitle>
    <b:RefOrder>20</b:RefOrder>
  </b:Source>
  <b:Source>
    <b:BIBTEX_Entry>misc</b:BIBTEX_Entry>
    <b:SourceType>Misc</b:SourceType>
    <b:Title>Panduan Teknis Pelayanan Rumah Sakit Pada Masa Adaptasi Kebiasaan Baru</b:Title>
    <b:Tag>kemenkes2021panduan</b:Tag>
    <b:BIBTEX_HowPublished>\emph{COVID-19 Response Acceleration Task Force}. Accessed 1 March 2021</b:BIBTEX_HowPublished>
    <b:URL>https://covid19.go.id/storage/app/media/Protokol/2020/November/panduan-teknis-pelayanan-rumah-sakit-pada-masa-adaptasi-kebiasaan-baru-02-11-2020.pdf</b:URL>
    <b:Author>
      <b:Author>
        <b:Corporate>Kemenkes RI</b:Corporate>
      </b:Author>
    </b:Author>
    <b:PublicationTitle>Panduan Teknis Pelayanan Rumah Sakit Pada Masa Adaptasi Kebiasaan Baru</b:PublicationTitle>
    <b:RefOrder>21</b:RefOrder>
  </b:Source>
  <b:Source>
    <b:BIBTEX_Entry>misc</b:BIBTEX_Entry>
    <b:SourceType>Misc</b:SourceType>
    <b:Title>21st Century Health Care Challenges: A Connected Health Approach Megatrends in Health care</b:Title>
    <b:Tag>deloitte2021century</b:Tag>
    <b:BIBTEX_HowPublished>\emph{Deloitte}. Accessed 1 March 2021</b:BIBTEX_HowPublished>
    <b:URL>https://www2.deloitte.com/content/dam/Deloitte/id/Documents/public-sector/id-gps-ehealth-publication-Indonesia.pdf</b:URL>
    <b:Author>
      <b:Author>
        <b:Corporate>Deloitte Indonesia, Bahar Law Firm, and Chapters Indonesia</b:Corporate>
      </b:Author>
    </b:Author>
    <b:PublicationTitle>21st Century Health Care Challenges: A Connected Health Approach Megatrends in Health care</b:PublicationTitle>
    <b:RefOrder>22</b:RefOrder>
  </b:Source>
</b:Sources>
</file>

<file path=customXml/itemProps1.xml><?xml version="1.0" encoding="utf-8"?>
<ds:datastoreItem xmlns:ds="http://schemas.openxmlformats.org/officeDocument/2006/customXml" ds:itemID="{BB3340D0-5214-4B8D-9796-E086A2011711}">
  <ds:schemaRefs>
    <ds:schemaRef ds:uri="http://schemas.microsoft.com/office/2006/metadata/properties"/>
    <ds:schemaRef ds:uri="http://schemas.microsoft.com/office/infopath/2007/PartnerControls"/>
    <ds:schemaRef ds:uri="8131b8cc-f1c6-4076-b9c1-8326ed757813"/>
  </ds:schemaRefs>
</ds:datastoreItem>
</file>

<file path=customXml/itemProps2.xml><?xml version="1.0" encoding="utf-8"?>
<ds:datastoreItem xmlns:ds="http://schemas.openxmlformats.org/officeDocument/2006/customXml" ds:itemID="{3F480CBC-99A6-4314-93BA-04C3E7AB5A32}">
  <ds:schemaRefs>
    <ds:schemaRef ds:uri="http://schemas.microsoft.com/sharepoint/v3/contenttype/forms"/>
  </ds:schemaRefs>
</ds:datastoreItem>
</file>

<file path=customXml/itemProps3.xml><?xml version="1.0" encoding="utf-8"?>
<ds:datastoreItem xmlns:ds="http://schemas.openxmlformats.org/officeDocument/2006/customXml" ds:itemID="{65FB2AC1-12D1-4BF5-8FF2-4B8C5E0DED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31b8cc-f1c6-4076-b9c1-8326ed7578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E69264-23CB-413F-B1FE-2EC22C53D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9</Pages>
  <Words>1647</Words>
  <Characters>9392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Faizal</dc:creator>
  <cp:keywords/>
  <dc:description/>
  <cp:lastModifiedBy>Mohamad Imam Firdaus</cp:lastModifiedBy>
  <cp:revision>14</cp:revision>
  <cp:lastPrinted>2023-10-16T09:46:00Z</cp:lastPrinted>
  <dcterms:created xsi:type="dcterms:W3CDTF">2024-10-08T12:52:00Z</dcterms:created>
  <dcterms:modified xsi:type="dcterms:W3CDTF">2024-10-27T08:43:00Z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b525e5-f3da-4501-8f1e-526b6769fc56_Enabled">
    <vt:lpwstr>true</vt:lpwstr>
  </property>
  <property fmtid="{D5CDD505-2E9C-101B-9397-08002B2CF9AE}" pid="3" name="MSIP_Label_38b525e5-f3da-4501-8f1e-526b6769fc56_SetDate">
    <vt:lpwstr>2024-10-07T08:45:08Z</vt:lpwstr>
  </property>
  <property fmtid="{D5CDD505-2E9C-101B-9397-08002B2CF9AE}" pid="4" name="MSIP_Label_38b525e5-f3da-4501-8f1e-526b6769fc56_Method">
    <vt:lpwstr>Standard</vt:lpwstr>
  </property>
  <property fmtid="{D5CDD505-2E9C-101B-9397-08002B2CF9AE}" pid="5" name="MSIP_Label_38b525e5-f3da-4501-8f1e-526b6769fc56_Name">
    <vt:lpwstr>defa4170-0d19-0005-0004-bc88714345d2</vt:lpwstr>
  </property>
  <property fmtid="{D5CDD505-2E9C-101B-9397-08002B2CF9AE}" pid="6" name="MSIP_Label_38b525e5-f3da-4501-8f1e-526b6769fc56_SiteId">
    <vt:lpwstr>db6e1183-4c65-405c-82ce-7cd53fa6e9dc</vt:lpwstr>
  </property>
  <property fmtid="{D5CDD505-2E9C-101B-9397-08002B2CF9AE}" pid="7" name="MSIP_Label_38b525e5-f3da-4501-8f1e-526b6769fc56_ActionId">
    <vt:lpwstr>e5b92363-f55d-4e7d-9043-31c5d7418912</vt:lpwstr>
  </property>
  <property fmtid="{D5CDD505-2E9C-101B-9397-08002B2CF9AE}" pid="8" name="MSIP_Label_38b525e5-f3da-4501-8f1e-526b6769fc56_ContentBits">
    <vt:lpwstr>0</vt:lpwstr>
  </property>
  <property fmtid="{D5CDD505-2E9C-101B-9397-08002B2CF9AE}" pid="9" name="ContentTypeId">
    <vt:lpwstr>0x0101004A22F518CCD7F14E92C2039B56C77CA1</vt:lpwstr>
  </property>
</Properties>
</file>