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380709A" w14:textId="115BA4A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PRO</w:t>
      </w:r>
      <w:r w:rsidR="008A21AA" w:rsidRPr="00A83DAA">
        <w:rPr>
          <w:rFonts w:ascii="Calibri Light" w:hAnsi="Calibri Light" w:cs="Calibri Light"/>
          <w:b/>
          <w:noProof/>
          <w:color w:val="000000" w:themeColor="text1"/>
          <w:sz w:val="32"/>
          <w:szCs w:val="32"/>
          <w:lang w:val="id-ID"/>
        </w:rPr>
        <w:t>YEK AKHIR</w:t>
      </w:r>
    </w:p>
    <w:p w14:paraId="1748ACDE" w14:textId="77777777" w:rsidR="00A6730C"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 xml:space="preserve">MATA KULIAH EL5032 </w:t>
      </w:r>
    </w:p>
    <w:p w14:paraId="716C886D" w14:textId="78C42191" w:rsidR="00D97C34"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PERANCANGAN SISTEM ELEKTRONIKA</w:t>
      </w:r>
    </w:p>
    <w:p w14:paraId="60E04107" w14:textId="4718EB68" w:rsidR="006A5EFA" w:rsidRPr="00A83DAA" w:rsidRDefault="00F5271A" w:rsidP="00D97C34">
      <w:pPr>
        <w:jc w:val="center"/>
        <w:rPr>
          <w:rFonts w:ascii="Calibri Light" w:hAnsi="Calibri Light" w:cs="Calibri Light"/>
          <w:noProof/>
          <w:color w:val="000000" w:themeColor="text1"/>
          <w:lang w:val="id-ID"/>
        </w:rPr>
      </w:pPr>
      <w:r>
        <w:rPr>
          <w:rFonts w:ascii="Calibri Light" w:hAnsi="Calibri Light" w:cs="Calibri Light"/>
          <w:b/>
          <w:noProof/>
          <w:color w:val="000000" w:themeColor="text1"/>
          <w:sz w:val="32"/>
          <w:szCs w:val="32"/>
          <w:lang w:val="id-ID"/>
        </w:rPr>
        <w:t>SPESIFKASI DAN DESAIN</w:t>
      </w:r>
      <w:r w:rsidR="00F2460D" w:rsidRPr="00A83DAA">
        <w:rPr>
          <w:rFonts w:ascii="Calibri Light" w:hAnsi="Calibri Light" w:cs="Calibri Light"/>
          <w:b/>
          <w:noProof/>
          <w:color w:val="000000" w:themeColor="text1"/>
          <w:sz w:val="32"/>
          <w:szCs w:val="32"/>
          <w:lang w:val="id-ID"/>
        </w:rPr>
        <w:t xml:space="preserve"> SISTEM</w:t>
      </w:r>
    </w:p>
    <w:p w14:paraId="54ADB4EB" w14:textId="77777777" w:rsidR="002627FA" w:rsidRPr="00A83DAA" w:rsidRDefault="002627FA" w:rsidP="00D97C34">
      <w:pPr>
        <w:jc w:val="center"/>
        <w:rPr>
          <w:rFonts w:ascii="Calibri Light" w:hAnsi="Calibri Light" w:cs="Calibri Light"/>
          <w:noProof/>
          <w:color w:val="000000" w:themeColor="text1"/>
          <w:lang w:val="id-ID"/>
        </w:rPr>
      </w:pPr>
    </w:p>
    <w:p w14:paraId="762CF1EC" w14:textId="2204E7DF" w:rsidR="00D97C34" w:rsidRDefault="00D97C34" w:rsidP="00D97C34">
      <w:pPr>
        <w:jc w:val="center"/>
        <w:rPr>
          <w:rFonts w:ascii="Calibri Light" w:hAnsi="Calibri Light" w:cs="Calibri Light"/>
          <w:noProof/>
          <w:color w:val="000000" w:themeColor="text1"/>
          <w:lang w:val="id-ID"/>
        </w:rPr>
      </w:pPr>
    </w:p>
    <w:p w14:paraId="39B4DEED" w14:textId="77777777" w:rsidR="00F5271A" w:rsidRDefault="00F5271A" w:rsidP="00D97C34">
      <w:pPr>
        <w:jc w:val="center"/>
        <w:rPr>
          <w:rFonts w:ascii="Calibri Light" w:hAnsi="Calibri Light" w:cs="Calibri Light"/>
          <w:noProof/>
          <w:color w:val="000000" w:themeColor="text1"/>
          <w:lang w:val="id-ID"/>
        </w:rPr>
      </w:pPr>
    </w:p>
    <w:p w14:paraId="21D5073C" w14:textId="77777777" w:rsidR="00F5271A" w:rsidRPr="00A83DAA" w:rsidRDefault="00F5271A" w:rsidP="00D97C34">
      <w:pPr>
        <w:jc w:val="center"/>
        <w:rPr>
          <w:rFonts w:ascii="Calibri Light" w:hAnsi="Calibri Light" w:cs="Calibri Light"/>
          <w:noProof/>
          <w:color w:val="000000" w:themeColor="text1"/>
          <w:lang w:val="id-ID"/>
        </w:rPr>
      </w:pPr>
    </w:p>
    <w:p w14:paraId="3549EEAF" w14:textId="77777777" w:rsidR="00D97C34" w:rsidRPr="00A83DAA" w:rsidRDefault="00D97C34" w:rsidP="00D97C34">
      <w:pPr>
        <w:jc w:val="center"/>
        <w:rPr>
          <w:rFonts w:ascii="Calibri Light" w:hAnsi="Calibri Light" w:cs="Calibri Light"/>
          <w:noProof/>
          <w:color w:val="000000" w:themeColor="text1"/>
          <w:lang w:val="id-ID"/>
        </w:rPr>
      </w:pPr>
    </w:p>
    <w:p w14:paraId="427AB37D" w14:textId="77777777" w:rsidR="008A21AA" w:rsidRPr="00A83DAA" w:rsidRDefault="008A21AA" w:rsidP="00D97C34">
      <w:pPr>
        <w:jc w:val="center"/>
        <w:rPr>
          <w:rFonts w:ascii="Calibri Light" w:hAnsi="Calibri Light" w:cs="Calibri Light"/>
          <w:noProof/>
          <w:color w:val="000000" w:themeColor="text1"/>
          <w:lang w:val="id-ID"/>
        </w:rPr>
      </w:pPr>
    </w:p>
    <w:p w14:paraId="70568477" w14:textId="17DEE9DE" w:rsidR="00D97C34" w:rsidRPr="00A83DAA" w:rsidRDefault="00AC6B52" w:rsidP="00FB5D7B">
      <w:pPr>
        <w:jc w:val="center"/>
        <w:rPr>
          <w:rFonts w:ascii="Tahoma" w:hAnsi="Tahoma" w:cs="Tahoma"/>
          <w:b/>
          <w:sz w:val="28"/>
          <w:szCs w:val="28"/>
          <w:lang w:val="id-ID"/>
        </w:rPr>
      </w:pPr>
      <w:proofErr w:type="spellStart"/>
      <w:r w:rsidRPr="00A83DAA">
        <w:rPr>
          <w:rFonts w:ascii="Tahoma" w:hAnsi="Tahoma" w:cs="Tahoma"/>
          <w:b/>
          <w:sz w:val="28"/>
          <w:szCs w:val="28"/>
          <w:lang w:val="id-ID"/>
        </w:rPr>
        <w:t>SignalForge</w:t>
      </w:r>
      <w:proofErr w:type="spellEnd"/>
    </w:p>
    <w:p w14:paraId="5D75517D" w14:textId="77777777" w:rsidR="00A6730C" w:rsidRPr="00A83DAA" w:rsidRDefault="00A6730C" w:rsidP="00FB5D7B">
      <w:pPr>
        <w:jc w:val="center"/>
        <w:rPr>
          <w:rFonts w:ascii="Tahoma" w:hAnsi="Tahoma" w:cs="Tahoma"/>
          <w:b/>
          <w:sz w:val="28"/>
          <w:szCs w:val="28"/>
          <w:lang w:val="id-ID"/>
        </w:rPr>
      </w:pPr>
    </w:p>
    <w:p w14:paraId="73935252" w14:textId="715CB111" w:rsidR="00AC6B52" w:rsidRPr="00A83DAA" w:rsidRDefault="00AC6B52" w:rsidP="00FB5D7B">
      <w:pPr>
        <w:jc w:val="center"/>
        <w:rPr>
          <w:rFonts w:ascii="Calibri Light" w:hAnsi="Calibri Light" w:cs="Calibri Light"/>
          <w:noProof/>
          <w:color w:val="000000" w:themeColor="text1"/>
          <w:lang w:val="id-ID"/>
        </w:rPr>
      </w:pPr>
      <w:r w:rsidRPr="00A83DAA">
        <w:rPr>
          <w:rFonts w:ascii="Calibri Light" w:hAnsi="Calibri Light" w:cs="Calibri Light"/>
          <w:noProof/>
          <w:color w:val="000000" w:themeColor="text1"/>
          <w:lang w:val="id-ID"/>
        </w:rPr>
        <w:t>(Alat Nirkabel Serbaguna)</w:t>
      </w:r>
    </w:p>
    <w:p w14:paraId="564452E8" w14:textId="77F3A545" w:rsidR="00D97C34" w:rsidRPr="00A83DAA" w:rsidRDefault="00D97C34" w:rsidP="00D97C34">
      <w:pPr>
        <w:rPr>
          <w:rFonts w:ascii="Calibri Light" w:hAnsi="Calibri Light" w:cs="Calibri Light"/>
          <w:noProof/>
          <w:color w:val="000000" w:themeColor="text1"/>
          <w:lang w:val="id-ID"/>
        </w:rPr>
      </w:pPr>
    </w:p>
    <w:p w14:paraId="59182E7E" w14:textId="6E1B6744" w:rsidR="00941BBA" w:rsidRPr="00A83DAA" w:rsidRDefault="00941BBA" w:rsidP="00D97C34">
      <w:pPr>
        <w:rPr>
          <w:rFonts w:ascii="Calibri Light" w:hAnsi="Calibri Light" w:cs="Calibri Light"/>
          <w:noProof/>
          <w:color w:val="000000" w:themeColor="text1"/>
          <w:lang w:val="id-ID"/>
        </w:rPr>
      </w:pPr>
    </w:p>
    <w:p w14:paraId="2C559490" w14:textId="77777777" w:rsidR="00E37E7C" w:rsidRPr="00A83DAA" w:rsidRDefault="00E37E7C" w:rsidP="00D97C34">
      <w:pPr>
        <w:rPr>
          <w:rFonts w:ascii="Calibri Light" w:hAnsi="Calibri Light" w:cs="Calibri Light"/>
          <w:noProof/>
          <w:color w:val="000000" w:themeColor="text1"/>
          <w:lang w:val="id-ID"/>
        </w:rPr>
      </w:pPr>
    </w:p>
    <w:p w14:paraId="768E16F4" w14:textId="77777777" w:rsidR="008A21AA" w:rsidRPr="00A83DAA" w:rsidRDefault="008A21AA" w:rsidP="00D97C34">
      <w:pPr>
        <w:rPr>
          <w:rFonts w:ascii="Calibri Light" w:hAnsi="Calibri Light" w:cs="Calibri Light"/>
          <w:noProof/>
          <w:color w:val="000000" w:themeColor="text1"/>
          <w:lang w:val="id-ID"/>
        </w:rPr>
      </w:pPr>
    </w:p>
    <w:p w14:paraId="4AC3DCF8" w14:textId="77777777" w:rsidR="008A21AA" w:rsidRPr="00A83DAA" w:rsidRDefault="008A21AA" w:rsidP="00D97C34">
      <w:pPr>
        <w:rPr>
          <w:rFonts w:ascii="Calibri Light" w:hAnsi="Calibri Light" w:cs="Calibri Light"/>
          <w:noProof/>
          <w:color w:val="000000" w:themeColor="text1"/>
          <w:lang w:val="id-ID"/>
        </w:rPr>
      </w:pPr>
    </w:p>
    <w:p w14:paraId="7C4E13BA" w14:textId="77777777" w:rsidR="002627FA" w:rsidRPr="00A83DAA" w:rsidRDefault="002627FA" w:rsidP="00D97C34">
      <w:pPr>
        <w:rPr>
          <w:rFonts w:ascii="Calibri Light" w:hAnsi="Calibri Light" w:cs="Calibri Light"/>
          <w:noProof/>
          <w:color w:val="000000" w:themeColor="text1"/>
          <w:lang w:val="id-ID"/>
        </w:rPr>
      </w:pPr>
    </w:p>
    <w:p w14:paraId="3DE2E036" w14:textId="77777777" w:rsidR="008A21AA" w:rsidRPr="00A83DAA" w:rsidRDefault="008A21AA" w:rsidP="00D97C34">
      <w:pPr>
        <w:rPr>
          <w:rFonts w:ascii="Calibri Light" w:hAnsi="Calibri Light" w:cs="Calibri Light"/>
          <w:noProof/>
          <w:color w:val="000000" w:themeColor="text1"/>
          <w:lang w:val="id-ID"/>
        </w:rPr>
      </w:pPr>
    </w:p>
    <w:p w14:paraId="7CD481C7" w14:textId="77777777" w:rsidR="008A21AA" w:rsidRPr="00A83DAA" w:rsidRDefault="008A21AA" w:rsidP="00D97C34">
      <w:pPr>
        <w:rPr>
          <w:rFonts w:ascii="Calibri Light" w:hAnsi="Calibri Light" w:cs="Calibri Light"/>
          <w:noProof/>
          <w:color w:val="000000" w:themeColor="text1"/>
          <w:lang w:val="id-ID"/>
        </w:rPr>
      </w:pPr>
    </w:p>
    <w:p w14:paraId="162D76BC" w14:textId="54612D6F" w:rsidR="00D97C34" w:rsidRPr="00A83DAA" w:rsidRDefault="008A21AA" w:rsidP="002627FA">
      <w:pPr>
        <w:spacing w:line="360" w:lineRule="auto"/>
        <w:jc w:val="center"/>
        <w:rPr>
          <w:rFonts w:ascii="Calibri Light" w:hAnsi="Calibri Light" w:cs="Calibri Light"/>
          <w:b/>
          <w:bCs/>
          <w:noProof/>
          <w:color w:val="000000" w:themeColor="text1"/>
          <w:sz w:val="28"/>
          <w:szCs w:val="28"/>
          <w:lang w:val="id-ID"/>
        </w:rPr>
      </w:pPr>
      <w:r w:rsidRPr="00A83DAA">
        <w:rPr>
          <w:rFonts w:ascii="Calibri Light" w:hAnsi="Calibri Light" w:cs="Calibri Light"/>
          <w:b/>
          <w:bCs/>
          <w:noProof/>
          <w:color w:val="000000" w:themeColor="text1"/>
          <w:sz w:val="28"/>
          <w:szCs w:val="28"/>
          <w:lang w:val="id-ID"/>
        </w:rPr>
        <w:t>Tim Penyusun</w:t>
      </w:r>
      <w:r w:rsidR="00941BBA" w:rsidRPr="00A83DAA">
        <w:rPr>
          <w:rFonts w:ascii="Calibri Light" w:hAnsi="Calibri Light" w:cs="Calibri Light"/>
          <w:b/>
          <w:bCs/>
          <w:noProof/>
          <w:color w:val="000000" w:themeColor="text1"/>
          <w:sz w:val="28"/>
          <w:szCs w:val="28"/>
          <w:lang w:val="id-ID"/>
        </w:rPr>
        <w:t>:</w:t>
      </w:r>
    </w:p>
    <w:p w14:paraId="5BFCAFAE" w14:textId="6A034BDA" w:rsidR="009B6B89" w:rsidRPr="00A83DAA" w:rsidRDefault="00A6730C"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Mohamad </w:t>
      </w:r>
      <w:r w:rsidR="00AC6B52" w:rsidRPr="00A83DAA">
        <w:rPr>
          <w:rFonts w:ascii="Calibri Light" w:hAnsi="Calibri Light" w:cs="Calibri Light"/>
          <w:noProof/>
          <w:color w:val="000000" w:themeColor="text1"/>
          <w:sz w:val="26"/>
          <w:szCs w:val="26"/>
          <w:lang w:val="id-ID"/>
        </w:rPr>
        <w:t xml:space="preserve">Imam Firdaus </w:t>
      </w:r>
      <w:r w:rsidR="008A21AA"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23224002</w:t>
      </w:r>
      <w:r w:rsidR="008A21AA" w:rsidRPr="00A83DAA">
        <w:rPr>
          <w:rFonts w:ascii="Calibri Light" w:hAnsi="Calibri Light" w:cs="Calibri Light"/>
          <w:noProof/>
          <w:color w:val="000000" w:themeColor="text1"/>
          <w:sz w:val="26"/>
          <w:szCs w:val="26"/>
          <w:lang w:val="id-ID"/>
        </w:rPr>
        <w:t>)</w:t>
      </w:r>
    </w:p>
    <w:p w14:paraId="082ED5F7" w14:textId="78E3FB52" w:rsidR="00D97C34" w:rsidRPr="00A83DAA" w:rsidRDefault="00AC6B52"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Saufik Ramadhan </w:t>
      </w:r>
      <w:r w:rsidR="009B6B89"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23222019</w:t>
      </w:r>
      <w:r w:rsidR="009B6B89" w:rsidRPr="00A83DAA">
        <w:rPr>
          <w:rFonts w:ascii="Calibri Light" w:hAnsi="Calibri Light" w:cs="Calibri Light"/>
          <w:noProof/>
          <w:color w:val="000000" w:themeColor="text1"/>
          <w:sz w:val="26"/>
          <w:szCs w:val="26"/>
          <w:lang w:val="id-ID"/>
        </w:rPr>
        <w:t>)</w:t>
      </w:r>
    </w:p>
    <w:p w14:paraId="07D31477" w14:textId="77777777" w:rsidR="00D97C34" w:rsidRPr="00A83DAA" w:rsidRDefault="00D97C34" w:rsidP="00D97C34">
      <w:pPr>
        <w:jc w:val="center"/>
        <w:rPr>
          <w:rFonts w:ascii="Calibri Light" w:hAnsi="Calibri Light" w:cs="Calibri Light"/>
          <w:noProof/>
          <w:color w:val="000000" w:themeColor="text1"/>
          <w:lang w:val="id-ID"/>
        </w:rPr>
      </w:pPr>
    </w:p>
    <w:p w14:paraId="08003DCC" w14:textId="77777777" w:rsidR="009B6B89" w:rsidRPr="00A83DAA" w:rsidRDefault="009B6B89" w:rsidP="00D97C34">
      <w:pPr>
        <w:jc w:val="center"/>
        <w:rPr>
          <w:rFonts w:ascii="Calibri Light" w:hAnsi="Calibri Light" w:cs="Calibri Light"/>
          <w:noProof/>
          <w:color w:val="000000" w:themeColor="text1"/>
          <w:lang w:val="id-ID"/>
        </w:rPr>
      </w:pPr>
    </w:p>
    <w:p w14:paraId="45BF5321" w14:textId="77777777" w:rsidR="008A21AA" w:rsidRPr="00A83DAA" w:rsidRDefault="008A21AA" w:rsidP="00D97C34">
      <w:pPr>
        <w:jc w:val="center"/>
        <w:rPr>
          <w:rFonts w:ascii="Calibri Light" w:hAnsi="Calibri Light" w:cs="Calibri Light"/>
          <w:noProof/>
          <w:color w:val="000000" w:themeColor="text1"/>
          <w:lang w:val="id-ID"/>
        </w:rPr>
      </w:pPr>
    </w:p>
    <w:p w14:paraId="0735CA51" w14:textId="77777777" w:rsidR="008A21AA" w:rsidRPr="00A83DAA" w:rsidRDefault="008A21AA" w:rsidP="00D97C34">
      <w:pPr>
        <w:jc w:val="center"/>
        <w:rPr>
          <w:rFonts w:ascii="Calibri Light" w:hAnsi="Calibri Light" w:cs="Calibri Light"/>
          <w:noProof/>
          <w:color w:val="000000" w:themeColor="text1"/>
          <w:lang w:val="id-ID"/>
        </w:rPr>
      </w:pPr>
    </w:p>
    <w:p w14:paraId="3AA9CCD2" w14:textId="77777777" w:rsidR="008A21AA" w:rsidRPr="00A83DAA" w:rsidRDefault="008A21AA" w:rsidP="00D97C34">
      <w:pPr>
        <w:jc w:val="center"/>
        <w:rPr>
          <w:rFonts w:ascii="Calibri Light" w:hAnsi="Calibri Light" w:cs="Calibri Light"/>
          <w:noProof/>
          <w:color w:val="000000" w:themeColor="text1"/>
          <w:lang w:val="id-ID"/>
        </w:rPr>
      </w:pPr>
    </w:p>
    <w:p w14:paraId="2BD7AA16" w14:textId="77777777" w:rsidR="008A21AA" w:rsidRPr="00A83DAA" w:rsidRDefault="008A21AA" w:rsidP="00D97C34">
      <w:pPr>
        <w:jc w:val="center"/>
        <w:rPr>
          <w:rFonts w:ascii="Calibri Light" w:hAnsi="Calibri Light" w:cs="Calibri Light"/>
          <w:noProof/>
          <w:color w:val="000000" w:themeColor="text1"/>
          <w:lang w:val="id-ID"/>
        </w:rPr>
      </w:pPr>
    </w:p>
    <w:p w14:paraId="0BD5092B" w14:textId="77777777" w:rsidR="002627FA" w:rsidRPr="00A83DAA" w:rsidRDefault="002627FA" w:rsidP="00D97C34">
      <w:pPr>
        <w:jc w:val="center"/>
        <w:rPr>
          <w:rFonts w:ascii="Calibri Light" w:hAnsi="Calibri Light" w:cs="Calibri Light"/>
          <w:noProof/>
          <w:color w:val="000000" w:themeColor="text1"/>
          <w:lang w:val="id-ID"/>
        </w:rPr>
      </w:pPr>
    </w:p>
    <w:p w14:paraId="5E32A396" w14:textId="77777777" w:rsidR="009B6B89" w:rsidRPr="00A83DAA" w:rsidRDefault="009B6B89" w:rsidP="00D97C34">
      <w:pPr>
        <w:jc w:val="center"/>
        <w:rPr>
          <w:rFonts w:ascii="Calibri Light" w:hAnsi="Calibri Light" w:cs="Calibri Light"/>
          <w:noProof/>
          <w:color w:val="000000" w:themeColor="text1"/>
          <w:lang w:val="id-ID"/>
        </w:rPr>
      </w:pPr>
    </w:p>
    <w:p w14:paraId="42B03747" w14:textId="44A4DB94" w:rsidR="002627FA" w:rsidRPr="00A83DAA" w:rsidRDefault="002627FA" w:rsidP="0E13F613">
      <w:pPr>
        <w:jc w:val="center"/>
        <w:rPr>
          <w:rFonts w:ascii="Calibri Light" w:hAnsi="Calibri Light" w:cs="Calibri Light"/>
          <w:noProof/>
          <w:color w:val="000000" w:themeColor="text1"/>
          <w:lang w:val="id-ID"/>
        </w:rPr>
      </w:pPr>
    </w:p>
    <w:p w14:paraId="6C9C373F" w14:textId="77777777" w:rsidR="002627FA" w:rsidRPr="00A83DAA" w:rsidRDefault="002627FA" w:rsidP="00D97C34">
      <w:pPr>
        <w:jc w:val="center"/>
        <w:rPr>
          <w:rFonts w:ascii="Calibri Light" w:hAnsi="Calibri Light" w:cs="Calibri Light"/>
          <w:noProof/>
          <w:color w:val="000000" w:themeColor="text1"/>
          <w:lang w:val="id-ID"/>
        </w:rPr>
      </w:pPr>
    </w:p>
    <w:p w14:paraId="5B2034A6" w14:textId="77777777" w:rsidR="008A21AA" w:rsidRPr="00A83DAA" w:rsidRDefault="008A21AA" w:rsidP="00D97C34">
      <w:pPr>
        <w:jc w:val="center"/>
        <w:rPr>
          <w:rFonts w:ascii="Calibri Light" w:hAnsi="Calibri Light" w:cs="Calibri Light"/>
          <w:noProof/>
          <w:color w:val="000000" w:themeColor="text1"/>
          <w:lang w:val="id-ID"/>
        </w:rPr>
      </w:pPr>
    </w:p>
    <w:p w14:paraId="368002D2" w14:textId="77777777" w:rsidR="002627FA" w:rsidRPr="00A83DAA" w:rsidRDefault="002627F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SEKOLAH TEKNIK ELEKTRO DAN INFORMATIKA</w:t>
      </w:r>
    </w:p>
    <w:p w14:paraId="47C4C164" w14:textId="1942E60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INSTITUT TEKNOLOGI BANDUNG</w:t>
      </w:r>
    </w:p>
    <w:p w14:paraId="623C00F4" w14:textId="1AAD3F39" w:rsidR="00D97C34" w:rsidRPr="00A83DAA" w:rsidRDefault="00D97C34" w:rsidP="008A21AA">
      <w:pPr>
        <w:spacing w:line="360" w:lineRule="auto"/>
        <w:jc w:val="center"/>
        <w:rPr>
          <w:rFonts w:ascii="Calibri Light" w:hAnsi="Calibri Light" w:cs="Calibri Light"/>
          <w:b/>
          <w:noProof/>
          <w:color w:val="000000" w:themeColor="text1"/>
          <w:sz w:val="28"/>
          <w:szCs w:val="28"/>
          <w:lang w:val="id-ID"/>
        </w:rPr>
      </w:pPr>
      <w:r w:rsidRPr="00A83DAA">
        <w:rPr>
          <w:rFonts w:ascii="Calibri Light" w:hAnsi="Calibri Light" w:cs="Calibri Light"/>
          <w:b/>
          <w:noProof/>
          <w:color w:val="000000" w:themeColor="text1"/>
          <w:sz w:val="28"/>
          <w:szCs w:val="28"/>
          <w:lang w:val="id-ID"/>
        </w:rPr>
        <w:t>202</w:t>
      </w:r>
      <w:r w:rsidR="008A21AA" w:rsidRPr="00A83DAA">
        <w:rPr>
          <w:rFonts w:ascii="Calibri Light" w:hAnsi="Calibri Light" w:cs="Calibri Light"/>
          <w:b/>
          <w:noProof/>
          <w:color w:val="000000" w:themeColor="text1"/>
          <w:sz w:val="28"/>
          <w:szCs w:val="28"/>
          <w:lang w:val="id-ID"/>
        </w:rPr>
        <w:t>4</w:t>
      </w:r>
    </w:p>
    <w:p w14:paraId="401E5485" w14:textId="12CC162E" w:rsidR="00D12516" w:rsidRPr="00FF0CD7" w:rsidRDefault="00D97C34" w:rsidP="00961B8E">
      <w:pPr>
        <w:pStyle w:val="Nomor2"/>
        <w:numPr>
          <w:ilvl w:val="0"/>
          <w:numId w:val="0"/>
        </w:numPr>
        <w:spacing w:line="360" w:lineRule="auto"/>
        <w:jc w:val="center"/>
        <w:rPr>
          <w:rFonts w:ascii="Aptos" w:hAnsi="Aptos" w:cs="Calibri Light"/>
          <w:b/>
          <w:noProof/>
          <w:color w:val="000000" w:themeColor="text1"/>
          <w:sz w:val="32"/>
          <w:szCs w:val="32"/>
          <w:lang w:val="id-ID"/>
        </w:rPr>
      </w:pPr>
      <w:r w:rsidRPr="00A83DAA">
        <w:rPr>
          <w:rFonts w:ascii="Calibri Light" w:hAnsi="Calibri Light" w:cs="Calibri Light"/>
          <w:noProof/>
          <w:color w:val="000000" w:themeColor="text1"/>
          <w:sz w:val="24"/>
          <w:lang w:val="id-ID"/>
        </w:rPr>
        <w:br w:type="page"/>
      </w:r>
      <w:r w:rsidRPr="00FF0CD7">
        <w:rPr>
          <w:rFonts w:ascii="Aptos" w:hAnsi="Aptos" w:cs="Calibri Light"/>
          <w:noProof/>
          <w:color w:val="000000" w:themeColor="text1"/>
          <w:sz w:val="32"/>
          <w:szCs w:val="32"/>
          <w:lang w:val="id-ID"/>
        </w:rPr>
        <w:lastRenderedPageBreak/>
        <w:t xml:space="preserve"> </w:t>
      </w:r>
      <w:r w:rsidR="00F63377" w:rsidRPr="00FF0CD7">
        <w:rPr>
          <w:rFonts w:ascii="Aptos" w:hAnsi="Aptos" w:cs="Calibri Light"/>
          <w:b/>
          <w:noProof/>
          <w:color w:val="000000" w:themeColor="text1"/>
          <w:sz w:val="32"/>
          <w:szCs w:val="32"/>
          <w:lang w:val="id-ID"/>
        </w:rPr>
        <w:t>DAFTAR ISI</w:t>
      </w:r>
    </w:p>
    <w:p w14:paraId="3896EDB3" w14:textId="77777777" w:rsidR="00D12516" w:rsidRPr="00FF0CD7" w:rsidRDefault="00D12516" w:rsidP="00961B8E">
      <w:pPr>
        <w:pStyle w:val="Nomor2"/>
        <w:numPr>
          <w:ilvl w:val="0"/>
          <w:numId w:val="0"/>
        </w:numPr>
        <w:spacing w:line="360" w:lineRule="auto"/>
        <w:rPr>
          <w:rFonts w:ascii="Aptos" w:hAnsi="Aptos" w:cs="Calibri Light"/>
          <w:noProof/>
          <w:color w:val="000000" w:themeColor="text1"/>
          <w:sz w:val="32"/>
          <w:szCs w:val="32"/>
          <w:lang w:val="id-ID"/>
        </w:rPr>
      </w:pPr>
    </w:p>
    <w:p w14:paraId="41A5D7A4" w14:textId="67AD8F57" w:rsidR="002E391E" w:rsidRPr="00FF0CD7" w:rsidRDefault="002E391E"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r w:rsidRPr="00FF0CD7">
        <w:rPr>
          <w:rFonts w:ascii="Aptos" w:hAnsi="Aptos"/>
          <w:sz w:val="24"/>
          <w:szCs w:val="32"/>
          <w:lang w:val="id-ID"/>
        </w:rPr>
        <w:fldChar w:fldCharType="begin"/>
      </w:r>
      <w:r w:rsidR="00D12516" w:rsidRPr="00FF0CD7">
        <w:rPr>
          <w:rFonts w:ascii="Aptos" w:hAnsi="Aptos"/>
          <w:sz w:val="24"/>
          <w:szCs w:val="32"/>
          <w:lang w:val="id-ID"/>
        </w:rPr>
        <w:instrText>TOC \o "1-3" \z \u \h</w:instrText>
      </w:r>
      <w:r w:rsidRPr="00FF0CD7">
        <w:rPr>
          <w:rFonts w:ascii="Aptos" w:hAnsi="Aptos"/>
          <w:sz w:val="24"/>
          <w:szCs w:val="32"/>
          <w:lang w:val="id-ID"/>
        </w:rPr>
        <w:fldChar w:fldCharType="separate"/>
      </w:r>
      <w:hyperlink w:anchor="_Toc76241173">
        <w:r w:rsidR="0E13F613" w:rsidRPr="00FF0CD7">
          <w:rPr>
            <w:rStyle w:val="Hyperlink"/>
            <w:rFonts w:ascii="Aptos" w:hAnsi="Aptos"/>
            <w:noProof/>
            <w:sz w:val="24"/>
            <w:szCs w:val="32"/>
            <w:lang w:val="id-ID"/>
          </w:rPr>
          <w:t>1</w:t>
        </w:r>
        <w:r w:rsidR="00D12516" w:rsidRPr="00FF0CD7">
          <w:rPr>
            <w:rFonts w:ascii="Aptos" w:hAnsi="Aptos"/>
            <w:noProof/>
            <w:sz w:val="24"/>
            <w:szCs w:val="32"/>
            <w:lang w:val="id-ID"/>
          </w:rPr>
          <w:tab/>
        </w:r>
        <w:r w:rsidR="00C13858">
          <w:rPr>
            <w:rFonts w:ascii="Aptos" w:hAnsi="Aptos"/>
            <w:noProof/>
            <w:sz w:val="24"/>
            <w:szCs w:val="32"/>
            <w:lang w:val="id-ID"/>
          </w:rPr>
          <w:t>ABSTRAK</w:t>
        </w:r>
        <w:r w:rsidR="00D12516" w:rsidRPr="00FF0CD7">
          <w:rPr>
            <w:rFonts w:ascii="Aptos" w:hAnsi="Aptos"/>
            <w:noProof/>
            <w:sz w:val="24"/>
            <w:szCs w:val="32"/>
            <w:lang w:val="id-ID"/>
          </w:rPr>
          <w:tab/>
        </w:r>
        <w:r w:rsidR="00D12516" w:rsidRPr="00FF0CD7">
          <w:rPr>
            <w:rFonts w:ascii="Aptos" w:hAnsi="Aptos"/>
            <w:noProof/>
            <w:sz w:val="24"/>
            <w:szCs w:val="32"/>
            <w:lang w:val="id-ID"/>
          </w:rPr>
          <w:fldChar w:fldCharType="begin"/>
        </w:r>
        <w:r w:rsidR="00D12516" w:rsidRPr="00FF0CD7">
          <w:rPr>
            <w:rFonts w:ascii="Aptos" w:hAnsi="Aptos"/>
            <w:noProof/>
            <w:sz w:val="24"/>
            <w:szCs w:val="32"/>
            <w:lang w:val="id-ID"/>
          </w:rPr>
          <w:instrText>PAGEREF _Toc76241173 \h</w:instrText>
        </w:r>
        <w:r w:rsidR="00D12516" w:rsidRPr="00FF0CD7">
          <w:rPr>
            <w:rFonts w:ascii="Aptos" w:hAnsi="Aptos"/>
            <w:noProof/>
            <w:sz w:val="24"/>
            <w:szCs w:val="32"/>
            <w:lang w:val="id-ID"/>
          </w:rPr>
        </w:r>
        <w:r w:rsidR="00D12516" w:rsidRPr="00FF0CD7">
          <w:rPr>
            <w:rFonts w:ascii="Aptos" w:hAnsi="Aptos"/>
            <w:noProof/>
            <w:sz w:val="24"/>
            <w:szCs w:val="32"/>
            <w:lang w:val="id-ID"/>
          </w:rPr>
          <w:fldChar w:fldCharType="separate"/>
        </w:r>
        <w:r w:rsidR="00C13858">
          <w:rPr>
            <w:rFonts w:ascii="Aptos" w:hAnsi="Aptos"/>
            <w:noProof/>
            <w:sz w:val="24"/>
            <w:szCs w:val="32"/>
            <w:lang w:val="id-ID"/>
          </w:rPr>
          <w:t>1</w:t>
        </w:r>
        <w:r w:rsidR="00D12516" w:rsidRPr="00FF0CD7">
          <w:rPr>
            <w:rFonts w:ascii="Aptos" w:hAnsi="Aptos"/>
            <w:noProof/>
            <w:sz w:val="24"/>
            <w:szCs w:val="32"/>
            <w:lang w:val="id-ID"/>
          </w:rPr>
          <w:fldChar w:fldCharType="end"/>
        </w:r>
      </w:hyperlink>
    </w:p>
    <w:p w14:paraId="124E9439" w14:textId="5A93355B"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695724575">
        <w:r w:rsidRPr="00FF0CD7">
          <w:rPr>
            <w:rStyle w:val="Hyperlink"/>
            <w:rFonts w:ascii="Aptos" w:hAnsi="Aptos"/>
            <w:noProof/>
            <w:sz w:val="24"/>
            <w:szCs w:val="32"/>
            <w:lang w:val="id-ID"/>
          </w:rPr>
          <w:t>2</w:t>
        </w:r>
        <w:r w:rsidR="002E391E" w:rsidRPr="00FF0CD7">
          <w:rPr>
            <w:rFonts w:ascii="Aptos" w:hAnsi="Aptos"/>
            <w:noProof/>
            <w:sz w:val="24"/>
            <w:szCs w:val="32"/>
            <w:lang w:val="id-ID"/>
          </w:rPr>
          <w:tab/>
        </w:r>
        <w:r w:rsidR="00C13858">
          <w:rPr>
            <w:rFonts w:ascii="Aptos" w:hAnsi="Aptos"/>
            <w:noProof/>
            <w:sz w:val="24"/>
            <w:szCs w:val="32"/>
            <w:lang w:val="id-ID"/>
          </w:rPr>
          <w:t xml:space="preserve">ANALISIS </w:t>
        </w:r>
        <w:r w:rsidR="00C13858" w:rsidRPr="00C13858">
          <w:rPr>
            <w:rFonts w:ascii="Aptos" w:hAnsi="Aptos"/>
            <w:noProof/>
            <w:sz w:val="24"/>
            <w:szCs w:val="32"/>
            <w:lang w:val="id-ID"/>
          </w:rPr>
          <w:t>SPESIFIKASI PRODUK</w:t>
        </w:r>
        <w:r w:rsidR="002E391E" w:rsidRPr="00FF0CD7">
          <w:rPr>
            <w:rFonts w:ascii="Aptos" w:hAnsi="Aptos"/>
            <w:noProof/>
            <w:sz w:val="24"/>
            <w:szCs w:val="32"/>
            <w:lang w:val="id-ID"/>
          </w:rPr>
          <w:tab/>
        </w:r>
        <w:r w:rsidR="002E391E" w:rsidRPr="00FF0CD7">
          <w:rPr>
            <w:rFonts w:ascii="Aptos" w:hAnsi="Aptos"/>
            <w:noProof/>
            <w:sz w:val="24"/>
            <w:szCs w:val="32"/>
            <w:lang w:val="id-ID"/>
          </w:rPr>
          <w:fldChar w:fldCharType="begin"/>
        </w:r>
        <w:r w:rsidR="002E391E" w:rsidRPr="00FF0CD7">
          <w:rPr>
            <w:rFonts w:ascii="Aptos" w:hAnsi="Aptos"/>
            <w:noProof/>
            <w:sz w:val="24"/>
            <w:szCs w:val="32"/>
            <w:lang w:val="id-ID"/>
          </w:rPr>
          <w:instrText>PAGEREF _Toc695724575 \h</w:instrText>
        </w:r>
        <w:r w:rsidR="002E391E" w:rsidRPr="00FF0CD7">
          <w:rPr>
            <w:rFonts w:ascii="Aptos" w:hAnsi="Aptos"/>
            <w:noProof/>
            <w:sz w:val="24"/>
            <w:szCs w:val="32"/>
            <w:lang w:val="id-ID"/>
          </w:rPr>
        </w:r>
        <w:r w:rsidR="002E391E" w:rsidRPr="00FF0CD7">
          <w:rPr>
            <w:rFonts w:ascii="Aptos" w:hAnsi="Aptos"/>
            <w:noProof/>
            <w:sz w:val="24"/>
            <w:szCs w:val="32"/>
            <w:lang w:val="id-ID"/>
          </w:rPr>
          <w:fldChar w:fldCharType="separate"/>
        </w:r>
        <w:r w:rsidR="00C13858">
          <w:rPr>
            <w:rFonts w:ascii="Aptos" w:hAnsi="Aptos"/>
            <w:noProof/>
            <w:sz w:val="24"/>
            <w:szCs w:val="32"/>
            <w:lang w:val="id-ID"/>
          </w:rPr>
          <w:t>1</w:t>
        </w:r>
        <w:r w:rsidR="002E391E" w:rsidRPr="00FF0CD7">
          <w:rPr>
            <w:rFonts w:ascii="Aptos" w:hAnsi="Aptos"/>
            <w:noProof/>
            <w:sz w:val="24"/>
            <w:szCs w:val="32"/>
            <w:lang w:val="id-ID"/>
          </w:rPr>
          <w:fldChar w:fldCharType="end"/>
        </w:r>
      </w:hyperlink>
    </w:p>
    <w:p w14:paraId="6B98FE36" w14:textId="2EEFB225"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1735824833">
        <w:r w:rsidRPr="00FF0CD7">
          <w:rPr>
            <w:rStyle w:val="Hyperlink"/>
            <w:rFonts w:ascii="Aptos" w:hAnsi="Aptos"/>
            <w:noProof/>
            <w:sz w:val="24"/>
            <w:szCs w:val="32"/>
            <w:lang w:val="id-ID"/>
          </w:rPr>
          <w:t>3</w:t>
        </w:r>
        <w:r w:rsidR="002E391E" w:rsidRPr="00FF0CD7">
          <w:rPr>
            <w:rFonts w:ascii="Aptos" w:hAnsi="Aptos"/>
            <w:noProof/>
            <w:sz w:val="24"/>
            <w:szCs w:val="32"/>
            <w:lang w:val="id-ID"/>
          </w:rPr>
          <w:tab/>
        </w:r>
        <w:r w:rsidR="00C13858" w:rsidRPr="00C13858">
          <w:rPr>
            <w:rFonts w:ascii="Aptos" w:hAnsi="Aptos"/>
            <w:noProof/>
            <w:sz w:val="24"/>
            <w:szCs w:val="32"/>
            <w:lang w:val="id-ID"/>
          </w:rPr>
          <w:t>TABEL SPESIFIKASI PRODUK</w:t>
        </w:r>
        <w:r w:rsidR="002E391E" w:rsidRPr="00FF0CD7">
          <w:rPr>
            <w:rFonts w:ascii="Aptos" w:hAnsi="Aptos"/>
            <w:noProof/>
            <w:sz w:val="24"/>
            <w:szCs w:val="32"/>
            <w:lang w:val="id-ID"/>
          </w:rPr>
          <w:tab/>
        </w:r>
        <w:r w:rsidR="002E391E" w:rsidRPr="00FF0CD7">
          <w:rPr>
            <w:rFonts w:ascii="Aptos" w:hAnsi="Aptos"/>
            <w:noProof/>
            <w:sz w:val="24"/>
            <w:szCs w:val="32"/>
            <w:lang w:val="id-ID"/>
          </w:rPr>
          <w:fldChar w:fldCharType="begin"/>
        </w:r>
        <w:r w:rsidR="002E391E" w:rsidRPr="00FF0CD7">
          <w:rPr>
            <w:rFonts w:ascii="Aptos" w:hAnsi="Aptos"/>
            <w:noProof/>
            <w:sz w:val="24"/>
            <w:szCs w:val="32"/>
            <w:lang w:val="id-ID"/>
          </w:rPr>
          <w:instrText>PAGEREF _Toc1735824833 \h</w:instrText>
        </w:r>
        <w:r w:rsidR="002E391E" w:rsidRPr="00FF0CD7">
          <w:rPr>
            <w:rFonts w:ascii="Aptos" w:hAnsi="Aptos"/>
            <w:noProof/>
            <w:sz w:val="24"/>
            <w:szCs w:val="32"/>
            <w:lang w:val="id-ID"/>
          </w:rPr>
        </w:r>
        <w:r w:rsidR="002E391E" w:rsidRPr="00FF0CD7">
          <w:rPr>
            <w:rFonts w:ascii="Aptos" w:hAnsi="Aptos"/>
            <w:noProof/>
            <w:sz w:val="24"/>
            <w:szCs w:val="32"/>
            <w:lang w:val="id-ID"/>
          </w:rPr>
          <w:fldChar w:fldCharType="separate"/>
        </w:r>
        <w:r w:rsidR="00C13858">
          <w:rPr>
            <w:rFonts w:ascii="Aptos" w:hAnsi="Aptos"/>
            <w:noProof/>
            <w:sz w:val="24"/>
            <w:szCs w:val="32"/>
            <w:lang w:val="id-ID"/>
          </w:rPr>
          <w:t>2</w:t>
        </w:r>
        <w:r w:rsidR="002E391E" w:rsidRPr="00FF0CD7">
          <w:rPr>
            <w:rFonts w:ascii="Aptos" w:hAnsi="Aptos"/>
            <w:noProof/>
            <w:sz w:val="24"/>
            <w:szCs w:val="32"/>
            <w:lang w:val="id-ID"/>
          </w:rPr>
          <w:fldChar w:fldCharType="end"/>
        </w:r>
      </w:hyperlink>
    </w:p>
    <w:p w14:paraId="675D3D99" w14:textId="6BEED5BD"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1873517830">
        <w:r w:rsidRPr="00FF0CD7">
          <w:rPr>
            <w:rStyle w:val="Hyperlink"/>
            <w:rFonts w:ascii="Aptos" w:hAnsi="Aptos"/>
            <w:noProof/>
            <w:sz w:val="24"/>
            <w:szCs w:val="32"/>
            <w:lang w:val="id-ID"/>
          </w:rPr>
          <w:t>4</w:t>
        </w:r>
        <w:r w:rsidR="002E391E" w:rsidRPr="00FF0CD7">
          <w:rPr>
            <w:rFonts w:ascii="Aptos" w:hAnsi="Aptos"/>
            <w:noProof/>
            <w:sz w:val="24"/>
            <w:szCs w:val="32"/>
            <w:lang w:val="id-ID"/>
          </w:rPr>
          <w:tab/>
        </w:r>
        <w:r w:rsidR="00C13858" w:rsidRPr="00C13858">
          <w:rPr>
            <w:rFonts w:ascii="Aptos" w:hAnsi="Aptos"/>
            <w:noProof/>
            <w:sz w:val="24"/>
            <w:szCs w:val="32"/>
            <w:lang w:val="id-ID"/>
          </w:rPr>
          <w:t>STRATEGI PENGUJIAN SPESIFIKASI</w:t>
        </w:r>
        <w:r w:rsidR="002E391E" w:rsidRPr="00FF0CD7">
          <w:rPr>
            <w:rFonts w:ascii="Aptos" w:hAnsi="Aptos"/>
            <w:noProof/>
            <w:sz w:val="24"/>
            <w:szCs w:val="32"/>
            <w:lang w:val="id-ID"/>
          </w:rPr>
          <w:tab/>
        </w:r>
        <w:r w:rsidR="002E391E" w:rsidRPr="00FF0CD7">
          <w:rPr>
            <w:rFonts w:ascii="Aptos" w:hAnsi="Aptos"/>
            <w:noProof/>
            <w:sz w:val="24"/>
            <w:szCs w:val="32"/>
            <w:lang w:val="id-ID"/>
          </w:rPr>
          <w:fldChar w:fldCharType="begin"/>
        </w:r>
        <w:r w:rsidR="002E391E" w:rsidRPr="00FF0CD7">
          <w:rPr>
            <w:rFonts w:ascii="Aptos" w:hAnsi="Aptos"/>
            <w:noProof/>
            <w:sz w:val="24"/>
            <w:szCs w:val="32"/>
            <w:lang w:val="id-ID"/>
          </w:rPr>
          <w:instrText>PAGEREF _Toc1873517830 \h</w:instrText>
        </w:r>
        <w:r w:rsidR="002E391E" w:rsidRPr="00FF0CD7">
          <w:rPr>
            <w:rFonts w:ascii="Aptos" w:hAnsi="Aptos"/>
            <w:noProof/>
            <w:sz w:val="24"/>
            <w:szCs w:val="32"/>
            <w:lang w:val="id-ID"/>
          </w:rPr>
        </w:r>
        <w:r w:rsidR="002E391E" w:rsidRPr="00FF0CD7">
          <w:rPr>
            <w:rFonts w:ascii="Aptos" w:hAnsi="Aptos"/>
            <w:noProof/>
            <w:sz w:val="24"/>
            <w:szCs w:val="32"/>
            <w:lang w:val="id-ID"/>
          </w:rPr>
          <w:fldChar w:fldCharType="separate"/>
        </w:r>
        <w:r w:rsidR="00C13858">
          <w:rPr>
            <w:rFonts w:ascii="Aptos" w:hAnsi="Aptos"/>
            <w:noProof/>
            <w:sz w:val="24"/>
            <w:szCs w:val="32"/>
            <w:lang w:val="id-ID"/>
          </w:rPr>
          <w:t>2</w:t>
        </w:r>
        <w:r w:rsidR="002E391E" w:rsidRPr="00FF0CD7">
          <w:rPr>
            <w:rFonts w:ascii="Aptos" w:hAnsi="Aptos"/>
            <w:noProof/>
            <w:sz w:val="24"/>
            <w:szCs w:val="32"/>
            <w:lang w:val="id-ID"/>
          </w:rPr>
          <w:fldChar w:fldCharType="end"/>
        </w:r>
      </w:hyperlink>
    </w:p>
    <w:p w14:paraId="7F110AA4" w14:textId="5FD65216"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2009933515">
        <w:r w:rsidRPr="00FF0CD7">
          <w:rPr>
            <w:rStyle w:val="Hyperlink"/>
            <w:rFonts w:ascii="Aptos" w:hAnsi="Aptos"/>
            <w:noProof/>
            <w:sz w:val="24"/>
            <w:szCs w:val="32"/>
            <w:lang w:val="id-ID"/>
          </w:rPr>
          <w:t>5</w:t>
        </w:r>
        <w:r w:rsidR="002E391E" w:rsidRPr="00FF0CD7">
          <w:rPr>
            <w:rFonts w:ascii="Aptos" w:hAnsi="Aptos"/>
            <w:noProof/>
            <w:sz w:val="24"/>
            <w:szCs w:val="32"/>
            <w:lang w:val="id-ID"/>
          </w:rPr>
          <w:tab/>
        </w:r>
        <w:r w:rsidR="00C13858" w:rsidRPr="00C13858">
          <w:rPr>
            <w:rFonts w:ascii="Aptos" w:hAnsi="Aptos"/>
            <w:noProof/>
            <w:sz w:val="24"/>
            <w:szCs w:val="32"/>
            <w:lang w:val="id-ID"/>
          </w:rPr>
          <w:t>KONSEP SISTEM</w:t>
        </w:r>
        <w:r w:rsidR="002E391E" w:rsidRPr="00FF0CD7">
          <w:rPr>
            <w:rFonts w:ascii="Aptos" w:hAnsi="Aptos"/>
            <w:noProof/>
            <w:sz w:val="24"/>
            <w:szCs w:val="32"/>
            <w:lang w:val="id-ID"/>
          </w:rPr>
          <w:tab/>
        </w:r>
        <w:r w:rsidR="002E391E" w:rsidRPr="00FF0CD7">
          <w:rPr>
            <w:rFonts w:ascii="Aptos" w:hAnsi="Aptos"/>
            <w:noProof/>
            <w:sz w:val="24"/>
            <w:szCs w:val="32"/>
            <w:lang w:val="id-ID"/>
          </w:rPr>
          <w:fldChar w:fldCharType="begin"/>
        </w:r>
        <w:r w:rsidR="002E391E" w:rsidRPr="00FF0CD7">
          <w:rPr>
            <w:rFonts w:ascii="Aptos" w:hAnsi="Aptos"/>
            <w:noProof/>
            <w:sz w:val="24"/>
            <w:szCs w:val="32"/>
            <w:lang w:val="id-ID"/>
          </w:rPr>
          <w:instrText>PAGEREF _Toc2009933515 \h</w:instrText>
        </w:r>
        <w:r w:rsidR="002E391E" w:rsidRPr="00FF0CD7">
          <w:rPr>
            <w:rFonts w:ascii="Aptos" w:hAnsi="Aptos"/>
            <w:noProof/>
            <w:sz w:val="24"/>
            <w:szCs w:val="32"/>
            <w:lang w:val="id-ID"/>
          </w:rPr>
        </w:r>
        <w:r w:rsidR="002E391E" w:rsidRPr="00FF0CD7">
          <w:rPr>
            <w:rFonts w:ascii="Aptos" w:hAnsi="Aptos"/>
            <w:noProof/>
            <w:sz w:val="24"/>
            <w:szCs w:val="32"/>
            <w:lang w:val="id-ID"/>
          </w:rPr>
          <w:fldChar w:fldCharType="separate"/>
        </w:r>
        <w:r w:rsidR="00C13858">
          <w:rPr>
            <w:rFonts w:ascii="Aptos" w:hAnsi="Aptos"/>
            <w:noProof/>
            <w:sz w:val="24"/>
            <w:szCs w:val="32"/>
            <w:lang w:val="id-ID"/>
          </w:rPr>
          <w:t>3</w:t>
        </w:r>
        <w:r w:rsidR="002E391E" w:rsidRPr="00FF0CD7">
          <w:rPr>
            <w:rFonts w:ascii="Aptos" w:hAnsi="Aptos"/>
            <w:noProof/>
            <w:sz w:val="24"/>
            <w:szCs w:val="32"/>
            <w:lang w:val="id-ID"/>
          </w:rPr>
          <w:fldChar w:fldCharType="end"/>
        </w:r>
      </w:hyperlink>
    </w:p>
    <w:p w14:paraId="4BD243A4" w14:textId="6EB97273"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1806983299">
        <w:r w:rsidRPr="00FF0CD7">
          <w:rPr>
            <w:rStyle w:val="Hyperlink"/>
            <w:rFonts w:ascii="Aptos" w:hAnsi="Aptos"/>
            <w:noProof/>
            <w:sz w:val="24"/>
            <w:szCs w:val="32"/>
            <w:lang w:val="id-ID"/>
          </w:rPr>
          <w:t>6</w:t>
        </w:r>
        <w:r w:rsidR="002E391E" w:rsidRPr="00FF0CD7">
          <w:rPr>
            <w:rFonts w:ascii="Aptos" w:hAnsi="Aptos"/>
            <w:noProof/>
            <w:sz w:val="24"/>
            <w:szCs w:val="32"/>
            <w:lang w:val="id-ID"/>
          </w:rPr>
          <w:tab/>
        </w:r>
        <w:r w:rsidR="00C13858" w:rsidRPr="00C13858">
          <w:rPr>
            <w:rFonts w:ascii="Aptos" w:hAnsi="Aptos"/>
            <w:noProof/>
            <w:sz w:val="24"/>
            <w:szCs w:val="32"/>
            <w:lang w:val="id-ID"/>
          </w:rPr>
          <w:t>PEMODELAN FUNGSIONAL SISTEM</w:t>
        </w:r>
        <w:r w:rsidR="002E391E" w:rsidRPr="00FF0CD7">
          <w:rPr>
            <w:rFonts w:ascii="Aptos" w:hAnsi="Aptos"/>
            <w:noProof/>
            <w:sz w:val="24"/>
            <w:szCs w:val="32"/>
            <w:lang w:val="id-ID"/>
          </w:rPr>
          <w:tab/>
        </w:r>
        <w:r w:rsidR="002E391E" w:rsidRPr="00FF0CD7">
          <w:rPr>
            <w:rFonts w:ascii="Aptos" w:hAnsi="Aptos"/>
            <w:noProof/>
            <w:sz w:val="24"/>
            <w:szCs w:val="32"/>
            <w:lang w:val="id-ID"/>
          </w:rPr>
          <w:fldChar w:fldCharType="begin"/>
        </w:r>
        <w:r w:rsidR="002E391E" w:rsidRPr="00FF0CD7">
          <w:rPr>
            <w:rFonts w:ascii="Aptos" w:hAnsi="Aptos"/>
            <w:noProof/>
            <w:sz w:val="24"/>
            <w:szCs w:val="32"/>
            <w:lang w:val="id-ID"/>
          </w:rPr>
          <w:instrText>PAGEREF _Toc1806983299 \h</w:instrText>
        </w:r>
        <w:r w:rsidR="002E391E" w:rsidRPr="00FF0CD7">
          <w:rPr>
            <w:rFonts w:ascii="Aptos" w:hAnsi="Aptos"/>
            <w:noProof/>
            <w:sz w:val="24"/>
            <w:szCs w:val="32"/>
            <w:lang w:val="id-ID"/>
          </w:rPr>
        </w:r>
        <w:r w:rsidR="002E391E" w:rsidRPr="00FF0CD7">
          <w:rPr>
            <w:rFonts w:ascii="Aptos" w:hAnsi="Aptos"/>
            <w:noProof/>
            <w:sz w:val="24"/>
            <w:szCs w:val="32"/>
            <w:lang w:val="id-ID"/>
          </w:rPr>
          <w:fldChar w:fldCharType="separate"/>
        </w:r>
        <w:r w:rsidR="00C13858">
          <w:rPr>
            <w:rFonts w:ascii="Aptos" w:hAnsi="Aptos"/>
            <w:noProof/>
            <w:sz w:val="24"/>
            <w:szCs w:val="32"/>
            <w:lang w:val="id-ID"/>
          </w:rPr>
          <w:t>4</w:t>
        </w:r>
        <w:r w:rsidR="002E391E" w:rsidRPr="00FF0CD7">
          <w:rPr>
            <w:rFonts w:ascii="Aptos" w:hAnsi="Aptos"/>
            <w:noProof/>
            <w:sz w:val="24"/>
            <w:szCs w:val="32"/>
            <w:lang w:val="id-ID"/>
          </w:rPr>
          <w:fldChar w:fldCharType="end"/>
        </w:r>
      </w:hyperlink>
    </w:p>
    <w:p w14:paraId="5C79D367" w14:textId="5044A3CC"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1920604029">
        <w:r w:rsidRPr="00FF0CD7">
          <w:rPr>
            <w:rStyle w:val="Hyperlink"/>
            <w:rFonts w:ascii="Aptos" w:hAnsi="Aptos"/>
            <w:noProof/>
            <w:sz w:val="24"/>
            <w:szCs w:val="32"/>
            <w:lang w:val="id-ID"/>
          </w:rPr>
          <w:t>7</w:t>
        </w:r>
        <w:r w:rsidR="002E391E" w:rsidRPr="00FF0CD7">
          <w:rPr>
            <w:rFonts w:ascii="Aptos" w:hAnsi="Aptos"/>
            <w:noProof/>
            <w:sz w:val="24"/>
            <w:szCs w:val="32"/>
            <w:lang w:val="id-ID"/>
          </w:rPr>
          <w:tab/>
        </w:r>
        <w:r w:rsidR="00C13858" w:rsidRPr="00C13858">
          <w:rPr>
            <w:rFonts w:ascii="Aptos" w:hAnsi="Aptos"/>
            <w:noProof/>
            <w:sz w:val="24"/>
            <w:szCs w:val="32"/>
            <w:lang w:val="id-ID"/>
          </w:rPr>
          <w:t>STRATEGI PENGUJIAN SISTEM</w:t>
        </w:r>
        <w:r w:rsidR="002E391E" w:rsidRPr="00FF0CD7">
          <w:rPr>
            <w:rFonts w:ascii="Aptos" w:hAnsi="Aptos"/>
            <w:noProof/>
            <w:sz w:val="24"/>
            <w:szCs w:val="32"/>
            <w:lang w:val="id-ID"/>
          </w:rPr>
          <w:tab/>
        </w:r>
        <w:r w:rsidR="002E391E" w:rsidRPr="00FF0CD7">
          <w:rPr>
            <w:rFonts w:ascii="Aptos" w:hAnsi="Aptos"/>
            <w:noProof/>
            <w:sz w:val="24"/>
            <w:szCs w:val="32"/>
            <w:lang w:val="id-ID"/>
          </w:rPr>
          <w:fldChar w:fldCharType="begin"/>
        </w:r>
        <w:r w:rsidR="002E391E" w:rsidRPr="00FF0CD7">
          <w:rPr>
            <w:rFonts w:ascii="Aptos" w:hAnsi="Aptos"/>
            <w:noProof/>
            <w:sz w:val="24"/>
            <w:szCs w:val="32"/>
            <w:lang w:val="id-ID"/>
          </w:rPr>
          <w:instrText>PAGEREF _Toc1920604029 \h</w:instrText>
        </w:r>
        <w:r w:rsidR="002E391E" w:rsidRPr="00FF0CD7">
          <w:rPr>
            <w:rFonts w:ascii="Aptos" w:hAnsi="Aptos"/>
            <w:noProof/>
            <w:sz w:val="24"/>
            <w:szCs w:val="32"/>
            <w:lang w:val="id-ID"/>
          </w:rPr>
        </w:r>
        <w:r w:rsidR="002E391E" w:rsidRPr="00FF0CD7">
          <w:rPr>
            <w:rFonts w:ascii="Aptos" w:hAnsi="Aptos"/>
            <w:noProof/>
            <w:sz w:val="24"/>
            <w:szCs w:val="32"/>
            <w:lang w:val="id-ID"/>
          </w:rPr>
          <w:fldChar w:fldCharType="separate"/>
        </w:r>
        <w:r w:rsidR="00C13858">
          <w:rPr>
            <w:rFonts w:ascii="Aptos" w:hAnsi="Aptos"/>
            <w:noProof/>
            <w:sz w:val="24"/>
            <w:szCs w:val="32"/>
            <w:lang w:val="id-ID"/>
          </w:rPr>
          <w:t>4</w:t>
        </w:r>
        <w:r w:rsidR="002E391E" w:rsidRPr="00FF0CD7">
          <w:rPr>
            <w:rFonts w:ascii="Aptos" w:hAnsi="Aptos"/>
            <w:noProof/>
            <w:sz w:val="24"/>
            <w:szCs w:val="32"/>
            <w:lang w:val="id-ID"/>
          </w:rPr>
          <w:fldChar w:fldCharType="end"/>
        </w:r>
      </w:hyperlink>
    </w:p>
    <w:p w14:paraId="48AFF4AD" w14:textId="25E2113E" w:rsidR="002E391E" w:rsidRPr="00FF0CD7" w:rsidRDefault="0E13F613"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hyperlink w:anchor="_Toc216019635">
        <w:r w:rsidRPr="00FF0CD7">
          <w:rPr>
            <w:rStyle w:val="Hyperlink"/>
            <w:rFonts w:ascii="Aptos" w:hAnsi="Aptos"/>
            <w:noProof/>
            <w:sz w:val="24"/>
            <w:szCs w:val="32"/>
            <w:lang w:val="id-ID"/>
          </w:rPr>
          <w:t>8</w:t>
        </w:r>
        <w:r w:rsidR="002E391E" w:rsidRPr="00FF0CD7">
          <w:rPr>
            <w:rFonts w:ascii="Aptos" w:hAnsi="Aptos"/>
            <w:noProof/>
            <w:sz w:val="24"/>
            <w:szCs w:val="32"/>
            <w:lang w:val="id-ID"/>
          </w:rPr>
          <w:tab/>
        </w:r>
        <w:r w:rsidR="00C13858" w:rsidRPr="00C13858">
          <w:rPr>
            <w:rStyle w:val="Hyperlink"/>
            <w:rFonts w:ascii="Aptos" w:hAnsi="Aptos"/>
            <w:noProof/>
            <w:sz w:val="24"/>
            <w:szCs w:val="32"/>
            <w:lang w:val="id-ID"/>
          </w:rPr>
          <w:t>PROOF OF CONCEPT</w:t>
        </w:r>
        <w:r w:rsidR="002E391E" w:rsidRPr="00FF0CD7">
          <w:rPr>
            <w:rFonts w:ascii="Aptos" w:hAnsi="Aptos"/>
            <w:noProof/>
            <w:sz w:val="24"/>
            <w:szCs w:val="32"/>
            <w:lang w:val="id-ID"/>
          </w:rPr>
          <w:tab/>
        </w:r>
        <w:r w:rsidR="002E391E" w:rsidRPr="00FF0CD7">
          <w:rPr>
            <w:rFonts w:ascii="Aptos" w:hAnsi="Aptos"/>
            <w:noProof/>
            <w:sz w:val="24"/>
            <w:szCs w:val="32"/>
            <w:lang w:val="id-ID"/>
          </w:rPr>
          <w:fldChar w:fldCharType="begin"/>
        </w:r>
        <w:r w:rsidR="002E391E" w:rsidRPr="00FF0CD7">
          <w:rPr>
            <w:rFonts w:ascii="Aptos" w:hAnsi="Aptos"/>
            <w:noProof/>
            <w:sz w:val="24"/>
            <w:szCs w:val="32"/>
            <w:lang w:val="id-ID"/>
          </w:rPr>
          <w:instrText>PAGEREF _Toc216019635 \h</w:instrText>
        </w:r>
        <w:r w:rsidR="002E391E" w:rsidRPr="00FF0CD7">
          <w:rPr>
            <w:rFonts w:ascii="Aptos" w:hAnsi="Aptos"/>
            <w:noProof/>
            <w:sz w:val="24"/>
            <w:szCs w:val="32"/>
            <w:lang w:val="id-ID"/>
          </w:rPr>
        </w:r>
        <w:r w:rsidR="002E391E" w:rsidRPr="00FF0CD7">
          <w:rPr>
            <w:rFonts w:ascii="Aptos" w:hAnsi="Aptos"/>
            <w:noProof/>
            <w:sz w:val="24"/>
            <w:szCs w:val="32"/>
            <w:lang w:val="id-ID"/>
          </w:rPr>
          <w:fldChar w:fldCharType="separate"/>
        </w:r>
        <w:r w:rsidR="00C13858">
          <w:rPr>
            <w:rFonts w:ascii="Aptos" w:hAnsi="Aptos"/>
            <w:noProof/>
            <w:sz w:val="24"/>
            <w:szCs w:val="32"/>
            <w:lang w:val="id-ID"/>
          </w:rPr>
          <w:t>5</w:t>
        </w:r>
        <w:r w:rsidR="002E391E" w:rsidRPr="00FF0CD7">
          <w:rPr>
            <w:rFonts w:ascii="Aptos" w:hAnsi="Aptos"/>
            <w:noProof/>
            <w:sz w:val="24"/>
            <w:szCs w:val="32"/>
            <w:lang w:val="id-ID"/>
          </w:rPr>
          <w:fldChar w:fldCharType="end"/>
        </w:r>
      </w:hyperlink>
      <w:r w:rsidR="002E391E" w:rsidRPr="00FF0CD7">
        <w:rPr>
          <w:rFonts w:ascii="Aptos" w:hAnsi="Aptos"/>
          <w:sz w:val="24"/>
          <w:szCs w:val="32"/>
          <w:lang w:val="id-ID"/>
        </w:rPr>
        <w:fldChar w:fldCharType="end"/>
      </w:r>
    </w:p>
    <w:p w14:paraId="630849A2" w14:textId="214A7E05" w:rsidR="00D12516" w:rsidRPr="00A83DAA" w:rsidRDefault="00D12516" w:rsidP="00961B8E">
      <w:pPr>
        <w:pStyle w:val="isi"/>
        <w:spacing w:before="120" w:line="360" w:lineRule="auto"/>
        <w:rPr>
          <w:rFonts w:ascii="Aptos" w:hAnsi="Aptos" w:cs="Calibri Light"/>
          <w:b/>
          <w:bCs/>
          <w:noProof/>
          <w:color w:val="000000" w:themeColor="text1"/>
          <w:sz w:val="24"/>
          <w:szCs w:val="24"/>
          <w:lang w:val="id-ID"/>
        </w:rPr>
        <w:sectPr w:rsidR="00D12516" w:rsidRPr="00A83DAA" w:rsidSect="006A2804">
          <w:footerReference w:type="default" r:id="rId11"/>
          <w:pgSz w:w="11907" w:h="16840" w:code="9"/>
          <w:pgMar w:top="1440" w:right="1797" w:bottom="1440" w:left="1797" w:header="720" w:footer="720" w:gutter="0"/>
          <w:cols w:space="720"/>
          <w:docGrid w:linePitch="360"/>
        </w:sectPr>
      </w:pPr>
    </w:p>
    <w:p w14:paraId="6E23C07D" w14:textId="017AB5AA" w:rsidR="00FB5D7B"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0" w:name="_Toc76241173"/>
      <w:r w:rsidRPr="008B0955">
        <w:rPr>
          <w:rFonts w:ascii="Aptos" w:hAnsi="Aptos"/>
          <w:noProof/>
          <w:color w:val="000000" w:themeColor="text1"/>
          <w:sz w:val="24"/>
          <w:szCs w:val="24"/>
          <w:lang w:val="id-ID"/>
        </w:rPr>
        <w:lastRenderedPageBreak/>
        <w:t>RINGKASAN</w:t>
      </w:r>
      <w:bookmarkEnd w:id="0"/>
    </w:p>
    <w:p w14:paraId="315FBE70" w14:textId="4504B4C7" w:rsidR="00AC6B52" w:rsidRPr="008B0955" w:rsidRDefault="00AC6B52" w:rsidP="00961B8E">
      <w:pPr>
        <w:spacing w:line="360" w:lineRule="auto"/>
        <w:ind w:firstLine="432"/>
        <w:jc w:val="both"/>
        <w:rPr>
          <w:rFonts w:ascii="Aptos" w:hAnsi="Aptos" w:cs="Arial"/>
          <w:lang w:val="id-ID" w:eastAsia="ja-JP"/>
        </w:rPr>
      </w:pPr>
      <w:proofErr w:type="spellStart"/>
      <w:r w:rsidRPr="008B0955">
        <w:rPr>
          <w:rFonts w:ascii="Aptos" w:hAnsi="Aptos" w:cs="Arial"/>
          <w:lang w:val="id-ID" w:eastAsia="ja-JP"/>
        </w:rPr>
        <w:t>SignalForge</w:t>
      </w:r>
      <w:proofErr w:type="spellEnd"/>
      <w:r w:rsidRPr="008B0955">
        <w:rPr>
          <w:rFonts w:ascii="Aptos" w:hAnsi="Aptos" w:cs="Arial"/>
          <w:lang w:val="id-ID" w:eastAsia="ja-JP"/>
        </w:rPr>
        <w:t xml:space="preserve"> merupakan.</w:t>
      </w:r>
    </w:p>
    <w:p w14:paraId="3D09B233" w14:textId="77777777" w:rsidR="0081305C" w:rsidRPr="008B0955" w:rsidRDefault="0081305C" w:rsidP="00961B8E">
      <w:pPr>
        <w:spacing w:line="360" w:lineRule="auto"/>
        <w:ind w:firstLine="432"/>
        <w:jc w:val="both"/>
        <w:rPr>
          <w:rFonts w:ascii="Aptos" w:hAnsi="Aptos" w:cs="Arial"/>
          <w:lang w:val="id-ID" w:eastAsia="ja-JP"/>
        </w:rPr>
      </w:pPr>
    </w:p>
    <w:p w14:paraId="62ECED86" w14:textId="64EF9530" w:rsidR="0050072B" w:rsidRPr="008B0955" w:rsidRDefault="00602F69" w:rsidP="00961B8E">
      <w:pPr>
        <w:pStyle w:val="Heading1"/>
        <w:tabs>
          <w:tab w:val="clear" w:pos="432"/>
        </w:tabs>
        <w:spacing w:line="360" w:lineRule="auto"/>
        <w:rPr>
          <w:rFonts w:ascii="Aptos" w:hAnsi="Aptos"/>
          <w:noProof/>
          <w:color w:val="000000" w:themeColor="text1"/>
          <w:sz w:val="24"/>
          <w:szCs w:val="24"/>
          <w:lang w:val="id-ID"/>
        </w:rPr>
      </w:pPr>
      <w:r>
        <w:rPr>
          <w:rFonts w:ascii="Aptos" w:hAnsi="Aptos"/>
          <w:noProof/>
          <w:color w:val="000000" w:themeColor="text1"/>
          <w:sz w:val="24"/>
          <w:szCs w:val="24"/>
          <w:lang w:val="id-ID"/>
        </w:rPr>
        <w:t>ANALISIS SPESIFIKASI PRODUK</w:t>
      </w:r>
    </w:p>
    <w:p w14:paraId="724A26E1" w14:textId="270467A4" w:rsidR="0081305C" w:rsidRDefault="00F211A3" w:rsidP="00D52545">
      <w:pPr>
        <w:spacing w:line="360" w:lineRule="auto"/>
        <w:ind w:firstLine="432"/>
        <w:jc w:val="both"/>
        <w:rPr>
          <w:rFonts w:ascii="Aptos" w:hAnsi="Aptos" w:cs="Arial"/>
          <w:lang w:val="id-ID" w:eastAsia="ja-JP"/>
        </w:rPr>
      </w:pPr>
      <w:r w:rsidRPr="008B0955">
        <w:rPr>
          <w:rFonts w:ascii="Aptos" w:hAnsi="Aptos" w:cs="Arial"/>
          <w:lang w:val="id-ID" w:eastAsia="ja-JP"/>
        </w:rPr>
        <w:t>Indonesia adalah</w:t>
      </w:r>
      <w:r w:rsidR="00A83DAA" w:rsidRPr="008B0955">
        <w:rPr>
          <w:rFonts w:ascii="Aptos" w:hAnsi="Aptos" w:cs="Arial"/>
          <w:lang w:val="id-ID" w:eastAsia="ja-JP"/>
        </w:rPr>
        <w:t>.</w:t>
      </w:r>
    </w:p>
    <w:p w14:paraId="430F1736" w14:textId="1EFD5C95" w:rsidR="0066140A" w:rsidRDefault="0066140A" w:rsidP="00D52545">
      <w:pPr>
        <w:spacing w:line="360" w:lineRule="auto"/>
        <w:ind w:firstLine="432"/>
        <w:jc w:val="both"/>
        <w:rPr>
          <w:rFonts w:ascii="Aptos" w:hAnsi="Aptos" w:cs="Arial"/>
          <w:lang w:val="id-ID" w:eastAsia="ja-JP"/>
        </w:rPr>
      </w:pPr>
      <w:r>
        <w:rPr>
          <w:rFonts w:ascii="Aptos" w:hAnsi="Aptos" w:cs="Arial"/>
          <w:lang w:val="id-ID" w:eastAsia="ja-JP"/>
        </w:rPr>
        <w:t xml:space="preserve"># </w:t>
      </w:r>
      <w:proofErr w:type="spellStart"/>
      <w:r>
        <w:rPr>
          <w:rFonts w:ascii="Aptos" w:hAnsi="Aptos" w:cs="Arial"/>
          <w:lang w:val="id-ID" w:eastAsia="ja-JP"/>
        </w:rPr>
        <w:t>tx</w:t>
      </w:r>
      <w:proofErr w:type="spellEnd"/>
      <w:r>
        <w:rPr>
          <w:rFonts w:ascii="Aptos" w:hAnsi="Aptos" w:cs="Arial"/>
          <w:lang w:val="id-ID" w:eastAsia="ja-JP"/>
        </w:rPr>
        <w:t xml:space="preserve"> </w:t>
      </w:r>
      <w:proofErr w:type="spellStart"/>
      <w:r>
        <w:rPr>
          <w:rFonts w:ascii="Aptos" w:hAnsi="Aptos" w:cs="Arial"/>
          <w:lang w:val="id-ID" w:eastAsia="ja-JP"/>
        </w:rPr>
        <w:t>rx</w:t>
      </w:r>
      <w:proofErr w:type="spellEnd"/>
      <w:r>
        <w:rPr>
          <w:rFonts w:ascii="Aptos" w:hAnsi="Aptos" w:cs="Arial"/>
          <w:lang w:val="id-ID" w:eastAsia="ja-JP"/>
        </w:rPr>
        <w:t xml:space="preserve"> </w:t>
      </w:r>
      <w:proofErr w:type="spellStart"/>
      <w:r>
        <w:rPr>
          <w:rFonts w:ascii="Aptos" w:hAnsi="Aptos" w:cs="Arial"/>
          <w:lang w:val="id-ID" w:eastAsia="ja-JP"/>
        </w:rPr>
        <w:t>rf</w:t>
      </w:r>
      <w:proofErr w:type="spellEnd"/>
      <w:r>
        <w:rPr>
          <w:rFonts w:ascii="Aptos" w:hAnsi="Aptos" w:cs="Arial"/>
          <w:lang w:val="id-ID" w:eastAsia="ja-JP"/>
        </w:rPr>
        <w:t xml:space="preserve"> </w:t>
      </w:r>
      <w:proofErr w:type="spellStart"/>
      <w:r>
        <w:rPr>
          <w:rFonts w:ascii="Aptos" w:hAnsi="Aptos" w:cs="Arial"/>
          <w:lang w:val="id-ID" w:eastAsia="ja-JP"/>
        </w:rPr>
        <w:t>transmitter</w:t>
      </w:r>
      <w:proofErr w:type="spellEnd"/>
    </w:p>
    <w:p w14:paraId="34B19A14" w14:textId="5EE8EDE7" w:rsidR="0066140A" w:rsidRDefault="0066140A" w:rsidP="00D52545">
      <w:pPr>
        <w:spacing w:line="360" w:lineRule="auto"/>
        <w:ind w:firstLine="432"/>
        <w:jc w:val="both"/>
        <w:rPr>
          <w:rFonts w:ascii="Aptos" w:hAnsi="Aptos" w:cs="Arial"/>
          <w:lang w:val="id-ID" w:eastAsia="ja-JP"/>
        </w:rPr>
      </w:pPr>
      <w:r>
        <w:rPr>
          <w:rFonts w:ascii="Aptos" w:hAnsi="Aptos" w:cs="Arial"/>
          <w:lang w:val="id-ID" w:eastAsia="ja-JP"/>
        </w:rPr>
        <w:t xml:space="preserve"># </w:t>
      </w:r>
      <w:proofErr w:type="spellStart"/>
      <w:r>
        <w:rPr>
          <w:rFonts w:ascii="Aptos" w:hAnsi="Aptos" w:cs="Arial"/>
          <w:lang w:val="id-ID" w:eastAsia="ja-JP"/>
        </w:rPr>
        <w:t>tx</w:t>
      </w:r>
      <w:proofErr w:type="spellEnd"/>
      <w:r>
        <w:rPr>
          <w:rFonts w:ascii="Aptos" w:hAnsi="Aptos" w:cs="Arial"/>
          <w:lang w:val="id-ID" w:eastAsia="ja-JP"/>
        </w:rPr>
        <w:t xml:space="preserve"> </w:t>
      </w:r>
      <w:proofErr w:type="spellStart"/>
      <w:r>
        <w:rPr>
          <w:rFonts w:ascii="Aptos" w:hAnsi="Aptos" w:cs="Arial"/>
          <w:lang w:val="id-ID" w:eastAsia="ja-JP"/>
        </w:rPr>
        <w:t>rx</w:t>
      </w:r>
      <w:proofErr w:type="spellEnd"/>
      <w:r>
        <w:rPr>
          <w:rFonts w:ascii="Aptos" w:hAnsi="Aptos" w:cs="Arial"/>
          <w:lang w:val="id-ID" w:eastAsia="ja-JP"/>
        </w:rPr>
        <w:t xml:space="preserve"> </w:t>
      </w:r>
      <w:proofErr w:type="spellStart"/>
      <w:r>
        <w:rPr>
          <w:rFonts w:ascii="Aptos" w:hAnsi="Aptos" w:cs="Arial"/>
          <w:lang w:val="id-ID" w:eastAsia="ja-JP"/>
        </w:rPr>
        <w:t>rfid</w:t>
      </w:r>
      <w:proofErr w:type="spellEnd"/>
      <w:r>
        <w:rPr>
          <w:rFonts w:ascii="Aptos" w:hAnsi="Aptos" w:cs="Arial"/>
          <w:lang w:val="id-ID" w:eastAsia="ja-JP"/>
        </w:rPr>
        <w:t>/</w:t>
      </w:r>
      <w:proofErr w:type="spellStart"/>
      <w:r>
        <w:rPr>
          <w:rFonts w:ascii="Aptos" w:hAnsi="Aptos" w:cs="Arial"/>
          <w:lang w:val="id-ID" w:eastAsia="ja-JP"/>
        </w:rPr>
        <w:t>nfc</w:t>
      </w:r>
      <w:proofErr w:type="spellEnd"/>
    </w:p>
    <w:p w14:paraId="55C21616" w14:textId="6DB3305E" w:rsidR="0066140A" w:rsidRDefault="0066140A" w:rsidP="00D52545">
      <w:pPr>
        <w:spacing w:line="360" w:lineRule="auto"/>
        <w:ind w:firstLine="432"/>
        <w:jc w:val="both"/>
        <w:rPr>
          <w:rFonts w:ascii="Aptos" w:hAnsi="Aptos" w:cs="Arial"/>
          <w:lang w:val="id-ID" w:eastAsia="ja-JP"/>
        </w:rPr>
      </w:pPr>
      <w:r>
        <w:rPr>
          <w:rFonts w:ascii="Aptos" w:hAnsi="Aptos" w:cs="Arial"/>
          <w:lang w:val="id-ID" w:eastAsia="ja-JP"/>
        </w:rPr>
        <w:t xml:space="preserve"># </w:t>
      </w:r>
      <w:proofErr w:type="spellStart"/>
      <w:r>
        <w:rPr>
          <w:rFonts w:ascii="Aptos" w:hAnsi="Aptos" w:cs="Arial"/>
          <w:lang w:val="id-ID" w:eastAsia="ja-JP"/>
        </w:rPr>
        <w:t>rx</w:t>
      </w:r>
      <w:proofErr w:type="spellEnd"/>
      <w:r>
        <w:rPr>
          <w:rFonts w:ascii="Aptos" w:hAnsi="Aptos" w:cs="Arial"/>
          <w:lang w:val="id-ID" w:eastAsia="ja-JP"/>
        </w:rPr>
        <w:t xml:space="preserve"> </w:t>
      </w:r>
      <w:proofErr w:type="spellStart"/>
      <w:r>
        <w:rPr>
          <w:rFonts w:ascii="Aptos" w:hAnsi="Aptos" w:cs="Arial"/>
          <w:lang w:val="id-ID" w:eastAsia="ja-JP"/>
        </w:rPr>
        <w:t>tx</w:t>
      </w:r>
      <w:proofErr w:type="spellEnd"/>
      <w:r>
        <w:rPr>
          <w:rFonts w:ascii="Aptos" w:hAnsi="Aptos" w:cs="Arial"/>
          <w:lang w:val="id-ID" w:eastAsia="ja-JP"/>
        </w:rPr>
        <w:t xml:space="preserve"> </w:t>
      </w:r>
      <w:proofErr w:type="spellStart"/>
      <w:r>
        <w:rPr>
          <w:rFonts w:ascii="Aptos" w:hAnsi="Aptos" w:cs="Arial"/>
          <w:lang w:val="id-ID" w:eastAsia="ja-JP"/>
        </w:rPr>
        <w:t>ir</w:t>
      </w:r>
      <w:proofErr w:type="spellEnd"/>
    </w:p>
    <w:p w14:paraId="31D244FF" w14:textId="717716C5" w:rsidR="0066140A" w:rsidRDefault="0066140A" w:rsidP="00D52545">
      <w:pPr>
        <w:spacing w:line="360" w:lineRule="auto"/>
        <w:ind w:firstLine="432"/>
        <w:jc w:val="both"/>
        <w:rPr>
          <w:rFonts w:ascii="Aptos" w:hAnsi="Aptos" w:cs="Arial"/>
          <w:lang w:val="id-ID" w:eastAsia="ja-JP"/>
        </w:rPr>
      </w:pPr>
      <w:r>
        <w:rPr>
          <w:rFonts w:ascii="Aptos" w:hAnsi="Aptos" w:cs="Arial"/>
          <w:lang w:val="id-ID" w:eastAsia="ja-JP"/>
        </w:rPr>
        <w:t xml:space="preserve"># interaksi perangkat </w:t>
      </w:r>
      <w:proofErr w:type="spellStart"/>
      <w:r>
        <w:rPr>
          <w:rFonts w:ascii="Aptos" w:hAnsi="Aptos" w:cs="Arial"/>
          <w:lang w:val="id-ID" w:eastAsia="ja-JP"/>
        </w:rPr>
        <w:t>iot</w:t>
      </w:r>
      <w:proofErr w:type="spellEnd"/>
      <w:r>
        <w:rPr>
          <w:rFonts w:ascii="Aptos" w:hAnsi="Aptos" w:cs="Arial"/>
          <w:lang w:val="id-ID" w:eastAsia="ja-JP"/>
        </w:rPr>
        <w:t xml:space="preserve">, </w:t>
      </w:r>
      <w:proofErr w:type="spellStart"/>
      <w:r>
        <w:rPr>
          <w:rFonts w:ascii="Aptos" w:hAnsi="Aptos" w:cs="Arial"/>
          <w:lang w:val="id-ID" w:eastAsia="ja-JP"/>
        </w:rPr>
        <w:t>bluetooth</w:t>
      </w:r>
      <w:proofErr w:type="spellEnd"/>
      <w:r>
        <w:rPr>
          <w:rFonts w:ascii="Aptos" w:hAnsi="Aptos" w:cs="Arial"/>
          <w:lang w:val="id-ID" w:eastAsia="ja-JP"/>
        </w:rPr>
        <w:t xml:space="preserve">, </w:t>
      </w:r>
      <w:proofErr w:type="spellStart"/>
      <w:r>
        <w:rPr>
          <w:rFonts w:ascii="Aptos" w:hAnsi="Aptos" w:cs="Arial"/>
          <w:lang w:val="id-ID" w:eastAsia="ja-JP"/>
        </w:rPr>
        <w:t>wifi</w:t>
      </w:r>
      <w:proofErr w:type="spellEnd"/>
    </w:p>
    <w:p w14:paraId="3113DC9D" w14:textId="5A36D366" w:rsidR="0066140A" w:rsidRDefault="0066140A" w:rsidP="00D52545">
      <w:pPr>
        <w:spacing w:line="360" w:lineRule="auto"/>
        <w:ind w:firstLine="432"/>
        <w:jc w:val="both"/>
        <w:rPr>
          <w:rFonts w:ascii="Aptos" w:hAnsi="Aptos" w:cs="Arial"/>
          <w:lang w:val="id-ID" w:eastAsia="ja-JP"/>
        </w:rPr>
      </w:pPr>
      <w:r>
        <w:rPr>
          <w:rFonts w:ascii="Aptos" w:hAnsi="Aptos" w:cs="Arial"/>
          <w:lang w:val="id-ID" w:eastAsia="ja-JP"/>
        </w:rPr>
        <w:t xml:space="preserve"># </w:t>
      </w:r>
      <w:proofErr w:type="spellStart"/>
      <w:r>
        <w:rPr>
          <w:rFonts w:ascii="Aptos" w:hAnsi="Aptos" w:cs="Arial"/>
          <w:lang w:val="id-ID" w:eastAsia="ja-JP"/>
        </w:rPr>
        <w:t>ui</w:t>
      </w:r>
      <w:proofErr w:type="spellEnd"/>
    </w:p>
    <w:p w14:paraId="5DEA007D" w14:textId="61F651D6" w:rsidR="0066140A" w:rsidRDefault="0066140A" w:rsidP="00D52545">
      <w:pPr>
        <w:spacing w:line="360" w:lineRule="auto"/>
        <w:ind w:firstLine="432"/>
        <w:jc w:val="both"/>
        <w:rPr>
          <w:rFonts w:ascii="Aptos" w:hAnsi="Aptos" w:cs="Arial"/>
          <w:lang w:val="id-ID" w:eastAsia="ja-JP"/>
        </w:rPr>
      </w:pPr>
      <w:r>
        <w:rPr>
          <w:rFonts w:ascii="Aptos" w:hAnsi="Aptos" w:cs="Arial"/>
          <w:lang w:val="id-ID" w:eastAsia="ja-JP"/>
        </w:rPr>
        <w:t xml:space="preserve"># </w:t>
      </w:r>
      <w:r w:rsidR="00DF401F">
        <w:rPr>
          <w:rFonts w:ascii="Aptos" w:hAnsi="Aptos" w:cs="Arial"/>
          <w:lang w:val="id-ID" w:eastAsia="ja-JP"/>
        </w:rPr>
        <w:t xml:space="preserve">pengujian </w:t>
      </w:r>
      <w:proofErr w:type="spellStart"/>
      <w:r w:rsidR="00DF401F">
        <w:rPr>
          <w:rFonts w:ascii="Aptos" w:hAnsi="Aptos" w:cs="Arial"/>
          <w:lang w:val="id-ID" w:eastAsia="ja-JP"/>
        </w:rPr>
        <w:t>wifi</w:t>
      </w:r>
      <w:proofErr w:type="spellEnd"/>
      <w:r w:rsidR="00DF401F">
        <w:rPr>
          <w:rFonts w:ascii="Aptos" w:hAnsi="Aptos" w:cs="Arial"/>
          <w:lang w:val="id-ID" w:eastAsia="ja-JP"/>
        </w:rPr>
        <w:t xml:space="preserve">, </w:t>
      </w:r>
      <w:proofErr w:type="spellStart"/>
      <w:r w:rsidR="00DF401F">
        <w:rPr>
          <w:rFonts w:ascii="Aptos" w:hAnsi="Aptos" w:cs="Arial"/>
          <w:lang w:val="id-ID" w:eastAsia="ja-JP"/>
        </w:rPr>
        <w:t>ui</w:t>
      </w:r>
      <w:proofErr w:type="spellEnd"/>
    </w:p>
    <w:p w14:paraId="58A01CC4" w14:textId="76210187" w:rsidR="00DF401F" w:rsidRPr="008B0955" w:rsidRDefault="00DF401F" w:rsidP="00D52545">
      <w:pPr>
        <w:spacing w:line="360" w:lineRule="auto"/>
        <w:ind w:firstLine="432"/>
        <w:jc w:val="both"/>
        <w:rPr>
          <w:rFonts w:ascii="Aptos" w:hAnsi="Aptos" w:cs="Arial"/>
          <w:lang w:val="id-ID" w:eastAsia="ja-JP"/>
        </w:rPr>
      </w:pPr>
      <w:r>
        <w:rPr>
          <w:rFonts w:ascii="Aptos" w:hAnsi="Aptos" w:cs="Arial"/>
          <w:lang w:val="id-ID" w:eastAsia="ja-JP"/>
        </w:rPr>
        <w:t xml:space="preserve"># ketersediaan di </w:t>
      </w:r>
      <w:proofErr w:type="spellStart"/>
      <w:r>
        <w:rPr>
          <w:rFonts w:ascii="Aptos" w:hAnsi="Aptos" w:cs="Arial"/>
          <w:lang w:val="id-ID" w:eastAsia="ja-JP"/>
        </w:rPr>
        <w:t>indonesia</w:t>
      </w:r>
      <w:proofErr w:type="spellEnd"/>
    </w:p>
    <w:p w14:paraId="7272EA2E" w14:textId="77777777" w:rsidR="00F211A3" w:rsidRPr="008B0955" w:rsidRDefault="00F211A3" w:rsidP="00F211A3">
      <w:pPr>
        <w:spacing w:line="360" w:lineRule="auto"/>
        <w:ind w:firstLine="432"/>
        <w:jc w:val="both"/>
        <w:rPr>
          <w:rFonts w:ascii="Aptos" w:hAnsi="Aptos" w:cs="Arial"/>
          <w:lang w:val="id-ID" w:eastAsia="ja-JP"/>
        </w:rPr>
      </w:pPr>
    </w:p>
    <w:p w14:paraId="73BA2F66" w14:textId="3205AE69" w:rsidR="00A717F0" w:rsidRPr="008B0955" w:rsidRDefault="00217CFD" w:rsidP="00961B8E">
      <w:pPr>
        <w:pStyle w:val="Heading1"/>
        <w:tabs>
          <w:tab w:val="clear" w:pos="432"/>
        </w:tabs>
        <w:spacing w:line="360" w:lineRule="auto"/>
        <w:rPr>
          <w:rFonts w:ascii="Aptos" w:hAnsi="Aptos"/>
          <w:noProof/>
          <w:color w:val="000000" w:themeColor="text1"/>
          <w:sz w:val="24"/>
          <w:szCs w:val="24"/>
          <w:lang w:val="id-ID"/>
        </w:rPr>
      </w:pPr>
      <w:r>
        <w:rPr>
          <w:rFonts w:ascii="Aptos" w:hAnsi="Aptos"/>
          <w:noProof/>
          <w:color w:val="000000" w:themeColor="text1"/>
          <w:sz w:val="24"/>
          <w:szCs w:val="24"/>
          <w:lang w:val="id-ID"/>
        </w:rPr>
        <w:t>TABEL SPESIFIKASI PRODUK</w:t>
      </w:r>
    </w:p>
    <w:p w14:paraId="4AB6C63B" w14:textId="18A17FD9" w:rsidR="00413312" w:rsidRDefault="00FD1670" w:rsidP="00961B8E">
      <w:pPr>
        <w:spacing w:line="360" w:lineRule="auto"/>
        <w:ind w:firstLine="432"/>
        <w:jc w:val="both"/>
        <w:rPr>
          <w:rFonts w:ascii="Aptos" w:hAnsi="Aptos" w:cs="Arial"/>
          <w:lang w:val="id-ID" w:eastAsia="ja-JP"/>
        </w:rPr>
      </w:pPr>
      <w:r>
        <w:rPr>
          <w:rFonts w:ascii="Aptos" w:hAnsi="Aptos" w:cs="Arial"/>
          <w:lang w:val="id-ID" w:eastAsia="ja-JP"/>
        </w:rPr>
        <w:t>Berdasarkan analisis di atas, produk disimpulkan akan memiliki spesifikasi:</w:t>
      </w:r>
    </w:p>
    <w:p w14:paraId="0534828E" w14:textId="025A2421" w:rsidR="00FD1670" w:rsidRPr="008B0955" w:rsidRDefault="00FD1670" w:rsidP="00961B8E">
      <w:pPr>
        <w:spacing w:line="360" w:lineRule="auto"/>
        <w:ind w:firstLine="432"/>
        <w:jc w:val="both"/>
        <w:rPr>
          <w:rFonts w:ascii="Aptos" w:hAnsi="Aptos" w:cs="Arial"/>
          <w:lang w:val="id-ID" w:eastAsia="ja-JP"/>
        </w:rPr>
      </w:pPr>
      <w:r>
        <w:rPr>
          <w:rFonts w:ascii="Aptos" w:hAnsi="Aptos" w:cs="Arial"/>
          <w:lang w:val="id-ID" w:eastAsia="ja-JP"/>
        </w:rPr>
        <w:t>Tabel 1. Spesifikasi Produk</w:t>
      </w:r>
    </w:p>
    <w:tbl>
      <w:tblPr>
        <w:tblStyle w:val="TableGrid"/>
        <w:tblW w:w="0" w:type="auto"/>
        <w:tblLook w:val="04A0" w:firstRow="1" w:lastRow="0" w:firstColumn="1" w:lastColumn="0" w:noHBand="0" w:noVBand="1"/>
      </w:tblPr>
      <w:tblGrid>
        <w:gridCol w:w="704"/>
        <w:gridCol w:w="1843"/>
        <w:gridCol w:w="2980"/>
        <w:gridCol w:w="2976"/>
      </w:tblGrid>
      <w:tr w:rsidR="00F72011" w14:paraId="24FF8CDB" w14:textId="77777777" w:rsidTr="00505600">
        <w:tc>
          <w:tcPr>
            <w:tcW w:w="704" w:type="dxa"/>
          </w:tcPr>
          <w:p w14:paraId="1AC8FFE4" w14:textId="0E4BCE3F" w:rsidR="00F72011" w:rsidRDefault="00F72011" w:rsidP="00961B8E">
            <w:pPr>
              <w:spacing w:line="360" w:lineRule="auto"/>
              <w:rPr>
                <w:rFonts w:ascii="Aptos" w:hAnsi="Aptos" w:cs="Arial"/>
                <w:lang w:val="id-ID" w:eastAsia="ja-JP"/>
              </w:rPr>
            </w:pPr>
            <w:proofErr w:type="spellStart"/>
            <w:r>
              <w:rPr>
                <w:rFonts w:ascii="Aptos" w:hAnsi="Aptos" w:cs="Arial"/>
                <w:lang w:val="id-ID" w:eastAsia="ja-JP"/>
              </w:rPr>
              <w:t>No</w:t>
            </w:r>
            <w:proofErr w:type="spellEnd"/>
          </w:p>
        </w:tc>
        <w:tc>
          <w:tcPr>
            <w:tcW w:w="1843" w:type="dxa"/>
          </w:tcPr>
          <w:p w14:paraId="2C0D7F5B" w14:textId="1593771D" w:rsidR="00F72011" w:rsidRDefault="00F72011" w:rsidP="00961B8E">
            <w:pPr>
              <w:spacing w:line="360" w:lineRule="auto"/>
              <w:rPr>
                <w:rFonts w:ascii="Aptos" w:hAnsi="Aptos" w:cs="Arial"/>
                <w:lang w:val="id-ID" w:eastAsia="ja-JP"/>
              </w:rPr>
            </w:pPr>
            <w:r>
              <w:rPr>
                <w:rFonts w:ascii="Aptos" w:hAnsi="Aptos" w:cs="Arial"/>
                <w:lang w:val="id-ID" w:eastAsia="ja-JP"/>
              </w:rPr>
              <w:t>Kategori</w:t>
            </w:r>
          </w:p>
        </w:tc>
        <w:tc>
          <w:tcPr>
            <w:tcW w:w="2980" w:type="dxa"/>
          </w:tcPr>
          <w:p w14:paraId="1CDBA25F" w14:textId="49C796EB" w:rsidR="00F72011" w:rsidRDefault="00F72011" w:rsidP="00961B8E">
            <w:pPr>
              <w:spacing w:line="360" w:lineRule="auto"/>
              <w:rPr>
                <w:rFonts w:ascii="Aptos" w:hAnsi="Aptos" w:cs="Arial"/>
                <w:lang w:val="id-ID" w:eastAsia="ja-JP"/>
              </w:rPr>
            </w:pPr>
            <w:r>
              <w:rPr>
                <w:rFonts w:ascii="Aptos" w:hAnsi="Aptos" w:cs="Arial"/>
                <w:lang w:val="id-ID" w:eastAsia="ja-JP"/>
              </w:rPr>
              <w:t>Spesifikasi</w:t>
            </w:r>
          </w:p>
        </w:tc>
        <w:tc>
          <w:tcPr>
            <w:tcW w:w="2976" w:type="dxa"/>
          </w:tcPr>
          <w:p w14:paraId="30F0E7F6" w14:textId="524D8DD0" w:rsidR="00F72011" w:rsidRDefault="00F72011" w:rsidP="00961B8E">
            <w:pPr>
              <w:spacing w:line="360" w:lineRule="auto"/>
              <w:rPr>
                <w:rFonts w:ascii="Aptos" w:hAnsi="Aptos" w:cs="Arial"/>
                <w:lang w:val="id-ID" w:eastAsia="ja-JP"/>
              </w:rPr>
            </w:pPr>
            <w:proofErr w:type="spellStart"/>
            <w:r>
              <w:rPr>
                <w:rFonts w:ascii="Aptos" w:hAnsi="Aptos" w:cs="Arial"/>
                <w:lang w:val="id-ID" w:eastAsia="ja-JP"/>
              </w:rPr>
              <w:t>Rincian</w:t>
            </w:r>
            <w:proofErr w:type="spellEnd"/>
          </w:p>
        </w:tc>
      </w:tr>
      <w:tr w:rsidR="00F72011" w14:paraId="74518FBC" w14:textId="77777777" w:rsidTr="00505600">
        <w:tc>
          <w:tcPr>
            <w:tcW w:w="704" w:type="dxa"/>
          </w:tcPr>
          <w:p w14:paraId="7ACB61C8" w14:textId="34656E67" w:rsidR="00F72011" w:rsidRDefault="00F72011" w:rsidP="00961B8E">
            <w:pPr>
              <w:spacing w:line="360" w:lineRule="auto"/>
              <w:rPr>
                <w:rFonts w:ascii="Aptos" w:hAnsi="Aptos" w:cs="Arial"/>
                <w:lang w:val="id-ID" w:eastAsia="ja-JP"/>
              </w:rPr>
            </w:pPr>
            <w:r>
              <w:rPr>
                <w:rFonts w:ascii="Aptos" w:hAnsi="Aptos" w:cs="Arial"/>
                <w:lang w:val="id-ID" w:eastAsia="ja-JP"/>
              </w:rPr>
              <w:t>1</w:t>
            </w:r>
          </w:p>
        </w:tc>
        <w:tc>
          <w:tcPr>
            <w:tcW w:w="1843" w:type="dxa"/>
          </w:tcPr>
          <w:p w14:paraId="677326A5" w14:textId="34874F83" w:rsidR="00F72011" w:rsidRDefault="00F72011" w:rsidP="00961B8E">
            <w:pPr>
              <w:spacing w:line="360" w:lineRule="auto"/>
              <w:rPr>
                <w:rFonts w:ascii="Aptos" w:hAnsi="Aptos" w:cs="Arial"/>
                <w:lang w:val="id-ID" w:eastAsia="ja-JP"/>
              </w:rPr>
            </w:pPr>
            <w:r>
              <w:rPr>
                <w:rFonts w:ascii="Aptos" w:hAnsi="Aptos" w:cs="Arial"/>
                <w:lang w:val="id-ID" w:eastAsia="ja-JP"/>
              </w:rPr>
              <w:t>MCU</w:t>
            </w:r>
          </w:p>
        </w:tc>
        <w:tc>
          <w:tcPr>
            <w:tcW w:w="2980" w:type="dxa"/>
          </w:tcPr>
          <w:p w14:paraId="479E84D9" w14:textId="77777777" w:rsidR="00F72011" w:rsidRDefault="00F72011" w:rsidP="00961B8E">
            <w:pPr>
              <w:spacing w:line="360" w:lineRule="auto"/>
              <w:rPr>
                <w:rFonts w:ascii="Aptos" w:hAnsi="Aptos" w:cs="Arial"/>
                <w:lang w:val="id-ID" w:eastAsia="ja-JP"/>
              </w:rPr>
            </w:pPr>
          </w:p>
        </w:tc>
        <w:tc>
          <w:tcPr>
            <w:tcW w:w="2976" w:type="dxa"/>
          </w:tcPr>
          <w:p w14:paraId="275B4ACE" w14:textId="77777777" w:rsidR="00F72011" w:rsidRDefault="00F72011" w:rsidP="00961B8E">
            <w:pPr>
              <w:spacing w:line="360" w:lineRule="auto"/>
              <w:rPr>
                <w:rFonts w:ascii="Aptos" w:hAnsi="Aptos" w:cs="Arial"/>
                <w:lang w:val="id-ID" w:eastAsia="ja-JP"/>
              </w:rPr>
            </w:pPr>
          </w:p>
        </w:tc>
      </w:tr>
      <w:tr w:rsidR="00F72011" w14:paraId="2D0974B7" w14:textId="77777777" w:rsidTr="00505600">
        <w:tc>
          <w:tcPr>
            <w:tcW w:w="704" w:type="dxa"/>
          </w:tcPr>
          <w:p w14:paraId="78040366" w14:textId="32493BA9" w:rsidR="00F72011" w:rsidRDefault="00F72011" w:rsidP="00961B8E">
            <w:pPr>
              <w:spacing w:line="360" w:lineRule="auto"/>
              <w:rPr>
                <w:rFonts w:ascii="Aptos" w:hAnsi="Aptos" w:cs="Arial"/>
                <w:lang w:val="id-ID" w:eastAsia="ja-JP"/>
              </w:rPr>
            </w:pPr>
            <w:r>
              <w:rPr>
                <w:rFonts w:ascii="Aptos" w:hAnsi="Aptos" w:cs="Arial"/>
                <w:lang w:val="id-ID" w:eastAsia="ja-JP"/>
              </w:rPr>
              <w:t>2</w:t>
            </w:r>
          </w:p>
        </w:tc>
        <w:tc>
          <w:tcPr>
            <w:tcW w:w="1843" w:type="dxa"/>
          </w:tcPr>
          <w:p w14:paraId="4D0353AB" w14:textId="5C0E5025" w:rsidR="00F72011" w:rsidRDefault="00505600" w:rsidP="00961B8E">
            <w:pPr>
              <w:spacing w:line="360" w:lineRule="auto"/>
              <w:rPr>
                <w:rFonts w:ascii="Aptos" w:hAnsi="Aptos" w:cs="Arial"/>
                <w:lang w:val="id-ID" w:eastAsia="ja-JP"/>
              </w:rPr>
            </w:pPr>
            <w:r>
              <w:rPr>
                <w:rFonts w:ascii="Aptos" w:hAnsi="Aptos" w:cs="Arial"/>
                <w:lang w:val="id-ID" w:eastAsia="ja-JP"/>
              </w:rPr>
              <w:t>Baterai</w:t>
            </w:r>
          </w:p>
        </w:tc>
        <w:tc>
          <w:tcPr>
            <w:tcW w:w="2980" w:type="dxa"/>
          </w:tcPr>
          <w:p w14:paraId="13ADAB74" w14:textId="77777777" w:rsidR="00F72011" w:rsidRDefault="00F72011" w:rsidP="00961B8E">
            <w:pPr>
              <w:spacing w:line="360" w:lineRule="auto"/>
              <w:rPr>
                <w:rFonts w:ascii="Aptos" w:hAnsi="Aptos" w:cs="Arial"/>
                <w:lang w:val="id-ID" w:eastAsia="ja-JP"/>
              </w:rPr>
            </w:pPr>
          </w:p>
        </w:tc>
        <w:tc>
          <w:tcPr>
            <w:tcW w:w="2976" w:type="dxa"/>
          </w:tcPr>
          <w:p w14:paraId="08973CF0" w14:textId="77777777" w:rsidR="00F72011" w:rsidRDefault="00F72011" w:rsidP="00961B8E">
            <w:pPr>
              <w:spacing w:line="360" w:lineRule="auto"/>
              <w:rPr>
                <w:rFonts w:ascii="Aptos" w:hAnsi="Aptos" w:cs="Arial"/>
                <w:lang w:val="id-ID" w:eastAsia="ja-JP"/>
              </w:rPr>
            </w:pPr>
          </w:p>
        </w:tc>
      </w:tr>
      <w:tr w:rsidR="00F72011" w14:paraId="796CDCD1" w14:textId="77777777" w:rsidTr="00505600">
        <w:tc>
          <w:tcPr>
            <w:tcW w:w="704" w:type="dxa"/>
          </w:tcPr>
          <w:p w14:paraId="5ECF6CCA" w14:textId="3E829EDB" w:rsidR="00F72011" w:rsidRDefault="00F72011" w:rsidP="00961B8E">
            <w:pPr>
              <w:spacing w:line="360" w:lineRule="auto"/>
              <w:rPr>
                <w:rFonts w:ascii="Aptos" w:hAnsi="Aptos" w:cs="Arial"/>
                <w:lang w:val="id-ID" w:eastAsia="ja-JP"/>
              </w:rPr>
            </w:pPr>
            <w:r>
              <w:rPr>
                <w:rFonts w:ascii="Aptos" w:hAnsi="Aptos" w:cs="Arial"/>
                <w:lang w:val="id-ID" w:eastAsia="ja-JP"/>
              </w:rPr>
              <w:t>3</w:t>
            </w:r>
          </w:p>
        </w:tc>
        <w:tc>
          <w:tcPr>
            <w:tcW w:w="1843" w:type="dxa"/>
          </w:tcPr>
          <w:p w14:paraId="568D7931" w14:textId="38556BAF" w:rsidR="00F72011" w:rsidRDefault="00F14415" w:rsidP="00961B8E">
            <w:pPr>
              <w:spacing w:line="360" w:lineRule="auto"/>
              <w:rPr>
                <w:rFonts w:ascii="Aptos" w:hAnsi="Aptos" w:cs="Arial"/>
                <w:lang w:val="id-ID" w:eastAsia="ja-JP"/>
              </w:rPr>
            </w:pPr>
            <w:r>
              <w:rPr>
                <w:rFonts w:ascii="Aptos" w:hAnsi="Aptos" w:cs="Arial"/>
                <w:lang w:val="id-ID" w:eastAsia="ja-JP"/>
              </w:rPr>
              <w:t xml:space="preserve">Sub-1 GHz RF </w:t>
            </w:r>
            <w:r w:rsidR="00505600">
              <w:rPr>
                <w:rFonts w:ascii="Aptos" w:hAnsi="Aptos" w:cs="Arial"/>
                <w:lang w:val="id-ID" w:eastAsia="ja-JP"/>
              </w:rPr>
              <w:t>moduli</w:t>
            </w:r>
          </w:p>
        </w:tc>
        <w:tc>
          <w:tcPr>
            <w:tcW w:w="2980" w:type="dxa"/>
          </w:tcPr>
          <w:p w14:paraId="0C6F37A7" w14:textId="77777777" w:rsidR="00F72011" w:rsidRDefault="00F72011" w:rsidP="00961B8E">
            <w:pPr>
              <w:spacing w:line="360" w:lineRule="auto"/>
              <w:rPr>
                <w:rFonts w:ascii="Aptos" w:hAnsi="Aptos" w:cs="Arial"/>
                <w:lang w:val="id-ID" w:eastAsia="ja-JP"/>
              </w:rPr>
            </w:pPr>
          </w:p>
        </w:tc>
        <w:tc>
          <w:tcPr>
            <w:tcW w:w="2976" w:type="dxa"/>
          </w:tcPr>
          <w:p w14:paraId="21B6B5E5" w14:textId="77777777" w:rsidR="00F72011" w:rsidRDefault="00F72011" w:rsidP="00961B8E">
            <w:pPr>
              <w:spacing w:line="360" w:lineRule="auto"/>
              <w:rPr>
                <w:rFonts w:ascii="Aptos" w:hAnsi="Aptos" w:cs="Arial"/>
                <w:lang w:val="id-ID" w:eastAsia="ja-JP"/>
              </w:rPr>
            </w:pPr>
          </w:p>
        </w:tc>
      </w:tr>
      <w:tr w:rsidR="00F72011" w14:paraId="542D9A9B" w14:textId="77777777" w:rsidTr="00505600">
        <w:tc>
          <w:tcPr>
            <w:tcW w:w="704" w:type="dxa"/>
          </w:tcPr>
          <w:p w14:paraId="60603AD4" w14:textId="341516F2" w:rsidR="00F72011" w:rsidRDefault="00F72011" w:rsidP="00961B8E">
            <w:pPr>
              <w:spacing w:line="360" w:lineRule="auto"/>
              <w:rPr>
                <w:rFonts w:ascii="Aptos" w:hAnsi="Aptos" w:cs="Arial"/>
                <w:lang w:val="id-ID" w:eastAsia="ja-JP"/>
              </w:rPr>
            </w:pPr>
            <w:r>
              <w:rPr>
                <w:rFonts w:ascii="Aptos" w:hAnsi="Aptos" w:cs="Arial"/>
                <w:lang w:val="id-ID" w:eastAsia="ja-JP"/>
              </w:rPr>
              <w:t>4</w:t>
            </w:r>
          </w:p>
        </w:tc>
        <w:tc>
          <w:tcPr>
            <w:tcW w:w="1843" w:type="dxa"/>
          </w:tcPr>
          <w:p w14:paraId="66BDCF6C" w14:textId="0F28DD01" w:rsidR="00F72011" w:rsidRDefault="00F14415" w:rsidP="00961B8E">
            <w:pPr>
              <w:spacing w:line="360" w:lineRule="auto"/>
              <w:rPr>
                <w:rFonts w:ascii="Aptos" w:hAnsi="Aptos" w:cs="Arial"/>
                <w:lang w:val="id-ID" w:eastAsia="ja-JP"/>
              </w:rPr>
            </w:pPr>
            <w:proofErr w:type="spellStart"/>
            <w:r>
              <w:rPr>
                <w:rFonts w:ascii="Aptos" w:hAnsi="Aptos" w:cs="Arial"/>
                <w:lang w:val="id-ID" w:eastAsia="ja-JP"/>
              </w:rPr>
              <w:t>Display</w:t>
            </w:r>
            <w:proofErr w:type="spellEnd"/>
          </w:p>
        </w:tc>
        <w:tc>
          <w:tcPr>
            <w:tcW w:w="2980" w:type="dxa"/>
          </w:tcPr>
          <w:p w14:paraId="1ACB5E78" w14:textId="77777777" w:rsidR="00F72011" w:rsidRDefault="00F72011" w:rsidP="00961B8E">
            <w:pPr>
              <w:spacing w:line="360" w:lineRule="auto"/>
              <w:rPr>
                <w:rFonts w:ascii="Aptos" w:hAnsi="Aptos" w:cs="Arial"/>
                <w:lang w:val="id-ID" w:eastAsia="ja-JP"/>
              </w:rPr>
            </w:pPr>
          </w:p>
        </w:tc>
        <w:tc>
          <w:tcPr>
            <w:tcW w:w="2976" w:type="dxa"/>
          </w:tcPr>
          <w:p w14:paraId="06F3DB38" w14:textId="77777777" w:rsidR="00F72011" w:rsidRDefault="00F72011" w:rsidP="00961B8E">
            <w:pPr>
              <w:spacing w:line="360" w:lineRule="auto"/>
              <w:rPr>
                <w:rFonts w:ascii="Aptos" w:hAnsi="Aptos" w:cs="Arial"/>
                <w:lang w:val="id-ID" w:eastAsia="ja-JP"/>
              </w:rPr>
            </w:pPr>
          </w:p>
        </w:tc>
      </w:tr>
      <w:tr w:rsidR="00505600" w14:paraId="77018B34" w14:textId="77777777" w:rsidTr="00505600">
        <w:tc>
          <w:tcPr>
            <w:tcW w:w="704" w:type="dxa"/>
          </w:tcPr>
          <w:p w14:paraId="75647B73" w14:textId="5E9BBC5D" w:rsidR="00505600" w:rsidRDefault="00505600" w:rsidP="00961B8E">
            <w:pPr>
              <w:spacing w:line="360" w:lineRule="auto"/>
              <w:rPr>
                <w:rFonts w:ascii="Aptos" w:hAnsi="Aptos" w:cs="Arial"/>
                <w:lang w:val="id-ID" w:eastAsia="ja-JP"/>
              </w:rPr>
            </w:pPr>
            <w:r>
              <w:rPr>
                <w:rFonts w:ascii="Aptos" w:hAnsi="Aptos" w:cs="Arial"/>
                <w:lang w:val="id-ID" w:eastAsia="ja-JP"/>
              </w:rPr>
              <w:t>5</w:t>
            </w:r>
          </w:p>
        </w:tc>
        <w:tc>
          <w:tcPr>
            <w:tcW w:w="1843" w:type="dxa"/>
          </w:tcPr>
          <w:p w14:paraId="2AE0DE05" w14:textId="45EF38C1" w:rsidR="00505600" w:rsidRDefault="00505600" w:rsidP="00961B8E">
            <w:pPr>
              <w:spacing w:line="360" w:lineRule="auto"/>
              <w:rPr>
                <w:rFonts w:ascii="Aptos" w:hAnsi="Aptos" w:cs="Arial"/>
                <w:lang w:val="id-ID" w:eastAsia="ja-JP"/>
              </w:rPr>
            </w:pPr>
            <w:proofErr w:type="spellStart"/>
            <w:r>
              <w:rPr>
                <w:rFonts w:ascii="Aptos" w:hAnsi="Aptos" w:cs="Arial"/>
                <w:lang w:val="id-ID" w:eastAsia="ja-JP"/>
              </w:rPr>
              <w:t>Buzzer</w:t>
            </w:r>
            <w:proofErr w:type="spellEnd"/>
          </w:p>
        </w:tc>
        <w:tc>
          <w:tcPr>
            <w:tcW w:w="2980" w:type="dxa"/>
          </w:tcPr>
          <w:p w14:paraId="0FB22762" w14:textId="77777777" w:rsidR="00505600" w:rsidRDefault="00505600" w:rsidP="00961B8E">
            <w:pPr>
              <w:spacing w:line="360" w:lineRule="auto"/>
              <w:rPr>
                <w:rFonts w:ascii="Aptos" w:hAnsi="Aptos" w:cs="Arial"/>
                <w:lang w:val="id-ID" w:eastAsia="ja-JP"/>
              </w:rPr>
            </w:pPr>
          </w:p>
        </w:tc>
        <w:tc>
          <w:tcPr>
            <w:tcW w:w="2976" w:type="dxa"/>
          </w:tcPr>
          <w:p w14:paraId="409D8B9B" w14:textId="77777777" w:rsidR="00505600" w:rsidRDefault="00505600" w:rsidP="00961B8E">
            <w:pPr>
              <w:spacing w:line="360" w:lineRule="auto"/>
              <w:rPr>
                <w:rFonts w:ascii="Aptos" w:hAnsi="Aptos" w:cs="Arial"/>
                <w:lang w:val="id-ID" w:eastAsia="ja-JP"/>
              </w:rPr>
            </w:pPr>
          </w:p>
        </w:tc>
      </w:tr>
      <w:tr w:rsidR="00F72011" w14:paraId="4A50B752" w14:textId="77777777" w:rsidTr="00505600">
        <w:tc>
          <w:tcPr>
            <w:tcW w:w="704" w:type="dxa"/>
          </w:tcPr>
          <w:p w14:paraId="74910D0A" w14:textId="75AB5711" w:rsidR="00F72011" w:rsidRDefault="00505600" w:rsidP="00961B8E">
            <w:pPr>
              <w:spacing w:line="360" w:lineRule="auto"/>
              <w:rPr>
                <w:rFonts w:ascii="Aptos" w:hAnsi="Aptos" w:cs="Arial"/>
                <w:lang w:val="id-ID" w:eastAsia="ja-JP"/>
              </w:rPr>
            </w:pPr>
            <w:r>
              <w:rPr>
                <w:rFonts w:ascii="Aptos" w:hAnsi="Aptos" w:cs="Arial"/>
                <w:lang w:val="id-ID" w:eastAsia="ja-JP"/>
              </w:rPr>
              <w:t>6</w:t>
            </w:r>
          </w:p>
        </w:tc>
        <w:tc>
          <w:tcPr>
            <w:tcW w:w="1843" w:type="dxa"/>
          </w:tcPr>
          <w:p w14:paraId="7BAE2593" w14:textId="77CE020C" w:rsidR="00F72011" w:rsidRDefault="00F14415" w:rsidP="00961B8E">
            <w:pPr>
              <w:spacing w:line="360" w:lineRule="auto"/>
              <w:rPr>
                <w:rFonts w:ascii="Aptos" w:hAnsi="Aptos" w:cs="Arial"/>
                <w:lang w:val="id-ID" w:eastAsia="ja-JP"/>
              </w:rPr>
            </w:pPr>
            <w:proofErr w:type="spellStart"/>
            <w:r>
              <w:rPr>
                <w:rFonts w:ascii="Aptos" w:hAnsi="Aptos" w:cs="Arial"/>
                <w:lang w:val="id-ID" w:eastAsia="ja-JP"/>
              </w:rPr>
              <w:t>Infrared</w:t>
            </w:r>
            <w:proofErr w:type="spellEnd"/>
          </w:p>
        </w:tc>
        <w:tc>
          <w:tcPr>
            <w:tcW w:w="2980" w:type="dxa"/>
          </w:tcPr>
          <w:p w14:paraId="62E47CCD" w14:textId="77777777" w:rsidR="00F72011" w:rsidRDefault="00F72011" w:rsidP="00961B8E">
            <w:pPr>
              <w:spacing w:line="360" w:lineRule="auto"/>
              <w:rPr>
                <w:rFonts w:ascii="Aptos" w:hAnsi="Aptos" w:cs="Arial"/>
                <w:lang w:val="id-ID" w:eastAsia="ja-JP"/>
              </w:rPr>
            </w:pPr>
          </w:p>
        </w:tc>
        <w:tc>
          <w:tcPr>
            <w:tcW w:w="2976" w:type="dxa"/>
          </w:tcPr>
          <w:p w14:paraId="72949CCF" w14:textId="77777777" w:rsidR="00F72011" w:rsidRDefault="00F72011" w:rsidP="00961B8E">
            <w:pPr>
              <w:spacing w:line="360" w:lineRule="auto"/>
              <w:rPr>
                <w:rFonts w:ascii="Aptos" w:hAnsi="Aptos" w:cs="Arial"/>
                <w:lang w:val="id-ID" w:eastAsia="ja-JP"/>
              </w:rPr>
            </w:pPr>
          </w:p>
        </w:tc>
      </w:tr>
      <w:tr w:rsidR="00505600" w14:paraId="07B4F0E8" w14:textId="77777777" w:rsidTr="00505600">
        <w:tc>
          <w:tcPr>
            <w:tcW w:w="704" w:type="dxa"/>
          </w:tcPr>
          <w:p w14:paraId="0EAA6A9B" w14:textId="49382521" w:rsidR="00505600" w:rsidRDefault="00505600" w:rsidP="00961B8E">
            <w:pPr>
              <w:spacing w:line="360" w:lineRule="auto"/>
              <w:rPr>
                <w:rFonts w:ascii="Aptos" w:hAnsi="Aptos" w:cs="Arial"/>
                <w:lang w:val="id-ID" w:eastAsia="ja-JP"/>
              </w:rPr>
            </w:pPr>
            <w:r>
              <w:rPr>
                <w:rFonts w:ascii="Aptos" w:hAnsi="Aptos" w:cs="Arial"/>
                <w:lang w:val="id-ID" w:eastAsia="ja-JP"/>
              </w:rPr>
              <w:t>7</w:t>
            </w:r>
          </w:p>
        </w:tc>
        <w:tc>
          <w:tcPr>
            <w:tcW w:w="1843" w:type="dxa"/>
          </w:tcPr>
          <w:p w14:paraId="3AC86F30" w14:textId="423D0CC5" w:rsidR="00505600" w:rsidRDefault="00505600" w:rsidP="00961B8E">
            <w:pPr>
              <w:spacing w:line="360" w:lineRule="auto"/>
              <w:rPr>
                <w:rFonts w:ascii="Aptos" w:hAnsi="Aptos" w:cs="Arial"/>
                <w:lang w:val="id-ID" w:eastAsia="ja-JP"/>
              </w:rPr>
            </w:pPr>
            <w:r>
              <w:rPr>
                <w:rFonts w:ascii="Aptos" w:hAnsi="Aptos" w:cs="Arial"/>
                <w:lang w:val="id-ID" w:eastAsia="ja-JP"/>
              </w:rPr>
              <w:t>NFC</w:t>
            </w:r>
          </w:p>
        </w:tc>
        <w:tc>
          <w:tcPr>
            <w:tcW w:w="2980" w:type="dxa"/>
          </w:tcPr>
          <w:p w14:paraId="365E44BA" w14:textId="77777777" w:rsidR="00505600" w:rsidRDefault="00505600" w:rsidP="00961B8E">
            <w:pPr>
              <w:spacing w:line="360" w:lineRule="auto"/>
              <w:rPr>
                <w:rFonts w:ascii="Aptos" w:hAnsi="Aptos" w:cs="Arial"/>
                <w:lang w:val="id-ID" w:eastAsia="ja-JP"/>
              </w:rPr>
            </w:pPr>
          </w:p>
        </w:tc>
        <w:tc>
          <w:tcPr>
            <w:tcW w:w="2976" w:type="dxa"/>
          </w:tcPr>
          <w:p w14:paraId="597F6790" w14:textId="77777777" w:rsidR="00505600" w:rsidRDefault="00505600" w:rsidP="00961B8E">
            <w:pPr>
              <w:spacing w:line="360" w:lineRule="auto"/>
              <w:rPr>
                <w:rFonts w:ascii="Aptos" w:hAnsi="Aptos" w:cs="Arial"/>
                <w:lang w:val="id-ID" w:eastAsia="ja-JP"/>
              </w:rPr>
            </w:pPr>
          </w:p>
        </w:tc>
      </w:tr>
      <w:tr w:rsidR="00F72011" w14:paraId="0C2A29B6" w14:textId="77777777" w:rsidTr="00505600">
        <w:tc>
          <w:tcPr>
            <w:tcW w:w="704" w:type="dxa"/>
          </w:tcPr>
          <w:p w14:paraId="1595A407" w14:textId="221F8C30" w:rsidR="00F72011" w:rsidRDefault="00505600" w:rsidP="00961B8E">
            <w:pPr>
              <w:spacing w:line="360" w:lineRule="auto"/>
              <w:rPr>
                <w:rFonts w:ascii="Aptos" w:hAnsi="Aptos" w:cs="Arial"/>
                <w:lang w:val="id-ID" w:eastAsia="ja-JP"/>
              </w:rPr>
            </w:pPr>
            <w:r>
              <w:rPr>
                <w:rFonts w:ascii="Aptos" w:hAnsi="Aptos" w:cs="Arial"/>
                <w:lang w:val="id-ID" w:eastAsia="ja-JP"/>
              </w:rPr>
              <w:t>8</w:t>
            </w:r>
          </w:p>
        </w:tc>
        <w:tc>
          <w:tcPr>
            <w:tcW w:w="1843" w:type="dxa"/>
          </w:tcPr>
          <w:p w14:paraId="28C24EDA" w14:textId="12FC53A4" w:rsidR="00F72011" w:rsidRDefault="00505600" w:rsidP="00961B8E">
            <w:pPr>
              <w:spacing w:line="360" w:lineRule="auto"/>
              <w:rPr>
                <w:rFonts w:ascii="Aptos" w:hAnsi="Aptos" w:cs="Arial"/>
                <w:lang w:val="id-ID" w:eastAsia="ja-JP"/>
              </w:rPr>
            </w:pPr>
            <w:r>
              <w:rPr>
                <w:rFonts w:ascii="Aptos" w:hAnsi="Aptos" w:cs="Arial"/>
                <w:lang w:val="id-ID" w:eastAsia="ja-JP"/>
              </w:rPr>
              <w:t>GPIO</w:t>
            </w:r>
          </w:p>
        </w:tc>
        <w:tc>
          <w:tcPr>
            <w:tcW w:w="2980" w:type="dxa"/>
          </w:tcPr>
          <w:p w14:paraId="4157BE69" w14:textId="77777777" w:rsidR="00F72011" w:rsidRDefault="00F72011" w:rsidP="00961B8E">
            <w:pPr>
              <w:spacing w:line="360" w:lineRule="auto"/>
              <w:rPr>
                <w:rFonts w:ascii="Aptos" w:hAnsi="Aptos" w:cs="Arial"/>
                <w:lang w:val="id-ID" w:eastAsia="ja-JP"/>
              </w:rPr>
            </w:pPr>
          </w:p>
        </w:tc>
        <w:tc>
          <w:tcPr>
            <w:tcW w:w="2976" w:type="dxa"/>
          </w:tcPr>
          <w:p w14:paraId="5E30AB58" w14:textId="77777777" w:rsidR="00F72011" w:rsidRDefault="00F72011" w:rsidP="00961B8E">
            <w:pPr>
              <w:spacing w:line="360" w:lineRule="auto"/>
              <w:rPr>
                <w:rFonts w:ascii="Aptos" w:hAnsi="Aptos" w:cs="Arial"/>
                <w:lang w:val="id-ID" w:eastAsia="ja-JP"/>
              </w:rPr>
            </w:pPr>
          </w:p>
        </w:tc>
      </w:tr>
      <w:tr w:rsidR="00505600" w14:paraId="74092FCE" w14:textId="77777777" w:rsidTr="00505600">
        <w:tc>
          <w:tcPr>
            <w:tcW w:w="704" w:type="dxa"/>
          </w:tcPr>
          <w:p w14:paraId="2D21CDDF" w14:textId="2F51CC4E" w:rsidR="00505600" w:rsidRDefault="00505600" w:rsidP="00961B8E">
            <w:pPr>
              <w:spacing w:line="360" w:lineRule="auto"/>
              <w:rPr>
                <w:rFonts w:ascii="Aptos" w:hAnsi="Aptos" w:cs="Arial"/>
                <w:lang w:val="id-ID" w:eastAsia="ja-JP"/>
              </w:rPr>
            </w:pPr>
            <w:r>
              <w:rPr>
                <w:rFonts w:ascii="Aptos" w:hAnsi="Aptos" w:cs="Arial"/>
                <w:lang w:val="id-ID" w:eastAsia="ja-JP"/>
              </w:rPr>
              <w:t>9</w:t>
            </w:r>
          </w:p>
        </w:tc>
        <w:tc>
          <w:tcPr>
            <w:tcW w:w="1843" w:type="dxa"/>
          </w:tcPr>
          <w:p w14:paraId="04E3B1A4" w14:textId="7E9DC1A4" w:rsidR="00505600" w:rsidRDefault="00505600" w:rsidP="00961B8E">
            <w:pPr>
              <w:spacing w:line="360" w:lineRule="auto"/>
              <w:rPr>
                <w:rFonts w:ascii="Aptos" w:hAnsi="Aptos" w:cs="Arial"/>
                <w:lang w:val="id-ID" w:eastAsia="ja-JP"/>
              </w:rPr>
            </w:pPr>
            <w:proofErr w:type="spellStart"/>
            <w:r>
              <w:rPr>
                <w:rFonts w:ascii="Aptos" w:hAnsi="Aptos" w:cs="Arial"/>
                <w:lang w:val="id-ID" w:eastAsia="ja-JP"/>
              </w:rPr>
              <w:t>MicroSD</w:t>
            </w:r>
            <w:proofErr w:type="spellEnd"/>
          </w:p>
        </w:tc>
        <w:tc>
          <w:tcPr>
            <w:tcW w:w="2980" w:type="dxa"/>
          </w:tcPr>
          <w:p w14:paraId="2E229AF3" w14:textId="77777777" w:rsidR="00505600" w:rsidRDefault="00505600" w:rsidP="00961B8E">
            <w:pPr>
              <w:spacing w:line="360" w:lineRule="auto"/>
              <w:rPr>
                <w:rFonts w:ascii="Aptos" w:hAnsi="Aptos" w:cs="Arial"/>
                <w:lang w:val="id-ID" w:eastAsia="ja-JP"/>
              </w:rPr>
            </w:pPr>
          </w:p>
        </w:tc>
        <w:tc>
          <w:tcPr>
            <w:tcW w:w="2976" w:type="dxa"/>
          </w:tcPr>
          <w:p w14:paraId="009F22DD" w14:textId="77777777" w:rsidR="00505600" w:rsidRDefault="00505600" w:rsidP="00961B8E">
            <w:pPr>
              <w:spacing w:line="360" w:lineRule="auto"/>
              <w:rPr>
                <w:rFonts w:ascii="Aptos" w:hAnsi="Aptos" w:cs="Arial"/>
                <w:lang w:val="id-ID" w:eastAsia="ja-JP"/>
              </w:rPr>
            </w:pPr>
          </w:p>
        </w:tc>
      </w:tr>
      <w:tr w:rsidR="00505600" w14:paraId="1C8E9A31" w14:textId="77777777" w:rsidTr="00505600">
        <w:tc>
          <w:tcPr>
            <w:tcW w:w="704" w:type="dxa"/>
          </w:tcPr>
          <w:p w14:paraId="09DC2728" w14:textId="52D6A5FB" w:rsidR="00505600" w:rsidRDefault="00505600" w:rsidP="00961B8E">
            <w:pPr>
              <w:spacing w:line="360" w:lineRule="auto"/>
              <w:rPr>
                <w:rFonts w:ascii="Aptos" w:hAnsi="Aptos" w:cs="Arial"/>
                <w:lang w:val="id-ID" w:eastAsia="ja-JP"/>
              </w:rPr>
            </w:pPr>
            <w:r>
              <w:rPr>
                <w:rFonts w:ascii="Aptos" w:hAnsi="Aptos" w:cs="Arial"/>
                <w:lang w:val="id-ID" w:eastAsia="ja-JP"/>
              </w:rPr>
              <w:t>10</w:t>
            </w:r>
          </w:p>
        </w:tc>
        <w:tc>
          <w:tcPr>
            <w:tcW w:w="1843" w:type="dxa"/>
          </w:tcPr>
          <w:p w14:paraId="5DD6D630" w14:textId="17742AD4" w:rsidR="00505600" w:rsidRDefault="00505600" w:rsidP="00961B8E">
            <w:pPr>
              <w:spacing w:line="360" w:lineRule="auto"/>
              <w:rPr>
                <w:rFonts w:ascii="Aptos" w:hAnsi="Aptos" w:cs="Arial"/>
                <w:lang w:val="id-ID" w:eastAsia="ja-JP"/>
              </w:rPr>
            </w:pPr>
            <w:proofErr w:type="spellStart"/>
            <w:r>
              <w:rPr>
                <w:rFonts w:ascii="Aptos" w:hAnsi="Aptos" w:cs="Arial"/>
                <w:lang w:val="id-ID" w:eastAsia="ja-JP"/>
              </w:rPr>
              <w:t>Body</w:t>
            </w:r>
            <w:proofErr w:type="spellEnd"/>
          </w:p>
        </w:tc>
        <w:tc>
          <w:tcPr>
            <w:tcW w:w="2980" w:type="dxa"/>
          </w:tcPr>
          <w:p w14:paraId="15E3D32C" w14:textId="77777777" w:rsidR="00505600" w:rsidRDefault="00505600" w:rsidP="00961B8E">
            <w:pPr>
              <w:spacing w:line="360" w:lineRule="auto"/>
              <w:rPr>
                <w:rFonts w:ascii="Aptos" w:hAnsi="Aptos" w:cs="Arial"/>
                <w:lang w:val="id-ID" w:eastAsia="ja-JP"/>
              </w:rPr>
            </w:pPr>
          </w:p>
        </w:tc>
        <w:tc>
          <w:tcPr>
            <w:tcW w:w="2976" w:type="dxa"/>
          </w:tcPr>
          <w:p w14:paraId="6028E964" w14:textId="77777777" w:rsidR="00505600" w:rsidRDefault="00505600" w:rsidP="00961B8E">
            <w:pPr>
              <w:spacing w:line="360" w:lineRule="auto"/>
              <w:rPr>
                <w:rFonts w:ascii="Aptos" w:hAnsi="Aptos" w:cs="Arial"/>
                <w:lang w:val="id-ID" w:eastAsia="ja-JP"/>
              </w:rPr>
            </w:pPr>
          </w:p>
        </w:tc>
      </w:tr>
    </w:tbl>
    <w:p w14:paraId="5296974F" w14:textId="77777777" w:rsidR="0081305C" w:rsidRDefault="0081305C" w:rsidP="00961B8E">
      <w:pPr>
        <w:spacing w:line="360" w:lineRule="auto"/>
        <w:ind w:firstLine="432"/>
        <w:rPr>
          <w:rFonts w:ascii="Aptos" w:hAnsi="Aptos" w:cs="Arial"/>
          <w:lang w:val="id-ID" w:eastAsia="ja-JP"/>
        </w:rPr>
      </w:pPr>
    </w:p>
    <w:p w14:paraId="14E994A6" w14:textId="2775543D" w:rsidR="00D52545" w:rsidRPr="00D52545" w:rsidRDefault="00217CFD" w:rsidP="00D52545">
      <w:pPr>
        <w:pStyle w:val="Heading1"/>
        <w:tabs>
          <w:tab w:val="clear" w:pos="432"/>
        </w:tabs>
        <w:spacing w:line="360" w:lineRule="auto"/>
        <w:rPr>
          <w:rFonts w:ascii="Aptos" w:hAnsi="Aptos"/>
          <w:noProof/>
          <w:color w:val="000000" w:themeColor="text1"/>
          <w:sz w:val="24"/>
          <w:szCs w:val="24"/>
          <w:lang w:val="id-ID"/>
        </w:rPr>
      </w:pPr>
      <w:bookmarkStart w:id="1" w:name="_Toc1873517830"/>
      <w:r>
        <w:rPr>
          <w:rFonts w:ascii="Aptos" w:hAnsi="Aptos"/>
          <w:noProof/>
          <w:color w:val="000000" w:themeColor="text1"/>
          <w:sz w:val="24"/>
          <w:szCs w:val="24"/>
          <w:lang w:val="id-ID"/>
        </w:rPr>
        <w:lastRenderedPageBreak/>
        <w:t>STRATEGI PENGUJIAN SPESIFIKASI</w:t>
      </w:r>
    </w:p>
    <w:bookmarkEnd w:id="1"/>
    <w:p w14:paraId="614CB50E" w14:textId="156A3161" w:rsidR="00D52545" w:rsidRDefault="00FD1670" w:rsidP="003D3D45">
      <w:pPr>
        <w:suppressAutoHyphens w:val="0"/>
        <w:spacing w:line="360" w:lineRule="auto"/>
        <w:ind w:firstLine="432"/>
        <w:rPr>
          <w:rFonts w:ascii="Aptos" w:hAnsi="Aptos" w:cs="Arial"/>
          <w:lang w:val="id-ID" w:eastAsia="ja-JP"/>
        </w:rPr>
      </w:pPr>
      <w:r>
        <w:rPr>
          <w:rFonts w:ascii="Aptos" w:hAnsi="Aptos" w:cs="Arial"/>
          <w:lang w:val="id-ID" w:eastAsia="ja-JP"/>
        </w:rPr>
        <w:t xml:space="preserve">Untuk masing-masing spesifikasi, akan diuji dengan </w:t>
      </w:r>
      <w:r w:rsidR="003D3D45">
        <w:rPr>
          <w:rFonts w:ascii="Aptos" w:hAnsi="Aptos" w:cs="Arial"/>
          <w:lang w:val="id-ID" w:eastAsia="ja-JP"/>
        </w:rPr>
        <w:t xml:space="preserve">langkah pengujian </w:t>
      </w:r>
      <w:r>
        <w:rPr>
          <w:rFonts w:ascii="Aptos" w:hAnsi="Aptos" w:cs="Arial"/>
          <w:lang w:val="id-ID" w:eastAsia="ja-JP"/>
        </w:rPr>
        <w:t>berupa:</w:t>
      </w:r>
    </w:p>
    <w:p w14:paraId="4850F750" w14:textId="57C0B4AD" w:rsidR="003D3D45" w:rsidRDefault="00645990" w:rsidP="00645990">
      <w:pPr>
        <w:pStyle w:val="ListParagraph"/>
        <w:numPr>
          <w:ilvl w:val="0"/>
          <w:numId w:val="14"/>
        </w:numPr>
        <w:suppressAutoHyphens w:val="0"/>
        <w:spacing w:line="360" w:lineRule="auto"/>
        <w:rPr>
          <w:rFonts w:ascii="Aptos" w:hAnsi="Aptos" w:cs="Arial"/>
          <w:lang w:val="id-ID" w:eastAsia="ja-JP"/>
        </w:rPr>
      </w:pPr>
      <w:proofErr w:type="spellStart"/>
      <w:r>
        <w:rPr>
          <w:rFonts w:ascii="Aptos" w:hAnsi="Aptos" w:cs="Arial"/>
          <w:lang w:val="id-ID" w:eastAsia="ja-JP"/>
        </w:rPr>
        <w:t>Asdf</w:t>
      </w:r>
      <w:proofErr w:type="spellEnd"/>
    </w:p>
    <w:p w14:paraId="50758FC1" w14:textId="1B94EFB4" w:rsidR="00645990" w:rsidRDefault="00645990" w:rsidP="00645990">
      <w:pPr>
        <w:pStyle w:val="ListParagraph"/>
        <w:numPr>
          <w:ilvl w:val="0"/>
          <w:numId w:val="14"/>
        </w:numPr>
        <w:suppressAutoHyphens w:val="0"/>
        <w:spacing w:line="360" w:lineRule="auto"/>
        <w:rPr>
          <w:rFonts w:ascii="Aptos" w:hAnsi="Aptos" w:cs="Arial"/>
          <w:lang w:val="id-ID" w:eastAsia="ja-JP"/>
        </w:rPr>
      </w:pPr>
      <w:proofErr w:type="spellStart"/>
      <w:r>
        <w:rPr>
          <w:rFonts w:ascii="Aptos" w:hAnsi="Aptos" w:cs="Arial"/>
          <w:lang w:val="id-ID" w:eastAsia="ja-JP"/>
        </w:rPr>
        <w:t>Badsf</w:t>
      </w:r>
      <w:proofErr w:type="spellEnd"/>
    </w:p>
    <w:p w14:paraId="4D122D0C" w14:textId="77777777" w:rsidR="00645990" w:rsidRPr="00754E08" w:rsidRDefault="00645990" w:rsidP="00754E08">
      <w:pPr>
        <w:suppressAutoHyphens w:val="0"/>
        <w:spacing w:line="360" w:lineRule="auto"/>
        <w:rPr>
          <w:rFonts w:ascii="Aptos" w:hAnsi="Aptos" w:cs="Arial"/>
          <w:lang w:val="id-ID" w:eastAsia="ja-JP"/>
        </w:rPr>
      </w:pPr>
    </w:p>
    <w:p w14:paraId="1463C10D" w14:textId="2082F090" w:rsidR="00D52545" w:rsidRPr="00D52545" w:rsidRDefault="00D52545" w:rsidP="00D52545">
      <w:pPr>
        <w:pStyle w:val="Heading1"/>
        <w:tabs>
          <w:tab w:val="clear" w:pos="432"/>
        </w:tabs>
        <w:spacing w:line="360" w:lineRule="auto"/>
        <w:rPr>
          <w:rFonts w:ascii="Aptos" w:hAnsi="Aptos"/>
          <w:noProof/>
          <w:color w:val="000000" w:themeColor="text1"/>
          <w:sz w:val="24"/>
          <w:szCs w:val="24"/>
          <w:lang w:val="id-ID"/>
        </w:rPr>
      </w:pPr>
      <w:r>
        <w:rPr>
          <w:rFonts w:ascii="Aptos" w:hAnsi="Aptos"/>
          <w:noProof/>
          <w:color w:val="000000" w:themeColor="text1"/>
          <w:sz w:val="24"/>
          <w:szCs w:val="24"/>
          <w:lang w:val="id-ID"/>
        </w:rPr>
        <w:t>KONSEP SISTEM</w:t>
      </w:r>
    </w:p>
    <w:p w14:paraId="484F6F5B" w14:textId="26C4E1CF" w:rsidR="0081305C" w:rsidRDefault="003D3D45" w:rsidP="00F2460D">
      <w:pPr>
        <w:spacing w:line="360" w:lineRule="auto"/>
        <w:ind w:firstLine="432"/>
        <w:rPr>
          <w:rFonts w:ascii="Aptos" w:hAnsi="Aptos"/>
          <w:noProof/>
          <w:color w:val="000000" w:themeColor="text1"/>
          <w:lang w:val="id-ID"/>
        </w:rPr>
      </w:pPr>
      <w:r>
        <w:rPr>
          <w:rFonts w:ascii="Aptos" w:hAnsi="Aptos"/>
          <w:noProof/>
          <w:color w:val="000000" w:themeColor="text1"/>
          <w:lang w:val="id-ID"/>
        </w:rPr>
        <w:t>Berdasarkan spesifikasi di atas terdapat konsep sistem berupa</w:t>
      </w:r>
    </w:p>
    <w:p w14:paraId="25880BCB" w14:textId="1967373B" w:rsidR="003D3D45" w:rsidRDefault="003D3D45" w:rsidP="00F2460D">
      <w:pPr>
        <w:spacing w:line="360" w:lineRule="auto"/>
        <w:ind w:firstLine="432"/>
        <w:rPr>
          <w:rFonts w:ascii="Aptos" w:hAnsi="Aptos"/>
          <w:noProof/>
          <w:color w:val="000000" w:themeColor="text1"/>
          <w:lang w:val="id-ID"/>
        </w:rPr>
      </w:pPr>
      <w:r>
        <w:rPr>
          <w:rFonts w:ascii="Aptos" w:hAnsi="Aptos"/>
          <w:noProof/>
          <w:color w:val="000000" w:themeColor="text1"/>
          <w:lang w:val="id-ID"/>
        </w:rPr>
        <w:t># engineering matrix</w:t>
      </w:r>
    </w:p>
    <w:p w14:paraId="5590F162" w14:textId="4D981462" w:rsidR="003D3D45" w:rsidRDefault="00C74565" w:rsidP="00F2460D">
      <w:pPr>
        <w:spacing w:line="360" w:lineRule="auto"/>
        <w:ind w:firstLine="432"/>
        <w:rPr>
          <w:rFonts w:ascii="Aptos" w:hAnsi="Aptos"/>
          <w:noProof/>
          <w:color w:val="000000" w:themeColor="text1"/>
          <w:lang w:val="id-ID"/>
        </w:rPr>
      </w:pPr>
      <w:r>
        <w:rPr>
          <w:rFonts w:ascii="Aptos" w:hAnsi="Aptos"/>
          <w:noProof/>
          <w:color w:val="000000" w:themeColor="text1"/>
          <w:lang w:val="id-ID"/>
        </w:rPr>
        <w:t># konsep 1 single pcb design</w:t>
      </w:r>
    </w:p>
    <w:p w14:paraId="29865AE3" w14:textId="646F602C" w:rsidR="00C74565" w:rsidRDefault="00C74565" w:rsidP="00F2460D">
      <w:pPr>
        <w:spacing w:line="360" w:lineRule="auto"/>
        <w:ind w:firstLine="432"/>
        <w:rPr>
          <w:rFonts w:ascii="Aptos" w:hAnsi="Aptos"/>
          <w:noProof/>
          <w:color w:val="000000" w:themeColor="text1"/>
          <w:lang w:val="id-ID"/>
        </w:rPr>
      </w:pPr>
      <w:r>
        <w:rPr>
          <w:rFonts w:ascii="Aptos" w:hAnsi="Aptos"/>
          <w:noProof/>
          <w:color w:val="000000" w:themeColor="text1"/>
          <w:lang w:val="id-ID"/>
        </w:rPr>
        <w:t># konsep 2 multi pcb design</w:t>
      </w:r>
    </w:p>
    <w:p w14:paraId="4585B944" w14:textId="77777777" w:rsidR="00D52545" w:rsidRPr="008B0955" w:rsidRDefault="00D52545" w:rsidP="00D52545">
      <w:pPr>
        <w:spacing w:line="360" w:lineRule="auto"/>
        <w:rPr>
          <w:rFonts w:ascii="Aptos" w:hAnsi="Aptos" w:cs="Arial"/>
          <w:lang w:val="id-ID" w:eastAsia="ja-JP"/>
        </w:rPr>
      </w:pPr>
    </w:p>
    <w:p w14:paraId="4516E8C2" w14:textId="2D1830B8" w:rsidR="00CC3274" w:rsidRPr="008B0955" w:rsidRDefault="00217CFD" w:rsidP="00961B8E">
      <w:pPr>
        <w:pStyle w:val="Heading1"/>
        <w:tabs>
          <w:tab w:val="clear" w:pos="432"/>
        </w:tabs>
        <w:spacing w:line="360" w:lineRule="auto"/>
        <w:rPr>
          <w:rFonts w:ascii="Aptos" w:hAnsi="Aptos"/>
          <w:noProof/>
          <w:color w:val="000000" w:themeColor="text1"/>
          <w:sz w:val="24"/>
          <w:szCs w:val="24"/>
          <w:lang w:val="id-ID"/>
        </w:rPr>
      </w:pPr>
      <w:r>
        <w:rPr>
          <w:rFonts w:ascii="Aptos" w:hAnsi="Aptos"/>
          <w:noProof/>
          <w:color w:val="000000" w:themeColor="text1"/>
          <w:sz w:val="24"/>
          <w:szCs w:val="24"/>
          <w:lang w:val="id-ID"/>
        </w:rPr>
        <w:t>PEMODELAN FUNGSIONAL SISTEM</w:t>
      </w:r>
    </w:p>
    <w:p w14:paraId="2949C0AC" w14:textId="420EC99F" w:rsidR="00E32431" w:rsidRPr="003A47BA" w:rsidRDefault="003A47BA" w:rsidP="00F2460D">
      <w:pPr>
        <w:spacing w:line="360" w:lineRule="auto"/>
        <w:ind w:firstLine="432"/>
        <w:rPr>
          <w:rFonts w:ascii="Aptos" w:hAnsi="Aptos" w:cs="Arial"/>
          <w:lang w:val="id-ID" w:eastAsia="ja-JP"/>
        </w:rPr>
      </w:pPr>
      <w:bookmarkStart w:id="2" w:name="_Toc1806983299"/>
      <w:r w:rsidRPr="008B0955">
        <w:rPr>
          <w:rFonts w:ascii="Aptos" w:hAnsi="Aptos" w:cs="Arial"/>
          <w:lang w:val="id-ID" w:eastAsia="ja-JP"/>
        </w:rPr>
        <w:t xml:space="preserve">Proyek ini </w:t>
      </w:r>
    </w:p>
    <w:p w14:paraId="32C3E848" w14:textId="77777777" w:rsidR="003A47BA" w:rsidRPr="003A47BA" w:rsidRDefault="003A47BA" w:rsidP="003A47BA">
      <w:pPr>
        <w:rPr>
          <w:lang w:val="id-ID" w:eastAsia="ja-JP"/>
        </w:rPr>
      </w:pPr>
    </w:p>
    <w:bookmarkEnd w:id="2"/>
    <w:p w14:paraId="7242336E" w14:textId="4B5D1247" w:rsidR="00C63DB7" w:rsidRPr="008B0955" w:rsidRDefault="00217CFD" w:rsidP="00961B8E">
      <w:pPr>
        <w:pStyle w:val="Heading1"/>
        <w:tabs>
          <w:tab w:val="clear" w:pos="432"/>
        </w:tabs>
        <w:spacing w:after="0" w:line="360" w:lineRule="auto"/>
        <w:rPr>
          <w:rFonts w:ascii="Aptos" w:hAnsi="Aptos"/>
          <w:noProof/>
          <w:color w:val="000000" w:themeColor="text1"/>
          <w:sz w:val="24"/>
          <w:szCs w:val="24"/>
          <w:lang w:val="id-ID"/>
        </w:rPr>
      </w:pPr>
      <w:r>
        <w:rPr>
          <w:rFonts w:ascii="Aptos" w:hAnsi="Aptos"/>
          <w:noProof/>
          <w:color w:val="000000" w:themeColor="text1"/>
          <w:sz w:val="24"/>
          <w:szCs w:val="24"/>
          <w:lang w:val="id-ID"/>
        </w:rPr>
        <w:t>STRATEGI PENGUJIAN SISTEM</w:t>
      </w:r>
    </w:p>
    <w:p w14:paraId="68E8837D" w14:textId="386F2A9B" w:rsidR="00D479FB" w:rsidRDefault="003D3D45" w:rsidP="00F2460D">
      <w:pPr>
        <w:spacing w:line="360" w:lineRule="auto"/>
        <w:ind w:firstLine="432"/>
        <w:rPr>
          <w:rFonts w:ascii="Aptos" w:hAnsi="Aptos"/>
          <w:lang w:val="id-ID"/>
        </w:rPr>
      </w:pPr>
      <w:r>
        <w:rPr>
          <w:rFonts w:ascii="Aptos" w:hAnsi="Aptos"/>
          <w:lang w:val="id-ID"/>
        </w:rPr>
        <w:t xml:space="preserve">Untuk masing-masing </w:t>
      </w:r>
      <w:proofErr w:type="spellStart"/>
      <w:r>
        <w:rPr>
          <w:rFonts w:ascii="Aptos" w:hAnsi="Aptos"/>
          <w:lang w:val="id-ID"/>
        </w:rPr>
        <w:t>subsistem</w:t>
      </w:r>
      <w:proofErr w:type="spellEnd"/>
      <w:r>
        <w:rPr>
          <w:rFonts w:ascii="Aptos" w:hAnsi="Aptos"/>
          <w:lang w:val="id-ID"/>
        </w:rPr>
        <w:t xml:space="preserve"> akan diuji dengan langkah-langkah sebagai berikut</w:t>
      </w:r>
      <w:r w:rsidR="00961B8E" w:rsidRPr="008B0955">
        <w:rPr>
          <w:rFonts w:ascii="Aptos" w:hAnsi="Aptos"/>
          <w:lang w:val="id-ID"/>
        </w:rPr>
        <w:t xml:space="preserve"> </w:t>
      </w:r>
    </w:p>
    <w:p w14:paraId="500274B2" w14:textId="77777777" w:rsidR="008B0955" w:rsidRPr="008B0955" w:rsidRDefault="008B0955" w:rsidP="00961B8E">
      <w:pPr>
        <w:spacing w:line="360" w:lineRule="auto"/>
        <w:rPr>
          <w:rFonts w:ascii="Aptos" w:hAnsi="Aptos"/>
          <w:lang w:val="id-ID" w:eastAsia="ja-JP"/>
        </w:rPr>
      </w:pPr>
    </w:p>
    <w:p w14:paraId="681C73B1" w14:textId="2946F52C" w:rsidR="00A7590E" w:rsidRPr="000B36DF" w:rsidRDefault="00217CFD" w:rsidP="000B36DF">
      <w:pPr>
        <w:pStyle w:val="Heading1"/>
        <w:tabs>
          <w:tab w:val="clear" w:pos="432"/>
        </w:tabs>
        <w:spacing w:line="360" w:lineRule="auto"/>
        <w:rPr>
          <w:rFonts w:ascii="Aptos" w:hAnsi="Aptos"/>
          <w:noProof/>
          <w:color w:val="000000" w:themeColor="text1"/>
          <w:sz w:val="24"/>
          <w:szCs w:val="24"/>
          <w:lang w:val="id-ID"/>
        </w:rPr>
      </w:pPr>
      <w:r>
        <w:rPr>
          <w:rFonts w:ascii="Aptos" w:hAnsi="Aptos"/>
          <w:noProof/>
          <w:color w:val="000000" w:themeColor="text1"/>
          <w:sz w:val="24"/>
          <w:szCs w:val="24"/>
          <w:lang w:val="id-ID"/>
        </w:rPr>
        <w:t>PROOF OF CONCEPT</w:t>
      </w:r>
    </w:p>
    <w:p w14:paraId="43B50502" w14:textId="29CA8885" w:rsidR="00B97725" w:rsidRDefault="00B97725" w:rsidP="00B97725">
      <w:pPr>
        <w:pStyle w:val="ListParagraph"/>
        <w:numPr>
          <w:ilvl w:val="0"/>
          <w:numId w:val="13"/>
        </w:numPr>
        <w:spacing w:line="360" w:lineRule="auto"/>
        <w:rPr>
          <w:rFonts w:ascii="Aptos" w:hAnsi="Aptos"/>
          <w:lang w:val="id-ID" w:eastAsia="ja-JP"/>
        </w:rPr>
      </w:pPr>
      <w:proofErr w:type="spellStart"/>
      <w:r>
        <w:rPr>
          <w:rFonts w:ascii="Aptos" w:hAnsi="Aptos"/>
          <w:lang w:val="id-ID" w:eastAsia="ja-JP"/>
        </w:rPr>
        <w:t>WiFi</w:t>
      </w:r>
      <w:proofErr w:type="spellEnd"/>
      <w:r>
        <w:rPr>
          <w:rFonts w:ascii="Aptos" w:hAnsi="Aptos"/>
          <w:lang w:val="id-ID" w:eastAsia="ja-JP"/>
        </w:rPr>
        <w:t xml:space="preserve"> </w:t>
      </w:r>
      <w:proofErr w:type="spellStart"/>
      <w:r>
        <w:rPr>
          <w:rFonts w:ascii="Aptos" w:hAnsi="Aptos"/>
          <w:lang w:val="id-ID" w:eastAsia="ja-JP"/>
        </w:rPr>
        <w:t>Scanner</w:t>
      </w:r>
      <w:proofErr w:type="spellEnd"/>
    </w:p>
    <w:p w14:paraId="1FA59C66" w14:textId="7670C9AB" w:rsidR="00B97725" w:rsidRDefault="00B97725" w:rsidP="00B97725">
      <w:pPr>
        <w:pStyle w:val="ListParagraph"/>
        <w:numPr>
          <w:ilvl w:val="0"/>
          <w:numId w:val="13"/>
        </w:numPr>
        <w:spacing w:line="360" w:lineRule="auto"/>
        <w:rPr>
          <w:rFonts w:ascii="Aptos" w:hAnsi="Aptos"/>
          <w:lang w:val="id-ID" w:eastAsia="ja-JP"/>
        </w:rPr>
      </w:pPr>
      <w:proofErr w:type="spellStart"/>
      <w:r>
        <w:rPr>
          <w:rFonts w:ascii="Aptos" w:hAnsi="Aptos"/>
          <w:lang w:val="id-ID" w:eastAsia="ja-JP"/>
        </w:rPr>
        <w:t>WiFi</w:t>
      </w:r>
      <w:proofErr w:type="spellEnd"/>
      <w:r>
        <w:rPr>
          <w:rFonts w:ascii="Aptos" w:hAnsi="Aptos"/>
          <w:lang w:val="id-ID" w:eastAsia="ja-JP"/>
        </w:rPr>
        <w:t xml:space="preserve"> </w:t>
      </w:r>
      <w:proofErr w:type="spellStart"/>
      <w:r w:rsidR="000B36DF">
        <w:rPr>
          <w:rFonts w:ascii="Aptos" w:hAnsi="Aptos"/>
          <w:lang w:val="id-ID" w:eastAsia="ja-JP"/>
        </w:rPr>
        <w:t>Packet</w:t>
      </w:r>
      <w:proofErr w:type="spellEnd"/>
      <w:r w:rsidR="000B36DF">
        <w:rPr>
          <w:rFonts w:ascii="Aptos" w:hAnsi="Aptos"/>
          <w:lang w:val="id-ID" w:eastAsia="ja-JP"/>
        </w:rPr>
        <w:t xml:space="preserve"> </w:t>
      </w:r>
      <w:proofErr w:type="spellStart"/>
      <w:r w:rsidR="000B36DF">
        <w:rPr>
          <w:rFonts w:ascii="Aptos" w:hAnsi="Aptos"/>
          <w:lang w:val="id-ID" w:eastAsia="ja-JP"/>
        </w:rPr>
        <w:t>Sniffer</w:t>
      </w:r>
      <w:proofErr w:type="spellEnd"/>
    </w:p>
    <w:p w14:paraId="69FD1F20" w14:textId="6CF7996C" w:rsidR="000B36DF" w:rsidRDefault="000B36DF" w:rsidP="00B97725">
      <w:pPr>
        <w:pStyle w:val="ListParagraph"/>
        <w:numPr>
          <w:ilvl w:val="0"/>
          <w:numId w:val="13"/>
        </w:numPr>
        <w:spacing w:line="360" w:lineRule="auto"/>
        <w:rPr>
          <w:rFonts w:ascii="Aptos" w:hAnsi="Aptos"/>
          <w:lang w:val="id-ID" w:eastAsia="ja-JP"/>
        </w:rPr>
      </w:pPr>
      <w:proofErr w:type="spellStart"/>
      <w:r>
        <w:rPr>
          <w:rFonts w:ascii="Aptos" w:hAnsi="Aptos"/>
          <w:lang w:val="id-ID" w:eastAsia="ja-JP"/>
        </w:rPr>
        <w:t>Bluetooth</w:t>
      </w:r>
      <w:proofErr w:type="spellEnd"/>
      <w:r>
        <w:rPr>
          <w:rFonts w:ascii="Aptos" w:hAnsi="Aptos"/>
          <w:lang w:val="id-ID" w:eastAsia="ja-JP"/>
        </w:rPr>
        <w:t xml:space="preserve"> </w:t>
      </w:r>
      <w:proofErr w:type="spellStart"/>
      <w:r>
        <w:rPr>
          <w:rFonts w:ascii="Aptos" w:hAnsi="Aptos"/>
          <w:lang w:val="id-ID" w:eastAsia="ja-JP"/>
        </w:rPr>
        <w:t>Scanner</w:t>
      </w:r>
      <w:proofErr w:type="spellEnd"/>
    </w:p>
    <w:p w14:paraId="4A80F4D9" w14:textId="065FA521" w:rsidR="000B36DF" w:rsidRDefault="000B36DF" w:rsidP="00B97725">
      <w:pPr>
        <w:pStyle w:val="ListParagraph"/>
        <w:numPr>
          <w:ilvl w:val="0"/>
          <w:numId w:val="13"/>
        </w:numPr>
        <w:spacing w:line="360" w:lineRule="auto"/>
        <w:rPr>
          <w:rFonts w:ascii="Aptos" w:hAnsi="Aptos"/>
          <w:lang w:val="id-ID" w:eastAsia="ja-JP"/>
        </w:rPr>
      </w:pPr>
      <w:r>
        <w:rPr>
          <w:rFonts w:ascii="Aptos" w:hAnsi="Aptos"/>
          <w:lang w:val="id-ID" w:eastAsia="ja-JP"/>
        </w:rPr>
        <w:t xml:space="preserve">NFC </w:t>
      </w:r>
      <w:proofErr w:type="spellStart"/>
      <w:r>
        <w:rPr>
          <w:rFonts w:ascii="Aptos" w:hAnsi="Aptos"/>
          <w:lang w:val="id-ID" w:eastAsia="ja-JP"/>
        </w:rPr>
        <w:t>Reader</w:t>
      </w:r>
      <w:proofErr w:type="spellEnd"/>
    </w:p>
    <w:p w14:paraId="4828A251" w14:textId="4D8384A9" w:rsidR="000B36DF" w:rsidRDefault="000B36DF" w:rsidP="00B97725">
      <w:pPr>
        <w:pStyle w:val="ListParagraph"/>
        <w:numPr>
          <w:ilvl w:val="0"/>
          <w:numId w:val="13"/>
        </w:numPr>
        <w:spacing w:line="360" w:lineRule="auto"/>
        <w:rPr>
          <w:rFonts w:ascii="Aptos" w:hAnsi="Aptos"/>
          <w:lang w:val="id-ID" w:eastAsia="ja-JP"/>
        </w:rPr>
      </w:pPr>
      <w:proofErr w:type="spellStart"/>
      <w:r>
        <w:rPr>
          <w:rFonts w:ascii="Aptos" w:hAnsi="Aptos"/>
          <w:lang w:val="id-ID" w:eastAsia="ja-JP"/>
        </w:rPr>
        <w:t>Infrared</w:t>
      </w:r>
      <w:proofErr w:type="spellEnd"/>
      <w:r>
        <w:rPr>
          <w:rFonts w:ascii="Aptos" w:hAnsi="Aptos"/>
          <w:lang w:val="id-ID" w:eastAsia="ja-JP"/>
        </w:rPr>
        <w:t xml:space="preserve"> Sensor</w:t>
      </w:r>
    </w:p>
    <w:p w14:paraId="19326CF5" w14:textId="16D03766" w:rsidR="000B36DF" w:rsidRPr="00B97725" w:rsidRDefault="000B36DF" w:rsidP="00B97725">
      <w:pPr>
        <w:pStyle w:val="ListParagraph"/>
        <w:numPr>
          <w:ilvl w:val="0"/>
          <w:numId w:val="13"/>
        </w:numPr>
        <w:spacing w:line="360" w:lineRule="auto"/>
        <w:rPr>
          <w:rFonts w:ascii="Aptos" w:hAnsi="Aptos"/>
          <w:lang w:val="id-ID" w:eastAsia="ja-JP"/>
        </w:rPr>
      </w:pPr>
      <w:r>
        <w:rPr>
          <w:rFonts w:ascii="Aptos" w:hAnsi="Aptos"/>
          <w:lang w:val="id-ID" w:eastAsia="ja-JP"/>
        </w:rPr>
        <w:t>Menu GUI</w:t>
      </w:r>
    </w:p>
    <w:p w14:paraId="01DF11E7" w14:textId="77777777" w:rsidR="00792E94" w:rsidRPr="00A83DAA" w:rsidRDefault="00792E94" w:rsidP="00961B8E">
      <w:pPr>
        <w:spacing w:line="360" w:lineRule="auto"/>
        <w:rPr>
          <w:rFonts w:ascii="Aptos" w:hAnsi="Aptos"/>
          <w:lang w:val="id-ID" w:eastAsia="ja-JP"/>
        </w:rPr>
      </w:pPr>
    </w:p>
    <w:sectPr w:rsidR="00792E94" w:rsidRPr="00A83DAA">
      <w:footerReference w:type="default" r:id="rId12"/>
      <w:pgSz w:w="11906" w:h="16820"/>
      <w:pgMar w:top="1701" w:right="1134" w:bottom="1440"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2B751" w14:textId="77777777" w:rsidR="001C78E8" w:rsidRDefault="001C78E8">
      <w:r>
        <w:separator/>
      </w:r>
    </w:p>
  </w:endnote>
  <w:endnote w:type="continuationSeparator" w:id="0">
    <w:p w14:paraId="3EFEABF7" w14:textId="77777777" w:rsidR="001C78E8" w:rsidRDefault="001C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00000000" w:usb1="5000A1FF" w:usb2="00000000" w:usb3="00000000" w:csb0="000001BF" w:csb1="00000000"/>
  </w:font>
  <w:font w:name="Liberation Sans">
    <w:altName w:val="Arial"/>
    <w:panose1 w:val="020B0604020202020204"/>
    <w:charset w:val="01"/>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CMT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OpenSymbol">
    <w:altName w:val="Segoe UI Symbol"/>
    <w:panose1 w:val="05010000000000000000"/>
    <w:charset w:val="00"/>
    <w:family w:val="auto"/>
    <w:pitch w:val="variable"/>
    <w:sig w:usb0="800000AF" w:usb1="1001ECEA" w:usb2="00000000" w:usb3="00000000" w:csb0="80000001" w:csb1="00000000"/>
  </w:font>
  <w:font w:name="Candara">
    <w:panose1 w:val="020E0502030303020204"/>
    <w:charset w:val="00"/>
    <w:family w:val="swiss"/>
    <w:pitch w:val="variable"/>
    <w:sig w:usb0="A00002EF" w:usb1="4000A44B" w:usb2="00000000" w:usb3="00000000" w:csb0="0000019F" w:csb1="00000000"/>
  </w:font>
  <w:font w:name="Roboto-Italic">
    <w:altName w:val="Roboto"/>
    <w:panose1 w:val="00000000000000000000"/>
    <w:charset w:val="00"/>
    <w:family w:val="roman"/>
    <w:notTrueType/>
    <w:pitch w:val="default"/>
  </w:font>
  <w:font w:name="FontAwesome-Identity-H">
    <w:altName w:val="Cambria"/>
    <w:panose1 w:val="00000000000000000000"/>
    <w:charset w:val="00"/>
    <w:family w:val="roman"/>
    <w:notTrueType/>
    <w:pitch w:val="default"/>
  </w:font>
  <w:font w:name="Roboto-Regular">
    <w:altName w:val="Roboto"/>
    <w:panose1 w:val="00000000000000000000"/>
    <w:charset w:val="00"/>
    <w:family w:val="roman"/>
    <w:notTrueType/>
    <w:pitch w:val="default"/>
  </w:font>
  <w:font w:name="Academicons">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448F3" w14:textId="77777777" w:rsidR="00D12516" w:rsidRPr="00C45240" w:rsidRDefault="00D12516" w:rsidP="006A2804">
    <w:pPr>
      <w:pStyle w:val="Footer"/>
      <w:tabs>
        <w:tab w:val="right" w:pos="8280"/>
      </w:tabs>
      <w:rPr>
        <w:sz w:val="20"/>
        <w:szCs w:val="20"/>
      </w:rP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E88CE" w14:textId="0DADEF74" w:rsidR="000A58A6" w:rsidRDefault="000711C8">
    <w:pPr>
      <w:pStyle w:val="Footer"/>
      <w:ind w:right="360"/>
    </w:pPr>
    <w:r>
      <w:rPr>
        <w:noProof/>
      </w:rPr>
      <mc:AlternateContent>
        <mc:Choice Requires="wps">
          <w:drawing>
            <wp:anchor distT="0" distB="0" distL="0" distR="0" simplePos="0" relativeHeight="251657728" behindDoc="0" locked="0" layoutInCell="1" allowOverlap="1" wp14:anchorId="1DB84C83" wp14:editId="02F1B4B3">
              <wp:simplePos x="0" y="0"/>
              <wp:positionH relativeFrom="page">
                <wp:posOffset>6534150</wp:posOffset>
              </wp:positionH>
              <wp:positionV relativeFrom="paragraph">
                <wp:posOffset>1905</wp:posOffset>
              </wp:positionV>
              <wp:extent cx="299720" cy="354330"/>
              <wp:effectExtent l="0" t="0" r="0" b="0"/>
              <wp:wrapSquare wrapText="largest"/>
              <wp:docPr id="10258789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720" cy="354330"/>
                      </a:xfrm>
                      <a:prstGeom prst="rect">
                        <a:avLst/>
                      </a:prstGeom>
                      <a:solidFill>
                        <a:srgbClr val="FFFFFF">
                          <a:alpha val="0"/>
                        </a:srgbClr>
                      </a:solidFill>
                      <a:ln>
                        <a:noFill/>
                      </a:ln>
                    </wps:spPr>
                    <wps:txbx>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84C83" id="_x0000_t202" coordsize="21600,21600" o:spt="202" path="m,l,21600r21600,l21600,xe">
              <v:stroke joinstyle="miter"/>
              <v:path gradientshapeok="t" o:connecttype="rect"/>
            </v:shapetype>
            <v:shape id="Text Box 1" o:spid="_x0000_s1026" type="#_x0000_t202" style="position:absolute;margin-left:514.5pt;margin-top:.15pt;width:23.6pt;height:27.9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" stroked="f">
              <v:fill opacity="0"/>
              <v:textbox inset="0,0,0,0">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ED583" w14:textId="77777777" w:rsidR="001C78E8" w:rsidRDefault="001C78E8">
      <w:r>
        <w:separator/>
      </w:r>
    </w:p>
  </w:footnote>
  <w:footnote w:type="continuationSeparator" w:id="0">
    <w:p w14:paraId="3B5FBB2F" w14:textId="77777777" w:rsidR="001C78E8" w:rsidRDefault="001C7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b w:val="0"/>
        <w:sz w:val="24"/>
        <w:szCs w:val="24"/>
        <w:lang w:val="id-ID"/>
      </w:rPr>
    </w:lvl>
  </w:abstractNum>
  <w:abstractNum w:abstractNumId="1" w15:restartNumberingAfterBreak="0">
    <w:nsid w:val="00000002"/>
    <w:multiLevelType w:val="singleLevel"/>
    <w:tmpl w:val="35AA11E8"/>
    <w:name w:val="WW8Num2"/>
    <w:lvl w:ilvl="0">
      <w:start w:val="1"/>
      <w:numFmt w:val="lowerLetter"/>
      <w:lvlText w:val="%1."/>
      <w:lvlJc w:val="left"/>
      <w:pPr>
        <w:tabs>
          <w:tab w:val="num" w:pos="0"/>
        </w:tabs>
        <w:ind w:left="1080" w:hanging="360"/>
      </w:pPr>
      <w:rPr>
        <w:rFonts w:ascii="Calibri Light" w:eastAsia="Calibri" w:hAnsi="Calibri Light" w:cs="Times New Roman"/>
        <w:sz w:val="24"/>
        <w:szCs w:val="24"/>
        <w:lang w:val="id-ID"/>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1080" w:hanging="360"/>
      </w:pPr>
    </w:lvl>
  </w:abstractNum>
  <w:abstractNum w:abstractNumId="3" w15:restartNumberingAfterBreak="0">
    <w:nsid w:val="00000004"/>
    <w:multiLevelType w:val="singleLevel"/>
    <w:tmpl w:val="279CD08C"/>
    <w:name w:val="WW8Num4"/>
    <w:lvl w:ilvl="0">
      <w:start w:val="1"/>
      <w:numFmt w:val="lowerLetter"/>
      <w:lvlText w:val="%1."/>
      <w:lvlJc w:val="left"/>
      <w:pPr>
        <w:tabs>
          <w:tab w:val="num" w:pos="0"/>
        </w:tabs>
        <w:ind w:left="786" w:hanging="360"/>
      </w:pPr>
      <w:rPr>
        <w:rFonts w:ascii="Calibri Light" w:eastAsia="Calibri" w:hAnsi="Calibri Light" w:cs="Times New Roman"/>
        <w:color w:val="000000"/>
        <w:lang w:val="id-ID"/>
      </w:rPr>
    </w:lvl>
  </w:abstractNum>
  <w:abstractNum w:abstractNumId="4" w15:restartNumberingAfterBreak="0">
    <w:nsid w:val="00000005"/>
    <w:multiLevelType w:val="singleLevel"/>
    <w:tmpl w:val="0CCA05DC"/>
    <w:name w:val="WW8Num5"/>
    <w:lvl w:ilvl="0">
      <w:start w:val="1"/>
      <w:numFmt w:val="upperLetter"/>
      <w:lvlText w:val="%1."/>
      <w:lvlJc w:val="left"/>
      <w:pPr>
        <w:tabs>
          <w:tab w:val="num" w:pos="0"/>
        </w:tabs>
        <w:ind w:left="360" w:hanging="360"/>
      </w:pPr>
      <w:rPr>
        <w:b/>
        <w:i w:val="0"/>
        <w:color w:val="000000"/>
      </w:rPr>
    </w:lvl>
  </w:abstractNum>
  <w:abstractNum w:abstractNumId="5" w15:restartNumberingAfterBreak="0">
    <w:nsid w:val="00000006"/>
    <w:multiLevelType w:val="singleLevel"/>
    <w:tmpl w:val="2A56AC66"/>
    <w:name w:val="WW8Num6"/>
    <w:lvl w:ilvl="0">
      <w:start w:val="1"/>
      <w:numFmt w:val="decimal"/>
      <w:lvlText w:val="%1."/>
      <w:lvlJc w:val="left"/>
      <w:pPr>
        <w:tabs>
          <w:tab w:val="num" w:pos="0"/>
        </w:tabs>
        <w:ind w:left="786" w:hanging="360"/>
      </w:pPr>
      <w:rPr>
        <w:b/>
        <w:lang w:val="id-ID"/>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720" w:hanging="360"/>
      </w:pPr>
      <w:rPr>
        <w:sz w:val="24"/>
        <w:szCs w:val="24"/>
        <w:lang w:val="id-ID"/>
      </w:rPr>
    </w:lvl>
  </w:abstractNum>
  <w:abstractNum w:abstractNumId="7" w15:restartNumberingAfterBreak="0">
    <w:nsid w:val="00000008"/>
    <w:multiLevelType w:val="multilevel"/>
    <w:tmpl w:val="01A680F2"/>
    <w:name w:val="WW8Num8"/>
    <w:lvl w:ilvl="0">
      <w:start w:val="1"/>
      <w:numFmt w:val="lowerLetter"/>
      <w:lvlText w:val="%1."/>
      <w:lvlJc w:val="left"/>
      <w:pPr>
        <w:tabs>
          <w:tab w:val="num" w:pos="720"/>
        </w:tabs>
        <w:ind w:left="720" w:hanging="360"/>
      </w:pPr>
      <w:rPr>
        <w:rFonts w:ascii="Calibri Light" w:eastAsia="Calibri" w:hAnsi="Calibri Light" w:cs="Times New Roman"/>
        <w:b w:val="0"/>
        <w:bCs/>
        <w:i w:val="0"/>
        <w:iCs w:val="0"/>
        <w:color w:val="auto"/>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93D01E72"/>
    <w:name w:val="WW8Num9"/>
    <w:lvl w:ilvl="0">
      <w:start w:val="1"/>
      <w:numFmt w:val="lowerLetter"/>
      <w:lvlText w:val="%1."/>
      <w:lvlJc w:val="left"/>
      <w:pPr>
        <w:tabs>
          <w:tab w:val="num" w:pos="720"/>
        </w:tabs>
        <w:ind w:left="720" w:hanging="360"/>
      </w:pPr>
      <w:rPr>
        <w:rFonts w:ascii="Calibri Light" w:eastAsia="Calibri" w:hAnsi="Calibri Light" w:cs="Times New Roman"/>
        <w:i w:val="0"/>
        <w:iCs w:val="0"/>
        <w:color w:val="000000"/>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3E33B76"/>
    <w:multiLevelType w:val="multilevel"/>
    <w:tmpl w:val="1332AC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5661E"/>
    <w:multiLevelType w:val="hybridMultilevel"/>
    <w:tmpl w:val="0CF8E782"/>
    <w:lvl w:ilvl="0" w:tplc="4A7CD642">
      <w:start w:val="1"/>
      <w:numFmt w:val="decimal"/>
      <w:pStyle w:val="Nomor"/>
      <w:lvlText w:val="%1."/>
      <w:lvlJc w:val="left"/>
      <w:pPr>
        <w:tabs>
          <w:tab w:val="num" w:pos="851"/>
        </w:tabs>
        <w:ind w:left="851" w:hanging="494"/>
      </w:pPr>
      <w:rPr>
        <w:rFonts w:asciiTheme="majorHAnsi" w:hAnsiTheme="majorHAnsi" w:cstheme="majorHAnsi" w:hint="default"/>
        <w:sz w:val="24"/>
        <w:szCs w:val="24"/>
      </w:rPr>
    </w:lvl>
    <w:lvl w:ilvl="1" w:tplc="8ECA7DD2">
      <w:start w:val="1"/>
      <w:numFmt w:val="decimal"/>
      <w:pStyle w:val="Nomor2"/>
      <w:lvlText w:val="2.%2."/>
      <w:lvlJc w:val="left"/>
      <w:pPr>
        <w:tabs>
          <w:tab w:val="num" w:pos="1440"/>
        </w:tabs>
        <w:ind w:left="1440" w:hanging="360"/>
      </w:pPr>
      <w:rPr>
        <w:rFonts w:hint="default"/>
      </w:rPr>
    </w:lvl>
    <w:lvl w:ilvl="2" w:tplc="38090019">
      <w:start w:val="1"/>
      <w:numFmt w:val="lowerLetter"/>
      <w:lvlText w:val="%3."/>
      <w:lvlJc w:val="lef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3A41CB1"/>
    <w:multiLevelType w:val="multilevel"/>
    <w:tmpl w:val="5BBC90F4"/>
    <w:lvl w:ilvl="0">
      <w:start w:val="1"/>
      <w:numFmt w:val="decimal"/>
      <w:pStyle w:val="Heading1"/>
      <w:lvlText w:val="%1"/>
      <w:lvlJc w:val="left"/>
      <w:pPr>
        <w:tabs>
          <w:tab w:val="num" w:pos="432"/>
        </w:tabs>
        <w:ind w:left="432" w:hanging="432"/>
      </w:pPr>
      <w:rPr>
        <w:rFonts w:hint="default"/>
        <w:b/>
        <w:bCs/>
        <w:i w:val="0"/>
        <w:sz w:val="24"/>
        <w:szCs w:val="24"/>
      </w:rPr>
    </w:lvl>
    <w:lvl w:ilvl="1">
      <w:start w:val="1"/>
      <w:numFmt w:val="decimal"/>
      <w:pStyle w:val="Heading2"/>
      <w:lvlText w:val="%1.%2"/>
      <w:lvlJc w:val="left"/>
      <w:pPr>
        <w:tabs>
          <w:tab w:val="num" w:pos="2561"/>
        </w:tabs>
        <w:ind w:left="2561" w:hanging="576"/>
      </w:pPr>
      <w:rPr>
        <w:rFonts w:ascii="Calibri Light" w:hAnsi="Calibri Light" w:cs="Calibri Light" w:hint="default"/>
        <w:b/>
        <w:bCs/>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2F5161BC"/>
    <w:multiLevelType w:val="multilevel"/>
    <w:tmpl w:val="763404B8"/>
    <w:lvl w:ilvl="0">
      <w:start w:val="1"/>
      <w:numFmt w:val="decimal"/>
      <w:lvlText w:val="%1."/>
      <w:lvlJc w:val="left"/>
      <w:pPr>
        <w:tabs>
          <w:tab w:val="num" w:pos="720"/>
        </w:tabs>
        <w:ind w:left="720" w:hanging="360"/>
      </w:pPr>
    </w:lvl>
    <w:lvl w:ilvl="1">
      <w:start w:val="8"/>
      <w:numFmt w:val="bullet"/>
      <w:lvlText w:val="-"/>
      <w:lvlJc w:val="left"/>
      <w:pPr>
        <w:ind w:left="1440" w:hanging="360"/>
      </w:pPr>
      <w:rPr>
        <w:rFonts w:ascii="Calibri" w:eastAsia="Calibr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63654"/>
    <w:multiLevelType w:val="multilevel"/>
    <w:tmpl w:val="F9C24D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1B2FB9"/>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24C8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E7BD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F64BE"/>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8656D"/>
    <w:multiLevelType w:val="hybridMultilevel"/>
    <w:tmpl w:val="A30EED04"/>
    <w:lvl w:ilvl="0" w:tplc="B1BACDB8">
      <w:start w:val="1"/>
      <w:numFmt w:val="decimal"/>
      <w:lvlText w:val="%1."/>
      <w:lvlJc w:val="left"/>
      <w:pPr>
        <w:ind w:left="792" w:hanging="360"/>
      </w:pPr>
      <w:rPr>
        <w:rFonts w:hint="default"/>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9" w15:restartNumberingAfterBreak="0">
    <w:nsid w:val="68E13E62"/>
    <w:multiLevelType w:val="multilevel"/>
    <w:tmpl w:val="72E057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76374D"/>
    <w:multiLevelType w:val="hybridMultilevel"/>
    <w:tmpl w:val="75EE8AD2"/>
    <w:lvl w:ilvl="0" w:tplc="7304F13E">
      <w:start w:val="1"/>
      <w:numFmt w:val="lowerLetter"/>
      <w:lvlText w:val="%1."/>
      <w:lvlJc w:val="left"/>
      <w:pPr>
        <w:ind w:left="792" w:hanging="360"/>
      </w:pPr>
      <w:rPr>
        <w:rFonts w:hint="default"/>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1" w15:restartNumberingAfterBreak="0">
    <w:nsid w:val="75EA5FD3"/>
    <w:multiLevelType w:val="multilevel"/>
    <w:tmpl w:val="DB084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5747BF"/>
    <w:multiLevelType w:val="multilevel"/>
    <w:tmpl w:val="4D4C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40994">
    <w:abstractNumId w:val="10"/>
  </w:num>
  <w:num w:numId="2" w16cid:durableId="1981416447">
    <w:abstractNumId w:val="11"/>
  </w:num>
  <w:num w:numId="3" w16cid:durableId="639649383">
    <w:abstractNumId w:val="22"/>
  </w:num>
  <w:num w:numId="4" w16cid:durableId="2109109677">
    <w:abstractNumId w:val="12"/>
  </w:num>
  <w:num w:numId="5" w16cid:durableId="1865628504">
    <w:abstractNumId w:val="21"/>
  </w:num>
  <w:num w:numId="6" w16cid:durableId="2030987367">
    <w:abstractNumId w:val="15"/>
  </w:num>
  <w:num w:numId="7" w16cid:durableId="919486990">
    <w:abstractNumId w:val="14"/>
  </w:num>
  <w:num w:numId="8" w16cid:durableId="21785883">
    <w:abstractNumId w:val="17"/>
  </w:num>
  <w:num w:numId="9" w16cid:durableId="546722730">
    <w:abstractNumId w:val="16"/>
  </w:num>
  <w:num w:numId="10" w16cid:durableId="1865052270">
    <w:abstractNumId w:val="9"/>
  </w:num>
  <w:num w:numId="11" w16cid:durableId="1673947260">
    <w:abstractNumId w:val="19"/>
  </w:num>
  <w:num w:numId="12" w16cid:durableId="67698773">
    <w:abstractNumId w:val="13"/>
  </w:num>
  <w:num w:numId="13" w16cid:durableId="1599437427">
    <w:abstractNumId w:val="18"/>
  </w:num>
  <w:num w:numId="14" w16cid:durableId="638337926">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60"/>
    <w:rsid w:val="00000690"/>
    <w:rsid w:val="00001D9C"/>
    <w:rsid w:val="000029D4"/>
    <w:rsid w:val="00007FB7"/>
    <w:rsid w:val="0001175F"/>
    <w:rsid w:val="00012156"/>
    <w:rsid w:val="0001788B"/>
    <w:rsid w:val="00025C3F"/>
    <w:rsid w:val="000315C5"/>
    <w:rsid w:val="0003535F"/>
    <w:rsid w:val="00045397"/>
    <w:rsid w:val="00045F46"/>
    <w:rsid w:val="000509B2"/>
    <w:rsid w:val="0005227C"/>
    <w:rsid w:val="00054DA1"/>
    <w:rsid w:val="00063F14"/>
    <w:rsid w:val="000675CC"/>
    <w:rsid w:val="0007008D"/>
    <w:rsid w:val="000700B8"/>
    <w:rsid w:val="000711C5"/>
    <w:rsid w:val="000711C8"/>
    <w:rsid w:val="0007196E"/>
    <w:rsid w:val="00071B6E"/>
    <w:rsid w:val="00072AE3"/>
    <w:rsid w:val="00072D85"/>
    <w:rsid w:val="00073A3B"/>
    <w:rsid w:val="0007563B"/>
    <w:rsid w:val="0007598A"/>
    <w:rsid w:val="00077713"/>
    <w:rsid w:val="00081398"/>
    <w:rsid w:val="00087BA8"/>
    <w:rsid w:val="00087E74"/>
    <w:rsid w:val="00091905"/>
    <w:rsid w:val="000943FB"/>
    <w:rsid w:val="0009498D"/>
    <w:rsid w:val="000A2526"/>
    <w:rsid w:val="000A3AFD"/>
    <w:rsid w:val="000A4157"/>
    <w:rsid w:val="000A58A6"/>
    <w:rsid w:val="000A75F7"/>
    <w:rsid w:val="000B36DF"/>
    <w:rsid w:val="000C15D5"/>
    <w:rsid w:val="000C17DA"/>
    <w:rsid w:val="000C4608"/>
    <w:rsid w:val="000C7288"/>
    <w:rsid w:val="000D1666"/>
    <w:rsid w:val="000D17A8"/>
    <w:rsid w:val="000E0004"/>
    <w:rsid w:val="000E1F6B"/>
    <w:rsid w:val="000E231F"/>
    <w:rsid w:val="000E2D00"/>
    <w:rsid w:val="000E3A05"/>
    <w:rsid w:val="000E44AD"/>
    <w:rsid w:val="00104256"/>
    <w:rsid w:val="001215B4"/>
    <w:rsid w:val="00121F83"/>
    <w:rsid w:val="001313A6"/>
    <w:rsid w:val="00135D9B"/>
    <w:rsid w:val="001370B3"/>
    <w:rsid w:val="0013793F"/>
    <w:rsid w:val="0014174D"/>
    <w:rsid w:val="001429EB"/>
    <w:rsid w:val="00143F21"/>
    <w:rsid w:val="00161490"/>
    <w:rsid w:val="00167390"/>
    <w:rsid w:val="00171B7D"/>
    <w:rsid w:val="0017356E"/>
    <w:rsid w:val="001766FD"/>
    <w:rsid w:val="0018097E"/>
    <w:rsid w:val="001821E0"/>
    <w:rsid w:val="00183721"/>
    <w:rsid w:val="00191D4A"/>
    <w:rsid w:val="00194693"/>
    <w:rsid w:val="001A39AA"/>
    <w:rsid w:val="001B13D1"/>
    <w:rsid w:val="001B284E"/>
    <w:rsid w:val="001C7854"/>
    <w:rsid w:val="001C78E8"/>
    <w:rsid w:val="001C7BB5"/>
    <w:rsid w:val="001D0B57"/>
    <w:rsid w:val="001D16AF"/>
    <w:rsid w:val="001D1A7B"/>
    <w:rsid w:val="001D23D9"/>
    <w:rsid w:val="001D66C8"/>
    <w:rsid w:val="001D71CA"/>
    <w:rsid w:val="001E35A4"/>
    <w:rsid w:val="001E64BE"/>
    <w:rsid w:val="001F0325"/>
    <w:rsid w:val="001F25AB"/>
    <w:rsid w:val="001F28D8"/>
    <w:rsid w:val="001F37C7"/>
    <w:rsid w:val="0020232C"/>
    <w:rsid w:val="00203359"/>
    <w:rsid w:val="002107CE"/>
    <w:rsid w:val="00214A3B"/>
    <w:rsid w:val="0021688D"/>
    <w:rsid w:val="00216A98"/>
    <w:rsid w:val="00217CFD"/>
    <w:rsid w:val="00222542"/>
    <w:rsid w:val="00225859"/>
    <w:rsid w:val="002262AF"/>
    <w:rsid w:val="002345D2"/>
    <w:rsid w:val="0023604F"/>
    <w:rsid w:val="00236FA5"/>
    <w:rsid w:val="002518DC"/>
    <w:rsid w:val="00254847"/>
    <w:rsid w:val="002579D8"/>
    <w:rsid w:val="002627FA"/>
    <w:rsid w:val="00264275"/>
    <w:rsid w:val="002708A3"/>
    <w:rsid w:val="002739FE"/>
    <w:rsid w:val="00274EBA"/>
    <w:rsid w:val="00276A80"/>
    <w:rsid w:val="00277632"/>
    <w:rsid w:val="00290363"/>
    <w:rsid w:val="00293A78"/>
    <w:rsid w:val="00295F9E"/>
    <w:rsid w:val="002A4986"/>
    <w:rsid w:val="002A74CF"/>
    <w:rsid w:val="002B20E8"/>
    <w:rsid w:val="002B3EFE"/>
    <w:rsid w:val="002B4CE3"/>
    <w:rsid w:val="002C0A90"/>
    <w:rsid w:val="002C25C5"/>
    <w:rsid w:val="002C3690"/>
    <w:rsid w:val="002C5B89"/>
    <w:rsid w:val="002C7BF9"/>
    <w:rsid w:val="002D00BF"/>
    <w:rsid w:val="002D60B5"/>
    <w:rsid w:val="002E07C5"/>
    <w:rsid w:val="002E391E"/>
    <w:rsid w:val="002E3A2E"/>
    <w:rsid w:val="002F5818"/>
    <w:rsid w:val="00305B3B"/>
    <w:rsid w:val="00310C8C"/>
    <w:rsid w:val="00313811"/>
    <w:rsid w:val="00324A7B"/>
    <w:rsid w:val="003255BC"/>
    <w:rsid w:val="0032760A"/>
    <w:rsid w:val="003306A8"/>
    <w:rsid w:val="00332266"/>
    <w:rsid w:val="0033591C"/>
    <w:rsid w:val="00337A24"/>
    <w:rsid w:val="00345AB6"/>
    <w:rsid w:val="0035429E"/>
    <w:rsid w:val="003567A3"/>
    <w:rsid w:val="003570E7"/>
    <w:rsid w:val="00362164"/>
    <w:rsid w:val="003624F9"/>
    <w:rsid w:val="0036357F"/>
    <w:rsid w:val="00367904"/>
    <w:rsid w:val="00372190"/>
    <w:rsid w:val="003747E6"/>
    <w:rsid w:val="003826A5"/>
    <w:rsid w:val="003839D5"/>
    <w:rsid w:val="003905C7"/>
    <w:rsid w:val="003A0553"/>
    <w:rsid w:val="003A1B59"/>
    <w:rsid w:val="003A47BA"/>
    <w:rsid w:val="003A59D0"/>
    <w:rsid w:val="003B04D4"/>
    <w:rsid w:val="003B2E13"/>
    <w:rsid w:val="003C0AFA"/>
    <w:rsid w:val="003C0F94"/>
    <w:rsid w:val="003D3D45"/>
    <w:rsid w:val="003E31A5"/>
    <w:rsid w:val="003E3DBD"/>
    <w:rsid w:val="003E48F1"/>
    <w:rsid w:val="003E49D7"/>
    <w:rsid w:val="004007E7"/>
    <w:rsid w:val="004068E9"/>
    <w:rsid w:val="00412D32"/>
    <w:rsid w:val="00413312"/>
    <w:rsid w:val="00417F5D"/>
    <w:rsid w:val="00422C96"/>
    <w:rsid w:val="00432E8E"/>
    <w:rsid w:val="00441617"/>
    <w:rsid w:val="00441642"/>
    <w:rsid w:val="00443B58"/>
    <w:rsid w:val="00452185"/>
    <w:rsid w:val="004540E9"/>
    <w:rsid w:val="00460572"/>
    <w:rsid w:val="00463340"/>
    <w:rsid w:val="00466210"/>
    <w:rsid w:val="0046764E"/>
    <w:rsid w:val="00483D2D"/>
    <w:rsid w:val="00484B63"/>
    <w:rsid w:val="0048682A"/>
    <w:rsid w:val="00494F72"/>
    <w:rsid w:val="0049576A"/>
    <w:rsid w:val="004A1D41"/>
    <w:rsid w:val="004A2032"/>
    <w:rsid w:val="004A4547"/>
    <w:rsid w:val="004A7723"/>
    <w:rsid w:val="004B2A60"/>
    <w:rsid w:val="004C6DE1"/>
    <w:rsid w:val="004D2503"/>
    <w:rsid w:val="004D55A8"/>
    <w:rsid w:val="004E6730"/>
    <w:rsid w:val="004E6801"/>
    <w:rsid w:val="004F27CA"/>
    <w:rsid w:val="004F3BE4"/>
    <w:rsid w:val="0050072B"/>
    <w:rsid w:val="00505600"/>
    <w:rsid w:val="00506227"/>
    <w:rsid w:val="00506D10"/>
    <w:rsid w:val="00511721"/>
    <w:rsid w:val="0051635C"/>
    <w:rsid w:val="00520678"/>
    <w:rsid w:val="00521D9F"/>
    <w:rsid w:val="005377C9"/>
    <w:rsid w:val="00540C66"/>
    <w:rsid w:val="00545762"/>
    <w:rsid w:val="00550980"/>
    <w:rsid w:val="00557D10"/>
    <w:rsid w:val="005721F0"/>
    <w:rsid w:val="00581F3E"/>
    <w:rsid w:val="0059003E"/>
    <w:rsid w:val="005930A0"/>
    <w:rsid w:val="0059767D"/>
    <w:rsid w:val="005A0A0C"/>
    <w:rsid w:val="005A1288"/>
    <w:rsid w:val="005A7C88"/>
    <w:rsid w:val="005B302E"/>
    <w:rsid w:val="005B6135"/>
    <w:rsid w:val="005C128F"/>
    <w:rsid w:val="005C2F08"/>
    <w:rsid w:val="005C4E32"/>
    <w:rsid w:val="005C6A96"/>
    <w:rsid w:val="005E6B59"/>
    <w:rsid w:val="005F40D9"/>
    <w:rsid w:val="005F6A50"/>
    <w:rsid w:val="00600010"/>
    <w:rsid w:val="00601BFB"/>
    <w:rsid w:val="00602F69"/>
    <w:rsid w:val="00604240"/>
    <w:rsid w:val="006052D7"/>
    <w:rsid w:val="00605949"/>
    <w:rsid w:val="00616219"/>
    <w:rsid w:val="0062288B"/>
    <w:rsid w:val="00625682"/>
    <w:rsid w:val="00625DA4"/>
    <w:rsid w:val="0063132E"/>
    <w:rsid w:val="006321FC"/>
    <w:rsid w:val="00634059"/>
    <w:rsid w:val="00642A2E"/>
    <w:rsid w:val="00644F8A"/>
    <w:rsid w:val="00645990"/>
    <w:rsid w:val="006506A9"/>
    <w:rsid w:val="006528AF"/>
    <w:rsid w:val="00656084"/>
    <w:rsid w:val="0066140A"/>
    <w:rsid w:val="00664A09"/>
    <w:rsid w:val="00673DA9"/>
    <w:rsid w:val="00675FBD"/>
    <w:rsid w:val="00680B93"/>
    <w:rsid w:val="00682A93"/>
    <w:rsid w:val="00682F8E"/>
    <w:rsid w:val="0068763B"/>
    <w:rsid w:val="006920E4"/>
    <w:rsid w:val="0069357F"/>
    <w:rsid w:val="006961A3"/>
    <w:rsid w:val="006A063E"/>
    <w:rsid w:val="006A2804"/>
    <w:rsid w:val="006A5EFA"/>
    <w:rsid w:val="006B4295"/>
    <w:rsid w:val="006C7487"/>
    <w:rsid w:val="006D3DB3"/>
    <w:rsid w:val="006D5755"/>
    <w:rsid w:val="006D7848"/>
    <w:rsid w:val="006E0CA6"/>
    <w:rsid w:val="006E1230"/>
    <w:rsid w:val="006E2A3E"/>
    <w:rsid w:val="006E5463"/>
    <w:rsid w:val="006F06B1"/>
    <w:rsid w:val="006F4584"/>
    <w:rsid w:val="006F7D7B"/>
    <w:rsid w:val="00700C63"/>
    <w:rsid w:val="00704AA9"/>
    <w:rsid w:val="007065D1"/>
    <w:rsid w:val="0071024E"/>
    <w:rsid w:val="00710751"/>
    <w:rsid w:val="00711870"/>
    <w:rsid w:val="00714E6C"/>
    <w:rsid w:val="00715C9B"/>
    <w:rsid w:val="007217A9"/>
    <w:rsid w:val="00727819"/>
    <w:rsid w:val="00733C7F"/>
    <w:rsid w:val="007370BD"/>
    <w:rsid w:val="007377C4"/>
    <w:rsid w:val="0074405C"/>
    <w:rsid w:val="007506C0"/>
    <w:rsid w:val="00750A0E"/>
    <w:rsid w:val="00754E08"/>
    <w:rsid w:val="00754E67"/>
    <w:rsid w:val="0076182E"/>
    <w:rsid w:val="00764234"/>
    <w:rsid w:val="007655BF"/>
    <w:rsid w:val="00765622"/>
    <w:rsid w:val="007664CD"/>
    <w:rsid w:val="00771B16"/>
    <w:rsid w:val="00782E32"/>
    <w:rsid w:val="00787C6F"/>
    <w:rsid w:val="00792E94"/>
    <w:rsid w:val="00794A4D"/>
    <w:rsid w:val="007A218A"/>
    <w:rsid w:val="007B071A"/>
    <w:rsid w:val="007B0882"/>
    <w:rsid w:val="007B47EF"/>
    <w:rsid w:val="007B6DF0"/>
    <w:rsid w:val="007C021A"/>
    <w:rsid w:val="007C327D"/>
    <w:rsid w:val="007C4586"/>
    <w:rsid w:val="007D0BEF"/>
    <w:rsid w:val="007D1765"/>
    <w:rsid w:val="007D3CC1"/>
    <w:rsid w:val="007E1476"/>
    <w:rsid w:val="007E4FA8"/>
    <w:rsid w:val="007E5F0E"/>
    <w:rsid w:val="007E786A"/>
    <w:rsid w:val="007E7A22"/>
    <w:rsid w:val="007F0F94"/>
    <w:rsid w:val="00800C30"/>
    <w:rsid w:val="00806591"/>
    <w:rsid w:val="0081305C"/>
    <w:rsid w:val="0081586B"/>
    <w:rsid w:val="00815ED2"/>
    <w:rsid w:val="00817588"/>
    <w:rsid w:val="008243FA"/>
    <w:rsid w:val="00824B7C"/>
    <w:rsid w:val="00832539"/>
    <w:rsid w:val="00843CB3"/>
    <w:rsid w:val="00854AF9"/>
    <w:rsid w:val="00854C85"/>
    <w:rsid w:val="0086096B"/>
    <w:rsid w:val="00862AE6"/>
    <w:rsid w:val="00865470"/>
    <w:rsid w:val="00871212"/>
    <w:rsid w:val="00873101"/>
    <w:rsid w:val="00880327"/>
    <w:rsid w:val="00880A63"/>
    <w:rsid w:val="00881D4A"/>
    <w:rsid w:val="00890606"/>
    <w:rsid w:val="00892D76"/>
    <w:rsid w:val="008A21AA"/>
    <w:rsid w:val="008A7B8B"/>
    <w:rsid w:val="008B0955"/>
    <w:rsid w:val="008B137A"/>
    <w:rsid w:val="008B1549"/>
    <w:rsid w:val="008B32CA"/>
    <w:rsid w:val="008C2BDB"/>
    <w:rsid w:val="008C2F77"/>
    <w:rsid w:val="008C3528"/>
    <w:rsid w:val="008C6DE0"/>
    <w:rsid w:val="008D106D"/>
    <w:rsid w:val="008D2F8A"/>
    <w:rsid w:val="008D4A13"/>
    <w:rsid w:val="008E37A0"/>
    <w:rsid w:val="008E63CC"/>
    <w:rsid w:val="008F074A"/>
    <w:rsid w:val="008F5A3E"/>
    <w:rsid w:val="008F709F"/>
    <w:rsid w:val="008F7B18"/>
    <w:rsid w:val="00906022"/>
    <w:rsid w:val="0090653D"/>
    <w:rsid w:val="00907DB3"/>
    <w:rsid w:val="009106E7"/>
    <w:rsid w:val="00912511"/>
    <w:rsid w:val="009133EC"/>
    <w:rsid w:val="009146B2"/>
    <w:rsid w:val="00923AB9"/>
    <w:rsid w:val="009252BA"/>
    <w:rsid w:val="009261F4"/>
    <w:rsid w:val="009262CD"/>
    <w:rsid w:val="00926A86"/>
    <w:rsid w:val="00927FAD"/>
    <w:rsid w:val="009324B4"/>
    <w:rsid w:val="00936278"/>
    <w:rsid w:val="00941BBA"/>
    <w:rsid w:val="009459FC"/>
    <w:rsid w:val="00957C6C"/>
    <w:rsid w:val="00957FFD"/>
    <w:rsid w:val="0096063B"/>
    <w:rsid w:val="00961B8E"/>
    <w:rsid w:val="009675D4"/>
    <w:rsid w:val="0097069A"/>
    <w:rsid w:val="009731FF"/>
    <w:rsid w:val="00983F5D"/>
    <w:rsid w:val="009908DA"/>
    <w:rsid w:val="009A1456"/>
    <w:rsid w:val="009A63E0"/>
    <w:rsid w:val="009A6DCF"/>
    <w:rsid w:val="009A7C80"/>
    <w:rsid w:val="009B1887"/>
    <w:rsid w:val="009B2B85"/>
    <w:rsid w:val="009B3126"/>
    <w:rsid w:val="009B683A"/>
    <w:rsid w:val="009B6B89"/>
    <w:rsid w:val="009C0579"/>
    <w:rsid w:val="009C07C7"/>
    <w:rsid w:val="009C150D"/>
    <w:rsid w:val="009C2EC6"/>
    <w:rsid w:val="009C45E6"/>
    <w:rsid w:val="009C5A14"/>
    <w:rsid w:val="009C6128"/>
    <w:rsid w:val="009C6390"/>
    <w:rsid w:val="009C6AFF"/>
    <w:rsid w:val="009C7B71"/>
    <w:rsid w:val="009D244F"/>
    <w:rsid w:val="009D50A7"/>
    <w:rsid w:val="009E0B67"/>
    <w:rsid w:val="009E4A3E"/>
    <w:rsid w:val="009F351C"/>
    <w:rsid w:val="00A02C47"/>
    <w:rsid w:val="00A02CCF"/>
    <w:rsid w:val="00A03729"/>
    <w:rsid w:val="00A1007D"/>
    <w:rsid w:val="00A10289"/>
    <w:rsid w:val="00A13DB2"/>
    <w:rsid w:val="00A157E5"/>
    <w:rsid w:val="00A15AFF"/>
    <w:rsid w:val="00A167AE"/>
    <w:rsid w:val="00A241FE"/>
    <w:rsid w:val="00A41B59"/>
    <w:rsid w:val="00A432DF"/>
    <w:rsid w:val="00A52831"/>
    <w:rsid w:val="00A57976"/>
    <w:rsid w:val="00A66FC9"/>
    <w:rsid w:val="00A6730C"/>
    <w:rsid w:val="00A717F0"/>
    <w:rsid w:val="00A719F0"/>
    <w:rsid w:val="00A7590E"/>
    <w:rsid w:val="00A80E24"/>
    <w:rsid w:val="00A80F5C"/>
    <w:rsid w:val="00A83DAA"/>
    <w:rsid w:val="00A8687C"/>
    <w:rsid w:val="00A87E53"/>
    <w:rsid w:val="00A91CD6"/>
    <w:rsid w:val="00A92A02"/>
    <w:rsid w:val="00A92E7F"/>
    <w:rsid w:val="00A93C8E"/>
    <w:rsid w:val="00A94B04"/>
    <w:rsid w:val="00AA1463"/>
    <w:rsid w:val="00AA4624"/>
    <w:rsid w:val="00AA6339"/>
    <w:rsid w:val="00AA7C64"/>
    <w:rsid w:val="00AB46CC"/>
    <w:rsid w:val="00AC6B52"/>
    <w:rsid w:val="00AD0E38"/>
    <w:rsid w:val="00AD68C6"/>
    <w:rsid w:val="00AE31BC"/>
    <w:rsid w:val="00AF1391"/>
    <w:rsid w:val="00AF6162"/>
    <w:rsid w:val="00AF63D3"/>
    <w:rsid w:val="00AF746F"/>
    <w:rsid w:val="00AF7C4D"/>
    <w:rsid w:val="00B062A9"/>
    <w:rsid w:val="00B15036"/>
    <w:rsid w:val="00B20D0C"/>
    <w:rsid w:val="00B23945"/>
    <w:rsid w:val="00B23A96"/>
    <w:rsid w:val="00B2616F"/>
    <w:rsid w:val="00B308DE"/>
    <w:rsid w:val="00B36D7F"/>
    <w:rsid w:val="00B45018"/>
    <w:rsid w:val="00B4743A"/>
    <w:rsid w:val="00B502F4"/>
    <w:rsid w:val="00B52183"/>
    <w:rsid w:val="00B52372"/>
    <w:rsid w:val="00B5398C"/>
    <w:rsid w:val="00B5423B"/>
    <w:rsid w:val="00B54C9B"/>
    <w:rsid w:val="00B63AA5"/>
    <w:rsid w:val="00B74919"/>
    <w:rsid w:val="00B77453"/>
    <w:rsid w:val="00B80134"/>
    <w:rsid w:val="00B93EEB"/>
    <w:rsid w:val="00B97725"/>
    <w:rsid w:val="00BA372B"/>
    <w:rsid w:val="00BA5279"/>
    <w:rsid w:val="00BA72C5"/>
    <w:rsid w:val="00BB081B"/>
    <w:rsid w:val="00BB534E"/>
    <w:rsid w:val="00BD092F"/>
    <w:rsid w:val="00BD0C5A"/>
    <w:rsid w:val="00BD761E"/>
    <w:rsid w:val="00BD78AD"/>
    <w:rsid w:val="00BE0D91"/>
    <w:rsid w:val="00BE66BB"/>
    <w:rsid w:val="00BF0419"/>
    <w:rsid w:val="00BF2ADD"/>
    <w:rsid w:val="00BF69CA"/>
    <w:rsid w:val="00C030B9"/>
    <w:rsid w:val="00C03A3E"/>
    <w:rsid w:val="00C03C5B"/>
    <w:rsid w:val="00C043A7"/>
    <w:rsid w:val="00C05010"/>
    <w:rsid w:val="00C13858"/>
    <w:rsid w:val="00C15C0B"/>
    <w:rsid w:val="00C24A52"/>
    <w:rsid w:val="00C27DEA"/>
    <w:rsid w:val="00C3246E"/>
    <w:rsid w:val="00C34AC0"/>
    <w:rsid w:val="00C34AD3"/>
    <w:rsid w:val="00C403D5"/>
    <w:rsid w:val="00C40CD6"/>
    <w:rsid w:val="00C468C2"/>
    <w:rsid w:val="00C51E31"/>
    <w:rsid w:val="00C5300F"/>
    <w:rsid w:val="00C54074"/>
    <w:rsid w:val="00C57ED2"/>
    <w:rsid w:val="00C617AC"/>
    <w:rsid w:val="00C63DB7"/>
    <w:rsid w:val="00C70300"/>
    <w:rsid w:val="00C711C7"/>
    <w:rsid w:val="00C72C55"/>
    <w:rsid w:val="00C73C6F"/>
    <w:rsid w:val="00C74565"/>
    <w:rsid w:val="00C76069"/>
    <w:rsid w:val="00C8042D"/>
    <w:rsid w:val="00C82A3A"/>
    <w:rsid w:val="00C854DA"/>
    <w:rsid w:val="00C927B2"/>
    <w:rsid w:val="00C96E7E"/>
    <w:rsid w:val="00CA0A0D"/>
    <w:rsid w:val="00CA3FB2"/>
    <w:rsid w:val="00CA4868"/>
    <w:rsid w:val="00CB2097"/>
    <w:rsid w:val="00CB4A92"/>
    <w:rsid w:val="00CB5399"/>
    <w:rsid w:val="00CB5E66"/>
    <w:rsid w:val="00CB65FD"/>
    <w:rsid w:val="00CC3274"/>
    <w:rsid w:val="00CC71FD"/>
    <w:rsid w:val="00CD333C"/>
    <w:rsid w:val="00CD3C64"/>
    <w:rsid w:val="00CE138B"/>
    <w:rsid w:val="00CE5E3C"/>
    <w:rsid w:val="00CE6388"/>
    <w:rsid w:val="00CE6FFB"/>
    <w:rsid w:val="00CE7424"/>
    <w:rsid w:val="00CF1F32"/>
    <w:rsid w:val="00CF4859"/>
    <w:rsid w:val="00CF4BBF"/>
    <w:rsid w:val="00CF4C00"/>
    <w:rsid w:val="00D05A2F"/>
    <w:rsid w:val="00D06BEA"/>
    <w:rsid w:val="00D10463"/>
    <w:rsid w:val="00D12516"/>
    <w:rsid w:val="00D13ECF"/>
    <w:rsid w:val="00D14502"/>
    <w:rsid w:val="00D1792C"/>
    <w:rsid w:val="00D23DA3"/>
    <w:rsid w:val="00D32D12"/>
    <w:rsid w:val="00D437CF"/>
    <w:rsid w:val="00D43BC1"/>
    <w:rsid w:val="00D45088"/>
    <w:rsid w:val="00D467BA"/>
    <w:rsid w:val="00D46804"/>
    <w:rsid w:val="00D46FAD"/>
    <w:rsid w:val="00D47415"/>
    <w:rsid w:val="00D479FB"/>
    <w:rsid w:val="00D507AA"/>
    <w:rsid w:val="00D52545"/>
    <w:rsid w:val="00D551A0"/>
    <w:rsid w:val="00D60747"/>
    <w:rsid w:val="00D64053"/>
    <w:rsid w:val="00D745C0"/>
    <w:rsid w:val="00D75BD8"/>
    <w:rsid w:val="00D76E64"/>
    <w:rsid w:val="00D774A4"/>
    <w:rsid w:val="00D7755E"/>
    <w:rsid w:val="00D77E95"/>
    <w:rsid w:val="00D81340"/>
    <w:rsid w:val="00D82E97"/>
    <w:rsid w:val="00D85012"/>
    <w:rsid w:val="00D90779"/>
    <w:rsid w:val="00D96933"/>
    <w:rsid w:val="00D96C78"/>
    <w:rsid w:val="00D96EC0"/>
    <w:rsid w:val="00D97C34"/>
    <w:rsid w:val="00DA4675"/>
    <w:rsid w:val="00DA7314"/>
    <w:rsid w:val="00DB4707"/>
    <w:rsid w:val="00DB5279"/>
    <w:rsid w:val="00DB7D35"/>
    <w:rsid w:val="00DC0501"/>
    <w:rsid w:val="00DC0523"/>
    <w:rsid w:val="00DC2AE1"/>
    <w:rsid w:val="00DC3D48"/>
    <w:rsid w:val="00DD7753"/>
    <w:rsid w:val="00DE10F1"/>
    <w:rsid w:val="00DE5532"/>
    <w:rsid w:val="00DF401F"/>
    <w:rsid w:val="00E0125D"/>
    <w:rsid w:val="00E02DF5"/>
    <w:rsid w:val="00E0548A"/>
    <w:rsid w:val="00E1564D"/>
    <w:rsid w:val="00E21B68"/>
    <w:rsid w:val="00E23A75"/>
    <w:rsid w:val="00E30D94"/>
    <w:rsid w:val="00E32431"/>
    <w:rsid w:val="00E32CB5"/>
    <w:rsid w:val="00E37E7C"/>
    <w:rsid w:val="00E43448"/>
    <w:rsid w:val="00E4556B"/>
    <w:rsid w:val="00E46FFE"/>
    <w:rsid w:val="00E536EC"/>
    <w:rsid w:val="00E60A9F"/>
    <w:rsid w:val="00E76844"/>
    <w:rsid w:val="00E818F5"/>
    <w:rsid w:val="00E868E0"/>
    <w:rsid w:val="00E8698B"/>
    <w:rsid w:val="00EA7AB3"/>
    <w:rsid w:val="00EB277A"/>
    <w:rsid w:val="00EC51C7"/>
    <w:rsid w:val="00ED5640"/>
    <w:rsid w:val="00EE2AA8"/>
    <w:rsid w:val="00EE41E5"/>
    <w:rsid w:val="00EE5339"/>
    <w:rsid w:val="00EE6D03"/>
    <w:rsid w:val="00EF1037"/>
    <w:rsid w:val="00EF4905"/>
    <w:rsid w:val="00EF5B1C"/>
    <w:rsid w:val="00F02224"/>
    <w:rsid w:val="00F0263D"/>
    <w:rsid w:val="00F05FFA"/>
    <w:rsid w:val="00F1224F"/>
    <w:rsid w:val="00F143B1"/>
    <w:rsid w:val="00F14415"/>
    <w:rsid w:val="00F14BF3"/>
    <w:rsid w:val="00F211A3"/>
    <w:rsid w:val="00F21732"/>
    <w:rsid w:val="00F21A4C"/>
    <w:rsid w:val="00F236ED"/>
    <w:rsid w:val="00F23CA6"/>
    <w:rsid w:val="00F2460D"/>
    <w:rsid w:val="00F3086D"/>
    <w:rsid w:val="00F30FC2"/>
    <w:rsid w:val="00F3247B"/>
    <w:rsid w:val="00F33ECE"/>
    <w:rsid w:val="00F40571"/>
    <w:rsid w:val="00F407DC"/>
    <w:rsid w:val="00F4173E"/>
    <w:rsid w:val="00F5271A"/>
    <w:rsid w:val="00F54237"/>
    <w:rsid w:val="00F57055"/>
    <w:rsid w:val="00F63377"/>
    <w:rsid w:val="00F669C7"/>
    <w:rsid w:val="00F72011"/>
    <w:rsid w:val="00F72B3E"/>
    <w:rsid w:val="00F8185C"/>
    <w:rsid w:val="00F840BC"/>
    <w:rsid w:val="00F85F4F"/>
    <w:rsid w:val="00F879D8"/>
    <w:rsid w:val="00F90A09"/>
    <w:rsid w:val="00F94CC0"/>
    <w:rsid w:val="00F959AA"/>
    <w:rsid w:val="00F96BB6"/>
    <w:rsid w:val="00FA0468"/>
    <w:rsid w:val="00FA3DFE"/>
    <w:rsid w:val="00FB1F00"/>
    <w:rsid w:val="00FB29CF"/>
    <w:rsid w:val="00FB545A"/>
    <w:rsid w:val="00FB5D7B"/>
    <w:rsid w:val="00FB7E0A"/>
    <w:rsid w:val="00FC20B0"/>
    <w:rsid w:val="00FC730A"/>
    <w:rsid w:val="00FD1670"/>
    <w:rsid w:val="00FD3956"/>
    <w:rsid w:val="00FD4AE3"/>
    <w:rsid w:val="00FD7308"/>
    <w:rsid w:val="00FE1ABE"/>
    <w:rsid w:val="00FE229B"/>
    <w:rsid w:val="00FE3B6C"/>
    <w:rsid w:val="00FF0CD7"/>
    <w:rsid w:val="00FF109A"/>
    <w:rsid w:val="00FF2775"/>
    <w:rsid w:val="00FF3F64"/>
    <w:rsid w:val="04B1DD09"/>
    <w:rsid w:val="0E13F613"/>
    <w:rsid w:val="35571897"/>
    <w:rsid w:val="42F96DB0"/>
    <w:rsid w:val="522F2E5F"/>
    <w:rsid w:val="5942BC48"/>
    <w:rsid w:val="6C722C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B1616D"/>
  <w15:docId w15:val="{E770BF4A-FDEE-4792-BEB7-C47B0726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545"/>
    <w:pPr>
      <w:suppressAutoHyphens/>
    </w:pPr>
    <w:rPr>
      <w:rFonts w:ascii="Calibri" w:eastAsia="Calibri" w:hAnsi="Calibri"/>
      <w:sz w:val="24"/>
      <w:szCs w:val="24"/>
      <w:lang w:val="en-US" w:eastAsia="zh-CN"/>
    </w:rPr>
  </w:style>
  <w:style w:type="paragraph" w:styleId="Heading1">
    <w:name w:val="heading 1"/>
    <w:basedOn w:val="Normal"/>
    <w:next w:val="Normal"/>
    <w:link w:val="Heading1Char"/>
    <w:uiPriority w:val="9"/>
    <w:qFormat/>
    <w:rsid w:val="00D551A0"/>
    <w:pPr>
      <w:keepNext/>
      <w:numPr>
        <w:numId w:val="2"/>
      </w:numPr>
      <w:suppressAutoHyphens w:val="0"/>
      <w:spacing w:before="120" w:after="60"/>
      <w:outlineLvl w:val="0"/>
    </w:pPr>
    <w:rPr>
      <w:rFonts w:ascii="Tahoma" w:eastAsia="MS Mincho" w:hAnsi="Tahoma" w:cs="Arial"/>
      <w:b/>
      <w:bCs/>
      <w:kern w:val="32"/>
      <w:sz w:val="20"/>
      <w:szCs w:val="32"/>
      <w:lang w:eastAsia="ja-JP"/>
    </w:rPr>
  </w:style>
  <w:style w:type="paragraph" w:styleId="Heading2">
    <w:name w:val="heading 2"/>
    <w:basedOn w:val="Normal"/>
    <w:next w:val="Normal"/>
    <w:link w:val="Heading2Char"/>
    <w:qFormat/>
    <w:rsid w:val="00D551A0"/>
    <w:pPr>
      <w:keepNext/>
      <w:numPr>
        <w:ilvl w:val="1"/>
        <w:numId w:val="2"/>
      </w:numPr>
      <w:tabs>
        <w:tab w:val="clear" w:pos="2561"/>
        <w:tab w:val="num" w:pos="576"/>
      </w:tabs>
      <w:suppressAutoHyphens w:val="0"/>
      <w:spacing w:before="240" w:after="240"/>
      <w:ind w:left="720" w:hanging="360"/>
      <w:outlineLvl w:val="1"/>
    </w:pPr>
    <w:rPr>
      <w:rFonts w:ascii="Tahoma" w:eastAsia="MS Mincho" w:hAnsi="Tahoma" w:cs="Arial"/>
      <w:bCs/>
      <w:iCs/>
      <w:sz w:val="20"/>
      <w:szCs w:val="22"/>
      <w:lang w:eastAsia="ja-JP"/>
    </w:rPr>
  </w:style>
  <w:style w:type="paragraph" w:styleId="Heading3">
    <w:name w:val="heading 3"/>
    <w:basedOn w:val="Normal"/>
    <w:next w:val="Normal"/>
    <w:link w:val="Heading3Char"/>
    <w:qFormat/>
    <w:rsid w:val="000711C5"/>
    <w:pPr>
      <w:keepNext/>
      <w:numPr>
        <w:ilvl w:val="2"/>
        <w:numId w:val="2"/>
      </w:numPr>
      <w:suppressAutoHyphens w:val="0"/>
      <w:spacing w:before="240" w:after="60"/>
      <w:outlineLvl w:val="2"/>
    </w:pPr>
    <w:rPr>
      <w:rFonts w:asciiTheme="majorHAnsi" w:eastAsia="MS Mincho" w:hAnsiTheme="majorHAnsi" w:cs="Arial"/>
      <w:bCs/>
      <w:szCs w:val="26"/>
      <w:lang w:eastAsia="ja-JP"/>
    </w:rPr>
  </w:style>
  <w:style w:type="paragraph" w:styleId="Heading4">
    <w:name w:val="heading 4"/>
    <w:basedOn w:val="Normal"/>
    <w:next w:val="Normal"/>
    <w:link w:val="Heading4Char"/>
    <w:qFormat/>
    <w:rsid w:val="00D551A0"/>
    <w:pPr>
      <w:keepNext/>
      <w:numPr>
        <w:ilvl w:val="3"/>
        <w:numId w:val="2"/>
      </w:numPr>
      <w:suppressAutoHyphens w:val="0"/>
      <w:spacing w:before="240" w:after="60"/>
      <w:outlineLvl w:val="3"/>
    </w:pPr>
    <w:rPr>
      <w:rFonts w:ascii="Times New Roman" w:eastAsia="MS Mincho" w:hAnsi="Times New Roman"/>
      <w:b/>
      <w:bCs/>
      <w:sz w:val="28"/>
      <w:szCs w:val="28"/>
      <w:lang w:eastAsia="ja-JP"/>
    </w:rPr>
  </w:style>
  <w:style w:type="paragraph" w:styleId="Heading5">
    <w:name w:val="heading 5"/>
    <w:basedOn w:val="Normal"/>
    <w:next w:val="Normal"/>
    <w:link w:val="Heading5Char"/>
    <w:qFormat/>
    <w:rsid w:val="00D551A0"/>
    <w:pPr>
      <w:numPr>
        <w:ilvl w:val="4"/>
        <w:numId w:val="2"/>
      </w:numPr>
      <w:suppressAutoHyphens w:val="0"/>
      <w:spacing w:before="240" w:after="60"/>
      <w:outlineLvl w:val="4"/>
    </w:pPr>
    <w:rPr>
      <w:rFonts w:ascii="Times New Roman" w:eastAsia="MS Mincho" w:hAnsi="Times New Roman"/>
      <w:b/>
      <w:bCs/>
      <w:i/>
      <w:iCs/>
      <w:sz w:val="26"/>
      <w:szCs w:val="26"/>
      <w:lang w:eastAsia="ja-JP"/>
    </w:rPr>
  </w:style>
  <w:style w:type="paragraph" w:styleId="Heading6">
    <w:name w:val="heading 6"/>
    <w:basedOn w:val="Normal"/>
    <w:next w:val="Normal"/>
    <w:link w:val="Heading6Char"/>
    <w:qFormat/>
    <w:rsid w:val="00D551A0"/>
    <w:pPr>
      <w:numPr>
        <w:ilvl w:val="5"/>
        <w:numId w:val="2"/>
      </w:numPr>
      <w:suppressAutoHyphens w:val="0"/>
      <w:spacing w:before="240" w:after="60"/>
      <w:outlineLvl w:val="5"/>
    </w:pPr>
    <w:rPr>
      <w:rFonts w:ascii="Times New Roman" w:eastAsia="MS Mincho" w:hAnsi="Times New Roman"/>
      <w:b/>
      <w:bCs/>
      <w:sz w:val="22"/>
      <w:szCs w:val="22"/>
      <w:lang w:eastAsia="ja-JP"/>
    </w:rPr>
  </w:style>
  <w:style w:type="paragraph" w:styleId="Heading7">
    <w:name w:val="heading 7"/>
    <w:basedOn w:val="Normal"/>
    <w:next w:val="Normal"/>
    <w:link w:val="Heading7Char"/>
    <w:qFormat/>
    <w:rsid w:val="00D551A0"/>
    <w:pPr>
      <w:numPr>
        <w:ilvl w:val="6"/>
        <w:numId w:val="2"/>
      </w:numPr>
      <w:suppressAutoHyphens w:val="0"/>
      <w:spacing w:before="240" w:after="60"/>
      <w:outlineLvl w:val="6"/>
    </w:pPr>
    <w:rPr>
      <w:rFonts w:ascii="Times New Roman" w:eastAsia="MS Mincho" w:hAnsi="Times New Roman"/>
      <w:lang w:eastAsia="ja-JP"/>
    </w:rPr>
  </w:style>
  <w:style w:type="paragraph" w:styleId="Heading8">
    <w:name w:val="heading 8"/>
    <w:basedOn w:val="Normal"/>
    <w:next w:val="Normal"/>
    <w:link w:val="Heading8Char"/>
    <w:qFormat/>
    <w:rsid w:val="00D551A0"/>
    <w:pPr>
      <w:numPr>
        <w:ilvl w:val="7"/>
        <w:numId w:val="2"/>
      </w:numPr>
      <w:suppressAutoHyphens w:val="0"/>
      <w:spacing w:before="240" w:after="60"/>
      <w:outlineLvl w:val="7"/>
    </w:pPr>
    <w:rPr>
      <w:rFonts w:ascii="Times New Roman" w:eastAsia="MS Mincho" w:hAnsi="Times New Roman"/>
      <w:i/>
      <w:iCs/>
      <w:lang w:eastAsia="ja-JP"/>
    </w:rPr>
  </w:style>
  <w:style w:type="paragraph" w:styleId="Heading9">
    <w:name w:val="heading 9"/>
    <w:basedOn w:val="Normal"/>
    <w:next w:val="Normal"/>
    <w:link w:val="Heading9Char"/>
    <w:qFormat/>
    <w:rsid w:val="00D551A0"/>
    <w:pPr>
      <w:numPr>
        <w:ilvl w:val="8"/>
        <w:numId w:val="2"/>
      </w:numPr>
      <w:suppressAutoHyphens w:val="0"/>
      <w:spacing w:before="240" w:after="60"/>
      <w:outlineLvl w:val="8"/>
    </w:pPr>
    <w:rPr>
      <w:rFonts w:ascii="Arial" w:eastAsia="MS Mincho" w:hAnsi="Arial" w:cs="Arial"/>
      <w:sz w:val="22"/>
      <w:szCs w:val="22"/>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sz w:val="24"/>
      <w:szCs w:val="24"/>
      <w:lang w:val="id-ID"/>
    </w:rPr>
  </w:style>
  <w:style w:type="character" w:customStyle="1" w:styleId="WW8Num2z0">
    <w:name w:val="WW8Num2z0"/>
    <w:rPr>
      <w:sz w:val="24"/>
      <w:szCs w:val="24"/>
      <w:lang w:val="id-ID"/>
    </w:rPr>
  </w:style>
  <w:style w:type="character" w:customStyle="1" w:styleId="WW8Num3z0">
    <w:name w:val="WW8Num3z0"/>
  </w:style>
  <w:style w:type="character" w:customStyle="1" w:styleId="WW8Num4z0">
    <w:name w:val="WW8Num4z0"/>
    <w:rPr>
      <w:color w:val="000000"/>
      <w:lang w:val="id-ID"/>
    </w:rPr>
  </w:style>
  <w:style w:type="character" w:customStyle="1" w:styleId="WW8Num5z0">
    <w:name w:val="WW8Num5z0"/>
    <w:rPr>
      <w:i w:val="0"/>
      <w:color w:val="000000"/>
    </w:rPr>
  </w:style>
  <w:style w:type="character" w:customStyle="1" w:styleId="WW8Num6z0">
    <w:name w:val="WW8Num6z0"/>
    <w:rPr>
      <w:b/>
      <w:lang w:val="id-ID"/>
    </w:rPr>
  </w:style>
  <w:style w:type="character" w:customStyle="1" w:styleId="WW8Num7z0">
    <w:name w:val="WW8Num7z0"/>
    <w:rPr>
      <w:sz w:val="24"/>
      <w:szCs w:val="24"/>
      <w:lang w:val="id-ID"/>
    </w:rPr>
  </w:style>
  <w:style w:type="character" w:customStyle="1" w:styleId="WW8Num8z0">
    <w:name w:val="WW8Num8z0"/>
    <w:rPr>
      <w:b/>
      <w:i/>
      <w:iCs/>
      <w:color w:val="FF0000"/>
      <w:lang w:val="id-ID"/>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i w:val="0"/>
      <w:iCs w:val="0"/>
      <w:color w:val="000000"/>
      <w:lang w:val="id-ID"/>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1z0">
    <w:name w:val="WW8Num11z0"/>
    <w:rPr>
      <w:rFonts w:ascii="Cambria" w:eastAsia="Calibri" w:hAnsi="Cambri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ambria" w:eastAsia="Calibri" w:hAnsi="Cambria"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ambria" w:eastAsia="Calibri" w:hAnsi="Cambria"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Cambria" w:eastAsia="Calibri" w:hAnsi="Cambri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sz w:val="24"/>
      <w:szCs w:val="24"/>
      <w:lang w:val="id-ID"/>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color w:val="000000"/>
      <w:lang w:val="id-ID"/>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i w:val="0"/>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Cambria" w:eastAsia="Calibri" w:hAnsi="Cambria"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lang w:val="id-ID"/>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b w:val="0"/>
      <w:i w:val="0"/>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i w:val="0"/>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i w:val="0"/>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val="0"/>
      <w:sz w:val="24"/>
      <w:szCs w:val="24"/>
      <w:lang w:val="id-ID"/>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apple-converted-space">
    <w:name w:val="apple-converted-space"/>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HeaderChar">
    <w:name w:val="Header Char"/>
    <w:basedOn w:val="DefaultParagraphFont"/>
  </w:style>
  <w:style w:type="character" w:customStyle="1" w:styleId="BalloonTextChar">
    <w:name w:val="Balloon Text Char"/>
    <w:rPr>
      <w:rFonts w:ascii="Lucida Grande" w:hAnsi="Lucida Grande" w:cs="Lucida Grande"/>
      <w:sz w:val="18"/>
      <w:szCs w:val="18"/>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rsid w:val="00C617AC"/>
    <w:pPr>
      <w:suppressLineNumbers/>
      <w:spacing w:before="120" w:after="120"/>
    </w:pPr>
    <w:rPr>
      <w:rFonts w:cs="FreeSans"/>
      <w:iCs/>
      <w:sz w:val="22"/>
    </w:rPr>
  </w:style>
  <w:style w:type="paragraph" w:customStyle="1" w:styleId="Index">
    <w:name w:val="Index"/>
    <w:basedOn w:val="Normal"/>
    <w:pPr>
      <w:suppressLineNumbers/>
    </w:pPr>
    <w:rPr>
      <w:rFonts w:cs="FreeSans"/>
    </w:rPr>
  </w:style>
  <w:style w:type="paragraph" w:styleId="ListParagraph">
    <w:name w:val="List Paragraph"/>
    <w:basedOn w:val="Normal"/>
    <w:link w:val="ListParagraphChar"/>
    <w:uiPriority w:val="34"/>
    <w:qFormat/>
    <w:pPr>
      <w:spacing w:after="200" w:line="276" w:lineRule="auto"/>
      <w:ind w:left="720"/>
      <w:contextualSpacing/>
    </w:pPr>
    <w:rPr>
      <w:sz w:val="22"/>
      <w:szCs w:val="22"/>
    </w:rPr>
  </w:style>
  <w:style w:type="paragraph" w:styleId="NormalWeb">
    <w:name w:val="Normal (Web)"/>
    <w:basedOn w:val="Normal"/>
    <w:uiPriority w:val="99"/>
    <w:pPr>
      <w:spacing w:before="280" w:after="280"/>
    </w:pPr>
    <w:rPr>
      <w:rFonts w:ascii="Times New Roman" w:hAnsi="Times New Roman"/>
    </w:rPr>
  </w:style>
  <w:style w:type="paragraph" w:styleId="Footer">
    <w:name w:val="footer"/>
    <w:basedOn w:val="Normal"/>
  </w:style>
  <w:style w:type="paragraph" w:styleId="Header">
    <w:name w:val="header"/>
    <w:basedOn w:val="Normal"/>
  </w:style>
  <w:style w:type="paragraph" w:styleId="BalloonText">
    <w:name w:val="Balloon Text"/>
    <w:basedOn w:val="Normal"/>
    <w:rPr>
      <w:rFonts w:ascii="Lucida Grande" w:hAnsi="Lucida Grande" w:cs="Lucida Grande"/>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customStyle="1" w:styleId="Heading1Char">
    <w:name w:val="Heading 1 Char"/>
    <w:link w:val="Heading1"/>
    <w:uiPriority w:val="9"/>
    <w:rsid w:val="00D551A0"/>
    <w:rPr>
      <w:rFonts w:ascii="Tahoma" w:eastAsia="MS Mincho" w:hAnsi="Tahoma" w:cs="Arial"/>
      <w:b/>
      <w:bCs/>
      <w:kern w:val="32"/>
      <w:szCs w:val="32"/>
      <w:lang w:val="en-US" w:eastAsia="ja-JP"/>
    </w:rPr>
  </w:style>
  <w:style w:type="character" w:customStyle="1" w:styleId="Heading2Char">
    <w:name w:val="Heading 2 Char"/>
    <w:link w:val="Heading2"/>
    <w:rsid w:val="00D551A0"/>
    <w:rPr>
      <w:rFonts w:ascii="Tahoma" w:eastAsia="MS Mincho" w:hAnsi="Tahoma" w:cs="Arial"/>
      <w:bCs/>
      <w:iCs/>
      <w:szCs w:val="22"/>
      <w:lang w:val="en-US" w:eastAsia="ja-JP"/>
    </w:rPr>
  </w:style>
  <w:style w:type="character" w:customStyle="1" w:styleId="Heading3Char">
    <w:name w:val="Heading 3 Char"/>
    <w:link w:val="Heading3"/>
    <w:rsid w:val="000711C5"/>
    <w:rPr>
      <w:rFonts w:asciiTheme="majorHAnsi" w:eastAsia="MS Mincho" w:hAnsiTheme="majorHAnsi" w:cs="Arial"/>
      <w:bCs/>
      <w:sz w:val="24"/>
      <w:szCs w:val="26"/>
      <w:lang w:val="en-US" w:eastAsia="ja-JP"/>
    </w:rPr>
  </w:style>
  <w:style w:type="character" w:customStyle="1" w:styleId="Heading4Char">
    <w:name w:val="Heading 4 Char"/>
    <w:link w:val="Heading4"/>
    <w:rsid w:val="00D551A0"/>
    <w:rPr>
      <w:rFonts w:eastAsia="MS Mincho"/>
      <w:b/>
      <w:bCs/>
      <w:sz w:val="28"/>
      <w:szCs w:val="28"/>
      <w:lang w:val="en-US" w:eastAsia="ja-JP"/>
    </w:rPr>
  </w:style>
  <w:style w:type="character" w:customStyle="1" w:styleId="Heading5Char">
    <w:name w:val="Heading 5 Char"/>
    <w:link w:val="Heading5"/>
    <w:rsid w:val="00D551A0"/>
    <w:rPr>
      <w:rFonts w:eastAsia="MS Mincho"/>
      <w:b/>
      <w:bCs/>
      <w:i/>
      <w:iCs/>
      <w:sz w:val="26"/>
      <w:szCs w:val="26"/>
      <w:lang w:val="en-US" w:eastAsia="ja-JP"/>
    </w:rPr>
  </w:style>
  <w:style w:type="character" w:customStyle="1" w:styleId="Heading6Char">
    <w:name w:val="Heading 6 Char"/>
    <w:link w:val="Heading6"/>
    <w:rsid w:val="00D551A0"/>
    <w:rPr>
      <w:rFonts w:eastAsia="MS Mincho"/>
      <w:b/>
      <w:bCs/>
      <w:sz w:val="22"/>
      <w:szCs w:val="22"/>
      <w:lang w:val="en-US" w:eastAsia="ja-JP"/>
    </w:rPr>
  </w:style>
  <w:style w:type="character" w:customStyle="1" w:styleId="Heading7Char">
    <w:name w:val="Heading 7 Char"/>
    <w:link w:val="Heading7"/>
    <w:rsid w:val="00D551A0"/>
    <w:rPr>
      <w:rFonts w:eastAsia="MS Mincho"/>
      <w:sz w:val="24"/>
      <w:szCs w:val="24"/>
      <w:lang w:val="en-US" w:eastAsia="ja-JP"/>
    </w:rPr>
  </w:style>
  <w:style w:type="character" w:customStyle="1" w:styleId="Heading8Char">
    <w:name w:val="Heading 8 Char"/>
    <w:link w:val="Heading8"/>
    <w:rsid w:val="00D551A0"/>
    <w:rPr>
      <w:rFonts w:eastAsia="MS Mincho"/>
      <w:i/>
      <w:iCs/>
      <w:sz w:val="24"/>
      <w:szCs w:val="24"/>
      <w:lang w:val="en-US" w:eastAsia="ja-JP"/>
    </w:rPr>
  </w:style>
  <w:style w:type="character" w:customStyle="1" w:styleId="Heading9Char">
    <w:name w:val="Heading 9 Char"/>
    <w:link w:val="Heading9"/>
    <w:rsid w:val="00D551A0"/>
    <w:rPr>
      <w:rFonts w:ascii="Arial" w:eastAsia="MS Mincho" w:hAnsi="Arial" w:cs="Arial"/>
      <w:sz w:val="22"/>
      <w:szCs w:val="22"/>
      <w:lang w:val="en-US" w:eastAsia="ja-JP"/>
    </w:rPr>
  </w:style>
  <w:style w:type="character" w:styleId="Hyperlink">
    <w:name w:val="Hyperlink"/>
    <w:uiPriority w:val="99"/>
    <w:unhideWhenUsed/>
    <w:rsid w:val="00D551A0"/>
    <w:rPr>
      <w:color w:val="0000FF"/>
      <w:u w:val="single"/>
    </w:rPr>
  </w:style>
  <w:style w:type="paragraph" w:customStyle="1" w:styleId="Nomor">
    <w:name w:val="Nomor"/>
    <w:basedOn w:val="Normal"/>
    <w:rsid w:val="00D551A0"/>
    <w:pPr>
      <w:numPr>
        <w:numId w:val="1"/>
      </w:numPr>
      <w:suppressAutoHyphens w:val="0"/>
      <w:spacing w:before="60" w:after="60"/>
    </w:pPr>
    <w:rPr>
      <w:rFonts w:ascii="Arial" w:eastAsia="MS Mincho" w:hAnsi="Arial"/>
      <w:sz w:val="22"/>
      <w:lang w:eastAsia="ja-JP"/>
    </w:rPr>
  </w:style>
  <w:style w:type="paragraph" w:customStyle="1" w:styleId="Nomor2">
    <w:name w:val="Nomor 2"/>
    <w:basedOn w:val="Nomor"/>
    <w:rsid w:val="00D551A0"/>
    <w:pPr>
      <w:numPr>
        <w:ilvl w:val="1"/>
      </w:numPr>
      <w:spacing w:before="0" w:after="0"/>
    </w:pPr>
  </w:style>
  <w:style w:type="paragraph" w:customStyle="1" w:styleId="isi">
    <w:name w:val="isi"/>
    <w:basedOn w:val="Normal"/>
    <w:rsid w:val="00D551A0"/>
    <w:pPr>
      <w:suppressAutoHyphens w:val="0"/>
      <w:ind w:left="454"/>
      <w:jc w:val="both"/>
    </w:pPr>
    <w:rPr>
      <w:rFonts w:ascii="Arial" w:eastAsia="MS Mincho" w:hAnsi="Arial" w:cs="Arial"/>
      <w:sz w:val="22"/>
      <w:szCs w:val="22"/>
      <w:lang w:val="nb-NO" w:eastAsia="ja-JP"/>
    </w:rPr>
  </w:style>
  <w:style w:type="paragraph" w:styleId="TOC1">
    <w:name w:val="toc 1"/>
    <w:basedOn w:val="Normal"/>
    <w:next w:val="Normal"/>
    <w:autoRedefine/>
    <w:uiPriority w:val="39"/>
    <w:rsid w:val="00D551A0"/>
    <w:pPr>
      <w:tabs>
        <w:tab w:val="left" w:pos="426"/>
        <w:tab w:val="right" w:leader="dot" w:pos="8303"/>
      </w:tabs>
      <w:suppressAutoHyphens w:val="0"/>
      <w:spacing w:line="360" w:lineRule="auto"/>
      <w:ind w:left="426" w:hanging="426"/>
    </w:pPr>
    <w:rPr>
      <w:rFonts w:ascii="Arial" w:eastAsia="MS Mincho" w:hAnsi="Arial"/>
      <w:sz w:val="20"/>
      <w:lang w:eastAsia="ja-JP"/>
    </w:rPr>
  </w:style>
  <w:style w:type="paragraph" w:styleId="TOC2">
    <w:name w:val="toc 2"/>
    <w:basedOn w:val="Normal"/>
    <w:next w:val="Normal"/>
    <w:autoRedefine/>
    <w:uiPriority w:val="39"/>
    <w:rsid w:val="00432E8E"/>
    <w:pPr>
      <w:tabs>
        <w:tab w:val="left" w:pos="993"/>
        <w:tab w:val="left" w:pos="1560"/>
        <w:tab w:val="right" w:leader="dot" w:pos="8313"/>
      </w:tabs>
      <w:suppressAutoHyphens w:val="0"/>
      <w:spacing w:line="360" w:lineRule="auto"/>
      <w:ind w:left="567"/>
    </w:pPr>
    <w:rPr>
      <w:rFonts w:ascii="Arial" w:eastAsia="MS Mincho" w:hAnsi="Arial"/>
      <w:sz w:val="20"/>
      <w:lang w:eastAsia="ja-JP"/>
    </w:rPr>
  </w:style>
  <w:style w:type="character" w:styleId="UnresolvedMention">
    <w:name w:val="Unresolved Mention"/>
    <w:uiPriority w:val="99"/>
    <w:semiHidden/>
    <w:unhideWhenUsed/>
    <w:rsid w:val="009B683A"/>
    <w:rPr>
      <w:color w:val="605E5C"/>
      <w:shd w:val="clear" w:color="auto" w:fill="E1DFDD"/>
    </w:rPr>
  </w:style>
  <w:style w:type="table" w:styleId="TableGridLight">
    <w:name w:val="Grid Table Light"/>
    <w:basedOn w:val="TableNormal"/>
    <w:uiPriority w:val="40"/>
    <w:rsid w:val="00F30F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49576A"/>
    <w:rPr>
      <w:sz w:val="16"/>
      <w:szCs w:val="16"/>
    </w:rPr>
  </w:style>
  <w:style w:type="paragraph" w:styleId="CommentText">
    <w:name w:val="annotation text"/>
    <w:basedOn w:val="Normal"/>
    <w:link w:val="CommentTextChar"/>
    <w:uiPriority w:val="99"/>
    <w:semiHidden/>
    <w:unhideWhenUsed/>
    <w:rsid w:val="0049576A"/>
    <w:rPr>
      <w:sz w:val="20"/>
      <w:szCs w:val="20"/>
    </w:rPr>
  </w:style>
  <w:style w:type="character" w:customStyle="1" w:styleId="CommentTextChar">
    <w:name w:val="Comment Text Char"/>
    <w:link w:val="CommentText"/>
    <w:uiPriority w:val="99"/>
    <w:semiHidden/>
    <w:rsid w:val="0049576A"/>
    <w:rPr>
      <w:rFonts w:ascii="Calibri" w:eastAsia="Calibri" w:hAnsi="Calibri"/>
      <w:lang w:val="en-US" w:eastAsia="zh-CN"/>
    </w:rPr>
  </w:style>
  <w:style w:type="paragraph" w:styleId="CommentSubject">
    <w:name w:val="annotation subject"/>
    <w:basedOn w:val="CommentText"/>
    <w:next w:val="CommentText"/>
    <w:link w:val="CommentSubjectChar"/>
    <w:uiPriority w:val="99"/>
    <w:semiHidden/>
    <w:unhideWhenUsed/>
    <w:rsid w:val="0049576A"/>
    <w:rPr>
      <w:b/>
      <w:bCs/>
    </w:rPr>
  </w:style>
  <w:style w:type="character" w:customStyle="1" w:styleId="CommentSubjectChar">
    <w:name w:val="Comment Subject Char"/>
    <w:link w:val="CommentSubject"/>
    <w:uiPriority w:val="99"/>
    <w:semiHidden/>
    <w:rsid w:val="0049576A"/>
    <w:rPr>
      <w:rFonts w:ascii="Calibri" w:eastAsia="Calibri" w:hAnsi="Calibri"/>
      <w:b/>
      <w:bCs/>
      <w:lang w:val="en-US" w:eastAsia="zh-CN"/>
    </w:rPr>
  </w:style>
  <w:style w:type="character" w:styleId="FollowedHyperlink">
    <w:name w:val="FollowedHyperlink"/>
    <w:uiPriority w:val="99"/>
    <w:semiHidden/>
    <w:unhideWhenUsed/>
    <w:rsid w:val="00BE0D91"/>
    <w:rPr>
      <w:color w:val="954F72"/>
      <w:u w:val="single"/>
    </w:rPr>
  </w:style>
  <w:style w:type="character" w:customStyle="1" w:styleId="fontstyle01">
    <w:name w:val="fontstyle01"/>
    <w:basedOn w:val="DefaultParagraphFont"/>
    <w:rsid w:val="00A91CD6"/>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43F21"/>
    <w:rPr>
      <w:rFonts w:ascii="CMTI12" w:hAnsi="CMTI12" w:hint="default"/>
      <w:b w:val="0"/>
      <w:bCs w:val="0"/>
      <w:i/>
      <w:iCs/>
      <w:color w:val="000000"/>
      <w:sz w:val="24"/>
      <w:szCs w:val="24"/>
    </w:rPr>
  </w:style>
  <w:style w:type="character" w:customStyle="1" w:styleId="fontstyle31">
    <w:name w:val="fontstyle31"/>
    <w:basedOn w:val="DefaultParagraphFont"/>
    <w:rsid w:val="00143F21"/>
    <w:rPr>
      <w:rFonts w:ascii="CMR8" w:hAnsi="CMR8" w:hint="default"/>
      <w:b w:val="0"/>
      <w:bCs w:val="0"/>
      <w:i w:val="0"/>
      <w:iCs w:val="0"/>
      <w:color w:val="000000"/>
      <w:sz w:val="16"/>
      <w:szCs w:val="16"/>
    </w:rPr>
  </w:style>
  <w:style w:type="paragraph" w:styleId="Bibliography">
    <w:name w:val="Bibliography"/>
    <w:basedOn w:val="Normal"/>
    <w:next w:val="Normal"/>
    <w:uiPriority w:val="37"/>
    <w:unhideWhenUsed/>
    <w:rsid w:val="00FC730A"/>
  </w:style>
  <w:style w:type="paragraph" w:styleId="FootnoteText">
    <w:name w:val="footnote text"/>
    <w:basedOn w:val="Normal"/>
    <w:link w:val="FootnoteTextChar"/>
    <w:uiPriority w:val="99"/>
    <w:semiHidden/>
    <w:unhideWhenUsed/>
    <w:rsid w:val="00F8185C"/>
    <w:rPr>
      <w:sz w:val="20"/>
      <w:szCs w:val="20"/>
    </w:rPr>
  </w:style>
  <w:style w:type="character" w:customStyle="1" w:styleId="FootnoteTextChar">
    <w:name w:val="Footnote Text Char"/>
    <w:basedOn w:val="DefaultParagraphFont"/>
    <w:link w:val="FootnoteText"/>
    <w:uiPriority w:val="99"/>
    <w:semiHidden/>
    <w:rsid w:val="00F8185C"/>
    <w:rPr>
      <w:rFonts w:ascii="Calibri" w:eastAsia="Calibri" w:hAnsi="Calibri"/>
      <w:lang w:val="en-US" w:eastAsia="zh-CN"/>
    </w:rPr>
  </w:style>
  <w:style w:type="character" w:styleId="FootnoteReference">
    <w:name w:val="footnote reference"/>
    <w:basedOn w:val="DefaultParagraphFont"/>
    <w:uiPriority w:val="99"/>
    <w:semiHidden/>
    <w:unhideWhenUsed/>
    <w:rsid w:val="00F8185C"/>
    <w:rPr>
      <w:vertAlign w:val="superscript"/>
    </w:rPr>
  </w:style>
  <w:style w:type="table" w:styleId="TableGrid">
    <w:name w:val="Table Grid"/>
    <w:basedOn w:val="TableNormal"/>
    <w:uiPriority w:val="59"/>
    <w:rsid w:val="001B2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satz-Standardschriftart">
    <w:name w:val="Absatz-Standardschriftart"/>
    <w:rsid w:val="009D50A7"/>
  </w:style>
  <w:style w:type="character" w:styleId="Strong">
    <w:name w:val="Strong"/>
    <w:uiPriority w:val="22"/>
    <w:qFormat/>
    <w:rsid w:val="009D50A7"/>
    <w:rPr>
      <w:b/>
      <w:bCs/>
    </w:rPr>
  </w:style>
  <w:style w:type="character" w:styleId="Emphasis">
    <w:name w:val="Emphasis"/>
    <w:qFormat/>
    <w:rsid w:val="009D50A7"/>
    <w:rPr>
      <w:i/>
      <w:iCs/>
    </w:rPr>
  </w:style>
  <w:style w:type="character" w:customStyle="1" w:styleId="Bullets">
    <w:name w:val="Bullets"/>
    <w:rsid w:val="009D50A7"/>
    <w:rPr>
      <w:rFonts w:ascii="OpenSymbol" w:eastAsia="OpenSymbol" w:hAnsi="OpenSymbol" w:cs="OpenSymbol"/>
    </w:rPr>
  </w:style>
  <w:style w:type="character" w:customStyle="1" w:styleId="NumberingSymbols">
    <w:name w:val="Numbering Symbols"/>
    <w:rsid w:val="009D50A7"/>
  </w:style>
  <w:style w:type="character" w:customStyle="1" w:styleId="il">
    <w:name w:val="il"/>
    <w:rsid w:val="009D50A7"/>
  </w:style>
  <w:style w:type="character" w:customStyle="1" w:styleId="doctitle">
    <w:name w:val="doctitle"/>
    <w:rsid w:val="009D50A7"/>
  </w:style>
  <w:style w:type="paragraph" w:customStyle="1" w:styleId="ContactInfo">
    <w:name w:val="Contact Info"/>
    <w:basedOn w:val="Normal"/>
    <w:qFormat/>
    <w:rsid w:val="009D50A7"/>
    <w:pPr>
      <w:suppressAutoHyphens w:val="0"/>
      <w:spacing w:before="40" w:after="40"/>
    </w:pPr>
    <w:rPr>
      <w:rFonts w:ascii="Cambria" w:hAnsi="Cambria"/>
      <w:color w:val="7F7F7F"/>
      <w:sz w:val="22"/>
      <w:szCs w:val="22"/>
      <w:lang w:val="fr-FR" w:eastAsia="en-US"/>
    </w:rPr>
  </w:style>
  <w:style w:type="paragraph" w:customStyle="1" w:styleId="Name">
    <w:name w:val="Name"/>
    <w:basedOn w:val="Normal"/>
    <w:qFormat/>
    <w:rsid w:val="009D50A7"/>
    <w:pPr>
      <w:suppressAutoHyphens w:val="0"/>
      <w:spacing w:before="80" w:after="80"/>
    </w:pPr>
    <w:rPr>
      <w:rFonts w:ascii="Candara" w:hAnsi="Candara"/>
      <w:b/>
      <w:color w:val="000000"/>
      <w:sz w:val="44"/>
      <w:szCs w:val="44"/>
      <w:lang w:eastAsia="en-US"/>
    </w:rPr>
  </w:style>
  <w:style w:type="character" w:customStyle="1" w:styleId="go">
    <w:name w:val="go"/>
    <w:rsid w:val="009D50A7"/>
  </w:style>
  <w:style w:type="table" w:customStyle="1" w:styleId="TableGrid1">
    <w:name w:val="Table Grid1"/>
    <w:basedOn w:val="TableNormal"/>
    <w:next w:val="TableGrid"/>
    <w:uiPriority w:val="39"/>
    <w:qFormat/>
    <w:rsid w:val="009D50A7"/>
    <w:pPr>
      <w:spacing w:before="80" w:after="80"/>
    </w:pPr>
    <w:rPr>
      <w:rFonts w:ascii="Calibri" w:eastAsia="Calibri" w:hAnsi="Calibri"/>
      <w:sz w:val="22"/>
      <w:szCs w:val="22"/>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9D50A7"/>
    <w:pPr>
      <w:jc w:val="both"/>
    </w:pPr>
    <w:rPr>
      <w:rFonts w:eastAsia="MS Mincho"/>
      <w:sz w:val="22"/>
      <w:szCs w:val="24"/>
      <w:lang w:val="id-ID"/>
    </w:rPr>
  </w:style>
  <w:style w:type="character" w:customStyle="1" w:styleId="NoSpacingChar">
    <w:name w:val="No Spacing Char"/>
    <w:basedOn w:val="DefaultParagraphFont"/>
    <w:link w:val="NoSpacing"/>
    <w:uiPriority w:val="1"/>
    <w:rsid w:val="009D50A7"/>
    <w:rPr>
      <w:rFonts w:eastAsia="MS Mincho"/>
      <w:sz w:val="22"/>
      <w:szCs w:val="24"/>
      <w:lang w:val="id-ID"/>
    </w:rPr>
  </w:style>
  <w:style w:type="character" w:customStyle="1" w:styleId="ListParagraphChar">
    <w:name w:val="List Paragraph Char"/>
    <w:basedOn w:val="DefaultParagraphFont"/>
    <w:link w:val="ListParagraph"/>
    <w:uiPriority w:val="34"/>
    <w:locked/>
    <w:rsid w:val="003C0F94"/>
    <w:rPr>
      <w:rFonts w:ascii="Calibri" w:eastAsia="Calibri" w:hAnsi="Calibri"/>
      <w:sz w:val="22"/>
      <w:szCs w:val="22"/>
      <w:lang w:val="en-US" w:eastAsia="zh-CN"/>
    </w:rPr>
  </w:style>
  <w:style w:type="character" w:customStyle="1" w:styleId="fontstyle41">
    <w:name w:val="fontstyle41"/>
    <w:basedOn w:val="DefaultParagraphFont"/>
    <w:rsid w:val="007C327D"/>
    <w:rPr>
      <w:rFonts w:ascii="Roboto-Italic" w:hAnsi="Roboto-Italic" w:hint="default"/>
      <w:b w:val="0"/>
      <w:bCs w:val="0"/>
      <w:i/>
      <w:iCs/>
      <w:color w:val="999999"/>
      <w:sz w:val="16"/>
      <w:szCs w:val="16"/>
    </w:rPr>
  </w:style>
  <w:style w:type="character" w:customStyle="1" w:styleId="fontstyle51">
    <w:name w:val="fontstyle51"/>
    <w:basedOn w:val="DefaultParagraphFont"/>
    <w:rsid w:val="007C327D"/>
    <w:rPr>
      <w:rFonts w:ascii="FontAwesome-Identity-H" w:hAnsi="FontAwesome-Identity-H" w:hint="default"/>
      <w:b w:val="0"/>
      <w:bCs w:val="0"/>
      <w:i w:val="0"/>
      <w:iCs w:val="0"/>
      <w:color w:val="000000"/>
      <w:sz w:val="16"/>
      <w:szCs w:val="16"/>
    </w:rPr>
  </w:style>
  <w:style w:type="character" w:customStyle="1" w:styleId="fontstyle61">
    <w:name w:val="fontstyle61"/>
    <w:basedOn w:val="DefaultParagraphFont"/>
    <w:rsid w:val="007C327D"/>
    <w:rPr>
      <w:rFonts w:ascii="Roboto-Regular" w:hAnsi="Roboto-Regular" w:hint="default"/>
      <w:b w:val="0"/>
      <w:bCs w:val="0"/>
      <w:i w:val="0"/>
      <w:iCs w:val="0"/>
      <w:color w:val="000000"/>
      <w:sz w:val="16"/>
      <w:szCs w:val="16"/>
    </w:rPr>
  </w:style>
  <w:style w:type="character" w:customStyle="1" w:styleId="fontstyle71">
    <w:name w:val="fontstyle71"/>
    <w:basedOn w:val="DefaultParagraphFont"/>
    <w:rsid w:val="007C327D"/>
    <w:rPr>
      <w:rFonts w:ascii="Academicons" w:hAnsi="Academicons" w:hint="default"/>
      <w:b w:val="0"/>
      <w:bCs w:val="0"/>
      <w:i w:val="0"/>
      <w:iCs w:val="0"/>
      <w:color w:val="000000"/>
      <w:sz w:val="16"/>
      <w:szCs w:val="16"/>
    </w:rPr>
  </w:style>
  <w:style w:type="character" w:customStyle="1" w:styleId="fontstyle11">
    <w:name w:val="fontstyle11"/>
    <w:basedOn w:val="DefaultParagraphFont"/>
    <w:rsid w:val="00DC3D48"/>
    <w:rPr>
      <w:b w:val="0"/>
      <w:bCs w:val="0"/>
      <w:i w:val="0"/>
      <w:iCs w:val="0"/>
      <w:color w:val="5D5D5D"/>
      <w:sz w:val="22"/>
      <w:szCs w:val="22"/>
    </w:rPr>
  </w:style>
  <w:style w:type="character" w:styleId="PlaceholderText">
    <w:name w:val="Placeholder Text"/>
    <w:basedOn w:val="DefaultParagraphFont"/>
    <w:uiPriority w:val="99"/>
    <w:semiHidden/>
    <w:rsid w:val="0036357F"/>
    <w:rPr>
      <w:color w:val="808080"/>
    </w:rPr>
  </w:style>
  <w:style w:type="paragraph" w:styleId="TOC3">
    <w:name w:val="toc 3"/>
    <w:basedOn w:val="Normal"/>
    <w:next w:val="Normal"/>
    <w:autoRedefine/>
    <w:uiPriority w:val="39"/>
    <w:unhideWhenUsed/>
    <w:rsid w:val="004A45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827">
      <w:bodyDiv w:val="1"/>
      <w:marLeft w:val="0"/>
      <w:marRight w:val="0"/>
      <w:marTop w:val="0"/>
      <w:marBottom w:val="0"/>
      <w:divBdr>
        <w:top w:val="none" w:sz="0" w:space="0" w:color="auto"/>
        <w:left w:val="none" w:sz="0" w:space="0" w:color="auto"/>
        <w:bottom w:val="none" w:sz="0" w:space="0" w:color="auto"/>
        <w:right w:val="none" w:sz="0" w:space="0" w:color="auto"/>
      </w:divBdr>
    </w:div>
    <w:div w:id="3096531">
      <w:bodyDiv w:val="1"/>
      <w:marLeft w:val="0"/>
      <w:marRight w:val="0"/>
      <w:marTop w:val="0"/>
      <w:marBottom w:val="0"/>
      <w:divBdr>
        <w:top w:val="none" w:sz="0" w:space="0" w:color="auto"/>
        <w:left w:val="none" w:sz="0" w:space="0" w:color="auto"/>
        <w:bottom w:val="none" w:sz="0" w:space="0" w:color="auto"/>
        <w:right w:val="none" w:sz="0" w:space="0" w:color="auto"/>
      </w:divBdr>
      <w:divsChild>
        <w:div w:id="82919795">
          <w:marLeft w:val="640"/>
          <w:marRight w:val="0"/>
          <w:marTop w:val="0"/>
          <w:marBottom w:val="0"/>
          <w:divBdr>
            <w:top w:val="none" w:sz="0" w:space="0" w:color="auto"/>
            <w:left w:val="none" w:sz="0" w:space="0" w:color="auto"/>
            <w:bottom w:val="none" w:sz="0" w:space="0" w:color="auto"/>
            <w:right w:val="none" w:sz="0" w:space="0" w:color="auto"/>
          </w:divBdr>
        </w:div>
        <w:div w:id="117914003">
          <w:marLeft w:val="640"/>
          <w:marRight w:val="0"/>
          <w:marTop w:val="0"/>
          <w:marBottom w:val="0"/>
          <w:divBdr>
            <w:top w:val="none" w:sz="0" w:space="0" w:color="auto"/>
            <w:left w:val="none" w:sz="0" w:space="0" w:color="auto"/>
            <w:bottom w:val="none" w:sz="0" w:space="0" w:color="auto"/>
            <w:right w:val="none" w:sz="0" w:space="0" w:color="auto"/>
          </w:divBdr>
        </w:div>
        <w:div w:id="314115521">
          <w:marLeft w:val="640"/>
          <w:marRight w:val="0"/>
          <w:marTop w:val="0"/>
          <w:marBottom w:val="0"/>
          <w:divBdr>
            <w:top w:val="none" w:sz="0" w:space="0" w:color="auto"/>
            <w:left w:val="none" w:sz="0" w:space="0" w:color="auto"/>
            <w:bottom w:val="none" w:sz="0" w:space="0" w:color="auto"/>
            <w:right w:val="none" w:sz="0" w:space="0" w:color="auto"/>
          </w:divBdr>
        </w:div>
        <w:div w:id="1055161753">
          <w:marLeft w:val="640"/>
          <w:marRight w:val="0"/>
          <w:marTop w:val="0"/>
          <w:marBottom w:val="0"/>
          <w:divBdr>
            <w:top w:val="none" w:sz="0" w:space="0" w:color="auto"/>
            <w:left w:val="none" w:sz="0" w:space="0" w:color="auto"/>
            <w:bottom w:val="none" w:sz="0" w:space="0" w:color="auto"/>
            <w:right w:val="none" w:sz="0" w:space="0" w:color="auto"/>
          </w:divBdr>
        </w:div>
        <w:div w:id="1234312480">
          <w:marLeft w:val="640"/>
          <w:marRight w:val="0"/>
          <w:marTop w:val="0"/>
          <w:marBottom w:val="0"/>
          <w:divBdr>
            <w:top w:val="none" w:sz="0" w:space="0" w:color="auto"/>
            <w:left w:val="none" w:sz="0" w:space="0" w:color="auto"/>
            <w:bottom w:val="none" w:sz="0" w:space="0" w:color="auto"/>
            <w:right w:val="none" w:sz="0" w:space="0" w:color="auto"/>
          </w:divBdr>
        </w:div>
        <w:div w:id="1240678081">
          <w:marLeft w:val="640"/>
          <w:marRight w:val="0"/>
          <w:marTop w:val="0"/>
          <w:marBottom w:val="0"/>
          <w:divBdr>
            <w:top w:val="none" w:sz="0" w:space="0" w:color="auto"/>
            <w:left w:val="none" w:sz="0" w:space="0" w:color="auto"/>
            <w:bottom w:val="none" w:sz="0" w:space="0" w:color="auto"/>
            <w:right w:val="none" w:sz="0" w:space="0" w:color="auto"/>
          </w:divBdr>
        </w:div>
        <w:div w:id="1419907207">
          <w:marLeft w:val="640"/>
          <w:marRight w:val="0"/>
          <w:marTop w:val="0"/>
          <w:marBottom w:val="0"/>
          <w:divBdr>
            <w:top w:val="none" w:sz="0" w:space="0" w:color="auto"/>
            <w:left w:val="none" w:sz="0" w:space="0" w:color="auto"/>
            <w:bottom w:val="none" w:sz="0" w:space="0" w:color="auto"/>
            <w:right w:val="none" w:sz="0" w:space="0" w:color="auto"/>
          </w:divBdr>
        </w:div>
        <w:div w:id="1659966237">
          <w:marLeft w:val="640"/>
          <w:marRight w:val="0"/>
          <w:marTop w:val="0"/>
          <w:marBottom w:val="0"/>
          <w:divBdr>
            <w:top w:val="none" w:sz="0" w:space="0" w:color="auto"/>
            <w:left w:val="none" w:sz="0" w:space="0" w:color="auto"/>
            <w:bottom w:val="none" w:sz="0" w:space="0" w:color="auto"/>
            <w:right w:val="none" w:sz="0" w:space="0" w:color="auto"/>
          </w:divBdr>
        </w:div>
      </w:divsChild>
    </w:div>
    <w:div w:id="5207700">
      <w:bodyDiv w:val="1"/>
      <w:marLeft w:val="0"/>
      <w:marRight w:val="0"/>
      <w:marTop w:val="0"/>
      <w:marBottom w:val="0"/>
      <w:divBdr>
        <w:top w:val="none" w:sz="0" w:space="0" w:color="auto"/>
        <w:left w:val="none" w:sz="0" w:space="0" w:color="auto"/>
        <w:bottom w:val="none" w:sz="0" w:space="0" w:color="auto"/>
        <w:right w:val="none" w:sz="0" w:space="0" w:color="auto"/>
      </w:divBdr>
    </w:div>
    <w:div w:id="21168865">
      <w:bodyDiv w:val="1"/>
      <w:marLeft w:val="0"/>
      <w:marRight w:val="0"/>
      <w:marTop w:val="0"/>
      <w:marBottom w:val="0"/>
      <w:divBdr>
        <w:top w:val="none" w:sz="0" w:space="0" w:color="auto"/>
        <w:left w:val="none" w:sz="0" w:space="0" w:color="auto"/>
        <w:bottom w:val="none" w:sz="0" w:space="0" w:color="auto"/>
        <w:right w:val="none" w:sz="0" w:space="0" w:color="auto"/>
      </w:divBdr>
    </w:div>
    <w:div w:id="27268247">
      <w:bodyDiv w:val="1"/>
      <w:marLeft w:val="0"/>
      <w:marRight w:val="0"/>
      <w:marTop w:val="0"/>
      <w:marBottom w:val="0"/>
      <w:divBdr>
        <w:top w:val="none" w:sz="0" w:space="0" w:color="auto"/>
        <w:left w:val="none" w:sz="0" w:space="0" w:color="auto"/>
        <w:bottom w:val="none" w:sz="0" w:space="0" w:color="auto"/>
        <w:right w:val="none" w:sz="0" w:space="0" w:color="auto"/>
      </w:divBdr>
    </w:div>
    <w:div w:id="30619580">
      <w:bodyDiv w:val="1"/>
      <w:marLeft w:val="0"/>
      <w:marRight w:val="0"/>
      <w:marTop w:val="0"/>
      <w:marBottom w:val="0"/>
      <w:divBdr>
        <w:top w:val="none" w:sz="0" w:space="0" w:color="auto"/>
        <w:left w:val="none" w:sz="0" w:space="0" w:color="auto"/>
        <w:bottom w:val="none" w:sz="0" w:space="0" w:color="auto"/>
        <w:right w:val="none" w:sz="0" w:space="0" w:color="auto"/>
      </w:divBdr>
    </w:div>
    <w:div w:id="31733252">
      <w:bodyDiv w:val="1"/>
      <w:marLeft w:val="0"/>
      <w:marRight w:val="0"/>
      <w:marTop w:val="0"/>
      <w:marBottom w:val="0"/>
      <w:divBdr>
        <w:top w:val="none" w:sz="0" w:space="0" w:color="auto"/>
        <w:left w:val="none" w:sz="0" w:space="0" w:color="auto"/>
        <w:bottom w:val="none" w:sz="0" w:space="0" w:color="auto"/>
        <w:right w:val="none" w:sz="0" w:space="0" w:color="auto"/>
      </w:divBdr>
      <w:divsChild>
        <w:div w:id="1210874931">
          <w:marLeft w:val="640"/>
          <w:marRight w:val="0"/>
          <w:marTop w:val="0"/>
          <w:marBottom w:val="0"/>
          <w:divBdr>
            <w:top w:val="none" w:sz="0" w:space="0" w:color="auto"/>
            <w:left w:val="none" w:sz="0" w:space="0" w:color="auto"/>
            <w:bottom w:val="none" w:sz="0" w:space="0" w:color="auto"/>
            <w:right w:val="none" w:sz="0" w:space="0" w:color="auto"/>
          </w:divBdr>
        </w:div>
        <w:div w:id="1712263821">
          <w:marLeft w:val="640"/>
          <w:marRight w:val="0"/>
          <w:marTop w:val="0"/>
          <w:marBottom w:val="0"/>
          <w:divBdr>
            <w:top w:val="none" w:sz="0" w:space="0" w:color="auto"/>
            <w:left w:val="none" w:sz="0" w:space="0" w:color="auto"/>
            <w:bottom w:val="none" w:sz="0" w:space="0" w:color="auto"/>
            <w:right w:val="none" w:sz="0" w:space="0" w:color="auto"/>
          </w:divBdr>
        </w:div>
        <w:div w:id="985279240">
          <w:marLeft w:val="640"/>
          <w:marRight w:val="0"/>
          <w:marTop w:val="0"/>
          <w:marBottom w:val="0"/>
          <w:divBdr>
            <w:top w:val="none" w:sz="0" w:space="0" w:color="auto"/>
            <w:left w:val="none" w:sz="0" w:space="0" w:color="auto"/>
            <w:bottom w:val="none" w:sz="0" w:space="0" w:color="auto"/>
            <w:right w:val="none" w:sz="0" w:space="0" w:color="auto"/>
          </w:divBdr>
        </w:div>
        <w:div w:id="1771200527">
          <w:marLeft w:val="640"/>
          <w:marRight w:val="0"/>
          <w:marTop w:val="0"/>
          <w:marBottom w:val="0"/>
          <w:divBdr>
            <w:top w:val="none" w:sz="0" w:space="0" w:color="auto"/>
            <w:left w:val="none" w:sz="0" w:space="0" w:color="auto"/>
            <w:bottom w:val="none" w:sz="0" w:space="0" w:color="auto"/>
            <w:right w:val="none" w:sz="0" w:space="0" w:color="auto"/>
          </w:divBdr>
        </w:div>
        <w:div w:id="1362898420">
          <w:marLeft w:val="640"/>
          <w:marRight w:val="0"/>
          <w:marTop w:val="0"/>
          <w:marBottom w:val="0"/>
          <w:divBdr>
            <w:top w:val="none" w:sz="0" w:space="0" w:color="auto"/>
            <w:left w:val="none" w:sz="0" w:space="0" w:color="auto"/>
            <w:bottom w:val="none" w:sz="0" w:space="0" w:color="auto"/>
            <w:right w:val="none" w:sz="0" w:space="0" w:color="auto"/>
          </w:divBdr>
        </w:div>
        <w:div w:id="1994948127">
          <w:marLeft w:val="640"/>
          <w:marRight w:val="0"/>
          <w:marTop w:val="0"/>
          <w:marBottom w:val="0"/>
          <w:divBdr>
            <w:top w:val="none" w:sz="0" w:space="0" w:color="auto"/>
            <w:left w:val="none" w:sz="0" w:space="0" w:color="auto"/>
            <w:bottom w:val="none" w:sz="0" w:space="0" w:color="auto"/>
            <w:right w:val="none" w:sz="0" w:space="0" w:color="auto"/>
          </w:divBdr>
        </w:div>
        <w:div w:id="498666330">
          <w:marLeft w:val="640"/>
          <w:marRight w:val="0"/>
          <w:marTop w:val="0"/>
          <w:marBottom w:val="0"/>
          <w:divBdr>
            <w:top w:val="none" w:sz="0" w:space="0" w:color="auto"/>
            <w:left w:val="none" w:sz="0" w:space="0" w:color="auto"/>
            <w:bottom w:val="none" w:sz="0" w:space="0" w:color="auto"/>
            <w:right w:val="none" w:sz="0" w:space="0" w:color="auto"/>
          </w:divBdr>
        </w:div>
        <w:div w:id="1981688627">
          <w:marLeft w:val="640"/>
          <w:marRight w:val="0"/>
          <w:marTop w:val="0"/>
          <w:marBottom w:val="0"/>
          <w:divBdr>
            <w:top w:val="none" w:sz="0" w:space="0" w:color="auto"/>
            <w:left w:val="none" w:sz="0" w:space="0" w:color="auto"/>
            <w:bottom w:val="none" w:sz="0" w:space="0" w:color="auto"/>
            <w:right w:val="none" w:sz="0" w:space="0" w:color="auto"/>
          </w:divBdr>
        </w:div>
        <w:div w:id="1696729890">
          <w:marLeft w:val="640"/>
          <w:marRight w:val="0"/>
          <w:marTop w:val="0"/>
          <w:marBottom w:val="0"/>
          <w:divBdr>
            <w:top w:val="none" w:sz="0" w:space="0" w:color="auto"/>
            <w:left w:val="none" w:sz="0" w:space="0" w:color="auto"/>
            <w:bottom w:val="none" w:sz="0" w:space="0" w:color="auto"/>
            <w:right w:val="none" w:sz="0" w:space="0" w:color="auto"/>
          </w:divBdr>
        </w:div>
        <w:div w:id="781412462">
          <w:marLeft w:val="640"/>
          <w:marRight w:val="0"/>
          <w:marTop w:val="0"/>
          <w:marBottom w:val="0"/>
          <w:divBdr>
            <w:top w:val="none" w:sz="0" w:space="0" w:color="auto"/>
            <w:left w:val="none" w:sz="0" w:space="0" w:color="auto"/>
            <w:bottom w:val="none" w:sz="0" w:space="0" w:color="auto"/>
            <w:right w:val="none" w:sz="0" w:space="0" w:color="auto"/>
          </w:divBdr>
        </w:div>
        <w:div w:id="1831750104">
          <w:marLeft w:val="640"/>
          <w:marRight w:val="0"/>
          <w:marTop w:val="0"/>
          <w:marBottom w:val="0"/>
          <w:divBdr>
            <w:top w:val="none" w:sz="0" w:space="0" w:color="auto"/>
            <w:left w:val="none" w:sz="0" w:space="0" w:color="auto"/>
            <w:bottom w:val="none" w:sz="0" w:space="0" w:color="auto"/>
            <w:right w:val="none" w:sz="0" w:space="0" w:color="auto"/>
          </w:divBdr>
        </w:div>
        <w:div w:id="2102993824">
          <w:marLeft w:val="640"/>
          <w:marRight w:val="0"/>
          <w:marTop w:val="0"/>
          <w:marBottom w:val="0"/>
          <w:divBdr>
            <w:top w:val="none" w:sz="0" w:space="0" w:color="auto"/>
            <w:left w:val="none" w:sz="0" w:space="0" w:color="auto"/>
            <w:bottom w:val="none" w:sz="0" w:space="0" w:color="auto"/>
            <w:right w:val="none" w:sz="0" w:space="0" w:color="auto"/>
          </w:divBdr>
        </w:div>
        <w:div w:id="1031031837">
          <w:marLeft w:val="640"/>
          <w:marRight w:val="0"/>
          <w:marTop w:val="0"/>
          <w:marBottom w:val="0"/>
          <w:divBdr>
            <w:top w:val="none" w:sz="0" w:space="0" w:color="auto"/>
            <w:left w:val="none" w:sz="0" w:space="0" w:color="auto"/>
            <w:bottom w:val="none" w:sz="0" w:space="0" w:color="auto"/>
            <w:right w:val="none" w:sz="0" w:space="0" w:color="auto"/>
          </w:divBdr>
        </w:div>
        <w:div w:id="379287594">
          <w:marLeft w:val="640"/>
          <w:marRight w:val="0"/>
          <w:marTop w:val="0"/>
          <w:marBottom w:val="0"/>
          <w:divBdr>
            <w:top w:val="none" w:sz="0" w:space="0" w:color="auto"/>
            <w:left w:val="none" w:sz="0" w:space="0" w:color="auto"/>
            <w:bottom w:val="none" w:sz="0" w:space="0" w:color="auto"/>
            <w:right w:val="none" w:sz="0" w:space="0" w:color="auto"/>
          </w:divBdr>
        </w:div>
      </w:divsChild>
    </w:div>
    <w:div w:id="32778518">
      <w:bodyDiv w:val="1"/>
      <w:marLeft w:val="0"/>
      <w:marRight w:val="0"/>
      <w:marTop w:val="0"/>
      <w:marBottom w:val="0"/>
      <w:divBdr>
        <w:top w:val="none" w:sz="0" w:space="0" w:color="auto"/>
        <w:left w:val="none" w:sz="0" w:space="0" w:color="auto"/>
        <w:bottom w:val="none" w:sz="0" w:space="0" w:color="auto"/>
        <w:right w:val="none" w:sz="0" w:space="0" w:color="auto"/>
      </w:divBdr>
    </w:div>
    <w:div w:id="35011058">
      <w:bodyDiv w:val="1"/>
      <w:marLeft w:val="0"/>
      <w:marRight w:val="0"/>
      <w:marTop w:val="0"/>
      <w:marBottom w:val="0"/>
      <w:divBdr>
        <w:top w:val="none" w:sz="0" w:space="0" w:color="auto"/>
        <w:left w:val="none" w:sz="0" w:space="0" w:color="auto"/>
        <w:bottom w:val="none" w:sz="0" w:space="0" w:color="auto"/>
        <w:right w:val="none" w:sz="0" w:space="0" w:color="auto"/>
      </w:divBdr>
    </w:div>
    <w:div w:id="38238741">
      <w:bodyDiv w:val="1"/>
      <w:marLeft w:val="0"/>
      <w:marRight w:val="0"/>
      <w:marTop w:val="0"/>
      <w:marBottom w:val="0"/>
      <w:divBdr>
        <w:top w:val="none" w:sz="0" w:space="0" w:color="auto"/>
        <w:left w:val="none" w:sz="0" w:space="0" w:color="auto"/>
        <w:bottom w:val="none" w:sz="0" w:space="0" w:color="auto"/>
        <w:right w:val="none" w:sz="0" w:space="0" w:color="auto"/>
      </w:divBdr>
      <w:divsChild>
        <w:div w:id="887033590">
          <w:marLeft w:val="640"/>
          <w:marRight w:val="0"/>
          <w:marTop w:val="0"/>
          <w:marBottom w:val="0"/>
          <w:divBdr>
            <w:top w:val="none" w:sz="0" w:space="0" w:color="auto"/>
            <w:left w:val="none" w:sz="0" w:space="0" w:color="auto"/>
            <w:bottom w:val="none" w:sz="0" w:space="0" w:color="auto"/>
            <w:right w:val="none" w:sz="0" w:space="0" w:color="auto"/>
          </w:divBdr>
        </w:div>
        <w:div w:id="978537926">
          <w:marLeft w:val="640"/>
          <w:marRight w:val="0"/>
          <w:marTop w:val="0"/>
          <w:marBottom w:val="0"/>
          <w:divBdr>
            <w:top w:val="none" w:sz="0" w:space="0" w:color="auto"/>
            <w:left w:val="none" w:sz="0" w:space="0" w:color="auto"/>
            <w:bottom w:val="none" w:sz="0" w:space="0" w:color="auto"/>
            <w:right w:val="none" w:sz="0" w:space="0" w:color="auto"/>
          </w:divBdr>
        </w:div>
        <w:div w:id="1697073529">
          <w:marLeft w:val="640"/>
          <w:marRight w:val="0"/>
          <w:marTop w:val="0"/>
          <w:marBottom w:val="0"/>
          <w:divBdr>
            <w:top w:val="none" w:sz="0" w:space="0" w:color="auto"/>
            <w:left w:val="none" w:sz="0" w:space="0" w:color="auto"/>
            <w:bottom w:val="none" w:sz="0" w:space="0" w:color="auto"/>
            <w:right w:val="none" w:sz="0" w:space="0" w:color="auto"/>
          </w:divBdr>
        </w:div>
        <w:div w:id="1758860926">
          <w:marLeft w:val="640"/>
          <w:marRight w:val="0"/>
          <w:marTop w:val="0"/>
          <w:marBottom w:val="0"/>
          <w:divBdr>
            <w:top w:val="none" w:sz="0" w:space="0" w:color="auto"/>
            <w:left w:val="none" w:sz="0" w:space="0" w:color="auto"/>
            <w:bottom w:val="none" w:sz="0" w:space="0" w:color="auto"/>
            <w:right w:val="none" w:sz="0" w:space="0" w:color="auto"/>
          </w:divBdr>
        </w:div>
        <w:div w:id="1895237909">
          <w:marLeft w:val="640"/>
          <w:marRight w:val="0"/>
          <w:marTop w:val="0"/>
          <w:marBottom w:val="0"/>
          <w:divBdr>
            <w:top w:val="none" w:sz="0" w:space="0" w:color="auto"/>
            <w:left w:val="none" w:sz="0" w:space="0" w:color="auto"/>
            <w:bottom w:val="none" w:sz="0" w:space="0" w:color="auto"/>
            <w:right w:val="none" w:sz="0" w:space="0" w:color="auto"/>
          </w:divBdr>
        </w:div>
      </w:divsChild>
    </w:div>
    <w:div w:id="41904367">
      <w:bodyDiv w:val="1"/>
      <w:marLeft w:val="0"/>
      <w:marRight w:val="0"/>
      <w:marTop w:val="0"/>
      <w:marBottom w:val="0"/>
      <w:divBdr>
        <w:top w:val="none" w:sz="0" w:space="0" w:color="auto"/>
        <w:left w:val="none" w:sz="0" w:space="0" w:color="auto"/>
        <w:bottom w:val="none" w:sz="0" w:space="0" w:color="auto"/>
        <w:right w:val="none" w:sz="0" w:space="0" w:color="auto"/>
      </w:divBdr>
      <w:divsChild>
        <w:div w:id="568730050">
          <w:marLeft w:val="640"/>
          <w:marRight w:val="0"/>
          <w:marTop w:val="0"/>
          <w:marBottom w:val="0"/>
          <w:divBdr>
            <w:top w:val="none" w:sz="0" w:space="0" w:color="auto"/>
            <w:left w:val="none" w:sz="0" w:space="0" w:color="auto"/>
            <w:bottom w:val="none" w:sz="0" w:space="0" w:color="auto"/>
            <w:right w:val="none" w:sz="0" w:space="0" w:color="auto"/>
          </w:divBdr>
        </w:div>
        <w:div w:id="389614476">
          <w:marLeft w:val="640"/>
          <w:marRight w:val="0"/>
          <w:marTop w:val="0"/>
          <w:marBottom w:val="0"/>
          <w:divBdr>
            <w:top w:val="none" w:sz="0" w:space="0" w:color="auto"/>
            <w:left w:val="none" w:sz="0" w:space="0" w:color="auto"/>
            <w:bottom w:val="none" w:sz="0" w:space="0" w:color="auto"/>
            <w:right w:val="none" w:sz="0" w:space="0" w:color="auto"/>
          </w:divBdr>
        </w:div>
        <w:div w:id="1932810807">
          <w:marLeft w:val="640"/>
          <w:marRight w:val="0"/>
          <w:marTop w:val="0"/>
          <w:marBottom w:val="0"/>
          <w:divBdr>
            <w:top w:val="none" w:sz="0" w:space="0" w:color="auto"/>
            <w:left w:val="none" w:sz="0" w:space="0" w:color="auto"/>
            <w:bottom w:val="none" w:sz="0" w:space="0" w:color="auto"/>
            <w:right w:val="none" w:sz="0" w:space="0" w:color="auto"/>
          </w:divBdr>
        </w:div>
        <w:div w:id="226645904">
          <w:marLeft w:val="640"/>
          <w:marRight w:val="0"/>
          <w:marTop w:val="0"/>
          <w:marBottom w:val="0"/>
          <w:divBdr>
            <w:top w:val="none" w:sz="0" w:space="0" w:color="auto"/>
            <w:left w:val="none" w:sz="0" w:space="0" w:color="auto"/>
            <w:bottom w:val="none" w:sz="0" w:space="0" w:color="auto"/>
            <w:right w:val="none" w:sz="0" w:space="0" w:color="auto"/>
          </w:divBdr>
        </w:div>
        <w:div w:id="1543012021">
          <w:marLeft w:val="640"/>
          <w:marRight w:val="0"/>
          <w:marTop w:val="0"/>
          <w:marBottom w:val="0"/>
          <w:divBdr>
            <w:top w:val="none" w:sz="0" w:space="0" w:color="auto"/>
            <w:left w:val="none" w:sz="0" w:space="0" w:color="auto"/>
            <w:bottom w:val="none" w:sz="0" w:space="0" w:color="auto"/>
            <w:right w:val="none" w:sz="0" w:space="0" w:color="auto"/>
          </w:divBdr>
        </w:div>
        <w:div w:id="584338870">
          <w:marLeft w:val="640"/>
          <w:marRight w:val="0"/>
          <w:marTop w:val="0"/>
          <w:marBottom w:val="0"/>
          <w:divBdr>
            <w:top w:val="none" w:sz="0" w:space="0" w:color="auto"/>
            <w:left w:val="none" w:sz="0" w:space="0" w:color="auto"/>
            <w:bottom w:val="none" w:sz="0" w:space="0" w:color="auto"/>
            <w:right w:val="none" w:sz="0" w:space="0" w:color="auto"/>
          </w:divBdr>
        </w:div>
        <w:div w:id="1712268251">
          <w:marLeft w:val="640"/>
          <w:marRight w:val="0"/>
          <w:marTop w:val="0"/>
          <w:marBottom w:val="0"/>
          <w:divBdr>
            <w:top w:val="none" w:sz="0" w:space="0" w:color="auto"/>
            <w:left w:val="none" w:sz="0" w:space="0" w:color="auto"/>
            <w:bottom w:val="none" w:sz="0" w:space="0" w:color="auto"/>
            <w:right w:val="none" w:sz="0" w:space="0" w:color="auto"/>
          </w:divBdr>
        </w:div>
        <w:div w:id="685986491">
          <w:marLeft w:val="640"/>
          <w:marRight w:val="0"/>
          <w:marTop w:val="0"/>
          <w:marBottom w:val="0"/>
          <w:divBdr>
            <w:top w:val="none" w:sz="0" w:space="0" w:color="auto"/>
            <w:left w:val="none" w:sz="0" w:space="0" w:color="auto"/>
            <w:bottom w:val="none" w:sz="0" w:space="0" w:color="auto"/>
            <w:right w:val="none" w:sz="0" w:space="0" w:color="auto"/>
          </w:divBdr>
        </w:div>
        <w:div w:id="1617177909">
          <w:marLeft w:val="640"/>
          <w:marRight w:val="0"/>
          <w:marTop w:val="0"/>
          <w:marBottom w:val="0"/>
          <w:divBdr>
            <w:top w:val="none" w:sz="0" w:space="0" w:color="auto"/>
            <w:left w:val="none" w:sz="0" w:space="0" w:color="auto"/>
            <w:bottom w:val="none" w:sz="0" w:space="0" w:color="auto"/>
            <w:right w:val="none" w:sz="0" w:space="0" w:color="auto"/>
          </w:divBdr>
        </w:div>
        <w:div w:id="1516387203">
          <w:marLeft w:val="640"/>
          <w:marRight w:val="0"/>
          <w:marTop w:val="0"/>
          <w:marBottom w:val="0"/>
          <w:divBdr>
            <w:top w:val="none" w:sz="0" w:space="0" w:color="auto"/>
            <w:left w:val="none" w:sz="0" w:space="0" w:color="auto"/>
            <w:bottom w:val="none" w:sz="0" w:space="0" w:color="auto"/>
            <w:right w:val="none" w:sz="0" w:space="0" w:color="auto"/>
          </w:divBdr>
        </w:div>
        <w:div w:id="759571512">
          <w:marLeft w:val="640"/>
          <w:marRight w:val="0"/>
          <w:marTop w:val="0"/>
          <w:marBottom w:val="0"/>
          <w:divBdr>
            <w:top w:val="none" w:sz="0" w:space="0" w:color="auto"/>
            <w:left w:val="none" w:sz="0" w:space="0" w:color="auto"/>
            <w:bottom w:val="none" w:sz="0" w:space="0" w:color="auto"/>
            <w:right w:val="none" w:sz="0" w:space="0" w:color="auto"/>
          </w:divBdr>
        </w:div>
        <w:div w:id="318314786">
          <w:marLeft w:val="640"/>
          <w:marRight w:val="0"/>
          <w:marTop w:val="0"/>
          <w:marBottom w:val="0"/>
          <w:divBdr>
            <w:top w:val="none" w:sz="0" w:space="0" w:color="auto"/>
            <w:left w:val="none" w:sz="0" w:space="0" w:color="auto"/>
            <w:bottom w:val="none" w:sz="0" w:space="0" w:color="auto"/>
            <w:right w:val="none" w:sz="0" w:space="0" w:color="auto"/>
          </w:divBdr>
        </w:div>
        <w:div w:id="759448005">
          <w:marLeft w:val="640"/>
          <w:marRight w:val="0"/>
          <w:marTop w:val="0"/>
          <w:marBottom w:val="0"/>
          <w:divBdr>
            <w:top w:val="none" w:sz="0" w:space="0" w:color="auto"/>
            <w:left w:val="none" w:sz="0" w:space="0" w:color="auto"/>
            <w:bottom w:val="none" w:sz="0" w:space="0" w:color="auto"/>
            <w:right w:val="none" w:sz="0" w:space="0" w:color="auto"/>
          </w:divBdr>
        </w:div>
        <w:div w:id="1305233992">
          <w:marLeft w:val="640"/>
          <w:marRight w:val="0"/>
          <w:marTop w:val="0"/>
          <w:marBottom w:val="0"/>
          <w:divBdr>
            <w:top w:val="none" w:sz="0" w:space="0" w:color="auto"/>
            <w:left w:val="none" w:sz="0" w:space="0" w:color="auto"/>
            <w:bottom w:val="none" w:sz="0" w:space="0" w:color="auto"/>
            <w:right w:val="none" w:sz="0" w:space="0" w:color="auto"/>
          </w:divBdr>
        </w:div>
        <w:div w:id="1381324054">
          <w:marLeft w:val="640"/>
          <w:marRight w:val="0"/>
          <w:marTop w:val="0"/>
          <w:marBottom w:val="0"/>
          <w:divBdr>
            <w:top w:val="none" w:sz="0" w:space="0" w:color="auto"/>
            <w:left w:val="none" w:sz="0" w:space="0" w:color="auto"/>
            <w:bottom w:val="none" w:sz="0" w:space="0" w:color="auto"/>
            <w:right w:val="none" w:sz="0" w:space="0" w:color="auto"/>
          </w:divBdr>
        </w:div>
        <w:div w:id="1081021251">
          <w:marLeft w:val="640"/>
          <w:marRight w:val="0"/>
          <w:marTop w:val="0"/>
          <w:marBottom w:val="0"/>
          <w:divBdr>
            <w:top w:val="none" w:sz="0" w:space="0" w:color="auto"/>
            <w:left w:val="none" w:sz="0" w:space="0" w:color="auto"/>
            <w:bottom w:val="none" w:sz="0" w:space="0" w:color="auto"/>
            <w:right w:val="none" w:sz="0" w:space="0" w:color="auto"/>
          </w:divBdr>
        </w:div>
      </w:divsChild>
    </w:div>
    <w:div w:id="58287870">
      <w:bodyDiv w:val="1"/>
      <w:marLeft w:val="0"/>
      <w:marRight w:val="0"/>
      <w:marTop w:val="0"/>
      <w:marBottom w:val="0"/>
      <w:divBdr>
        <w:top w:val="none" w:sz="0" w:space="0" w:color="auto"/>
        <w:left w:val="none" w:sz="0" w:space="0" w:color="auto"/>
        <w:bottom w:val="none" w:sz="0" w:space="0" w:color="auto"/>
        <w:right w:val="none" w:sz="0" w:space="0" w:color="auto"/>
      </w:divBdr>
    </w:div>
    <w:div w:id="66457842">
      <w:bodyDiv w:val="1"/>
      <w:marLeft w:val="0"/>
      <w:marRight w:val="0"/>
      <w:marTop w:val="0"/>
      <w:marBottom w:val="0"/>
      <w:divBdr>
        <w:top w:val="none" w:sz="0" w:space="0" w:color="auto"/>
        <w:left w:val="none" w:sz="0" w:space="0" w:color="auto"/>
        <w:bottom w:val="none" w:sz="0" w:space="0" w:color="auto"/>
        <w:right w:val="none" w:sz="0" w:space="0" w:color="auto"/>
      </w:divBdr>
    </w:div>
    <w:div w:id="77334069">
      <w:bodyDiv w:val="1"/>
      <w:marLeft w:val="0"/>
      <w:marRight w:val="0"/>
      <w:marTop w:val="0"/>
      <w:marBottom w:val="0"/>
      <w:divBdr>
        <w:top w:val="none" w:sz="0" w:space="0" w:color="auto"/>
        <w:left w:val="none" w:sz="0" w:space="0" w:color="auto"/>
        <w:bottom w:val="none" w:sz="0" w:space="0" w:color="auto"/>
        <w:right w:val="none" w:sz="0" w:space="0" w:color="auto"/>
      </w:divBdr>
    </w:div>
    <w:div w:id="102380170">
      <w:bodyDiv w:val="1"/>
      <w:marLeft w:val="0"/>
      <w:marRight w:val="0"/>
      <w:marTop w:val="0"/>
      <w:marBottom w:val="0"/>
      <w:divBdr>
        <w:top w:val="none" w:sz="0" w:space="0" w:color="auto"/>
        <w:left w:val="none" w:sz="0" w:space="0" w:color="auto"/>
        <w:bottom w:val="none" w:sz="0" w:space="0" w:color="auto"/>
        <w:right w:val="none" w:sz="0" w:space="0" w:color="auto"/>
      </w:divBdr>
      <w:divsChild>
        <w:div w:id="73550510">
          <w:marLeft w:val="640"/>
          <w:marRight w:val="0"/>
          <w:marTop w:val="0"/>
          <w:marBottom w:val="0"/>
          <w:divBdr>
            <w:top w:val="none" w:sz="0" w:space="0" w:color="auto"/>
            <w:left w:val="none" w:sz="0" w:space="0" w:color="auto"/>
            <w:bottom w:val="none" w:sz="0" w:space="0" w:color="auto"/>
            <w:right w:val="none" w:sz="0" w:space="0" w:color="auto"/>
          </w:divBdr>
        </w:div>
        <w:div w:id="310256482">
          <w:marLeft w:val="640"/>
          <w:marRight w:val="0"/>
          <w:marTop w:val="0"/>
          <w:marBottom w:val="0"/>
          <w:divBdr>
            <w:top w:val="none" w:sz="0" w:space="0" w:color="auto"/>
            <w:left w:val="none" w:sz="0" w:space="0" w:color="auto"/>
            <w:bottom w:val="none" w:sz="0" w:space="0" w:color="auto"/>
            <w:right w:val="none" w:sz="0" w:space="0" w:color="auto"/>
          </w:divBdr>
        </w:div>
        <w:div w:id="402066540">
          <w:marLeft w:val="640"/>
          <w:marRight w:val="0"/>
          <w:marTop w:val="0"/>
          <w:marBottom w:val="0"/>
          <w:divBdr>
            <w:top w:val="none" w:sz="0" w:space="0" w:color="auto"/>
            <w:left w:val="none" w:sz="0" w:space="0" w:color="auto"/>
            <w:bottom w:val="none" w:sz="0" w:space="0" w:color="auto"/>
            <w:right w:val="none" w:sz="0" w:space="0" w:color="auto"/>
          </w:divBdr>
        </w:div>
        <w:div w:id="636762026">
          <w:marLeft w:val="640"/>
          <w:marRight w:val="0"/>
          <w:marTop w:val="0"/>
          <w:marBottom w:val="0"/>
          <w:divBdr>
            <w:top w:val="none" w:sz="0" w:space="0" w:color="auto"/>
            <w:left w:val="none" w:sz="0" w:space="0" w:color="auto"/>
            <w:bottom w:val="none" w:sz="0" w:space="0" w:color="auto"/>
            <w:right w:val="none" w:sz="0" w:space="0" w:color="auto"/>
          </w:divBdr>
        </w:div>
        <w:div w:id="1257324468">
          <w:marLeft w:val="640"/>
          <w:marRight w:val="0"/>
          <w:marTop w:val="0"/>
          <w:marBottom w:val="0"/>
          <w:divBdr>
            <w:top w:val="none" w:sz="0" w:space="0" w:color="auto"/>
            <w:left w:val="none" w:sz="0" w:space="0" w:color="auto"/>
            <w:bottom w:val="none" w:sz="0" w:space="0" w:color="auto"/>
            <w:right w:val="none" w:sz="0" w:space="0" w:color="auto"/>
          </w:divBdr>
        </w:div>
        <w:div w:id="1290279709">
          <w:marLeft w:val="640"/>
          <w:marRight w:val="0"/>
          <w:marTop w:val="0"/>
          <w:marBottom w:val="0"/>
          <w:divBdr>
            <w:top w:val="none" w:sz="0" w:space="0" w:color="auto"/>
            <w:left w:val="none" w:sz="0" w:space="0" w:color="auto"/>
            <w:bottom w:val="none" w:sz="0" w:space="0" w:color="auto"/>
            <w:right w:val="none" w:sz="0" w:space="0" w:color="auto"/>
          </w:divBdr>
        </w:div>
        <w:div w:id="1349330152">
          <w:marLeft w:val="640"/>
          <w:marRight w:val="0"/>
          <w:marTop w:val="0"/>
          <w:marBottom w:val="0"/>
          <w:divBdr>
            <w:top w:val="none" w:sz="0" w:space="0" w:color="auto"/>
            <w:left w:val="none" w:sz="0" w:space="0" w:color="auto"/>
            <w:bottom w:val="none" w:sz="0" w:space="0" w:color="auto"/>
            <w:right w:val="none" w:sz="0" w:space="0" w:color="auto"/>
          </w:divBdr>
        </w:div>
        <w:div w:id="1532693657">
          <w:marLeft w:val="640"/>
          <w:marRight w:val="0"/>
          <w:marTop w:val="0"/>
          <w:marBottom w:val="0"/>
          <w:divBdr>
            <w:top w:val="none" w:sz="0" w:space="0" w:color="auto"/>
            <w:left w:val="none" w:sz="0" w:space="0" w:color="auto"/>
            <w:bottom w:val="none" w:sz="0" w:space="0" w:color="auto"/>
            <w:right w:val="none" w:sz="0" w:space="0" w:color="auto"/>
          </w:divBdr>
        </w:div>
        <w:div w:id="1793088430">
          <w:marLeft w:val="640"/>
          <w:marRight w:val="0"/>
          <w:marTop w:val="0"/>
          <w:marBottom w:val="0"/>
          <w:divBdr>
            <w:top w:val="none" w:sz="0" w:space="0" w:color="auto"/>
            <w:left w:val="none" w:sz="0" w:space="0" w:color="auto"/>
            <w:bottom w:val="none" w:sz="0" w:space="0" w:color="auto"/>
            <w:right w:val="none" w:sz="0" w:space="0" w:color="auto"/>
          </w:divBdr>
        </w:div>
        <w:div w:id="1817457509">
          <w:marLeft w:val="640"/>
          <w:marRight w:val="0"/>
          <w:marTop w:val="0"/>
          <w:marBottom w:val="0"/>
          <w:divBdr>
            <w:top w:val="none" w:sz="0" w:space="0" w:color="auto"/>
            <w:left w:val="none" w:sz="0" w:space="0" w:color="auto"/>
            <w:bottom w:val="none" w:sz="0" w:space="0" w:color="auto"/>
            <w:right w:val="none" w:sz="0" w:space="0" w:color="auto"/>
          </w:divBdr>
        </w:div>
        <w:div w:id="2009015362">
          <w:marLeft w:val="640"/>
          <w:marRight w:val="0"/>
          <w:marTop w:val="0"/>
          <w:marBottom w:val="0"/>
          <w:divBdr>
            <w:top w:val="none" w:sz="0" w:space="0" w:color="auto"/>
            <w:left w:val="none" w:sz="0" w:space="0" w:color="auto"/>
            <w:bottom w:val="none" w:sz="0" w:space="0" w:color="auto"/>
            <w:right w:val="none" w:sz="0" w:space="0" w:color="auto"/>
          </w:divBdr>
        </w:div>
      </w:divsChild>
    </w:div>
    <w:div w:id="144392692">
      <w:bodyDiv w:val="1"/>
      <w:marLeft w:val="0"/>
      <w:marRight w:val="0"/>
      <w:marTop w:val="0"/>
      <w:marBottom w:val="0"/>
      <w:divBdr>
        <w:top w:val="none" w:sz="0" w:space="0" w:color="auto"/>
        <w:left w:val="none" w:sz="0" w:space="0" w:color="auto"/>
        <w:bottom w:val="none" w:sz="0" w:space="0" w:color="auto"/>
        <w:right w:val="none" w:sz="0" w:space="0" w:color="auto"/>
      </w:divBdr>
    </w:div>
    <w:div w:id="144515131">
      <w:bodyDiv w:val="1"/>
      <w:marLeft w:val="0"/>
      <w:marRight w:val="0"/>
      <w:marTop w:val="0"/>
      <w:marBottom w:val="0"/>
      <w:divBdr>
        <w:top w:val="none" w:sz="0" w:space="0" w:color="auto"/>
        <w:left w:val="none" w:sz="0" w:space="0" w:color="auto"/>
        <w:bottom w:val="none" w:sz="0" w:space="0" w:color="auto"/>
        <w:right w:val="none" w:sz="0" w:space="0" w:color="auto"/>
      </w:divBdr>
    </w:div>
    <w:div w:id="161508557">
      <w:bodyDiv w:val="1"/>
      <w:marLeft w:val="0"/>
      <w:marRight w:val="0"/>
      <w:marTop w:val="0"/>
      <w:marBottom w:val="0"/>
      <w:divBdr>
        <w:top w:val="none" w:sz="0" w:space="0" w:color="auto"/>
        <w:left w:val="none" w:sz="0" w:space="0" w:color="auto"/>
        <w:bottom w:val="none" w:sz="0" w:space="0" w:color="auto"/>
        <w:right w:val="none" w:sz="0" w:space="0" w:color="auto"/>
      </w:divBdr>
      <w:divsChild>
        <w:div w:id="95292102">
          <w:marLeft w:val="640"/>
          <w:marRight w:val="0"/>
          <w:marTop w:val="0"/>
          <w:marBottom w:val="0"/>
          <w:divBdr>
            <w:top w:val="none" w:sz="0" w:space="0" w:color="auto"/>
            <w:left w:val="none" w:sz="0" w:space="0" w:color="auto"/>
            <w:bottom w:val="none" w:sz="0" w:space="0" w:color="auto"/>
            <w:right w:val="none" w:sz="0" w:space="0" w:color="auto"/>
          </w:divBdr>
        </w:div>
        <w:div w:id="145048707">
          <w:marLeft w:val="640"/>
          <w:marRight w:val="0"/>
          <w:marTop w:val="0"/>
          <w:marBottom w:val="0"/>
          <w:divBdr>
            <w:top w:val="none" w:sz="0" w:space="0" w:color="auto"/>
            <w:left w:val="none" w:sz="0" w:space="0" w:color="auto"/>
            <w:bottom w:val="none" w:sz="0" w:space="0" w:color="auto"/>
            <w:right w:val="none" w:sz="0" w:space="0" w:color="auto"/>
          </w:divBdr>
        </w:div>
        <w:div w:id="282427294">
          <w:marLeft w:val="640"/>
          <w:marRight w:val="0"/>
          <w:marTop w:val="0"/>
          <w:marBottom w:val="0"/>
          <w:divBdr>
            <w:top w:val="none" w:sz="0" w:space="0" w:color="auto"/>
            <w:left w:val="none" w:sz="0" w:space="0" w:color="auto"/>
            <w:bottom w:val="none" w:sz="0" w:space="0" w:color="auto"/>
            <w:right w:val="none" w:sz="0" w:space="0" w:color="auto"/>
          </w:divBdr>
        </w:div>
        <w:div w:id="573516568">
          <w:marLeft w:val="640"/>
          <w:marRight w:val="0"/>
          <w:marTop w:val="0"/>
          <w:marBottom w:val="0"/>
          <w:divBdr>
            <w:top w:val="none" w:sz="0" w:space="0" w:color="auto"/>
            <w:left w:val="none" w:sz="0" w:space="0" w:color="auto"/>
            <w:bottom w:val="none" w:sz="0" w:space="0" w:color="auto"/>
            <w:right w:val="none" w:sz="0" w:space="0" w:color="auto"/>
          </w:divBdr>
        </w:div>
        <w:div w:id="808211589">
          <w:marLeft w:val="640"/>
          <w:marRight w:val="0"/>
          <w:marTop w:val="0"/>
          <w:marBottom w:val="0"/>
          <w:divBdr>
            <w:top w:val="none" w:sz="0" w:space="0" w:color="auto"/>
            <w:left w:val="none" w:sz="0" w:space="0" w:color="auto"/>
            <w:bottom w:val="none" w:sz="0" w:space="0" w:color="auto"/>
            <w:right w:val="none" w:sz="0" w:space="0" w:color="auto"/>
          </w:divBdr>
        </w:div>
        <w:div w:id="1151093111">
          <w:marLeft w:val="640"/>
          <w:marRight w:val="0"/>
          <w:marTop w:val="0"/>
          <w:marBottom w:val="0"/>
          <w:divBdr>
            <w:top w:val="none" w:sz="0" w:space="0" w:color="auto"/>
            <w:left w:val="none" w:sz="0" w:space="0" w:color="auto"/>
            <w:bottom w:val="none" w:sz="0" w:space="0" w:color="auto"/>
            <w:right w:val="none" w:sz="0" w:space="0" w:color="auto"/>
          </w:divBdr>
        </w:div>
        <w:div w:id="1216308649">
          <w:marLeft w:val="640"/>
          <w:marRight w:val="0"/>
          <w:marTop w:val="0"/>
          <w:marBottom w:val="0"/>
          <w:divBdr>
            <w:top w:val="none" w:sz="0" w:space="0" w:color="auto"/>
            <w:left w:val="none" w:sz="0" w:space="0" w:color="auto"/>
            <w:bottom w:val="none" w:sz="0" w:space="0" w:color="auto"/>
            <w:right w:val="none" w:sz="0" w:space="0" w:color="auto"/>
          </w:divBdr>
        </w:div>
        <w:div w:id="1289356418">
          <w:marLeft w:val="640"/>
          <w:marRight w:val="0"/>
          <w:marTop w:val="0"/>
          <w:marBottom w:val="0"/>
          <w:divBdr>
            <w:top w:val="none" w:sz="0" w:space="0" w:color="auto"/>
            <w:left w:val="none" w:sz="0" w:space="0" w:color="auto"/>
            <w:bottom w:val="none" w:sz="0" w:space="0" w:color="auto"/>
            <w:right w:val="none" w:sz="0" w:space="0" w:color="auto"/>
          </w:divBdr>
        </w:div>
        <w:div w:id="1511212547">
          <w:marLeft w:val="640"/>
          <w:marRight w:val="0"/>
          <w:marTop w:val="0"/>
          <w:marBottom w:val="0"/>
          <w:divBdr>
            <w:top w:val="none" w:sz="0" w:space="0" w:color="auto"/>
            <w:left w:val="none" w:sz="0" w:space="0" w:color="auto"/>
            <w:bottom w:val="none" w:sz="0" w:space="0" w:color="auto"/>
            <w:right w:val="none" w:sz="0" w:space="0" w:color="auto"/>
          </w:divBdr>
        </w:div>
        <w:div w:id="1586650733">
          <w:marLeft w:val="640"/>
          <w:marRight w:val="0"/>
          <w:marTop w:val="0"/>
          <w:marBottom w:val="0"/>
          <w:divBdr>
            <w:top w:val="none" w:sz="0" w:space="0" w:color="auto"/>
            <w:left w:val="none" w:sz="0" w:space="0" w:color="auto"/>
            <w:bottom w:val="none" w:sz="0" w:space="0" w:color="auto"/>
            <w:right w:val="none" w:sz="0" w:space="0" w:color="auto"/>
          </w:divBdr>
        </w:div>
        <w:div w:id="1743405170">
          <w:marLeft w:val="640"/>
          <w:marRight w:val="0"/>
          <w:marTop w:val="0"/>
          <w:marBottom w:val="0"/>
          <w:divBdr>
            <w:top w:val="none" w:sz="0" w:space="0" w:color="auto"/>
            <w:left w:val="none" w:sz="0" w:space="0" w:color="auto"/>
            <w:bottom w:val="none" w:sz="0" w:space="0" w:color="auto"/>
            <w:right w:val="none" w:sz="0" w:space="0" w:color="auto"/>
          </w:divBdr>
        </w:div>
        <w:div w:id="1879508033">
          <w:marLeft w:val="640"/>
          <w:marRight w:val="0"/>
          <w:marTop w:val="0"/>
          <w:marBottom w:val="0"/>
          <w:divBdr>
            <w:top w:val="none" w:sz="0" w:space="0" w:color="auto"/>
            <w:left w:val="none" w:sz="0" w:space="0" w:color="auto"/>
            <w:bottom w:val="none" w:sz="0" w:space="0" w:color="auto"/>
            <w:right w:val="none" w:sz="0" w:space="0" w:color="auto"/>
          </w:divBdr>
        </w:div>
        <w:div w:id="1879513534">
          <w:marLeft w:val="640"/>
          <w:marRight w:val="0"/>
          <w:marTop w:val="0"/>
          <w:marBottom w:val="0"/>
          <w:divBdr>
            <w:top w:val="none" w:sz="0" w:space="0" w:color="auto"/>
            <w:left w:val="none" w:sz="0" w:space="0" w:color="auto"/>
            <w:bottom w:val="none" w:sz="0" w:space="0" w:color="auto"/>
            <w:right w:val="none" w:sz="0" w:space="0" w:color="auto"/>
          </w:divBdr>
        </w:div>
        <w:div w:id="1939360977">
          <w:marLeft w:val="640"/>
          <w:marRight w:val="0"/>
          <w:marTop w:val="0"/>
          <w:marBottom w:val="0"/>
          <w:divBdr>
            <w:top w:val="none" w:sz="0" w:space="0" w:color="auto"/>
            <w:left w:val="none" w:sz="0" w:space="0" w:color="auto"/>
            <w:bottom w:val="none" w:sz="0" w:space="0" w:color="auto"/>
            <w:right w:val="none" w:sz="0" w:space="0" w:color="auto"/>
          </w:divBdr>
        </w:div>
        <w:div w:id="1939946545">
          <w:marLeft w:val="640"/>
          <w:marRight w:val="0"/>
          <w:marTop w:val="0"/>
          <w:marBottom w:val="0"/>
          <w:divBdr>
            <w:top w:val="none" w:sz="0" w:space="0" w:color="auto"/>
            <w:left w:val="none" w:sz="0" w:space="0" w:color="auto"/>
            <w:bottom w:val="none" w:sz="0" w:space="0" w:color="auto"/>
            <w:right w:val="none" w:sz="0" w:space="0" w:color="auto"/>
          </w:divBdr>
        </w:div>
      </w:divsChild>
    </w:div>
    <w:div w:id="168108951">
      <w:bodyDiv w:val="1"/>
      <w:marLeft w:val="0"/>
      <w:marRight w:val="0"/>
      <w:marTop w:val="0"/>
      <w:marBottom w:val="0"/>
      <w:divBdr>
        <w:top w:val="none" w:sz="0" w:space="0" w:color="auto"/>
        <w:left w:val="none" w:sz="0" w:space="0" w:color="auto"/>
        <w:bottom w:val="none" w:sz="0" w:space="0" w:color="auto"/>
        <w:right w:val="none" w:sz="0" w:space="0" w:color="auto"/>
      </w:divBdr>
      <w:divsChild>
        <w:div w:id="102502392">
          <w:marLeft w:val="640"/>
          <w:marRight w:val="0"/>
          <w:marTop w:val="0"/>
          <w:marBottom w:val="0"/>
          <w:divBdr>
            <w:top w:val="none" w:sz="0" w:space="0" w:color="auto"/>
            <w:left w:val="none" w:sz="0" w:space="0" w:color="auto"/>
            <w:bottom w:val="none" w:sz="0" w:space="0" w:color="auto"/>
            <w:right w:val="none" w:sz="0" w:space="0" w:color="auto"/>
          </w:divBdr>
        </w:div>
        <w:div w:id="211773106">
          <w:marLeft w:val="640"/>
          <w:marRight w:val="0"/>
          <w:marTop w:val="0"/>
          <w:marBottom w:val="0"/>
          <w:divBdr>
            <w:top w:val="none" w:sz="0" w:space="0" w:color="auto"/>
            <w:left w:val="none" w:sz="0" w:space="0" w:color="auto"/>
            <w:bottom w:val="none" w:sz="0" w:space="0" w:color="auto"/>
            <w:right w:val="none" w:sz="0" w:space="0" w:color="auto"/>
          </w:divBdr>
        </w:div>
        <w:div w:id="431709317">
          <w:marLeft w:val="640"/>
          <w:marRight w:val="0"/>
          <w:marTop w:val="0"/>
          <w:marBottom w:val="0"/>
          <w:divBdr>
            <w:top w:val="none" w:sz="0" w:space="0" w:color="auto"/>
            <w:left w:val="none" w:sz="0" w:space="0" w:color="auto"/>
            <w:bottom w:val="none" w:sz="0" w:space="0" w:color="auto"/>
            <w:right w:val="none" w:sz="0" w:space="0" w:color="auto"/>
          </w:divBdr>
        </w:div>
        <w:div w:id="642540152">
          <w:marLeft w:val="640"/>
          <w:marRight w:val="0"/>
          <w:marTop w:val="0"/>
          <w:marBottom w:val="0"/>
          <w:divBdr>
            <w:top w:val="none" w:sz="0" w:space="0" w:color="auto"/>
            <w:left w:val="none" w:sz="0" w:space="0" w:color="auto"/>
            <w:bottom w:val="none" w:sz="0" w:space="0" w:color="auto"/>
            <w:right w:val="none" w:sz="0" w:space="0" w:color="auto"/>
          </w:divBdr>
        </w:div>
        <w:div w:id="700011210">
          <w:marLeft w:val="640"/>
          <w:marRight w:val="0"/>
          <w:marTop w:val="0"/>
          <w:marBottom w:val="0"/>
          <w:divBdr>
            <w:top w:val="none" w:sz="0" w:space="0" w:color="auto"/>
            <w:left w:val="none" w:sz="0" w:space="0" w:color="auto"/>
            <w:bottom w:val="none" w:sz="0" w:space="0" w:color="auto"/>
            <w:right w:val="none" w:sz="0" w:space="0" w:color="auto"/>
          </w:divBdr>
        </w:div>
        <w:div w:id="748111905">
          <w:marLeft w:val="640"/>
          <w:marRight w:val="0"/>
          <w:marTop w:val="0"/>
          <w:marBottom w:val="0"/>
          <w:divBdr>
            <w:top w:val="none" w:sz="0" w:space="0" w:color="auto"/>
            <w:left w:val="none" w:sz="0" w:space="0" w:color="auto"/>
            <w:bottom w:val="none" w:sz="0" w:space="0" w:color="auto"/>
            <w:right w:val="none" w:sz="0" w:space="0" w:color="auto"/>
          </w:divBdr>
        </w:div>
        <w:div w:id="783882430">
          <w:marLeft w:val="640"/>
          <w:marRight w:val="0"/>
          <w:marTop w:val="0"/>
          <w:marBottom w:val="0"/>
          <w:divBdr>
            <w:top w:val="none" w:sz="0" w:space="0" w:color="auto"/>
            <w:left w:val="none" w:sz="0" w:space="0" w:color="auto"/>
            <w:bottom w:val="none" w:sz="0" w:space="0" w:color="auto"/>
            <w:right w:val="none" w:sz="0" w:space="0" w:color="auto"/>
          </w:divBdr>
        </w:div>
        <w:div w:id="821964894">
          <w:marLeft w:val="640"/>
          <w:marRight w:val="0"/>
          <w:marTop w:val="0"/>
          <w:marBottom w:val="0"/>
          <w:divBdr>
            <w:top w:val="none" w:sz="0" w:space="0" w:color="auto"/>
            <w:left w:val="none" w:sz="0" w:space="0" w:color="auto"/>
            <w:bottom w:val="none" w:sz="0" w:space="0" w:color="auto"/>
            <w:right w:val="none" w:sz="0" w:space="0" w:color="auto"/>
          </w:divBdr>
        </w:div>
        <w:div w:id="826552621">
          <w:marLeft w:val="640"/>
          <w:marRight w:val="0"/>
          <w:marTop w:val="0"/>
          <w:marBottom w:val="0"/>
          <w:divBdr>
            <w:top w:val="none" w:sz="0" w:space="0" w:color="auto"/>
            <w:left w:val="none" w:sz="0" w:space="0" w:color="auto"/>
            <w:bottom w:val="none" w:sz="0" w:space="0" w:color="auto"/>
            <w:right w:val="none" w:sz="0" w:space="0" w:color="auto"/>
          </w:divBdr>
        </w:div>
        <w:div w:id="974994750">
          <w:marLeft w:val="640"/>
          <w:marRight w:val="0"/>
          <w:marTop w:val="0"/>
          <w:marBottom w:val="0"/>
          <w:divBdr>
            <w:top w:val="none" w:sz="0" w:space="0" w:color="auto"/>
            <w:left w:val="none" w:sz="0" w:space="0" w:color="auto"/>
            <w:bottom w:val="none" w:sz="0" w:space="0" w:color="auto"/>
            <w:right w:val="none" w:sz="0" w:space="0" w:color="auto"/>
          </w:divBdr>
        </w:div>
        <w:div w:id="1079135282">
          <w:marLeft w:val="640"/>
          <w:marRight w:val="0"/>
          <w:marTop w:val="0"/>
          <w:marBottom w:val="0"/>
          <w:divBdr>
            <w:top w:val="none" w:sz="0" w:space="0" w:color="auto"/>
            <w:left w:val="none" w:sz="0" w:space="0" w:color="auto"/>
            <w:bottom w:val="none" w:sz="0" w:space="0" w:color="auto"/>
            <w:right w:val="none" w:sz="0" w:space="0" w:color="auto"/>
          </w:divBdr>
        </w:div>
        <w:div w:id="1112555666">
          <w:marLeft w:val="640"/>
          <w:marRight w:val="0"/>
          <w:marTop w:val="0"/>
          <w:marBottom w:val="0"/>
          <w:divBdr>
            <w:top w:val="none" w:sz="0" w:space="0" w:color="auto"/>
            <w:left w:val="none" w:sz="0" w:space="0" w:color="auto"/>
            <w:bottom w:val="none" w:sz="0" w:space="0" w:color="auto"/>
            <w:right w:val="none" w:sz="0" w:space="0" w:color="auto"/>
          </w:divBdr>
        </w:div>
        <w:div w:id="1125778924">
          <w:marLeft w:val="640"/>
          <w:marRight w:val="0"/>
          <w:marTop w:val="0"/>
          <w:marBottom w:val="0"/>
          <w:divBdr>
            <w:top w:val="none" w:sz="0" w:space="0" w:color="auto"/>
            <w:left w:val="none" w:sz="0" w:space="0" w:color="auto"/>
            <w:bottom w:val="none" w:sz="0" w:space="0" w:color="auto"/>
            <w:right w:val="none" w:sz="0" w:space="0" w:color="auto"/>
          </w:divBdr>
        </w:div>
        <w:div w:id="1535653008">
          <w:marLeft w:val="640"/>
          <w:marRight w:val="0"/>
          <w:marTop w:val="0"/>
          <w:marBottom w:val="0"/>
          <w:divBdr>
            <w:top w:val="none" w:sz="0" w:space="0" w:color="auto"/>
            <w:left w:val="none" w:sz="0" w:space="0" w:color="auto"/>
            <w:bottom w:val="none" w:sz="0" w:space="0" w:color="auto"/>
            <w:right w:val="none" w:sz="0" w:space="0" w:color="auto"/>
          </w:divBdr>
        </w:div>
      </w:divsChild>
    </w:div>
    <w:div w:id="184641271">
      <w:bodyDiv w:val="1"/>
      <w:marLeft w:val="0"/>
      <w:marRight w:val="0"/>
      <w:marTop w:val="0"/>
      <w:marBottom w:val="0"/>
      <w:divBdr>
        <w:top w:val="none" w:sz="0" w:space="0" w:color="auto"/>
        <w:left w:val="none" w:sz="0" w:space="0" w:color="auto"/>
        <w:bottom w:val="none" w:sz="0" w:space="0" w:color="auto"/>
        <w:right w:val="none" w:sz="0" w:space="0" w:color="auto"/>
      </w:divBdr>
      <w:divsChild>
        <w:div w:id="961962598">
          <w:marLeft w:val="640"/>
          <w:marRight w:val="0"/>
          <w:marTop w:val="0"/>
          <w:marBottom w:val="0"/>
          <w:divBdr>
            <w:top w:val="none" w:sz="0" w:space="0" w:color="auto"/>
            <w:left w:val="none" w:sz="0" w:space="0" w:color="auto"/>
            <w:bottom w:val="none" w:sz="0" w:space="0" w:color="auto"/>
            <w:right w:val="none" w:sz="0" w:space="0" w:color="auto"/>
          </w:divBdr>
        </w:div>
        <w:div w:id="1165244025">
          <w:marLeft w:val="640"/>
          <w:marRight w:val="0"/>
          <w:marTop w:val="0"/>
          <w:marBottom w:val="0"/>
          <w:divBdr>
            <w:top w:val="none" w:sz="0" w:space="0" w:color="auto"/>
            <w:left w:val="none" w:sz="0" w:space="0" w:color="auto"/>
            <w:bottom w:val="none" w:sz="0" w:space="0" w:color="auto"/>
            <w:right w:val="none" w:sz="0" w:space="0" w:color="auto"/>
          </w:divBdr>
        </w:div>
        <w:div w:id="1236282673">
          <w:marLeft w:val="640"/>
          <w:marRight w:val="0"/>
          <w:marTop w:val="0"/>
          <w:marBottom w:val="0"/>
          <w:divBdr>
            <w:top w:val="none" w:sz="0" w:space="0" w:color="auto"/>
            <w:left w:val="none" w:sz="0" w:space="0" w:color="auto"/>
            <w:bottom w:val="none" w:sz="0" w:space="0" w:color="auto"/>
            <w:right w:val="none" w:sz="0" w:space="0" w:color="auto"/>
          </w:divBdr>
        </w:div>
      </w:divsChild>
    </w:div>
    <w:div w:id="195697779">
      <w:bodyDiv w:val="1"/>
      <w:marLeft w:val="0"/>
      <w:marRight w:val="0"/>
      <w:marTop w:val="0"/>
      <w:marBottom w:val="0"/>
      <w:divBdr>
        <w:top w:val="none" w:sz="0" w:space="0" w:color="auto"/>
        <w:left w:val="none" w:sz="0" w:space="0" w:color="auto"/>
        <w:bottom w:val="none" w:sz="0" w:space="0" w:color="auto"/>
        <w:right w:val="none" w:sz="0" w:space="0" w:color="auto"/>
      </w:divBdr>
      <w:divsChild>
        <w:div w:id="45685705">
          <w:marLeft w:val="640"/>
          <w:marRight w:val="0"/>
          <w:marTop w:val="0"/>
          <w:marBottom w:val="0"/>
          <w:divBdr>
            <w:top w:val="none" w:sz="0" w:space="0" w:color="auto"/>
            <w:left w:val="none" w:sz="0" w:space="0" w:color="auto"/>
            <w:bottom w:val="none" w:sz="0" w:space="0" w:color="auto"/>
            <w:right w:val="none" w:sz="0" w:space="0" w:color="auto"/>
          </w:divBdr>
        </w:div>
        <w:div w:id="61367891">
          <w:marLeft w:val="640"/>
          <w:marRight w:val="0"/>
          <w:marTop w:val="0"/>
          <w:marBottom w:val="0"/>
          <w:divBdr>
            <w:top w:val="none" w:sz="0" w:space="0" w:color="auto"/>
            <w:left w:val="none" w:sz="0" w:space="0" w:color="auto"/>
            <w:bottom w:val="none" w:sz="0" w:space="0" w:color="auto"/>
            <w:right w:val="none" w:sz="0" w:space="0" w:color="auto"/>
          </w:divBdr>
        </w:div>
        <w:div w:id="80877549">
          <w:marLeft w:val="640"/>
          <w:marRight w:val="0"/>
          <w:marTop w:val="0"/>
          <w:marBottom w:val="0"/>
          <w:divBdr>
            <w:top w:val="none" w:sz="0" w:space="0" w:color="auto"/>
            <w:left w:val="none" w:sz="0" w:space="0" w:color="auto"/>
            <w:bottom w:val="none" w:sz="0" w:space="0" w:color="auto"/>
            <w:right w:val="none" w:sz="0" w:space="0" w:color="auto"/>
          </w:divBdr>
        </w:div>
        <w:div w:id="105464468">
          <w:marLeft w:val="640"/>
          <w:marRight w:val="0"/>
          <w:marTop w:val="0"/>
          <w:marBottom w:val="0"/>
          <w:divBdr>
            <w:top w:val="none" w:sz="0" w:space="0" w:color="auto"/>
            <w:left w:val="none" w:sz="0" w:space="0" w:color="auto"/>
            <w:bottom w:val="none" w:sz="0" w:space="0" w:color="auto"/>
            <w:right w:val="none" w:sz="0" w:space="0" w:color="auto"/>
          </w:divBdr>
        </w:div>
        <w:div w:id="120266504">
          <w:marLeft w:val="640"/>
          <w:marRight w:val="0"/>
          <w:marTop w:val="0"/>
          <w:marBottom w:val="0"/>
          <w:divBdr>
            <w:top w:val="none" w:sz="0" w:space="0" w:color="auto"/>
            <w:left w:val="none" w:sz="0" w:space="0" w:color="auto"/>
            <w:bottom w:val="none" w:sz="0" w:space="0" w:color="auto"/>
            <w:right w:val="none" w:sz="0" w:space="0" w:color="auto"/>
          </w:divBdr>
        </w:div>
        <w:div w:id="884757910">
          <w:marLeft w:val="640"/>
          <w:marRight w:val="0"/>
          <w:marTop w:val="0"/>
          <w:marBottom w:val="0"/>
          <w:divBdr>
            <w:top w:val="none" w:sz="0" w:space="0" w:color="auto"/>
            <w:left w:val="none" w:sz="0" w:space="0" w:color="auto"/>
            <w:bottom w:val="none" w:sz="0" w:space="0" w:color="auto"/>
            <w:right w:val="none" w:sz="0" w:space="0" w:color="auto"/>
          </w:divBdr>
        </w:div>
        <w:div w:id="901214756">
          <w:marLeft w:val="640"/>
          <w:marRight w:val="0"/>
          <w:marTop w:val="0"/>
          <w:marBottom w:val="0"/>
          <w:divBdr>
            <w:top w:val="none" w:sz="0" w:space="0" w:color="auto"/>
            <w:left w:val="none" w:sz="0" w:space="0" w:color="auto"/>
            <w:bottom w:val="none" w:sz="0" w:space="0" w:color="auto"/>
            <w:right w:val="none" w:sz="0" w:space="0" w:color="auto"/>
          </w:divBdr>
        </w:div>
        <w:div w:id="1021904419">
          <w:marLeft w:val="640"/>
          <w:marRight w:val="0"/>
          <w:marTop w:val="0"/>
          <w:marBottom w:val="0"/>
          <w:divBdr>
            <w:top w:val="none" w:sz="0" w:space="0" w:color="auto"/>
            <w:left w:val="none" w:sz="0" w:space="0" w:color="auto"/>
            <w:bottom w:val="none" w:sz="0" w:space="0" w:color="auto"/>
            <w:right w:val="none" w:sz="0" w:space="0" w:color="auto"/>
          </w:divBdr>
        </w:div>
        <w:div w:id="1543713882">
          <w:marLeft w:val="640"/>
          <w:marRight w:val="0"/>
          <w:marTop w:val="0"/>
          <w:marBottom w:val="0"/>
          <w:divBdr>
            <w:top w:val="none" w:sz="0" w:space="0" w:color="auto"/>
            <w:left w:val="none" w:sz="0" w:space="0" w:color="auto"/>
            <w:bottom w:val="none" w:sz="0" w:space="0" w:color="auto"/>
            <w:right w:val="none" w:sz="0" w:space="0" w:color="auto"/>
          </w:divBdr>
        </w:div>
        <w:div w:id="1698460200">
          <w:marLeft w:val="640"/>
          <w:marRight w:val="0"/>
          <w:marTop w:val="0"/>
          <w:marBottom w:val="0"/>
          <w:divBdr>
            <w:top w:val="none" w:sz="0" w:space="0" w:color="auto"/>
            <w:left w:val="none" w:sz="0" w:space="0" w:color="auto"/>
            <w:bottom w:val="none" w:sz="0" w:space="0" w:color="auto"/>
            <w:right w:val="none" w:sz="0" w:space="0" w:color="auto"/>
          </w:divBdr>
        </w:div>
        <w:div w:id="1829401630">
          <w:marLeft w:val="640"/>
          <w:marRight w:val="0"/>
          <w:marTop w:val="0"/>
          <w:marBottom w:val="0"/>
          <w:divBdr>
            <w:top w:val="none" w:sz="0" w:space="0" w:color="auto"/>
            <w:left w:val="none" w:sz="0" w:space="0" w:color="auto"/>
            <w:bottom w:val="none" w:sz="0" w:space="0" w:color="auto"/>
            <w:right w:val="none" w:sz="0" w:space="0" w:color="auto"/>
          </w:divBdr>
        </w:div>
        <w:div w:id="1882788921">
          <w:marLeft w:val="640"/>
          <w:marRight w:val="0"/>
          <w:marTop w:val="0"/>
          <w:marBottom w:val="0"/>
          <w:divBdr>
            <w:top w:val="none" w:sz="0" w:space="0" w:color="auto"/>
            <w:left w:val="none" w:sz="0" w:space="0" w:color="auto"/>
            <w:bottom w:val="none" w:sz="0" w:space="0" w:color="auto"/>
            <w:right w:val="none" w:sz="0" w:space="0" w:color="auto"/>
          </w:divBdr>
        </w:div>
        <w:div w:id="2091806464">
          <w:marLeft w:val="640"/>
          <w:marRight w:val="0"/>
          <w:marTop w:val="0"/>
          <w:marBottom w:val="0"/>
          <w:divBdr>
            <w:top w:val="none" w:sz="0" w:space="0" w:color="auto"/>
            <w:left w:val="none" w:sz="0" w:space="0" w:color="auto"/>
            <w:bottom w:val="none" w:sz="0" w:space="0" w:color="auto"/>
            <w:right w:val="none" w:sz="0" w:space="0" w:color="auto"/>
          </w:divBdr>
        </w:div>
      </w:divsChild>
    </w:div>
    <w:div w:id="220989280">
      <w:bodyDiv w:val="1"/>
      <w:marLeft w:val="0"/>
      <w:marRight w:val="0"/>
      <w:marTop w:val="0"/>
      <w:marBottom w:val="0"/>
      <w:divBdr>
        <w:top w:val="none" w:sz="0" w:space="0" w:color="auto"/>
        <w:left w:val="none" w:sz="0" w:space="0" w:color="auto"/>
        <w:bottom w:val="none" w:sz="0" w:space="0" w:color="auto"/>
        <w:right w:val="none" w:sz="0" w:space="0" w:color="auto"/>
      </w:divBdr>
    </w:div>
    <w:div w:id="231277954">
      <w:bodyDiv w:val="1"/>
      <w:marLeft w:val="0"/>
      <w:marRight w:val="0"/>
      <w:marTop w:val="0"/>
      <w:marBottom w:val="0"/>
      <w:divBdr>
        <w:top w:val="none" w:sz="0" w:space="0" w:color="auto"/>
        <w:left w:val="none" w:sz="0" w:space="0" w:color="auto"/>
        <w:bottom w:val="none" w:sz="0" w:space="0" w:color="auto"/>
        <w:right w:val="none" w:sz="0" w:space="0" w:color="auto"/>
      </w:divBdr>
      <w:divsChild>
        <w:div w:id="164593186">
          <w:marLeft w:val="640"/>
          <w:marRight w:val="0"/>
          <w:marTop w:val="0"/>
          <w:marBottom w:val="0"/>
          <w:divBdr>
            <w:top w:val="none" w:sz="0" w:space="0" w:color="auto"/>
            <w:left w:val="none" w:sz="0" w:space="0" w:color="auto"/>
            <w:bottom w:val="none" w:sz="0" w:space="0" w:color="auto"/>
            <w:right w:val="none" w:sz="0" w:space="0" w:color="auto"/>
          </w:divBdr>
        </w:div>
        <w:div w:id="182669158">
          <w:marLeft w:val="640"/>
          <w:marRight w:val="0"/>
          <w:marTop w:val="0"/>
          <w:marBottom w:val="0"/>
          <w:divBdr>
            <w:top w:val="none" w:sz="0" w:space="0" w:color="auto"/>
            <w:left w:val="none" w:sz="0" w:space="0" w:color="auto"/>
            <w:bottom w:val="none" w:sz="0" w:space="0" w:color="auto"/>
            <w:right w:val="none" w:sz="0" w:space="0" w:color="auto"/>
          </w:divBdr>
        </w:div>
        <w:div w:id="547882563">
          <w:marLeft w:val="640"/>
          <w:marRight w:val="0"/>
          <w:marTop w:val="0"/>
          <w:marBottom w:val="0"/>
          <w:divBdr>
            <w:top w:val="none" w:sz="0" w:space="0" w:color="auto"/>
            <w:left w:val="none" w:sz="0" w:space="0" w:color="auto"/>
            <w:bottom w:val="none" w:sz="0" w:space="0" w:color="auto"/>
            <w:right w:val="none" w:sz="0" w:space="0" w:color="auto"/>
          </w:divBdr>
        </w:div>
        <w:div w:id="965621924">
          <w:marLeft w:val="640"/>
          <w:marRight w:val="0"/>
          <w:marTop w:val="0"/>
          <w:marBottom w:val="0"/>
          <w:divBdr>
            <w:top w:val="none" w:sz="0" w:space="0" w:color="auto"/>
            <w:left w:val="none" w:sz="0" w:space="0" w:color="auto"/>
            <w:bottom w:val="none" w:sz="0" w:space="0" w:color="auto"/>
            <w:right w:val="none" w:sz="0" w:space="0" w:color="auto"/>
          </w:divBdr>
        </w:div>
        <w:div w:id="1845050226">
          <w:marLeft w:val="640"/>
          <w:marRight w:val="0"/>
          <w:marTop w:val="0"/>
          <w:marBottom w:val="0"/>
          <w:divBdr>
            <w:top w:val="none" w:sz="0" w:space="0" w:color="auto"/>
            <w:left w:val="none" w:sz="0" w:space="0" w:color="auto"/>
            <w:bottom w:val="none" w:sz="0" w:space="0" w:color="auto"/>
            <w:right w:val="none" w:sz="0" w:space="0" w:color="auto"/>
          </w:divBdr>
        </w:div>
        <w:div w:id="1850826828">
          <w:marLeft w:val="640"/>
          <w:marRight w:val="0"/>
          <w:marTop w:val="0"/>
          <w:marBottom w:val="0"/>
          <w:divBdr>
            <w:top w:val="none" w:sz="0" w:space="0" w:color="auto"/>
            <w:left w:val="none" w:sz="0" w:space="0" w:color="auto"/>
            <w:bottom w:val="none" w:sz="0" w:space="0" w:color="auto"/>
            <w:right w:val="none" w:sz="0" w:space="0" w:color="auto"/>
          </w:divBdr>
        </w:div>
        <w:div w:id="1984263416">
          <w:marLeft w:val="640"/>
          <w:marRight w:val="0"/>
          <w:marTop w:val="0"/>
          <w:marBottom w:val="0"/>
          <w:divBdr>
            <w:top w:val="none" w:sz="0" w:space="0" w:color="auto"/>
            <w:left w:val="none" w:sz="0" w:space="0" w:color="auto"/>
            <w:bottom w:val="none" w:sz="0" w:space="0" w:color="auto"/>
            <w:right w:val="none" w:sz="0" w:space="0" w:color="auto"/>
          </w:divBdr>
        </w:div>
        <w:div w:id="2110930988">
          <w:marLeft w:val="640"/>
          <w:marRight w:val="0"/>
          <w:marTop w:val="0"/>
          <w:marBottom w:val="0"/>
          <w:divBdr>
            <w:top w:val="none" w:sz="0" w:space="0" w:color="auto"/>
            <w:left w:val="none" w:sz="0" w:space="0" w:color="auto"/>
            <w:bottom w:val="none" w:sz="0" w:space="0" w:color="auto"/>
            <w:right w:val="none" w:sz="0" w:space="0" w:color="auto"/>
          </w:divBdr>
        </w:div>
      </w:divsChild>
    </w:div>
    <w:div w:id="282812820">
      <w:bodyDiv w:val="1"/>
      <w:marLeft w:val="0"/>
      <w:marRight w:val="0"/>
      <w:marTop w:val="0"/>
      <w:marBottom w:val="0"/>
      <w:divBdr>
        <w:top w:val="none" w:sz="0" w:space="0" w:color="auto"/>
        <w:left w:val="none" w:sz="0" w:space="0" w:color="auto"/>
        <w:bottom w:val="none" w:sz="0" w:space="0" w:color="auto"/>
        <w:right w:val="none" w:sz="0" w:space="0" w:color="auto"/>
      </w:divBdr>
      <w:divsChild>
        <w:div w:id="902251538">
          <w:marLeft w:val="640"/>
          <w:marRight w:val="0"/>
          <w:marTop w:val="0"/>
          <w:marBottom w:val="0"/>
          <w:divBdr>
            <w:top w:val="none" w:sz="0" w:space="0" w:color="auto"/>
            <w:left w:val="none" w:sz="0" w:space="0" w:color="auto"/>
            <w:bottom w:val="none" w:sz="0" w:space="0" w:color="auto"/>
            <w:right w:val="none" w:sz="0" w:space="0" w:color="auto"/>
          </w:divBdr>
        </w:div>
        <w:div w:id="1893498031">
          <w:marLeft w:val="640"/>
          <w:marRight w:val="0"/>
          <w:marTop w:val="0"/>
          <w:marBottom w:val="0"/>
          <w:divBdr>
            <w:top w:val="none" w:sz="0" w:space="0" w:color="auto"/>
            <w:left w:val="none" w:sz="0" w:space="0" w:color="auto"/>
            <w:bottom w:val="none" w:sz="0" w:space="0" w:color="auto"/>
            <w:right w:val="none" w:sz="0" w:space="0" w:color="auto"/>
          </w:divBdr>
        </w:div>
        <w:div w:id="1996570076">
          <w:marLeft w:val="640"/>
          <w:marRight w:val="0"/>
          <w:marTop w:val="0"/>
          <w:marBottom w:val="0"/>
          <w:divBdr>
            <w:top w:val="none" w:sz="0" w:space="0" w:color="auto"/>
            <w:left w:val="none" w:sz="0" w:space="0" w:color="auto"/>
            <w:bottom w:val="none" w:sz="0" w:space="0" w:color="auto"/>
            <w:right w:val="none" w:sz="0" w:space="0" w:color="auto"/>
          </w:divBdr>
        </w:div>
        <w:div w:id="2074308006">
          <w:marLeft w:val="640"/>
          <w:marRight w:val="0"/>
          <w:marTop w:val="0"/>
          <w:marBottom w:val="0"/>
          <w:divBdr>
            <w:top w:val="none" w:sz="0" w:space="0" w:color="auto"/>
            <w:left w:val="none" w:sz="0" w:space="0" w:color="auto"/>
            <w:bottom w:val="none" w:sz="0" w:space="0" w:color="auto"/>
            <w:right w:val="none" w:sz="0" w:space="0" w:color="auto"/>
          </w:divBdr>
        </w:div>
      </w:divsChild>
    </w:div>
    <w:div w:id="301927486">
      <w:bodyDiv w:val="1"/>
      <w:marLeft w:val="0"/>
      <w:marRight w:val="0"/>
      <w:marTop w:val="0"/>
      <w:marBottom w:val="0"/>
      <w:divBdr>
        <w:top w:val="none" w:sz="0" w:space="0" w:color="auto"/>
        <w:left w:val="none" w:sz="0" w:space="0" w:color="auto"/>
        <w:bottom w:val="none" w:sz="0" w:space="0" w:color="auto"/>
        <w:right w:val="none" w:sz="0" w:space="0" w:color="auto"/>
      </w:divBdr>
      <w:divsChild>
        <w:div w:id="282418621">
          <w:marLeft w:val="640"/>
          <w:marRight w:val="0"/>
          <w:marTop w:val="0"/>
          <w:marBottom w:val="0"/>
          <w:divBdr>
            <w:top w:val="none" w:sz="0" w:space="0" w:color="auto"/>
            <w:left w:val="none" w:sz="0" w:space="0" w:color="auto"/>
            <w:bottom w:val="none" w:sz="0" w:space="0" w:color="auto"/>
            <w:right w:val="none" w:sz="0" w:space="0" w:color="auto"/>
          </w:divBdr>
        </w:div>
        <w:div w:id="830875707">
          <w:marLeft w:val="640"/>
          <w:marRight w:val="0"/>
          <w:marTop w:val="0"/>
          <w:marBottom w:val="0"/>
          <w:divBdr>
            <w:top w:val="none" w:sz="0" w:space="0" w:color="auto"/>
            <w:left w:val="none" w:sz="0" w:space="0" w:color="auto"/>
            <w:bottom w:val="none" w:sz="0" w:space="0" w:color="auto"/>
            <w:right w:val="none" w:sz="0" w:space="0" w:color="auto"/>
          </w:divBdr>
        </w:div>
        <w:div w:id="1750882154">
          <w:marLeft w:val="640"/>
          <w:marRight w:val="0"/>
          <w:marTop w:val="0"/>
          <w:marBottom w:val="0"/>
          <w:divBdr>
            <w:top w:val="none" w:sz="0" w:space="0" w:color="auto"/>
            <w:left w:val="none" w:sz="0" w:space="0" w:color="auto"/>
            <w:bottom w:val="none" w:sz="0" w:space="0" w:color="auto"/>
            <w:right w:val="none" w:sz="0" w:space="0" w:color="auto"/>
          </w:divBdr>
        </w:div>
        <w:div w:id="282805496">
          <w:marLeft w:val="640"/>
          <w:marRight w:val="0"/>
          <w:marTop w:val="0"/>
          <w:marBottom w:val="0"/>
          <w:divBdr>
            <w:top w:val="none" w:sz="0" w:space="0" w:color="auto"/>
            <w:left w:val="none" w:sz="0" w:space="0" w:color="auto"/>
            <w:bottom w:val="none" w:sz="0" w:space="0" w:color="auto"/>
            <w:right w:val="none" w:sz="0" w:space="0" w:color="auto"/>
          </w:divBdr>
        </w:div>
        <w:div w:id="2128621517">
          <w:marLeft w:val="640"/>
          <w:marRight w:val="0"/>
          <w:marTop w:val="0"/>
          <w:marBottom w:val="0"/>
          <w:divBdr>
            <w:top w:val="none" w:sz="0" w:space="0" w:color="auto"/>
            <w:left w:val="none" w:sz="0" w:space="0" w:color="auto"/>
            <w:bottom w:val="none" w:sz="0" w:space="0" w:color="auto"/>
            <w:right w:val="none" w:sz="0" w:space="0" w:color="auto"/>
          </w:divBdr>
        </w:div>
        <w:div w:id="1601841212">
          <w:marLeft w:val="640"/>
          <w:marRight w:val="0"/>
          <w:marTop w:val="0"/>
          <w:marBottom w:val="0"/>
          <w:divBdr>
            <w:top w:val="none" w:sz="0" w:space="0" w:color="auto"/>
            <w:left w:val="none" w:sz="0" w:space="0" w:color="auto"/>
            <w:bottom w:val="none" w:sz="0" w:space="0" w:color="auto"/>
            <w:right w:val="none" w:sz="0" w:space="0" w:color="auto"/>
          </w:divBdr>
        </w:div>
        <w:div w:id="451442590">
          <w:marLeft w:val="640"/>
          <w:marRight w:val="0"/>
          <w:marTop w:val="0"/>
          <w:marBottom w:val="0"/>
          <w:divBdr>
            <w:top w:val="none" w:sz="0" w:space="0" w:color="auto"/>
            <w:left w:val="none" w:sz="0" w:space="0" w:color="auto"/>
            <w:bottom w:val="none" w:sz="0" w:space="0" w:color="auto"/>
            <w:right w:val="none" w:sz="0" w:space="0" w:color="auto"/>
          </w:divBdr>
        </w:div>
      </w:divsChild>
    </w:div>
    <w:div w:id="328409149">
      <w:bodyDiv w:val="1"/>
      <w:marLeft w:val="0"/>
      <w:marRight w:val="0"/>
      <w:marTop w:val="0"/>
      <w:marBottom w:val="0"/>
      <w:divBdr>
        <w:top w:val="none" w:sz="0" w:space="0" w:color="auto"/>
        <w:left w:val="none" w:sz="0" w:space="0" w:color="auto"/>
        <w:bottom w:val="none" w:sz="0" w:space="0" w:color="auto"/>
        <w:right w:val="none" w:sz="0" w:space="0" w:color="auto"/>
      </w:divBdr>
      <w:divsChild>
        <w:div w:id="850294781">
          <w:marLeft w:val="640"/>
          <w:marRight w:val="0"/>
          <w:marTop w:val="0"/>
          <w:marBottom w:val="0"/>
          <w:divBdr>
            <w:top w:val="none" w:sz="0" w:space="0" w:color="auto"/>
            <w:left w:val="none" w:sz="0" w:space="0" w:color="auto"/>
            <w:bottom w:val="none" w:sz="0" w:space="0" w:color="auto"/>
            <w:right w:val="none" w:sz="0" w:space="0" w:color="auto"/>
          </w:divBdr>
        </w:div>
        <w:div w:id="1228538494">
          <w:marLeft w:val="640"/>
          <w:marRight w:val="0"/>
          <w:marTop w:val="0"/>
          <w:marBottom w:val="0"/>
          <w:divBdr>
            <w:top w:val="none" w:sz="0" w:space="0" w:color="auto"/>
            <w:left w:val="none" w:sz="0" w:space="0" w:color="auto"/>
            <w:bottom w:val="none" w:sz="0" w:space="0" w:color="auto"/>
            <w:right w:val="none" w:sz="0" w:space="0" w:color="auto"/>
          </w:divBdr>
        </w:div>
      </w:divsChild>
    </w:div>
    <w:div w:id="334504094">
      <w:bodyDiv w:val="1"/>
      <w:marLeft w:val="0"/>
      <w:marRight w:val="0"/>
      <w:marTop w:val="0"/>
      <w:marBottom w:val="0"/>
      <w:divBdr>
        <w:top w:val="none" w:sz="0" w:space="0" w:color="auto"/>
        <w:left w:val="none" w:sz="0" w:space="0" w:color="auto"/>
        <w:bottom w:val="none" w:sz="0" w:space="0" w:color="auto"/>
        <w:right w:val="none" w:sz="0" w:space="0" w:color="auto"/>
      </w:divBdr>
      <w:divsChild>
        <w:div w:id="181018100">
          <w:marLeft w:val="640"/>
          <w:marRight w:val="0"/>
          <w:marTop w:val="0"/>
          <w:marBottom w:val="0"/>
          <w:divBdr>
            <w:top w:val="none" w:sz="0" w:space="0" w:color="auto"/>
            <w:left w:val="none" w:sz="0" w:space="0" w:color="auto"/>
            <w:bottom w:val="none" w:sz="0" w:space="0" w:color="auto"/>
            <w:right w:val="none" w:sz="0" w:space="0" w:color="auto"/>
          </w:divBdr>
        </w:div>
        <w:div w:id="186261053">
          <w:marLeft w:val="640"/>
          <w:marRight w:val="0"/>
          <w:marTop w:val="0"/>
          <w:marBottom w:val="0"/>
          <w:divBdr>
            <w:top w:val="none" w:sz="0" w:space="0" w:color="auto"/>
            <w:left w:val="none" w:sz="0" w:space="0" w:color="auto"/>
            <w:bottom w:val="none" w:sz="0" w:space="0" w:color="auto"/>
            <w:right w:val="none" w:sz="0" w:space="0" w:color="auto"/>
          </w:divBdr>
        </w:div>
        <w:div w:id="289289773">
          <w:marLeft w:val="640"/>
          <w:marRight w:val="0"/>
          <w:marTop w:val="0"/>
          <w:marBottom w:val="0"/>
          <w:divBdr>
            <w:top w:val="none" w:sz="0" w:space="0" w:color="auto"/>
            <w:left w:val="none" w:sz="0" w:space="0" w:color="auto"/>
            <w:bottom w:val="none" w:sz="0" w:space="0" w:color="auto"/>
            <w:right w:val="none" w:sz="0" w:space="0" w:color="auto"/>
          </w:divBdr>
        </w:div>
        <w:div w:id="398943779">
          <w:marLeft w:val="640"/>
          <w:marRight w:val="0"/>
          <w:marTop w:val="0"/>
          <w:marBottom w:val="0"/>
          <w:divBdr>
            <w:top w:val="none" w:sz="0" w:space="0" w:color="auto"/>
            <w:left w:val="none" w:sz="0" w:space="0" w:color="auto"/>
            <w:bottom w:val="none" w:sz="0" w:space="0" w:color="auto"/>
            <w:right w:val="none" w:sz="0" w:space="0" w:color="auto"/>
          </w:divBdr>
        </w:div>
        <w:div w:id="868955621">
          <w:marLeft w:val="640"/>
          <w:marRight w:val="0"/>
          <w:marTop w:val="0"/>
          <w:marBottom w:val="0"/>
          <w:divBdr>
            <w:top w:val="none" w:sz="0" w:space="0" w:color="auto"/>
            <w:left w:val="none" w:sz="0" w:space="0" w:color="auto"/>
            <w:bottom w:val="none" w:sz="0" w:space="0" w:color="auto"/>
            <w:right w:val="none" w:sz="0" w:space="0" w:color="auto"/>
          </w:divBdr>
        </w:div>
        <w:div w:id="873541683">
          <w:marLeft w:val="640"/>
          <w:marRight w:val="0"/>
          <w:marTop w:val="0"/>
          <w:marBottom w:val="0"/>
          <w:divBdr>
            <w:top w:val="none" w:sz="0" w:space="0" w:color="auto"/>
            <w:left w:val="none" w:sz="0" w:space="0" w:color="auto"/>
            <w:bottom w:val="none" w:sz="0" w:space="0" w:color="auto"/>
            <w:right w:val="none" w:sz="0" w:space="0" w:color="auto"/>
          </w:divBdr>
        </w:div>
        <w:div w:id="965895564">
          <w:marLeft w:val="640"/>
          <w:marRight w:val="0"/>
          <w:marTop w:val="0"/>
          <w:marBottom w:val="0"/>
          <w:divBdr>
            <w:top w:val="none" w:sz="0" w:space="0" w:color="auto"/>
            <w:left w:val="none" w:sz="0" w:space="0" w:color="auto"/>
            <w:bottom w:val="none" w:sz="0" w:space="0" w:color="auto"/>
            <w:right w:val="none" w:sz="0" w:space="0" w:color="auto"/>
          </w:divBdr>
        </w:div>
        <w:div w:id="1450929739">
          <w:marLeft w:val="640"/>
          <w:marRight w:val="0"/>
          <w:marTop w:val="0"/>
          <w:marBottom w:val="0"/>
          <w:divBdr>
            <w:top w:val="none" w:sz="0" w:space="0" w:color="auto"/>
            <w:left w:val="none" w:sz="0" w:space="0" w:color="auto"/>
            <w:bottom w:val="none" w:sz="0" w:space="0" w:color="auto"/>
            <w:right w:val="none" w:sz="0" w:space="0" w:color="auto"/>
          </w:divBdr>
        </w:div>
        <w:div w:id="1499886629">
          <w:marLeft w:val="640"/>
          <w:marRight w:val="0"/>
          <w:marTop w:val="0"/>
          <w:marBottom w:val="0"/>
          <w:divBdr>
            <w:top w:val="none" w:sz="0" w:space="0" w:color="auto"/>
            <w:left w:val="none" w:sz="0" w:space="0" w:color="auto"/>
            <w:bottom w:val="none" w:sz="0" w:space="0" w:color="auto"/>
            <w:right w:val="none" w:sz="0" w:space="0" w:color="auto"/>
          </w:divBdr>
        </w:div>
        <w:div w:id="1531869499">
          <w:marLeft w:val="640"/>
          <w:marRight w:val="0"/>
          <w:marTop w:val="0"/>
          <w:marBottom w:val="0"/>
          <w:divBdr>
            <w:top w:val="none" w:sz="0" w:space="0" w:color="auto"/>
            <w:left w:val="none" w:sz="0" w:space="0" w:color="auto"/>
            <w:bottom w:val="none" w:sz="0" w:space="0" w:color="auto"/>
            <w:right w:val="none" w:sz="0" w:space="0" w:color="auto"/>
          </w:divBdr>
        </w:div>
        <w:div w:id="1666668968">
          <w:marLeft w:val="640"/>
          <w:marRight w:val="0"/>
          <w:marTop w:val="0"/>
          <w:marBottom w:val="0"/>
          <w:divBdr>
            <w:top w:val="none" w:sz="0" w:space="0" w:color="auto"/>
            <w:left w:val="none" w:sz="0" w:space="0" w:color="auto"/>
            <w:bottom w:val="none" w:sz="0" w:space="0" w:color="auto"/>
            <w:right w:val="none" w:sz="0" w:space="0" w:color="auto"/>
          </w:divBdr>
        </w:div>
        <w:div w:id="1879080426">
          <w:marLeft w:val="640"/>
          <w:marRight w:val="0"/>
          <w:marTop w:val="0"/>
          <w:marBottom w:val="0"/>
          <w:divBdr>
            <w:top w:val="none" w:sz="0" w:space="0" w:color="auto"/>
            <w:left w:val="none" w:sz="0" w:space="0" w:color="auto"/>
            <w:bottom w:val="none" w:sz="0" w:space="0" w:color="auto"/>
            <w:right w:val="none" w:sz="0" w:space="0" w:color="auto"/>
          </w:divBdr>
        </w:div>
        <w:div w:id="1954289688">
          <w:marLeft w:val="640"/>
          <w:marRight w:val="0"/>
          <w:marTop w:val="0"/>
          <w:marBottom w:val="0"/>
          <w:divBdr>
            <w:top w:val="none" w:sz="0" w:space="0" w:color="auto"/>
            <w:left w:val="none" w:sz="0" w:space="0" w:color="auto"/>
            <w:bottom w:val="none" w:sz="0" w:space="0" w:color="auto"/>
            <w:right w:val="none" w:sz="0" w:space="0" w:color="auto"/>
          </w:divBdr>
        </w:div>
      </w:divsChild>
    </w:div>
    <w:div w:id="343360034">
      <w:bodyDiv w:val="1"/>
      <w:marLeft w:val="0"/>
      <w:marRight w:val="0"/>
      <w:marTop w:val="0"/>
      <w:marBottom w:val="0"/>
      <w:divBdr>
        <w:top w:val="none" w:sz="0" w:space="0" w:color="auto"/>
        <w:left w:val="none" w:sz="0" w:space="0" w:color="auto"/>
        <w:bottom w:val="none" w:sz="0" w:space="0" w:color="auto"/>
        <w:right w:val="none" w:sz="0" w:space="0" w:color="auto"/>
      </w:divBdr>
      <w:divsChild>
        <w:div w:id="1365325264">
          <w:marLeft w:val="640"/>
          <w:marRight w:val="0"/>
          <w:marTop w:val="0"/>
          <w:marBottom w:val="0"/>
          <w:divBdr>
            <w:top w:val="none" w:sz="0" w:space="0" w:color="auto"/>
            <w:left w:val="none" w:sz="0" w:space="0" w:color="auto"/>
            <w:bottom w:val="none" w:sz="0" w:space="0" w:color="auto"/>
            <w:right w:val="none" w:sz="0" w:space="0" w:color="auto"/>
          </w:divBdr>
        </w:div>
        <w:div w:id="357462963">
          <w:marLeft w:val="640"/>
          <w:marRight w:val="0"/>
          <w:marTop w:val="0"/>
          <w:marBottom w:val="0"/>
          <w:divBdr>
            <w:top w:val="none" w:sz="0" w:space="0" w:color="auto"/>
            <w:left w:val="none" w:sz="0" w:space="0" w:color="auto"/>
            <w:bottom w:val="none" w:sz="0" w:space="0" w:color="auto"/>
            <w:right w:val="none" w:sz="0" w:space="0" w:color="auto"/>
          </w:divBdr>
        </w:div>
        <w:div w:id="1241401260">
          <w:marLeft w:val="640"/>
          <w:marRight w:val="0"/>
          <w:marTop w:val="0"/>
          <w:marBottom w:val="0"/>
          <w:divBdr>
            <w:top w:val="none" w:sz="0" w:space="0" w:color="auto"/>
            <w:left w:val="none" w:sz="0" w:space="0" w:color="auto"/>
            <w:bottom w:val="none" w:sz="0" w:space="0" w:color="auto"/>
            <w:right w:val="none" w:sz="0" w:space="0" w:color="auto"/>
          </w:divBdr>
        </w:div>
        <w:div w:id="881744121">
          <w:marLeft w:val="640"/>
          <w:marRight w:val="0"/>
          <w:marTop w:val="0"/>
          <w:marBottom w:val="0"/>
          <w:divBdr>
            <w:top w:val="none" w:sz="0" w:space="0" w:color="auto"/>
            <w:left w:val="none" w:sz="0" w:space="0" w:color="auto"/>
            <w:bottom w:val="none" w:sz="0" w:space="0" w:color="auto"/>
            <w:right w:val="none" w:sz="0" w:space="0" w:color="auto"/>
          </w:divBdr>
        </w:div>
        <w:div w:id="1955477376">
          <w:marLeft w:val="640"/>
          <w:marRight w:val="0"/>
          <w:marTop w:val="0"/>
          <w:marBottom w:val="0"/>
          <w:divBdr>
            <w:top w:val="none" w:sz="0" w:space="0" w:color="auto"/>
            <w:left w:val="none" w:sz="0" w:space="0" w:color="auto"/>
            <w:bottom w:val="none" w:sz="0" w:space="0" w:color="auto"/>
            <w:right w:val="none" w:sz="0" w:space="0" w:color="auto"/>
          </w:divBdr>
        </w:div>
        <w:div w:id="1179584604">
          <w:marLeft w:val="640"/>
          <w:marRight w:val="0"/>
          <w:marTop w:val="0"/>
          <w:marBottom w:val="0"/>
          <w:divBdr>
            <w:top w:val="none" w:sz="0" w:space="0" w:color="auto"/>
            <w:left w:val="none" w:sz="0" w:space="0" w:color="auto"/>
            <w:bottom w:val="none" w:sz="0" w:space="0" w:color="auto"/>
            <w:right w:val="none" w:sz="0" w:space="0" w:color="auto"/>
          </w:divBdr>
        </w:div>
        <w:div w:id="1017775933">
          <w:marLeft w:val="640"/>
          <w:marRight w:val="0"/>
          <w:marTop w:val="0"/>
          <w:marBottom w:val="0"/>
          <w:divBdr>
            <w:top w:val="none" w:sz="0" w:space="0" w:color="auto"/>
            <w:left w:val="none" w:sz="0" w:space="0" w:color="auto"/>
            <w:bottom w:val="none" w:sz="0" w:space="0" w:color="auto"/>
            <w:right w:val="none" w:sz="0" w:space="0" w:color="auto"/>
          </w:divBdr>
        </w:div>
        <w:div w:id="754009691">
          <w:marLeft w:val="640"/>
          <w:marRight w:val="0"/>
          <w:marTop w:val="0"/>
          <w:marBottom w:val="0"/>
          <w:divBdr>
            <w:top w:val="none" w:sz="0" w:space="0" w:color="auto"/>
            <w:left w:val="none" w:sz="0" w:space="0" w:color="auto"/>
            <w:bottom w:val="none" w:sz="0" w:space="0" w:color="auto"/>
            <w:right w:val="none" w:sz="0" w:space="0" w:color="auto"/>
          </w:divBdr>
        </w:div>
        <w:div w:id="545028802">
          <w:marLeft w:val="640"/>
          <w:marRight w:val="0"/>
          <w:marTop w:val="0"/>
          <w:marBottom w:val="0"/>
          <w:divBdr>
            <w:top w:val="none" w:sz="0" w:space="0" w:color="auto"/>
            <w:left w:val="none" w:sz="0" w:space="0" w:color="auto"/>
            <w:bottom w:val="none" w:sz="0" w:space="0" w:color="auto"/>
            <w:right w:val="none" w:sz="0" w:space="0" w:color="auto"/>
          </w:divBdr>
        </w:div>
        <w:div w:id="2143110599">
          <w:marLeft w:val="640"/>
          <w:marRight w:val="0"/>
          <w:marTop w:val="0"/>
          <w:marBottom w:val="0"/>
          <w:divBdr>
            <w:top w:val="none" w:sz="0" w:space="0" w:color="auto"/>
            <w:left w:val="none" w:sz="0" w:space="0" w:color="auto"/>
            <w:bottom w:val="none" w:sz="0" w:space="0" w:color="auto"/>
            <w:right w:val="none" w:sz="0" w:space="0" w:color="auto"/>
          </w:divBdr>
        </w:div>
        <w:div w:id="308025184">
          <w:marLeft w:val="640"/>
          <w:marRight w:val="0"/>
          <w:marTop w:val="0"/>
          <w:marBottom w:val="0"/>
          <w:divBdr>
            <w:top w:val="none" w:sz="0" w:space="0" w:color="auto"/>
            <w:left w:val="none" w:sz="0" w:space="0" w:color="auto"/>
            <w:bottom w:val="none" w:sz="0" w:space="0" w:color="auto"/>
            <w:right w:val="none" w:sz="0" w:space="0" w:color="auto"/>
          </w:divBdr>
        </w:div>
        <w:div w:id="1023824968">
          <w:marLeft w:val="640"/>
          <w:marRight w:val="0"/>
          <w:marTop w:val="0"/>
          <w:marBottom w:val="0"/>
          <w:divBdr>
            <w:top w:val="none" w:sz="0" w:space="0" w:color="auto"/>
            <w:left w:val="none" w:sz="0" w:space="0" w:color="auto"/>
            <w:bottom w:val="none" w:sz="0" w:space="0" w:color="auto"/>
            <w:right w:val="none" w:sz="0" w:space="0" w:color="auto"/>
          </w:divBdr>
        </w:div>
        <w:div w:id="1607694576">
          <w:marLeft w:val="640"/>
          <w:marRight w:val="0"/>
          <w:marTop w:val="0"/>
          <w:marBottom w:val="0"/>
          <w:divBdr>
            <w:top w:val="none" w:sz="0" w:space="0" w:color="auto"/>
            <w:left w:val="none" w:sz="0" w:space="0" w:color="auto"/>
            <w:bottom w:val="none" w:sz="0" w:space="0" w:color="auto"/>
            <w:right w:val="none" w:sz="0" w:space="0" w:color="auto"/>
          </w:divBdr>
        </w:div>
        <w:div w:id="1187137021">
          <w:marLeft w:val="640"/>
          <w:marRight w:val="0"/>
          <w:marTop w:val="0"/>
          <w:marBottom w:val="0"/>
          <w:divBdr>
            <w:top w:val="none" w:sz="0" w:space="0" w:color="auto"/>
            <w:left w:val="none" w:sz="0" w:space="0" w:color="auto"/>
            <w:bottom w:val="none" w:sz="0" w:space="0" w:color="auto"/>
            <w:right w:val="none" w:sz="0" w:space="0" w:color="auto"/>
          </w:divBdr>
        </w:div>
      </w:divsChild>
    </w:div>
    <w:div w:id="352193266">
      <w:bodyDiv w:val="1"/>
      <w:marLeft w:val="0"/>
      <w:marRight w:val="0"/>
      <w:marTop w:val="0"/>
      <w:marBottom w:val="0"/>
      <w:divBdr>
        <w:top w:val="none" w:sz="0" w:space="0" w:color="auto"/>
        <w:left w:val="none" w:sz="0" w:space="0" w:color="auto"/>
        <w:bottom w:val="none" w:sz="0" w:space="0" w:color="auto"/>
        <w:right w:val="none" w:sz="0" w:space="0" w:color="auto"/>
      </w:divBdr>
      <w:divsChild>
        <w:div w:id="196477968">
          <w:marLeft w:val="640"/>
          <w:marRight w:val="0"/>
          <w:marTop w:val="0"/>
          <w:marBottom w:val="0"/>
          <w:divBdr>
            <w:top w:val="none" w:sz="0" w:space="0" w:color="auto"/>
            <w:left w:val="none" w:sz="0" w:space="0" w:color="auto"/>
            <w:bottom w:val="none" w:sz="0" w:space="0" w:color="auto"/>
            <w:right w:val="none" w:sz="0" w:space="0" w:color="auto"/>
          </w:divBdr>
        </w:div>
        <w:div w:id="1461538325">
          <w:marLeft w:val="640"/>
          <w:marRight w:val="0"/>
          <w:marTop w:val="0"/>
          <w:marBottom w:val="0"/>
          <w:divBdr>
            <w:top w:val="none" w:sz="0" w:space="0" w:color="auto"/>
            <w:left w:val="none" w:sz="0" w:space="0" w:color="auto"/>
            <w:bottom w:val="none" w:sz="0" w:space="0" w:color="auto"/>
            <w:right w:val="none" w:sz="0" w:space="0" w:color="auto"/>
          </w:divBdr>
        </w:div>
        <w:div w:id="339621079">
          <w:marLeft w:val="640"/>
          <w:marRight w:val="0"/>
          <w:marTop w:val="0"/>
          <w:marBottom w:val="0"/>
          <w:divBdr>
            <w:top w:val="none" w:sz="0" w:space="0" w:color="auto"/>
            <w:left w:val="none" w:sz="0" w:space="0" w:color="auto"/>
            <w:bottom w:val="none" w:sz="0" w:space="0" w:color="auto"/>
            <w:right w:val="none" w:sz="0" w:space="0" w:color="auto"/>
          </w:divBdr>
        </w:div>
        <w:div w:id="846283924">
          <w:marLeft w:val="640"/>
          <w:marRight w:val="0"/>
          <w:marTop w:val="0"/>
          <w:marBottom w:val="0"/>
          <w:divBdr>
            <w:top w:val="none" w:sz="0" w:space="0" w:color="auto"/>
            <w:left w:val="none" w:sz="0" w:space="0" w:color="auto"/>
            <w:bottom w:val="none" w:sz="0" w:space="0" w:color="auto"/>
            <w:right w:val="none" w:sz="0" w:space="0" w:color="auto"/>
          </w:divBdr>
        </w:div>
        <w:div w:id="1867476695">
          <w:marLeft w:val="640"/>
          <w:marRight w:val="0"/>
          <w:marTop w:val="0"/>
          <w:marBottom w:val="0"/>
          <w:divBdr>
            <w:top w:val="none" w:sz="0" w:space="0" w:color="auto"/>
            <w:left w:val="none" w:sz="0" w:space="0" w:color="auto"/>
            <w:bottom w:val="none" w:sz="0" w:space="0" w:color="auto"/>
            <w:right w:val="none" w:sz="0" w:space="0" w:color="auto"/>
          </w:divBdr>
        </w:div>
        <w:div w:id="1523976375">
          <w:marLeft w:val="640"/>
          <w:marRight w:val="0"/>
          <w:marTop w:val="0"/>
          <w:marBottom w:val="0"/>
          <w:divBdr>
            <w:top w:val="none" w:sz="0" w:space="0" w:color="auto"/>
            <w:left w:val="none" w:sz="0" w:space="0" w:color="auto"/>
            <w:bottom w:val="none" w:sz="0" w:space="0" w:color="auto"/>
            <w:right w:val="none" w:sz="0" w:space="0" w:color="auto"/>
          </w:divBdr>
        </w:div>
        <w:div w:id="1788961291">
          <w:marLeft w:val="640"/>
          <w:marRight w:val="0"/>
          <w:marTop w:val="0"/>
          <w:marBottom w:val="0"/>
          <w:divBdr>
            <w:top w:val="none" w:sz="0" w:space="0" w:color="auto"/>
            <w:left w:val="none" w:sz="0" w:space="0" w:color="auto"/>
            <w:bottom w:val="none" w:sz="0" w:space="0" w:color="auto"/>
            <w:right w:val="none" w:sz="0" w:space="0" w:color="auto"/>
          </w:divBdr>
        </w:div>
        <w:div w:id="1668822583">
          <w:marLeft w:val="640"/>
          <w:marRight w:val="0"/>
          <w:marTop w:val="0"/>
          <w:marBottom w:val="0"/>
          <w:divBdr>
            <w:top w:val="none" w:sz="0" w:space="0" w:color="auto"/>
            <w:left w:val="none" w:sz="0" w:space="0" w:color="auto"/>
            <w:bottom w:val="none" w:sz="0" w:space="0" w:color="auto"/>
            <w:right w:val="none" w:sz="0" w:space="0" w:color="auto"/>
          </w:divBdr>
        </w:div>
        <w:div w:id="117650494">
          <w:marLeft w:val="640"/>
          <w:marRight w:val="0"/>
          <w:marTop w:val="0"/>
          <w:marBottom w:val="0"/>
          <w:divBdr>
            <w:top w:val="none" w:sz="0" w:space="0" w:color="auto"/>
            <w:left w:val="none" w:sz="0" w:space="0" w:color="auto"/>
            <w:bottom w:val="none" w:sz="0" w:space="0" w:color="auto"/>
            <w:right w:val="none" w:sz="0" w:space="0" w:color="auto"/>
          </w:divBdr>
        </w:div>
        <w:div w:id="1216090102">
          <w:marLeft w:val="640"/>
          <w:marRight w:val="0"/>
          <w:marTop w:val="0"/>
          <w:marBottom w:val="0"/>
          <w:divBdr>
            <w:top w:val="none" w:sz="0" w:space="0" w:color="auto"/>
            <w:left w:val="none" w:sz="0" w:space="0" w:color="auto"/>
            <w:bottom w:val="none" w:sz="0" w:space="0" w:color="auto"/>
            <w:right w:val="none" w:sz="0" w:space="0" w:color="auto"/>
          </w:divBdr>
        </w:div>
        <w:div w:id="1819614515">
          <w:marLeft w:val="640"/>
          <w:marRight w:val="0"/>
          <w:marTop w:val="0"/>
          <w:marBottom w:val="0"/>
          <w:divBdr>
            <w:top w:val="none" w:sz="0" w:space="0" w:color="auto"/>
            <w:left w:val="none" w:sz="0" w:space="0" w:color="auto"/>
            <w:bottom w:val="none" w:sz="0" w:space="0" w:color="auto"/>
            <w:right w:val="none" w:sz="0" w:space="0" w:color="auto"/>
          </w:divBdr>
        </w:div>
        <w:div w:id="1120880620">
          <w:marLeft w:val="640"/>
          <w:marRight w:val="0"/>
          <w:marTop w:val="0"/>
          <w:marBottom w:val="0"/>
          <w:divBdr>
            <w:top w:val="none" w:sz="0" w:space="0" w:color="auto"/>
            <w:left w:val="none" w:sz="0" w:space="0" w:color="auto"/>
            <w:bottom w:val="none" w:sz="0" w:space="0" w:color="auto"/>
            <w:right w:val="none" w:sz="0" w:space="0" w:color="auto"/>
          </w:divBdr>
        </w:div>
        <w:div w:id="881795132">
          <w:marLeft w:val="640"/>
          <w:marRight w:val="0"/>
          <w:marTop w:val="0"/>
          <w:marBottom w:val="0"/>
          <w:divBdr>
            <w:top w:val="none" w:sz="0" w:space="0" w:color="auto"/>
            <w:left w:val="none" w:sz="0" w:space="0" w:color="auto"/>
            <w:bottom w:val="none" w:sz="0" w:space="0" w:color="auto"/>
            <w:right w:val="none" w:sz="0" w:space="0" w:color="auto"/>
          </w:divBdr>
        </w:div>
        <w:div w:id="784812825">
          <w:marLeft w:val="640"/>
          <w:marRight w:val="0"/>
          <w:marTop w:val="0"/>
          <w:marBottom w:val="0"/>
          <w:divBdr>
            <w:top w:val="none" w:sz="0" w:space="0" w:color="auto"/>
            <w:left w:val="none" w:sz="0" w:space="0" w:color="auto"/>
            <w:bottom w:val="none" w:sz="0" w:space="0" w:color="auto"/>
            <w:right w:val="none" w:sz="0" w:space="0" w:color="auto"/>
          </w:divBdr>
        </w:div>
        <w:div w:id="222298393">
          <w:marLeft w:val="640"/>
          <w:marRight w:val="0"/>
          <w:marTop w:val="0"/>
          <w:marBottom w:val="0"/>
          <w:divBdr>
            <w:top w:val="none" w:sz="0" w:space="0" w:color="auto"/>
            <w:left w:val="none" w:sz="0" w:space="0" w:color="auto"/>
            <w:bottom w:val="none" w:sz="0" w:space="0" w:color="auto"/>
            <w:right w:val="none" w:sz="0" w:space="0" w:color="auto"/>
          </w:divBdr>
        </w:div>
      </w:divsChild>
    </w:div>
    <w:div w:id="354624693">
      <w:bodyDiv w:val="1"/>
      <w:marLeft w:val="0"/>
      <w:marRight w:val="0"/>
      <w:marTop w:val="0"/>
      <w:marBottom w:val="0"/>
      <w:divBdr>
        <w:top w:val="none" w:sz="0" w:space="0" w:color="auto"/>
        <w:left w:val="none" w:sz="0" w:space="0" w:color="auto"/>
        <w:bottom w:val="none" w:sz="0" w:space="0" w:color="auto"/>
        <w:right w:val="none" w:sz="0" w:space="0" w:color="auto"/>
      </w:divBdr>
    </w:div>
    <w:div w:id="382752484">
      <w:bodyDiv w:val="1"/>
      <w:marLeft w:val="0"/>
      <w:marRight w:val="0"/>
      <w:marTop w:val="0"/>
      <w:marBottom w:val="0"/>
      <w:divBdr>
        <w:top w:val="none" w:sz="0" w:space="0" w:color="auto"/>
        <w:left w:val="none" w:sz="0" w:space="0" w:color="auto"/>
        <w:bottom w:val="none" w:sz="0" w:space="0" w:color="auto"/>
        <w:right w:val="none" w:sz="0" w:space="0" w:color="auto"/>
      </w:divBdr>
    </w:div>
    <w:div w:id="393235422">
      <w:bodyDiv w:val="1"/>
      <w:marLeft w:val="0"/>
      <w:marRight w:val="0"/>
      <w:marTop w:val="0"/>
      <w:marBottom w:val="0"/>
      <w:divBdr>
        <w:top w:val="none" w:sz="0" w:space="0" w:color="auto"/>
        <w:left w:val="none" w:sz="0" w:space="0" w:color="auto"/>
        <w:bottom w:val="none" w:sz="0" w:space="0" w:color="auto"/>
        <w:right w:val="none" w:sz="0" w:space="0" w:color="auto"/>
      </w:divBdr>
      <w:divsChild>
        <w:div w:id="196505034">
          <w:marLeft w:val="640"/>
          <w:marRight w:val="0"/>
          <w:marTop w:val="0"/>
          <w:marBottom w:val="0"/>
          <w:divBdr>
            <w:top w:val="none" w:sz="0" w:space="0" w:color="auto"/>
            <w:left w:val="none" w:sz="0" w:space="0" w:color="auto"/>
            <w:bottom w:val="none" w:sz="0" w:space="0" w:color="auto"/>
            <w:right w:val="none" w:sz="0" w:space="0" w:color="auto"/>
          </w:divBdr>
        </w:div>
      </w:divsChild>
    </w:div>
    <w:div w:id="405960567">
      <w:bodyDiv w:val="1"/>
      <w:marLeft w:val="0"/>
      <w:marRight w:val="0"/>
      <w:marTop w:val="0"/>
      <w:marBottom w:val="0"/>
      <w:divBdr>
        <w:top w:val="none" w:sz="0" w:space="0" w:color="auto"/>
        <w:left w:val="none" w:sz="0" w:space="0" w:color="auto"/>
        <w:bottom w:val="none" w:sz="0" w:space="0" w:color="auto"/>
        <w:right w:val="none" w:sz="0" w:space="0" w:color="auto"/>
      </w:divBdr>
      <w:divsChild>
        <w:div w:id="82335960">
          <w:marLeft w:val="640"/>
          <w:marRight w:val="0"/>
          <w:marTop w:val="0"/>
          <w:marBottom w:val="0"/>
          <w:divBdr>
            <w:top w:val="none" w:sz="0" w:space="0" w:color="auto"/>
            <w:left w:val="none" w:sz="0" w:space="0" w:color="auto"/>
            <w:bottom w:val="none" w:sz="0" w:space="0" w:color="auto"/>
            <w:right w:val="none" w:sz="0" w:space="0" w:color="auto"/>
          </w:divBdr>
        </w:div>
        <w:div w:id="93862333">
          <w:marLeft w:val="640"/>
          <w:marRight w:val="0"/>
          <w:marTop w:val="0"/>
          <w:marBottom w:val="0"/>
          <w:divBdr>
            <w:top w:val="none" w:sz="0" w:space="0" w:color="auto"/>
            <w:left w:val="none" w:sz="0" w:space="0" w:color="auto"/>
            <w:bottom w:val="none" w:sz="0" w:space="0" w:color="auto"/>
            <w:right w:val="none" w:sz="0" w:space="0" w:color="auto"/>
          </w:divBdr>
        </w:div>
        <w:div w:id="190996355">
          <w:marLeft w:val="640"/>
          <w:marRight w:val="0"/>
          <w:marTop w:val="0"/>
          <w:marBottom w:val="0"/>
          <w:divBdr>
            <w:top w:val="none" w:sz="0" w:space="0" w:color="auto"/>
            <w:left w:val="none" w:sz="0" w:space="0" w:color="auto"/>
            <w:bottom w:val="none" w:sz="0" w:space="0" w:color="auto"/>
            <w:right w:val="none" w:sz="0" w:space="0" w:color="auto"/>
          </w:divBdr>
        </w:div>
        <w:div w:id="218907346">
          <w:marLeft w:val="640"/>
          <w:marRight w:val="0"/>
          <w:marTop w:val="0"/>
          <w:marBottom w:val="0"/>
          <w:divBdr>
            <w:top w:val="none" w:sz="0" w:space="0" w:color="auto"/>
            <w:left w:val="none" w:sz="0" w:space="0" w:color="auto"/>
            <w:bottom w:val="none" w:sz="0" w:space="0" w:color="auto"/>
            <w:right w:val="none" w:sz="0" w:space="0" w:color="auto"/>
          </w:divBdr>
        </w:div>
        <w:div w:id="221989857">
          <w:marLeft w:val="640"/>
          <w:marRight w:val="0"/>
          <w:marTop w:val="0"/>
          <w:marBottom w:val="0"/>
          <w:divBdr>
            <w:top w:val="none" w:sz="0" w:space="0" w:color="auto"/>
            <w:left w:val="none" w:sz="0" w:space="0" w:color="auto"/>
            <w:bottom w:val="none" w:sz="0" w:space="0" w:color="auto"/>
            <w:right w:val="none" w:sz="0" w:space="0" w:color="auto"/>
          </w:divBdr>
        </w:div>
        <w:div w:id="643849518">
          <w:marLeft w:val="640"/>
          <w:marRight w:val="0"/>
          <w:marTop w:val="0"/>
          <w:marBottom w:val="0"/>
          <w:divBdr>
            <w:top w:val="none" w:sz="0" w:space="0" w:color="auto"/>
            <w:left w:val="none" w:sz="0" w:space="0" w:color="auto"/>
            <w:bottom w:val="none" w:sz="0" w:space="0" w:color="auto"/>
            <w:right w:val="none" w:sz="0" w:space="0" w:color="auto"/>
          </w:divBdr>
        </w:div>
        <w:div w:id="1028682469">
          <w:marLeft w:val="640"/>
          <w:marRight w:val="0"/>
          <w:marTop w:val="0"/>
          <w:marBottom w:val="0"/>
          <w:divBdr>
            <w:top w:val="none" w:sz="0" w:space="0" w:color="auto"/>
            <w:left w:val="none" w:sz="0" w:space="0" w:color="auto"/>
            <w:bottom w:val="none" w:sz="0" w:space="0" w:color="auto"/>
            <w:right w:val="none" w:sz="0" w:space="0" w:color="auto"/>
          </w:divBdr>
        </w:div>
        <w:div w:id="1045644650">
          <w:marLeft w:val="640"/>
          <w:marRight w:val="0"/>
          <w:marTop w:val="0"/>
          <w:marBottom w:val="0"/>
          <w:divBdr>
            <w:top w:val="none" w:sz="0" w:space="0" w:color="auto"/>
            <w:left w:val="none" w:sz="0" w:space="0" w:color="auto"/>
            <w:bottom w:val="none" w:sz="0" w:space="0" w:color="auto"/>
            <w:right w:val="none" w:sz="0" w:space="0" w:color="auto"/>
          </w:divBdr>
        </w:div>
        <w:div w:id="1409116795">
          <w:marLeft w:val="640"/>
          <w:marRight w:val="0"/>
          <w:marTop w:val="0"/>
          <w:marBottom w:val="0"/>
          <w:divBdr>
            <w:top w:val="none" w:sz="0" w:space="0" w:color="auto"/>
            <w:left w:val="none" w:sz="0" w:space="0" w:color="auto"/>
            <w:bottom w:val="none" w:sz="0" w:space="0" w:color="auto"/>
            <w:right w:val="none" w:sz="0" w:space="0" w:color="auto"/>
          </w:divBdr>
        </w:div>
        <w:div w:id="1715083893">
          <w:marLeft w:val="640"/>
          <w:marRight w:val="0"/>
          <w:marTop w:val="0"/>
          <w:marBottom w:val="0"/>
          <w:divBdr>
            <w:top w:val="none" w:sz="0" w:space="0" w:color="auto"/>
            <w:left w:val="none" w:sz="0" w:space="0" w:color="auto"/>
            <w:bottom w:val="none" w:sz="0" w:space="0" w:color="auto"/>
            <w:right w:val="none" w:sz="0" w:space="0" w:color="auto"/>
          </w:divBdr>
        </w:div>
      </w:divsChild>
    </w:div>
    <w:div w:id="419108131">
      <w:bodyDiv w:val="1"/>
      <w:marLeft w:val="0"/>
      <w:marRight w:val="0"/>
      <w:marTop w:val="0"/>
      <w:marBottom w:val="0"/>
      <w:divBdr>
        <w:top w:val="none" w:sz="0" w:space="0" w:color="auto"/>
        <w:left w:val="none" w:sz="0" w:space="0" w:color="auto"/>
        <w:bottom w:val="none" w:sz="0" w:space="0" w:color="auto"/>
        <w:right w:val="none" w:sz="0" w:space="0" w:color="auto"/>
      </w:divBdr>
      <w:divsChild>
        <w:div w:id="187179781">
          <w:marLeft w:val="640"/>
          <w:marRight w:val="0"/>
          <w:marTop w:val="0"/>
          <w:marBottom w:val="0"/>
          <w:divBdr>
            <w:top w:val="none" w:sz="0" w:space="0" w:color="auto"/>
            <w:left w:val="none" w:sz="0" w:space="0" w:color="auto"/>
            <w:bottom w:val="none" w:sz="0" w:space="0" w:color="auto"/>
            <w:right w:val="none" w:sz="0" w:space="0" w:color="auto"/>
          </w:divBdr>
        </w:div>
        <w:div w:id="299457043">
          <w:marLeft w:val="640"/>
          <w:marRight w:val="0"/>
          <w:marTop w:val="0"/>
          <w:marBottom w:val="0"/>
          <w:divBdr>
            <w:top w:val="none" w:sz="0" w:space="0" w:color="auto"/>
            <w:left w:val="none" w:sz="0" w:space="0" w:color="auto"/>
            <w:bottom w:val="none" w:sz="0" w:space="0" w:color="auto"/>
            <w:right w:val="none" w:sz="0" w:space="0" w:color="auto"/>
          </w:divBdr>
        </w:div>
        <w:div w:id="340085692">
          <w:marLeft w:val="640"/>
          <w:marRight w:val="0"/>
          <w:marTop w:val="0"/>
          <w:marBottom w:val="0"/>
          <w:divBdr>
            <w:top w:val="none" w:sz="0" w:space="0" w:color="auto"/>
            <w:left w:val="none" w:sz="0" w:space="0" w:color="auto"/>
            <w:bottom w:val="none" w:sz="0" w:space="0" w:color="auto"/>
            <w:right w:val="none" w:sz="0" w:space="0" w:color="auto"/>
          </w:divBdr>
        </w:div>
        <w:div w:id="420875860">
          <w:marLeft w:val="640"/>
          <w:marRight w:val="0"/>
          <w:marTop w:val="0"/>
          <w:marBottom w:val="0"/>
          <w:divBdr>
            <w:top w:val="none" w:sz="0" w:space="0" w:color="auto"/>
            <w:left w:val="none" w:sz="0" w:space="0" w:color="auto"/>
            <w:bottom w:val="none" w:sz="0" w:space="0" w:color="auto"/>
            <w:right w:val="none" w:sz="0" w:space="0" w:color="auto"/>
          </w:divBdr>
        </w:div>
        <w:div w:id="433399468">
          <w:marLeft w:val="640"/>
          <w:marRight w:val="0"/>
          <w:marTop w:val="0"/>
          <w:marBottom w:val="0"/>
          <w:divBdr>
            <w:top w:val="none" w:sz="0" w:space="0" w:color="auto"/>
            <w:left w:val="none" w:sz="0" w:space="0" w:color="auto"/>
            <w:bottom w:val="none" w:sz="0" w:space="0" w:color="auto"/>
            <w:right w:val="none" w:sz="0" w:space="0" w:color="auto"/>
          </w:divBdr>
        </w:div>
        <w:div w:id="538516314">
          <w:marLeft w:val="640"/>
          <w:marRight w:val="0"/>
          <w:marTop w:val="0"/>
          <w:marBottom w:val="0"/>
          <w:divBdr>
            <w:top w:val="none" w:sz="0" w:space="0" w:color="auto"/>
            <w:left w:val="none" w:sz="0" w:space="0" w:color="auto"/>
            <w:bottom w:val="none" w:sz="0" w:space="0" w:color="auto"/>
            <w:right w:val="none" w:sz="0" w:space="0" w:color="auto"/>
          </w:divBdr>
        </w:div>
        <w:div w:id="615675399">
          <w:marLeft w:val="640"/>
          <w:marRight w:val="0"/>
          <w:marTop w:val="0"/>
          <w:marBottom w:val="0"/>
          <w:divBdr>
            <w:top w:val="none" w:sz="0" w:space="0" w:color="auto"/>
            <w:left w:val="none" w:sz="0" w:space="0" w:color="auto"/>
            <w:bottom w:val="none" w:sz="0" w:space="0" w:color="auto"/>
            <w:right w:val="none" w:sz="0" w:space="0" w:color="auto"/>
          </w:divBdr>
        </w:div>
        <w:div w:id="646012888">
          <w:marLeft w:val="640"/>
          <w:marRight w:val="0"/>
          <w:marTop w:val="0"/>
          <w:marBottom w:val="0"/>
          <w:divBdr>
            <w:top w:val="none" w:sz="0" w:space="0" w:color="auto"/>
            <w:left w:val="none" w:sz="0" w:space="0" w:color="auto"/>
            <w:bottom w:val="none" w:sz="0" w:space="0" w:color="auto"/>
            <w:right w:val="none" w:sz="0" w:space="0" w:color="auto"/>
          </w:divBdr>
        </w:div>
        <w:div w:id="712660042">
          <w:marLeft w:val="640"/>
          <w:marRight w:val="0"/>
          <w:marTop w:val="0"/>
          <w:marBottom w:val="0"/>
          <w:divBdr>
            <w:top w:val="none" w:sz="0" w:space="0" w:color="auto"/>
            <w:left w:val="none" w:sz="0" w:space="0" w:color="auto"/>
            <w:bottom w:val="none" w:sz="0" w:space="0" w:color="auto"/>
            <w:right w:val="none" w:sz="0" w:space="0" w:color="auto"/>
          </w:divBdr>
        </w:div>
        <w:div w:id="739980102">
          <w:marLeft w:val="640"/>
          <w:marRight w:val="0"/>
          <w:marTop w:val="0"/>
          <w:marBottom w:val="0"/>
          <w:divBdr>
            <w:top w:val="none" w:sz="0" w:space="0" w:color="auto"/>
            <w:left w:val="none" w:sz="0" w:space="0" w:color="auto"/>
            <w:bottom w:val="none" w:sz="0" w:space="0" w:color="auto"/>
            <w:right w:val="none" w:sz="0" w:space="0" w:color="auto"/>
          </w:divBdr>
        </w:div>
        <w:div w:id="856194498">
          <w:marLeft w:val="640"/>
          <w:marRight w:val="0"/>
          <w:marTop w:val="0"/>
          <w:marBottom w:val="0"/>
          <w:divBdr>
            <w:top w:val="none" w:sz="0" w:space="0" w:color="auto"/>
            <w:left w:val="none" w:sz="0" w:space="0" w:color="auto"/>
            <w:bottom w:val="none" w:sz="0" w:space="0" w:color="auto"/>
            <w:right w:val="none" w:sz="0" w:space="0" w:color="auto"/>
          </w:divBdr>
        </w:div>
        <w:div w:id="1129127767">
          <w:marLeft w:val="640"/>
          <w:marRight w:val="0"/>
          <w:marTop w:val="0"/>
          <w:marBottom w:val="0"/>
          <w:divBdr>
            <w:top w:val="none" w:sz="0" w:space="0" w:color="auto"/>
            <w:left w:val="none" w:sz="0" w:space="0" w:color="auto"/>
            <w:bottom w:val="none" w:sz="0" w:space="0" w:color="auto"/>
            <w:right w:val="none" w:sz="0" w:space="0" w:color="auto"/>
          </w:divBdr>
        </w:div>
        <w:div w:id="1190332841">
          <w:marLeft w:val="640"/>
          <w:marRight w:val="0"/>
          <w:marTop w:val="0"/>
          <w:marBottom w:val="0"/>
          <w:divBdr>
            <w:top w:val="none" w:sz="0" w:space="0" w:color="auto"/>
            <w:left w:val="none" w:sz="0" w:space="0" w:color="auto"/>
            <w:bottom w:val="none" w:sz="0" w:space="0" w:color="auto"/>
            <w:right w:val="none" w:sz="0" w:space="0" w:color="auto"/>
          </w:divBdr>
        </w:div>
        <w:div w:id="1476097601">
          <w:marLeft w:val="640"/>
          <w:marRight w:val="0"/>
          <w:marTop w:val="0"/>
          <w:marBottom w:val="0"/>
          <w:divBdr>
            <w:top w:val="none" w:sz="0" w:space="0" w:color="auto"/>
            <w:left w:val="none" w:sz="0" w:space="0" w:color="auto"/>
            <w:bottom w:val="none" w:sz="0" w:space="0" w:color="auto"/>
            <w:right w:val="none" w:sz="0" w:space="0" w:color="auto"/>
          </w:divBdr>
        </w:div>
        <w:div w:id="1697731533">
          <w:marLeft w:val="640"/>
          <w:marRight w:val="0"/>
          <w:marTop w:val="0"/>
          <w:marBottom w:val="0"/>
          <w:divBdr>
            <w:top w:val="none" w:sz="0" w:space="0" w:color="auto"/>
            <w:left w:val="none" w:sz="0" w:space="0" w:color="auto"/>
            <w:bottom w:val="none" w:sz="0" w:space="0" w:color="auto"/>
            <w:right w:val="none" w:sz="0" w:space="0" w:color="auto"/>
          </w:divBdr>
        </w:div>
        <w:div w:id="2112699871">
          <w:marLeft w:val="640"/>
          <w:marRight w:val="0"/>
          <w:marTop w:val="0"/>
          <w:marBottom w:val="0"/>
          <w:divBdr>
            <w:top w:val="none" w:sz="0" w:space="0" w:color="auto"/>
            <w:left w:val="none" w:sz="0" w:space="0" w:color="auto"/>
            <w:bottom w:val="none" w:sz="0" w:space="0" w:color="auto"/>
            <w:right w:val="none" w:sz="0" w:space="0" w:color="auto"/>
          </w:divBdr>
        </w:div>
      </w:divsChild>
    </w:div>
    <w:div w:id="426390479">
      <w:bodyDiv w:val="1"/>
      <w:marLeft w:val="0"/>
      <w:marRight w:val="0"/>
      <w:marTop w:val="0"/>
      <w:marBottom w:val="0"/>
      <w:divBdr>
        <w:top w:val="none" w:sz="0" w:space="0" w:color="auto"/>
        <w:left w:val="none" w:sz="0" w:space="0" w:color="auto"/>
        <w:bottom w:val="none" w:sz="0" w:space="0" w:color="auto"/>
        <w:right w:val="none" w:sz="0" w:space="0" w:color="auto"/>
      </w:divBdr>
      <w:divsChild>
        <w:div w:id="193688219">
          <w:marLeft w:val="640"/>
          <w:marRight w:val="0"/>
          <w:marTop w:val="0"/>
          <w:marBottom w:val="0"/>
          <w:divBdr>
            <w:top w:val="none" w:sz="0" w:space="0" w:color="auto"/>
            <w:left w:val="none" w:sz="0" w:space="0" w:color="auto"/>
            <w:bottom w:val="none" w:sz="0" w:space="0" w:color="auto"/>
            <w:right w:val="none" w:sz="0" w:space="0" w:color="auto"/>
          </w:divBdr>
        </w:div>
        <w:div w:id="194855388">
          <w:marLeft w:val="640"/>
          <w:marRight w:val="0"/>
          <w:marTop w:val="0"/>
          <w:marBottom w:val="0"/>
          <w:divBdr>
            <w:top w:val="none" w:sz="0" w:space="0" w:color="auto"/>
            <w:left w:val="none" w:sz="0" w:space="0" w:color="auto"/>
            <w:bottom w:val="none" w:sz="0" w:space="0" w:color="auto"/>
            <w:right w:val="none" w:sz="0" w:space="0" w:color="auto"/>
          </w:divBdr>
        </w:div>
        <w:div w:id="466705251">
          <w:marLeft w:val="640"/>
          <w:marRight w:val="0"/>
          <w:marTop w:val="0"/>
          <w:marBottom w:val="0"/>
          <w:divBdr>
            <w:top w:val="none" w:sz="0" w:space="0" w:color="auto"/>
            <w:left w:val="none" w:sz="0" w:space="0" w:color="auto"/>
            <w:bottom w:val="none" w:sz="0" w:space="0" w:color="auto"/>
            <w:right w:val="none" w:sz="0" w:space="0" w:color="auto"/>
          </w:divBdr>
        </w:div>
        <w:div w:id="480275928">
          <w:marLeft w:val="640"/>
          <w:marRight w:val="0"/>
          <w:marTop w:val="0"/>
          <w:marBottom w:val="0"/>
          <w:divBdr>
            <w:top w:val="none" w:sz="0" w:space="0" w:color="auto"/>
            <w:left w:val="none" w:sz="0" w:space="0" w:color="auto"/>
            <w:bottom w:val="none" w:sz="0" w:space="0" w:color="auto"/>
            <w:right w:val="none" w:sz="0" w:space="0" w:color="auto"/>
          </w:divBdr>
        </w:div>
        <w:div w:id="499735527">
          <w:marLeft w:val="640"/>
          <w:marRight w:val="0"/>
          <w:marTop w:val="0"/>
          <w:marBottom w:val="0"/>
          <w:divBdr>
            <w:top w:val="none" w:sz="0" w:space="0" w:color="auto"/>
            <w:left w:val="none" w:sz="0" w:space="0" w:color="auto"/>
            <w:bottom w:val="none" w:sz="0" w:space="0" w:color="auto"/>
            <w:right w:val="none" w:sz="0" w:space="0" w:color="auto"/>
          </w:divBdr>
        </w:div>
        <w:div w:id="538781141">
          <w:marLeft w:val="640"/>
          <w:marRight w:val="0"/>
          <w:marTop w:val="0"/>
          <w:marBottom w:val="0"/>
          <w:divBdr>
            <w:top w:val="none" w:sz="0" w:space="0" w:color="auto"/>
            <w:left w:val="none" w:sz="0" w:space="0" w:color="auto"/>
            <w:bottom w:val="none" w:sz="0" w:space="0" w:color="auto"/>
            <w:right w:val="none" w:sz="0" w:space="0" w:color="auto"/>
          </w:divBdr>
        </w:div>
        <w:div w:id="849566213">
          <w:marLeft w:val="640"/>
          <w:marRight w:val="0"/>
          <w:marTop w:val="0"/>
          <w:marBottom w:val="0"/>
          <w:divBdr>
            <w:top w:val="none" w:sz="0" w:space="0" w:color="auto"/>
            <w:left w:val="none" w:sz="0" w:space="0" w:color="auto"/>
            <w:bottom w:val="none" w:sz="0" w:space="0" w:color="auto"/>
            <w:right w:val="none" w:sz="0" w:space="0" w:color="auto"/>
          </w:divBdr>
        </w:div>
        <w:div w:id="1197619664">
          <w:marLeft w:val="640"/>
          <w:marRight w:val="0"/>
          <w:marTop w:val="0"/>
          <w:marBottom w:val="0"/>
          <w:divBdr>
            <w:top w:val="none" w:sz="0" w:space="0" w:color="auto"/>
            <w:left w:val="none" w:sz="0" w:space="0" w:color="auto"/>
            <w:bottom w:val="none" w:sz="0" w:space="0" w:color="auto"/>
            <w:right w:val="none" w:sz="0" w:space="0" w:color="auto"/>
          </w:divBdr>
        </w:div>
        <w:div w:id="1262032684">
          <w:marLeft w:val="640"/>
          <w:marRight w:val="0"/>
          <w:marTop w:val="0"/>
          <w:marBottom w:val="0"/>
          <w:divBdr>
            <w:top w:val="none" w:sz="0" w:space="0" w:color="auto"/>
            <w:left w:val="none" w:sz="0" w:space="0" w:color="auto"/>
            <w:bottom w:val="none" w:sz="0" w:space="0" w:color="auto"/>
            <w:right w:val="none" w:sz="0" w:space="0" w:color="auto"/>
          </w:divBdr>
        </w:div>
        <w:div w:id="1392383001">
          <w:marLeft w:val="640"/>
          <w:marRight w:val="0"/>
          <w:marTop w:val="0"/>
          <w:marBottom w:val="0"/>
          <w:divBdr>
            <w:top w:val="none" w:sz="0" w:space="0" w:color="auto"/>
            <w:left w:val="none" w:sz="0" w:space="0" w:color="auto"/>
            <w:bottom w:val="none" w:sz="0" w:space="0" w:color="auto"/>
            <w:right w:val="none" w:sz="0" w:space="0" w:color="auto"/>
          </w:divBdr>
        </w:div>
        <w:div w:id="1878153505">
          <w:marLeft w:val="640"/>
          <w:marRight w:val="0"/>
          <w:marTop w:val="0"/>
          <w:marBottom w:val="0"/>
          <w:divBdr>
            <w:top w:val="none" w:sz="0" w:space="0" w:color="auto"/>
            <w:left w:val="none" w:sz="0" w:space="0" w:color="auto"/>
            <w:bottom w:val="none" w:sz="0" w:space="0" w:color="auto"/>
            <w:right w:val="none" w:sz="0" w:space="0" w:color="auto"/>
          </w:divBdr>
        </w:div>
        <w:div w:id="2010133415">
          <w:marLeft w:val="640"/>
          <w:marRight w:val="0"/>
          <w:marTop w:val="0"/>
          <w:marBottom w:val="0"/>
          <w:divBdr>
            <w:top w:val="none" w:sz="0" w:space="0" w:color="auto"/>
            <w:left w:val="none" w:sz="0" w:space="0" w:color="auto"/>
            <w:bottom w:val="none" w:sz="0" w:space="0" w:color="auto"/>
            <w:right w:val="none" w:sz="0" w:space="0" w:color="auto"/>
          </w:divBdr>
        </w:div>
        <w:div w:id="2137479376">
          <w:marLeft w:val="640"/>
          <w:marRight w:val="0"/>
          <w:marTop w:val="0"/>
          <w:marBottom w:val="0"/>
          <w:divBdr>
            <w:top w:val="none" w:sz="0" w:space="0" w:color="auto"/>
            <w:left w:val="none" w:sz="0" w:space="0" w:color="auto"/>
            <w:bottom w:val="none" w:sz="0" w:space="0" w:color="auto"/>
            <w:right w:val="none" w:sz="0" w:space="0" w:color="auto"/>
          </w:divBdr>
        </w:div>
      </w:divsChild>
    </w:div>
    <w:div w:id="436213036">
      <w:bodyDiv w:val="1"/>
      <w:marLeft w:val="0"/>
      <w:marRight w:val="0"/>
      <w:marTop w:val="0"/>
      <w:marBottom w:val="0"/>
      <w:divBdr>
        <w:top w:val="none" w:sz="0" w:space="0" w:color="auto"/>
        <w:left w:val="none" w:sz="0" w:space="0" w:color="auto"/>
        <w:bottom w:val="none" w:sz="0" w:space="0" w:color="auto"/>
        <w:right w:val="none" w:sz="0" w:space="0" w:color="auto"/>
      </w:divBdr>
      <w:divsChild>
        <w:div w:id="1127620454">
          <w:marLeft w:val="640"/>
          <w:marRight w:val="0"/>
          <w:marTop w:val="0"/>
          <w:marBottom w:val="0"/>
          <w:divBdr>
            <w:top w:val="none" w:sz="0" w:space="0" w:color="auto"/>
            <w:left w:val="none" w:sz="0" w:space="0" w:color="auto"/>
            <w:bottom w:val="none" w:sz="0" w:space="0" w:color="auto"/>
            <w:right w:val="none" w:sz="0" w:space="0" w:color="auto"/>
          </w:divBdr>
        </w:div>
        <w:div w:id="434517454">
          <w:marLeft w:val="640"/>
          <w:marRight w:val="0"/>
          <w:marTop w:val="0"/>
          <w:marBottom w:val="0"/>
          <w:divBdr>
            <w:top w:val="none" w:sz="0" w:space="0" w:color="auto"/>
            <w:left w:val="none" w:sz="0" w:space="0" w:color="auto"/>
            <w:bottom w:val="none" w:sz="0" w:space="0" w:color="auto"/>
            <w:right w:val="none" w:sz="0" w:space="0" w:color="auto"/>
          </w:divBdr>
        </w:div>
        <w:div w:id="707491050">
          <w:marLeft w:val="640"/>
          <w:marRight w:val="0"/>
          <w:marTop w:val="0"/>
          <w:marBottom w:val="0"/>
          <w:divBdr>
            <w:top w:val="none" w:sz="0" w:space="0" w:color="auto"/>
            <w:left w:val="none" w:sz="0" w:space="0" w:color="auto"/>
            <w:bottom w:val="none" w:sz="0" w:space="0" w:color="auto"/>
            <w:right w:val="none" w:sz="0" w:space="0" w:color="auto"/>
          </w:divBdr>
        </w:div>
        <w:div w:id="1923752638">
          <w:marLeft w:val="640"/>
          <w:marRight w:val="0"/>
          <w:marTop w:val="0"/>
          <w:marBottom w:val="0"/>
          <w:divBdr>
            <w:top w:val="none" w:sz="0" w:space="0" w:color="auto"/>
            <w:left w:val="none" w:sz="0" w:space="0" w:color="auto"/>
            <w:bottom w:val="none" w:sz="0" w:space="0" w:color="auto"/>
            <w:right w:val="none" w:sz="0" w:space="0" w:color="auto"/>
          </w:divBdr>
        </w:div>
        <w:div w:id="1784882874">
          <w:marLeft w:val="640"/>
          <w:marRight w:val="0"/>
          <w:marTop w:val="0"/>
          <w:marBottom w:val="0"/>
          <w:divBdr>
            <w:top w:val="none" w:sz="0" w:space="0" w:color="auto"/>
            <w:left w:val="none" w:sz="0" w:space="0" w:color="auto"/>
            <w:bottom w:val="none" w:sz="0" w:space="0" w:color="auto"/>
            <w:right w:val="none" w:sz="0" w:space="0" w:color="auto"/>
          </w:divBdr>
        </w:div>
        <w:div w:id="1299410511">
          <w:marLeft w:val="640"/>
          <w:marRight w:val="0"/>
          <w:marTop w:val="0"/>
          <w:marBottom w:val="0"/>
          <w:divBdr>
            <w:top w:val="none" w:sz="0" w:space="0" w:color="auto"/>
            <w:left w:val="none" w:sz="0" w:space="0" w:color="auto"/>
            <w:bottom w:val="none" w:sz="0" w:space="0" w:color="auto"/>
            <w:right w:val="none" w:sz="0" w:space="0" w:color="auto"/>
          </w:divBdr>
        </w:div>
        <w:div w:id="1844393349">
          <w:marLeft w:val="640"/>
          <w:marRight w:val="0"/>
          <w:marTop w:val="0"/>
          <w:marBottom w:val="0"/>
          <w:divBdr>
            <w:top w:val="none" w:sz="0" w:space="0" w:color="auto"/>
            <w:left w:val="none" w:sz="0" w:space="0" w:color="auto"/>
            <w:bottom w:val="none" w:sz="0" w:space="0" w:color="auto"/>
            <w:right w:val="none" w:sz="0" w:space="0" w:color="auto"/>
          </w:divBdr>
        </w:div>
        <w:div w:id="1359621577">
          <w:marLeft w:val="640"/>
          <w:marRight w:val="0"/>
          <w:marTop w:val="0"/>
          <w:marBottom w:val="0"/>
          <w:divBdr>
            <w:top w:val="none" w:sz="0" w:space="0" w:color="auto"/>
            <w:left w:val="none" w:sz="0" w:space="0" w:color="auto"/>
            <w:bottom w:val="none" w:sz="0" w:space="0" w:color="auto"/>
            <w:right w:val="none" w:sz="0" w:space="0" w:color="auto"/>
          </w:divBdr>
        </w:div>
        <w:div w:id="254679863">
          <w:marLeft w:val="640"/>
          <w:marRight w:val="0"/>
          <w:marTop w:val="0"/>
          <w:marBottom w:val="0"/>
          <w:divBdr>
            <w:top w:val="none" w:sz="0" w:space="0" w:color="auto"/>
            <w:left w:val="none" w:sz="0" w:space="0" w:color="auto"/>
            <w:bottom w:val="none" w:sz="0" w:space="0" w:color="auto"/>
            <w:right w:val="none" w:sz="0" w:space="0" w:color="auto"/>
          </w:divBdr>
        </w:div>
      </w:divsChild>
    </w:div>
    <w:div w:id="473373641">
      <w:bodyDiv w:val="1"/>
      <w:marLeft w:val="0"/>
      <w:marRight w:val="0"/>
      <w:marTop w:val="0"/>
      <w:marBottom w:val="0"/>
      <w:divBdr>
        <w:top w:val="none" w:sz="0" w:space="0" w:color="auto"/>
        <w:left w:val="none" w:sz="0" w:space="0" w:color="auto"/>
        <w:bottom w:val="none" w:sz="0" w:space="0" w:color="auto"/>
        <w:right w:val="none" w:sz="0" w:space="0" w:color="auto"/>
      </w:divBdr>
    </w:div>
    <w:div w:id="474369287">
      <w:bodyDiv w:val="1"/>
      <w:marLeft w:val="0"/>
      <w:marRight w:val="0"/>
      <w:marTop w:val="0"/>
      <w:marBottom w:val="0"/>
      <w:divBdr>
        <w:top w:val="none" w:sz="0" w:space="0" w:color="auto"/>
        <w:left w:val="none" w:sz="0" w:space="0" w:color="auto"/>
        <w:bottom w:val="none" w:sz="0" w:space="0" w:color="auto"/>
        <w:right w:val="none" w:sz="0" w:space="0" w:color="auto"/>
      </w:divBdr>
      <w:divsChild>
        <w:div w:id="58287914">
          <w:marLeft w:val="640"/>
          <w:marRight w:val="0"/>
          <w:marTop w:val="0"/>
          <w:marBottom w:val="0"/>
          <w:divBdr>
            <w:top w:val="none" w:sz="0" w:space="0" w:color="auto"/>
            <w:left w:val="none" w:sz="0" w:space="0" w:color="auto"/>
            <w:bottom w:val="none" w:sz="0" w:space="0" w:color="auto"/>
            <w:right w:val="none" w:sz="0" w:space="0" w:color="auto"/>
          </w:divBdr>
        </w:div>
        <w:div w:id="87233474">
          <w:marLeft w:val="640"/>
          <w:marRight w:val="0"/>
          <w:marTop w:val="0"/>
          <w:marBottom w:val="0"/>
          <w:divBdr>
            <w:top w:val="none" w:sz="0" w:space="0" w:color="auto"/>
            <w:left w:val="none" w:sz="0" w:space="0" w:color="auto"/>
            <w:bottom w:val="none" w:sz="0" w:space="0" w:color="auto"/>
            <w:right w:val="none" w:sz="0" w:space="0" w:color="auto"/>
          </w:divBdr>
        </w:div>
        <w:div w:id="419301334">
          <w:marLeft w:val="640"/>
          <w:marRight w:val="0"/>
          <w:marTop w:val="0"/>
          <w:marBottom w:val="0"/>
          <w:divBdr>
            <w:top w:val="none" w:sz="0" w:space="0" w:color="auto"/>
            <w:left w:val="none" w:sz="0" w:space="0" w:color="auto"/>
            <w:bottom w:val="none" w:sz="0" w:space="0" w:color="auto"/>
            <w:right w:val="none" w:sz="0" w:space="0" w:color="auto"/>
          </w:divBdr>
        </w:div>
        <w:div w:id="867109101">
          <w:marLeft w:val="640"/>
          <w:marRight w:val="0"/>
          <w:marTop w:val="0"/>
          <w:marBottom w:val="0"/>
          <w:divBdr>
            <w:top w:val="none" w:sz="0" w:space="0" w:color="auto"/>
            <w:left w:val="none" w:sz="0" w:space="0" w:color="auto"/>
            <w:bottom w:val="none" w:sz="0" w:space="0" w:color="auto"/>
            <w:right w:val="none" w:sz="0" w:space="0" w:color="auto"/>
          </w:divBdr>
        </w:div>
        <w:div w:id="893084653">
          <w:marLeft w:val="640"/>
          <w:marRight w:val="0"/>
          <w:marTop w:val="0"/>
          <w:marBottom w:val="0"/>
          <w:divBdr>
            <w:top w:val="none" w:sz="0" w:space="0" w:color="auto"/>
            <w:left w:val="none" w:sz="0" w:space="0" w:color="auto"/>
            <w:bottom w:val="none" w:sz="0" w:space="0" w:color="auto"/>
            <w:right w:val="none" w:sz="0" w:space="0" w:color="auto"/>
          </w:divBdr>
        </w:div>
        <w:div w:id="1466434248">
          <w:marLeft w:val="640"/>
          <w:marRight w:val="0"/>
          <w:marTop w:val="0"/>
          <w:marBottom w:val="0"/>
          <w:divBdr>
            <w:top w:val="none" w:sz="0" w:space="0" w:color="auto"/>
            <w:left w:val="none" w:sz="0" w:space="0" w:color="auto"/>
            <w:bottom w:val="none" w:sz="0" w:space="0" w:color="auto"/>
            <w:right w:val="none" w:sz="0" w:space="0" w:color="auto"/>
          </w:divBdr>
        </w:div>
      </w:divsChild>
    </w:div>
    <w:div w:id="490877692">
      <w:bodyDiv w:val="1"/>
      <w:marLeft w:val="0"/>
      <w:marRight w:val="0"/>
      <w:marTop w:val="0"/>
      <w:marBottom w:val="0"/>
      <w:divBdr>
        <w:top w:val="none" w:sz="0" w:space="0" w:color="auto"/>
        <w:left w:val="none" w:sz="0" w:space="0" w:color="auto"/>
        <w:bottom w:val="none" w:sz="0" w:space="0" w:color="auto"/>
        <w:right w:val="none" w:sz="0" w:space="0" w:color="auto"/>
      </w:divBdr>
      <w:divsChild>
        <w:div w:id="84350506">
          <w:marLeft w:val="640"/>
          <w:marRight w:val="0"/>
          <w:marTop w:val="0"/>
          <w:marBottom w:val="0"/>
          <w:divBdr>
            <w:top w:val="none" w:sz="0" w:space="0" w:color="auto"/>
            <w:left w:val="none" w:sz="0" w:space="0" w:color="auto"/>
            <w:bottom w:val="none" w:sz="0" w:space="0" w:color="auto"/>
            <w:right w:val="none" w:sz="0" w:space="0" w:color="auto"/>
          </w:divBdr>
        </w:div>
        <w:div w:id="326635285">
          <w:marLeft w:val="640"/>
          <w:marRight w:val="0"/>
          <w:marTop w:val="0"/>
          <w:marBottom w:val="0"/>
          <w:divBdr>
            <w:top w:val="none" w:sz="0" w:space="0" w:color="auto"/>
            <w:left w:val="none" w:sz="0" w:space="0" w:color="auto"/>
            <w:bottom w:val="none" w:sz="0" w:space="0" w:color="auto"/>
            <w:right w:val="none" w:sz="0" w:space="0" w:color="auto"/>
          </w:divBdr>
        </w:div>
        <w:div w:id="676659880">
          <w:marLeft w:val="640"/>
          <w:marRight w:val="0"/>
          <w:marTop w:val="0"/>
          <w:marBottom w:val="0"/>
          <w:divBdr>
            <w:top w:val="none" w:sz="0" w:space="0" w:color="auto"/>
            <w:left w:val="none" w:sz="0" w:space="0" w:color="auto"/>
            <w:bottom w:val="none" w:sz="0" w:space="0" w:color="auto"/>
            <w:right w:val="none" w:sz="0" w:space="0" w:color="auto"/>
          </w:divBdr>
        </w:div>
        <w:div w:id="878468572">
          <w:marLeft w:val="640"/>
          <w:marRight w:val="0"/>
          <w:marTop w:val="0"/>
          <w:marBottom w:val="0"/>
          <w:divBdr>
            <w:top w:val="none" w:sz="0" w:space="0" w:color="auto"/>
            <w:left w:val="none" w:sz="0" w:space="0" w:color="auto"/>
            <w:bottom w:val="none" w:sz="0" w:space="0" w:color="auto"/>
            <w:right w:val="none" w:sz="0" w:space="0" w:color="auto"/>
          </w:divBdr>
        </w:div>
        <w:div w:id="1101878396">
          <w:marLeft w:val="640"/>
          <w:marRight w:val="0"/>
          <w:marTop w:val="0"/>
          <w:marBottom w:val="0"/>
          <w:divBdr>
            <w:top w:val="none" w:sz="0" w:space="0" w:color="auto"/>
            <w:left w:val="none" w:sz="0" w:space="0" w:color="auto"/>
            <w:bottom w:val="none" w:sz="0" w:space="0" w:color="auto"/>
            <w:right w:val="none" w:sz="0" w:space="0" w:color="auto"/>
          </w:divBdr>
        </w:div>
        <w:div w:id="1280919981">
          <w:marLeft w:val="640"/>
          <w:marRight w:val="0"/>
          <w:marTop w:val="0"/>
          <w:marBottom w:val="0"/>
          <w:divBdr>
            <w:top w:val="none" w:sz="0" w:space="0" w:color="auto"/>
            <w:left w:val="none" w:sz="0" w:space="0" w:color="auto"/>
            <w:bottom w:val="none" w:sz="0" w:space="0" w:color="auto"/>
            <w:right w:val="none" w:sz="0" w:space="0" w:color="auto"/>
          </w:divBdr>
        </w:div>
        <w:div w:id="1317538158">
          <w:marLeft w:val="640"/>
          <w:marRight w:val="0"/>
          <w:marTop w:val="0"/>
          <w:marBottom w:val="0"/>
          <w:divBdr>
            <w:top w:val="none" w:sz="0" w:space="0" w:color="auto"/>
            <w:left w:val="none" w:sz="0" w:space="0" w:color="auto"/>
            <w:bottom w:val="none" w:sz="0" w:space="0" w:color="auto"/>
            <w:right w:val="none" w:sz="0" w:space="0" w:color="auto"/>
          </w:divBdr>
        </w:div>
        <w:div w:id="1476220767">
          <w:marLeft w:val="640"/>
          <w:marRight w:val="0"/>
          <w:marTop w:val="0"/>
          <w:marBottom w:val="0"/>
          <w:divBdr>
            <w:top w:val="none" w:sz="0" w:space="0" w:color="auto"/>
            <w:left w:val="none" w:sz="0" w:space="0" w:color="auto"/>
            <w:bottom w:val="none" w:sz="0" w:space="0" w:color="auto"/>
            <w:right w:val="none" w:sz="0" w:space="0" w:color="auto"/>
          </w:divBdr>
        </w:div>
        <w:div w:id="1524251017">
          <w:marLeft w:val="640"/>
          <w:marRight w:val="0"/>
          <w:marTop w:val="0"/>
          <w:marBottom w:val="0"/>
          <w:divBdr>
            <w:top w:val="none" w:sz="0" w:space="0" w:color="auto"/>
            <w:left w:val="none" w:sz="0" w:space="0" w:color="auto"/>
            <w:bottom w:val="none" w:sz="0" w:space="0" w:color="auto"/>
            <w:right w:val="none" w:sz="0" w:space="0" w:color="auto"/>
          </w:divBdr>
        </w:div>
        <w:div w:id="1556313279">
          <w:marLeft w:val="640"/>
          <w:marRight w:val="0"/>
          <w:marTop w:val="0"/>
          <w:marBottom w:val="0"/>
          <w:divBdr>
            <w:top w:val="none" w:sz="0" w:space="0" w:color="auto"/>
            <w:left w:val="none" w:sz="0" w:space="0" w:color="auto"/>
            <w:bottom w:val="none" w:sz="0" w:space="0" w:color="auto"/>
            <w:right w:val="none" w:sz="0" w:space="0" w:color="auto"/>
          </w:divBdr>
        </w:div>
        <w:div w:id="1612470899">
          <w:marLeft w:val="640"/>
          <w:marRight w:val="0"/>
          <w:marTop w:val="0"/>
          <w:marBottom w:val="0"/>
          <w:divBdr>
            <w:top w:val="none" w:sz="0" w:space="0" w:color="auto"/>
            <w:left w:val="none" w:sz="0" w:space="0" w:color="auto"/>
            <w:bottom w:val="none" w:sz="0" w:space="0" w:color="auto"/>
            <w:right w:val="none" w:sz="0" w:space="0" w:color="auto"/>
          </w:divBdr>
        </w:div>
        <w:div w:id="1799177060">
          <w:marLeft w:val="640"/>
          <w:marRight w:val="0"/>
          <w:marTop w:val="0"/>
          <w:marBottom w:val="0"/>
          <w:divBdr>
            <w:top w:val="none" w:sz="0" w:space="0" w:color="auto"/>
            <w:left w:val="none" w:sz="0" w:space="0" w:color="auto"/>
            <w:bottom w:val="none" w:sz="0" w:space="0" w:color="auto"/>
            <w:right w:val="none" w:sz="0" w:space="0" w:color="auto"/>
          </w:divBdr>
        </w:div>
        <w:div w:id="2019916648">
          <w:marLeft w:val="640"/>
          <w:marRight w:val="0"/>
          <w:marTop w:val="0"/>
          <w:marBottom w:val="0"/>
          <w:divBdr>
            <w:top w:val="none" w:sz="0" w:space="0" w:color="auto"/>
            <w:left w:val="none" w:sz="0" w:space="0" w:color="auto"/>
            <w:bottom w:val="none" w:sz="0" w:space="0" w:color="auto"/>
            <w:right w:val="none" w:sz="0" w:space="0" w:color="auto"/>
          </w:divBdr>
        </w:div>
        <w:div w:id="2064519522">
          <w:marLeft w:val="640"/>
          <w:marRight w:val="0"/>
          <w:marTop w:val="0"/>
          <w:marBottom w:val="0"/>
          <w:divBdr>
            <w:top w:val="none" w:sz="0" w:space="0" w:color="auto"/>
            <w:left w:val="none" w:sz="0" w:space="0" w:color="auto"/>
            <w:bottom w:val="none" w:sz="0" w:space="0" w:color="auto"/>
            <w:right w:val="none" w:sz="0" w:space="0" w:color="auto"/>
          </w:divBdr>
        </w:div>
        <w:div w:id="2070302851">
          <w:marLeft w:val="640"/>
          <w:marRight w:val="0"/>
          <w:marTop w:val="0"/>
          <w:marBottom w:val="0"/>
          <w:divBdr>
            <w:top w:val="none" w:sz="0" w:space="0" w:color="auto"/>
            <w:left w:val="none" w:sz="0" w:space="0" w:color="auto"/>
            <w:bottom w:val="none" w:sz="0" w:space="0" w:color="auto"/>
            <w:right w:val="none" w:sz="0" w:space="0" w:color="auto"/>
          </w:divBdr>
        </w:div>
        <w:div w:id="2079470472">
          <w:marLeft w:val="640"/>
          <w:marRight w:val="0"/>
          <w:marTop w:val="0"/>
          <w:marBottom w:val="0"/>
          <w:divBdr>
            <w:top w:val="none" w:sz="0" w:space="0" w:color="auto"/>
            <w:left w:val="none" w:sz="0" w:space="0" w:color="auto"/>
            <w:bottom w:val="none" w:sz="0" w:space="0" w:color="auto"/>
            <w:right w:val="none" w:sz="0" w:space="0" w:color="auto"/>
          </w:divBdr>
        </w:div>
      </w:divsChild>
    </w:div>
    <w:div w:id="511260608">
      <w:bodyDiv w:val="1"/>
      <w:marLeft w:val="0"/>
      <w:marRight w:val="0"/>
      <w:marTop w:val="0"/>
      <w:marBottom w:val="0"/>
      <w:divBdr>
        <w:top w:val="none" w:sz="0" w:space="0" w:color="auto"/>
        <w:left w:val="none" w:sz="0" w:space="0" w:color="auto"/>
        <w:bottom w:val="none" w:sz="0" w:space="0" w:color="auto"/>
        <w:right w:val="none" w:sz="0" w:space="0" w:color="auto"/>
      </w:divBdr>
      <w:divsChild>
        <w:div w:id="961040739">
          <w:marLeft w:val="640"/>
          <w:marRight w:val="0"/>
          <w:marTop w:val="0"/>
          <w:marBottom w:val="0"/>
          <w:divBdr>
            <w:top w:val="none" w:sz="0" w:space="0" w:color="auto"/>
            <w:left w:val="none" w:sz="0" w:space="0" w:color="auto"/>
            <w:bottom w:val="none" w:sz="0" w:space="0" w:color="auto"/>
            <w:right w:val="none" w:sz="0" w:space="0" w:color="auto"/>
          </w:divBdr>
        </w:div>
        <w:div w:id="1783761239">
          <w:marLeft w:val="640"/>
          <w:marRight w:val="0"/>
          <w:marTop w:val="0"/>
          <w:marBottom w:val="0"/>
          <w:divBdr>
            <w:top w:val="none" w:sz="0" w:space="0" w:color="auto"/>
            <w:left w:val="none" w:sz="0" w:space="0" w:color="auto"/>
            <w:bottom w:val="none" w:sz="0" w:space="0" w:color="auto"/>
            <w:right w:val="none" w:sz="0" w:space="0" w:color="auto"/>
          </w:divBdr>
        </w:div>
        <w:div w:id="1805004656">
          <w:marLeft w:val="640"/>
          <w:marRight w:val="0"/>
          <w:marTop w:val="0"/>
          <w:marBottom w:val="0"/>
          <w:divBdr>
            <w:top w:val="none" w:sz="0" w:space="0" w:color="auto"/>
            <w:left w:val="none" w:sz="0" w:space="0" w:color="auto"/>
            <w:bottom w:val="none" w:sz="0" w:space="0" w:color="auto"/>
            <w:right w:val="none" w:sz="0" w:space="0" w:color="auto"/>
          </w:divBdr>
        </w:div>
        <w:div w:id="1957564562">
          <w:marLeft w:val="640"/>
          <w:marRight w:val="0"/>
          <w:marTop w:val="0"/>
          <w:marBottom w:val="0"/>
          <w:divBdr>
            <w:top w:val="none" w:sz="0" w:space="0" w:color="auto"/>
            <w:left w:val="none" w:sz="0" w:space="0" w:color="auto"/>
            <w:bottom w:val="none" w:sz="0" w:space="0" w:color="auto"/>
            <w:right w:val="none" w:sz="0" w:space="0" w:color="auto"/>
          </w:divBdr>
        </w:div>
        <w:div w:id="1057164531">
          <w:marLeft w:val="640"/>
          <w:marRight w:val="0"/>
          <w:marTop w:val="0"/>
          <w:marBottom w:val="0"/>
          <w:divBdr>
            <w:top w:val="none" w:sz="0" w:space="0" w:color="auto"/>
            <w:left w:val="none" w:sz="0" w:space="0" w:color="auto"/>
            <w:bottom w:val="none" w:sz="0" w:space="0" w:color="auto"/>
            <w:right w:val="none" w:sz="0" w:space="0" w:color="auto"/>
          </w:divBdr>
        </w:div>
        <w:div w:id="1629042990">
          <w:marLeft w:val="640"/>
          <w:marRight w:val="0"/>
          <w:marTop w:val="0"/>
          <w:marBottom w:val="0"/>
          <w:divBdr>
            <w:top w:val="none" w:sz="0" w:space="0" w:color="auto"/>
            <w:left w:val="none" w:sz="0" w:space="0" w:color="auto"/>
            <w:bottom w:val="none" w:sz="0" w:space="0" w:color="auto"/>
            <w:right w:val="none" w:sz="0" w:space="0" w:color="auto"/>
          </w:divBdr>
        </w:div>
        <w:div w:id="669450834">
          <w:marLeft w:val="640"/>
          <w:marRight w:val="0"/>
          <w:marTop w:val="0"/>
          <w:marBottom w:val="0"/>
          <w:divBdr>
            <w:top w:val="none" w:sz="0" w:space="0" w:color="auto"/>
            <w:left w:val="none" w:sz="0" w:space="0" w:color="auto"/>
            <w:bottom w:val="none" w:sz="0" w:space="0" w:color="auto"/>
            <w:right w:val="none" w:sz="0" w:space="0" w:color="auto"/>
          </w:divBdr>
        </w:div>
        <w:div w:id="339771174">
          <w:marLeft w:val="640"/>
          <w:marRight w:val="0"/>
          <w:marTop w:val="0"/>
          <w:marBottom w:val="0"/>
          <w:divBdr>
            <w:top w:val="none" w:sz="0" w:space="0" w:color="auto"/>
            <w:left w:val="none" w:sz="0" w:space="0" w:color="auto"/>
            <w:bottom w:val="none" w:sz="0" w:space="0" w:color="auto"/>
            <w:right w:val="none" w:sz="0" w:space="0" w:color="auto"/>
          </w:divBdr>
        </w:div>
        <w:div w:id="139805608">
          <w:marLeft w:val="640"/>
          <w:marRight w:val="0"/>
          <w:marTop w:val="0"/>
          <w:marBottom w:val="0"/>
          <w:divBdr>
            <w:top w:val="none" w:sz="0" w:space="0" w:color="auto"/>
            <w:left w:val="none" w:sz="0" w:space="0" w:color="auto"/>
            <w:bottom w:val="none" w:sz="0" w:space="0" w:color="auto"/>
            <w:right w:val="none" w:sz="0" w:space="0" w:color="auto"/>
          </w:divBdr>
        </w:div>
      </w:divsChild>
    </w:div>
    <w:div w:id="519005300">
      <w:bodyDiv w:val="1"/>
      <w:marLeft w:val="0"/>
      <w:marRight w:val="0"/>
      <w:marTop w:val="0"/>
      <w:marBottom w:val="0"/>
      <w:divBdr>
        <w:top w:val="none" w:sz="0" w:space="0" w:color="auto"/>
        <w:left w:val="none" w:sz="0" w:space="0" w:color="auto"/>
        <w:bottom w:val="none" w:sz="0" w:space="0" w:color="auto"/>
        <w:right w:val="none" w:sz="0" w:space="0" w:color="auto"/>
      </w:divBdr>
    </w:div>
    <w:div w:id="526406564">
      <w:bodyDiv w:val="1"/>
      <w:marLeft w:val="0"/>
      <w:marRight w:val="0"/>
      <w:marTop w:val="0"/>
      <w:marBottom w:val="0"/>
      <w:divBdr>
        <w:top w:val="none" w:sz="0" w:space="0" w:color="auto"/>
        <w:left w:val="none" w:sz="0" w:space="0" w:color="auto"/>
        <w:bottom w:val="none" w:sz="0" w:space="0" w:color="auto"/>
        <w:right w:val="none" w:sz="0" w:space="0" w:color="auto"/>
      </w:divBdr>
      <w:divsChild>
        <w:div w:id="312612561">
          <w:marLeft w:val="640"/>
          <w:marRight w:val="0"/>
          <w:marTop w:val="0"/>
          <w:marBottom w:val="0"/>
          <w:divBdr>
            <w:top w:val="none" w:sz="0" w:space="0" w:color="auto"/>
            <w:left w:val="none" w:sz="0" w:space="0" w:color="auto"/>
            <w:bottom w:val="none" w:sz="0" w:space="0" w:color="auto"/>
            <w:right w:val="none" w:sz="0" w:space="0" w:color="auto"/>
          </w:divBdr>
        </w:div>
        <w:div w:id="1381856238">
          <w:marLeft w:val="640"/>
          <w:marRight w:val="0"/>
          <w:marTop w:val="0"/>
          <w:marBottom w:val="0"/>
          <w:divBdr>
            <w:top w:val="none" w:sz="0" w:space="0" w:color="auto"/>
            <w:left w:val="none" w:sz="0" w:space="0" w:color="auto"/>
            <w:bottom w:val="none" w:sz="0" w:space="0" w:color="auto"/>
            <w:right w:val="none" w:sz="0" w:space="0" w:color="auto"/>
          </w:divBdr>
        </w:div>
        <w:div w:id="667026000">
          <w:marLeft w:val="640"/>
          <w:marRight w:val="0"/>
          <w:marTop w:val="0"/>
          <w:marBottom w:val="0"/>
          <w:divBdr>
            <w:top w:val="none" w:sz="0" w:space="0" w:color="auto"/>
            <w:left w:val="none" w:sz="0" w:space="0" w:color="auto"/>
            <w:bottom w:val="none" w:sz="0" w:space="0" w:color="auto"/>
            <w:right w:val="none" w:sz="0" w:space="0" w:color="auto"/>
          </w:divBdr>
        </w:div>
        <w:div w:id="1162551705">
          <w:marLeft w:val="640"/>
          <w:marRight w:val="0"/>
          <w:marTop w:val="0"/>
          <w:marBottom w:val="0"/>
          <w:divBdr>
            <w:top w:val="none" w:sz="0" w:space="0" w:color="auto"/>
            <w:left w:val="none" w:sz="0" w:space="0" w:color="auto"/>
            <w:bottom w:val="none" w:sz="0" w:space="0" w:color="auto"/>
            <w:right w:val="none" w:sz="0" w:space="0" w:color="auto"/>
          </w:divBdr>
        </w:div>
        <w:div w:id="2030523931">
          <w:marLeft w:val="640"/>
          <w:marRight w:val="0"/>
          <w:marTop w:val="0"/>
          <w:marBottom w:val="0"/>
          <w:divBdr>
            <w:top w:val="none" w:sz="0" w:space="0" w:color="auto"/>
            <w:left w:val="none" w:sz="0" w:space="0" w:color="auto"/>
            <w:bottom w:val="none" w:sz="0" w:space="0" w:color="auto"/>
            <w:right w:val="none" w:sz="0" w:space="0" w:color="auto"/>
          </w:divBdr>
        </w:div>
        <w:div w:id="1732119575">
          <w:marLeft w:val="640"/>
          <w:marRight w:val="0"/>
          <w:marTop w:val="0"/>
          <w:marBottom w:val="0"/>
          <w:divBdr>
            <w:top w:val="none" w:sz="0" w:space="0" w:color="auto"/>
            <w:left w:val="none" w:sz="0" w:space="0" w:color="auto"/>
            <w:bottom w:val="none" w:sz="0" w:space="0" w:color="auto"/>
            <w:right w:val="none" w:sz="0" w:space="0" w:color="auto"/>
          </w:divBdr>
        </w:div>
        <w:div w:id="1818574918">
          <w:marLeft w:val="640"/>
          <w:marRight w:val="0"/>
          <w:marTop w:val="0"/>
          <w:marBottom w:val="0"/>
          <w:divBdr>
            <w:top w:val="none" w:sz="0" w:space="0" w:color="auto"/>
            <w:left w:val="none" w:sz="0" w:space="0" w:color="auto"/>
            <w:bottom w:val="none" w:sz="0" w:space="0" w:color="auto"/>
            <w:right w:val="none" w:sz="0" w:space="0" w:color="auto"/>
          </w:divBdr>
        </w:div>
        <w:div w:id="1357804164">
          <w:marLeft w:val="640"/>
          <w:marRight w:val="0"/>
          <w:marTop w:val="0"/>
          <w:marBottom w:val="0"/>
          <w:divBdr>
            <w:top w:val="none" w:sz="0" w:space="0" w:color="auto"/>
            <w:left w:val="none" w:sz="0" w:space="0" w:color="auto"/>
            <w:bottom w:val="none" w:sz="0" w:space="0" w:color="auto"/>
            <w:right w:val="none" w:sz="0" w:space="0" w:color="auto"/>
          </w:divBdr>
        </w:div>
        <w:div w:id="1392846434">
          <w:marLeft w:val="640"/>
          <w:marRight w:val="0"/>
          <w:marTop w:val="0"/>
          <w:marBottom w:val="0"/>
          <w:divBdr>
            <w:top w:val="none" w:sz="0" w:space="0" w:color="auto"/>
            <w:left w:val="none" w:sz="0" w:space="0" w:color="auto"/>
            <w:bottom w:val="none" w:sz="0" w:space="0" w:color="auto"/>
            <w:right w:val="none" w:sz="0" w:space="0" w:color="auto"/>
          </w:divBdr>
        </w:div>
        <w:div w:id="534269238">
          <w:marLeft w:val="640"/>
          <w:marRight w:val="0"/>
          <w:marTop w:val="0"/>
          <w:marBottom w:val="0"/>
          <w:divBdr>
            <w:top w:val="none" w:sz="0" w:space="0" w:color="auto"/>
            <w:left w:val="none" w:sz="0" w:space="0" w:color="auto"/>
            <w:bottom w:val="none" w:sz="0" w:space="0" w:color="auto"/>
            <w:right w:val="none" w:sz="0" w:space="0" w:color="auto"/>
          </w:divBdr>
        </w:div>
      </w:divsChild>
    </w:div>
    <w:div w:id="533009274">
      <w:bodyDiv w:val="1"/>
      <w:marLeft w:val="0"/>
      <w:marRight w:val="0"/>
      <w:marTop w:val="0"/>
      <w:marBottom w:val="0"/>
      <w:divBdr>
        <w:top w:val="none" w:sz="0" w:space="0" w:color="auto"/>
        <w:left w:val="none" w:sz="0" w:space="0" w:color="auto"/>
        <w:bottom w:val="none" w:sz="0" w:space="0" w:color="auto"/>
        <w:right w:val="none" w:sz="0" w:space="0" w:color="auto"/>
      </w:divBdr>
    </w:div>
    <w:div w:id="533688572">
      <w:bodyDiv w:val="1"/>
      <w:marLeft w:val="0"/>
      <w:marRight w:val="0"/>
      <w:marTop w:val="0"/>
      <w:marBottom w:val="0"/>
      <w:divBdr>
        <w:top w:val="none" w:sz="0" w:space="0" w:color="auto"/>
        <w:left w:val="none" w:sz="0" w:space="0" w:color="auto"/>
        <w:bottom w:val="none" w:sz="0" w:space="0" w:color="auto"/>
        <w:right w:val="none" w:sz="0" w:space="0" w:color="auto"/>
      </w:divBdr>
    </w:div>
    <w:div w:id="565648273">
      <w:bodyDiv w:val="1"/>
      <w:marLeft w:val="0"/>
      <w:marRight w:val="0"/>
      <w:marTop w:val="0"/>
      <w:marBottom w:val="0"/>
      <w:divBdr>
        <w:top w:val="none" w:sz="0" w:space="0" w:color="auto"/>
        <w:left w:val="none" w:sz="0" w:space="0" w:color="auto"/>
        <w:bottom w:val="none" w:sz="0" w:space="0" w:color="auto"/>
        <w:right w:val="none" w:sz="0" w:space="0" w:color="auto"/>
      </w:divBdr>
      <w:divsChild>
        <w:div w:id="1498618585">
          <w:marLeft w:val="640"/>
          <w:marRight w:val="0"/>
          <w:marTop w:val="0"/>
          <w:marBottom w:val="0"/>
          <w:divBdr>
            <w:top w:val="none" w:sz="0" w:space="0" w:color="auto"/>
            <w:left w:val="none" w:sz="0" w:space="0" w:color="auto"/>
            <w:bottom w:val="none" w:sz="0" w:space="0" w:color="auto"/>
            <w:right w:val="none" w:sz="0" w:space="0" w:color="auto"/>
          </w:divBdr>
        </w:div>
        <w:div w:id="148641983">
          <w:marLeft w:val="640"/>
          <w:marRight w:val="0"/>
          <w:marTop w:val="0"/>
          <w:marBottom w:val="0"/>
          <w:divBdr>
            <w:top w:val="none" w:sz="0" w:space="0" w:color="auto"/>
            <w:left w:val="none" w:sz="0" w:space="0" w:color="auto"/>
            <w:bottom w:val="none" w:sz="0" w:space="0" w:color="auto"/>
            <w:right w:val="none" w:sz="0" w:space="0" w:color="auto"/>
          </w:divBdr>
        </w:div>
        <w:div w:id="1644777248">
          <w:marLeft w:val="640"/>
          <w:marRight w:val="0"/>
          <w:marTop w:val="0"/>
          <w:marBottom w:val="0"/>
          <w:divBdr>
            <w:top w:val="none" w:sz="0" w:space="0" w:color="auto"/>
            <w:left w:val="none" w:sz="0" w:space="0" w:color="auto"/>
            <w:bottom w:val="none" w:sz="0" w:space="0" w:color="auto"/>
            <w:right w:val="none" w:sz="0" w:space="0" w:color="auto"/>
          </w:divBdr>
        </w:div>
        <w:div w:id="528299226">
          <w:marLeft w:val="640"/>
          <w:marRight w:val="0"/>
          <w:marTop w:val="0"/>
          <w:marBottom w:val="0"/>
          <w:divBdr>
            <w:top w:val="none" w:sz="0" w:space="0" w:color="auto"/>
            <w:left w:val="none" w:sz="0" w:space="0" w:color="auto"/>
            <w:bottom w:val="none" w:sz="0" w:space="0" w:color="auto"/>
            <w:right w:val="none" w:sz="0" w:space="0" w:color="auto"/>
          </w:divBdr>
        </w:div>
        <w:div w:id="611935952">
          <w:marLeft w:val="640"/>
          <w:marRight w:val="0"/>
          <w:marTop w:val="0"/>
          <w:marBottom w:val="0"/>
          <w:divBdr>
            <w:top w:val="none" w:sz="0" w:space="0" w:color="auto"/>
            <w:left w:val="none" w:sz="0" w:space="0" w:color="auto"/>
            <w:bottom w:val="none" w:sz="0" w:space="0" w:color="auto"/>
            <w:right w:val="none" w:sz="0" w:space="0" w:color="auto"/>
          </w:divBdr>
        </w:div>
        <w:div w:id="1517959811">
          <w:marLeft w:val="640"/>
          <w:marRight w:val="0"/>
          <w:marTop w:val="0"/>
          <w:marBottom w:val="0"/>
          <w:divBdr>
            <w:top w:val="none" w:sz="0" w:space="0" w:color="auto"/>
            <w:left w:val="none" w:sz="0" w:space="0" w:color="auto"/>
            <w:bottom w:val="none" w:sz="0" w:space="0" w:color="auto"/>
            <w:right w:val="none" w:sz="0" w:space="0" w:color="auto"/>
          </w:divBdr>
        </w:div>
        <w:div w:id="980186267">
          <w:marLeft w:val="640"/>
          <w:marRight w:val="0"/>
          <w:marTop w:val="0"/>
          <w:marBottom w:val="0"/>
          <w:divBdr>
            <w:top w:val="none" w:sz="0" w:space="0" w:color="auto"/>
            <w:left w:val="none" w:sz="0" w:space="0" w:color="auto"/>
            <w:bottom w:val="none" w:sz="0" w:space="0" w:color="auto"/>
            <w:right w:val="none" w:sz="0" w:space="0" w:color="auto"/>
          </w:divBdr>
        </w:div>
        <w:div w:id="62608325">
          <w:marLeft w:val="640"/>
          <w:marRight w:val="0"/>
          <w:marTop w:val="0"/>
          <w:marBottom w:val="0"/>
          <w:divBdr>
            <w:top w:val="none" w:sz="0" w:space="0" w:color="auto"/>
            <w:left w:val="none" w:sz="0" w:space="0" w:color="auto"/>
            <w:bottom w:val="none" w:sz="0" w:space="0" w:color="auto"/>
            <w:right w:val="none" w:sz="0" w:space="0" w:color="auto"/>
          </w:divBdr>
        </w:div>
        <w:div w:id="1584753002">
          <w:marLeft w:val="640"/>
          <w:marRight w:val="0"/>
          <w:marTop w:val="0"/>
          <w:marBottom w:val="0"/>
          <w:divBdr>
            <w:top w:val="none" w:sz="0" w:space="0" w:color="auto"/>
            <w:left w:val="none" w:sz="0" w:space="0" w:color="auto"/>
            <w:bottom w:val="none" w:sz="0" w:space="0" w:color="auto"/>
            <w:right w:val="none" w:sz="0" w:space="0" w:color="auto"/>
          </w:divBdr>
        </w:div>
        <w:div w:id="682634732">
          <w:marLeft w:val="640"/>
          <w:marRight w:val="0"/>
          <w:marTop w:val="0"/>
          <w:marBottom w:val="0"/>
          <w:divBdr>
            <w:top w:val="none" w:sz="0" w:space="0" w:color="auto"/>
            <w:left w:val="none" w:sz="0" w:space="0" w:color="auto"/>
            <w:bottom w:val="none" w:sz="0" w:space="0" w:color="auto"/>
            <w:right w:val="none" w:sz="0" w:space="0" w:color="auto"/>
          </w:divBdr>
        </w:div>
        <w:div w:id="1513378854">
          <w:marLeft w:val="640"/>
          <w:marRight w:val="0"/>
          <w:marTop w:val="0"/>
          <w:marBottom w:val="0"/>
          <w:divBdr>
            <w:top w:val="none" w:sz="0" w:space="0" w:color="auto"/>
            <w:left w:val="none" w:sz="0" w:space="0" w:color="auto"/>
            <w:bottom w:val="none" w:sz="0" w:space="0" w:color="auto"/>
            <w:right w:val="none" w:sz="0" w:space="0" w:color="auto"/>
          </w:divBdr>
        </w:div>
        <w:div w:id="1201549493">
          <w:marLeft w:val="640"/>
          <w:marRight w:val="0"/>
          <w:marTop w:val="0"/>
          <w:marBottom w:val="0"/>
          <w:divBdr>
            <w:top w:val="none" w:sz="0" w:space="0" w:color="auto"/>
            <w:left w:val="none" w:sz="0" w:space="0" w:color="auto"/>
            <w:bottom w:val="none" w:sz="0" w:space="0" w:color="auto"/>
            <w:right w:val="none" w:sz="0" w:space="0" w:color="auto"/>
          </w:divBdr>
        </w:div>
        <w:div w:id="332336803">
          <w:marLeft w:val="640"/>
          <w:marRight w:val="0"/>
          <w:marTop w:val="0"/>
          <w:marBottom w:val="0"/>
          <w:divBdr>
            <w:top w:val="none" w:sz="0" w:space="0" w:color="auto"/>
            <w:left w:val="none" w:sz="0" w:space="0" w:color="auto"/>
            <w:bottom w:val="none" w:sz="0" w:space="0" w:color="auto"/>
            <w:right w:val="none" w:sz="0" w:space="0" w:color="auto"/>
          </w:divBdr>
        </w:div>
      </w:divsChild>
    </w:div>
    <w:div w:id="569969060">
      <w:bodyDiv w:val="1"/>
      <w:marLeft w:val="0"/>
      <w:marRight w:val="0"/>
      <w:marTop w:val="0"/>
      <w:marBottom w:val="0"/>
      <w:divBdr>
        <w:top w:val="none" w:sz="0" w:space="0" w:color="auto"/>
        <w:left w:val="none" w:sz="0" w:space="0" w:color="auto"/>
        <w:bottom w:val="none" w:sz="0" w:space="0" w:color="auto"/>
        <w:right w:val="none" w:sz="0" w:space="0" w:color="auto"/>
      </w:divBdr>
    </w:div>
    <w:div w:id="636181744">
      <w:bodyDiv w:val="1"/>
      <w:marLeft w:val="0"/>
      <w:marRight w:val="0"/>
      <w:marTop w:val="0"/>
      <w:marBottom w:val="0"/>
      <w:divBdr>
        <w:top w:val="none" w:sz="0" w:space="0" w:color="auto"/>
        <w:left w:val="none" w:sz="0" w:space="0" w:color="auto"/>
        <w:bottom w:val="none" w:sz="0" w:space="0" w:color="auto"/>
        <w:right w:val="none" w:sz="0" w:space="0" w:color="auto"/>
      </w:divBdr>
    </w:div>
    <w:div w:id="649215631">
      <w:bodyDiv w:val="1"/>
      <w:marLeft w:val="0"/>
      <w:marRight w:val="0"/>
      <w:marTop w:val="0"/>
      <w:marBottom w:val="0"/>
      <w:divBdr>
        <w:top w:val="none" w:sz="0" w:space="0" w:color="auto"/>
        <w:left w:val="none" w:sz="0" w:space="0" w:color="auto"/>
        <w:bottom w:val="none" w:sz="0" w:space="0" w:color="auto"/>
        <w:right w:val="none" w:sz="0" w:space="0" w:color="auto"/>
      </w:divBdr>
    </w:div>
    <w:div w:id="649407698">
      <w:bodyDiv w:val="1"/>
      <w:marLeft w:val="0"/>
      <w:marRight w:val="0"/>
      <w:marTop w:val="0"/>
      <w:marBottom w:val="0"/>
      <w:divBdr>
        <w:top w:val="none" w:sz="0" w:space="0" w:color="auto"/>
        <w:left w:val="none" w:sz="0" w:space="0" w:color="auto"/>
        <w:bottom w:val="none" w:sz="0" w:space="0" w:color="auto"/>
        <w:right w:val="none" w:sz="0" w:space="0" w:color="auto"/>
      </w:divBdr>
      <w:divsChild>
        <w:div w:id="814689451">
          <w:marLeft w:val="640"/>
          <w:marRight w:val="0"/>
          <w:marTop w:val="0"/>
          <w:marBottom w:val="0"/>
          <w:divBdr>
            <w:top w:val="none" w:sz="0" w:space="0" w:color="auto"/>
            <w:left w:val="none" w:sz="0" w:space="0" w:color="auto"/>
            <w:bottom w:val="none" w:sz="0" w:space="0" w:color="auto"/>
            <w:right w:val="none" w:sz="0" w:space="0" w:color="auto"/>
          </w:divBdr>
        </w:div>
        <w:div w:id="917637125">
          <w:marLeft w:val="640"/>
          <w:marRight w:val="0"/>
          <w:marTop w:val="0"/>
          <w:marBottom w:val="0"/>
          <w:divBdr>
            <w:top w:val="none" w:sz="0" w:space="0" w:color="auto"/>
            <w:left w:val="none" w:sz="0" w:space="0" w:color="auto"/>
            <w:bottom w:val="none" w:sz="0" w:space="0" w:color="auto"/>
            <w:right w:val="none" w:sz="0" w:space="0" w:color="auto"/>
          </w:divBdr>
        </w:div>
      </w:divsChild>
    </w:div>
    <w:div w:id="673264165">
      <w:bodyDiv w:val="1"/>
      <w:marLeft w:val="0"/>
      <w:marRight w:val="0"/>
      <w:marTop w:val="0"/>
      <w:marBottom w:val="0"/>
      <w:divBdr>
        <w:top w:val="none" w:sz="0" w:space="0" w:color="auto"/>
        <w:left w:val="none" w:sz="0" w:space="0" w:color="auto"/>
        <w:bottom w:val="none" w:sz="0" w:space="0" w:color="auto"/>
        <w:right w:val="none" w:sz="0" w:space="0" w:color="auto"/>
      </w:divBdr>
      <w:divsChild>
        <w:div w:id="175316038">
          <w:marLeft w:val="640"/>
          <w:marRight w:val="0"/>
          <w:marTop w:val="0"/>
          <w:marBottom w:val="0"/>
          <w:divBdr>
            <w:top w:val="none" w:sz="0" w:space="0" w:color="auto"/>
            <w:left w:val="none" w:sz="0" w:space="0" w:color="auto"/>
            <w:bottom w:val="none" w:sz="0" w:space="0" w:color="auto"/>
            <w:right w:val="none" w:sz="0" w:space="0" w:color="auto"/>
          </w:divBdr>
        </w:div>
        <w:div w:id="1106341715">
          <w:marLeft w:val="640"/>
          <w:marRight w:val="0"/>
          <w:marTop w:val="0"/>
          <w:marBottom w:val="0"/>
          <w:divBdr>
            <w:top w:val="none" w:sz="0" w:space="0" w:color="auto"/>
            <w:left w:val="none" w:sz="0" w:space="0" w:color="auto"/>
            <w:bottom w:val="none" w:sz="0" w:space="0" w:color="auto"/>
            <w:right w:val="none" w:sz="0" w:space="0" w:color="auto"/>
          </w:divBdr>
        </w:div>
        <w:div w:id="1646426321">
          <w:marLeft w:val="640"/>
          <w:marRight w:val="0"/>
          <w:marTop w:val="0"/>
          <w:marBottom w:val="0"/>
          <w:divBdr>
            <w:top w:val="none" w:sz="0" w:space="0" w:color="auto"/>
            <w:left w:val="none" w:sz="0" w:space="0" w:color="auto"/>
            <w:bottom w:val="none" w:sz="0" w:space="0" w:color="auto"/>
            <w:right w:val="none" w:sz="0" w:space="0" w:color="auto"/>
          </w:divBdr>
        </w:div>
        <w:div w:id="603878839">
          <w:marLeft w:val="640"/>
          <w:marRight w:val="0"/>
          <w:marTop w:val="0"/>
          <w:marBottom w:val="0"/>
          <w:divBdr>
            <w:top w:val="none" w:sz="0" w:space="0" w:color="auto"/>
            <w:left w:val="none" w:sz="0" w:space="0" w:color="auto"/>
            <w:bottom w:val="none" w:sz="0" w:space="0" w:color="auto"/>
            <w:right w:val="none" w:sz="0" w:space="0" w:color="auto"/>
          </w:divBdr>
        </w:div>
        <w:div w:id="119494703">
          <w:marLeft w:val="640"/>
          <w:marRight w:val="0"/>
          <w:marTop w:val="0"/>
          <w:marBottom w:val="0"/>
          <w:divBdr>
            <w:top w:val="none" w:sz="0" w:space="0" w:color="auto"/>
            <w:left w:val="none" w:sz="0" w:space="0" w:color="auto"/>
            <w:bottom w:val="none" w:sz="0" w:space="0" w:color="auto"/>
            <w:right w:val="none" w:sz="0" w:space="0" w:color="auto"/>
          </w:divBdr>
        </w:div>
        <w:div w:id="662202741">
          <w:marLeft w:val="640"/>
          <w:marRight w:val="0"/>
          <w:marTop w:val="0"/>
          <w:marBottom w:val="0"/>
          <w:divBdr>
            <w:top w:val="none" w:sz="0" w:space="0" w:color="auto"/>
            <w:left w:val="none" w:sz="0" w:space="0" w:color="auto"/>
            <w:bottom w:val="none" w:sz="0" w:space="0" w:color="auto"/>
            <w:right w:val="none" w:sz="0" w:space="0" w:color="auto"/>
          </w:divBdr>
        </w:div>
        <w:div w:id="1130903498">
          <w:marLeft w:val="640"/>
          <w:marRight w:val="0"/>
          <w:marTop w:val="0"/>
          <w:marBottom w:val="0"/>
          <w:divBdr>
            <w:top w:val="none" w:sz="0" w:space="0" w:color="auto"/>
            <w:left w:val="none" w:sz="0" w:space="0" w:color="auto"/>
            <w:bottom w:val="none" w:sz="0" w:space="0" w:color="auto"/>
            <w:right w:val="none" w:sz="0" w:space="0" w:color="auto"/>
          </w:divBdr>
        </w:div>
        <w:div w:id="1335769298">
          <w:marLeft w:val="640"/>
          <w:marRight w:val="0"/>
          <w:marTop w:val="0"/>
          <w:marBottom w:val="0"/>
          <w:divBdr>
            <w:top w:val="none" w:sz="0" w:space="0" w:color="auto"/>
            <w:left w:val="none" w:sz="0" w:space="0" w:color="auto"/>
            <w:bottom w:val="none" w:sz="0" w:space="0" w:color="auto"/>
            <w:right w:val="none" w:sz="0" w:space="0" w:color="auto"/>
          </w:divBdr>
        </w:div>
        <w:div w:id="1873227883">
          <w:marLeft w:val="640"/>
          <w:marRight w:val="0"/>
          <w:marTop w:val="0"/>
          <w:marBottom w:val="0"/>
          <w:divBdr>
            <w:top w:val="none" w:sz="0" w:space="0" w:color="auto"/>
            <w:left w:val="none" w:sz="0" w:space="0" w:color="auto"/>
            <w:bottom w:val="none" w:sz="0" w:space="0" w:color="auto"/>
            <w:right w:val="none" w:sz="0" w:space="0" w:color="auto"/>
          </w:divBdr>
        </w:div>
        <w:div w:id="529298407">
          <w:marLeft w:val="640"/>
          <w:marRight w:val="0"/>
          <w:marTop w:val="0"/>
          <w:marBottom w:val="0"/>
          <w:divBdr>
            <w:top w:val="none" w:sz="0" w:space="0" w:color="auto"/>
            <w:left w:val="none" w:sz="0" w:space="0" w:color="auto"/>
            <w:bottom w:val="none" w:sz="0" w:space="0" w:color="auto"/>
            <w:right w:val="none" w:sz="0" w:space="0" w:color="auto"/>
          </w:divBdr>
        </w:div>
        <w:div w:id="215971426">
          <w:marLeft w:val="640"/>
          <w:marRight w:val="0"/>
          <w:marTop w:val="0"/>
          <w:marBottom w:val="0"/>
          <w:divBdr>
            <w:top w:val="none" w:sz="0" w:space="0" w:color="auto"/>
            <w:left w:val="none" w:sz="0" w:space="0" w:color="auto"/>
            <w:bottom w:val="none" w:sz="0" w:space="0" w:color="auto"/>
            <w:right w:val="none" w:sz="0" w:space="0" w:color="auto"/>
          </w:divBdr>
        </w:div>
      </w:divsChild>
    </w:div>
    <w:div w:id="682704477">
      <w:bodyDiv w:val="1"/>
      <w:marLeft w:val="0"/>
      <w:marRight w:val="0"/>
      <w:marTop w:val="0"/>
      <w:marBottom w:val="0"/>
      <w:divBdr>
        <w:top w:val="none" w:sz="0" w:space="0" w:color="auto"/>
        <w:left w:val="none" w:sz="0" w:space="0" w:color="auto"/>
        <w:bottom w:val="none" w:sz="0" w:space="0" w:color="auto"/>
        <w:right w:val="none" w:sz="0" w:space="0" w:color="auto"/>
      </w:divBdr>
      <w:divsChild>
        <w:div w:id="47733176">
          <w:marLeft w:val="640"/>
          <w:marRight w:val="0"/>
          <w:marTop w:val="0"/>
          <w:marBottom w:val="0"/>
          <w:divBdr>
            <w:top w:val="none" w:sz="0" w:space="0" w:color="auto"/>
            <w:left w:val="none" w:sz="0" w:space="0" w:color="auto"/>
            <w:bottom w:val="none" w:sz="0" w:space="0" w:color="auto"/>
            <w:right w:val="none" w:sz="0" w:space="0" w:color="auto"/>
          </w:divBdr>
        </w:div>
        <w:div w:id="231894645">
          <w:marLeft w:val="640"/>
          <w:marRight w:val="0"/>
          <w:marTop w:val="0"/>
          <w:marBottom w:val="0"/>
          <w:divBdr>
            <w:top w:val="none" w:sz="0" w:space="0" w:color="auto"/>
            <w:left w:val="none" w:sz="0" w:space="0" w:color="auto"/>
            <w:bottom w:val="none" w:sz="0" w:space="0" w:color="auto"/>
            <w:right w:val="none" w:sz="0" w:space="0" w:color="auto"/>
          </w:divBdr>
        </w:div>
        <w:div w:id="290404139">
          <w:marLeft w:val="640"/>
          <w:marRight w:val="0"/>
          <w:marTop w:val="0"/>
          <w:marBottom w:val="0"/>
          <w:divBdr>
            <w:top w:val="none" w:sz="0" w:space="0" w:color="auto"/>
            <w:left w:val="none" w:sz="0" w:space="0" w:color="auto"/>
            <w:bottom w:val="none" w:sz="0" w:space="0" w:color="auto"/>
            <w:right w:val="none" w:sz="0" w:space="0" w:color="auto"/>
          </w:divBdr>
        </w:div>
        <w:div w:id="749352949">
          <w:marLeft w:val="640"/>
          <w:marRight w:val="0"/>
          <w:marTop w:val="0"/>
          <w:marBottom w:val="0"/>
          <w:divBdr>
            <w:top w:val="none" w:sz="0" w:space="0" w:color="auto"/>
            <w:left w:val="none" w:sz="0" w:space="0" w:color="auto"/>
            <w:bottom w:val="none" w:sz="0" w:space="0" w:color="auto"/>
            <w:right w:val="none" w:sz="0" w:space="0" w:color="auto"/>
          </w:divBdr>
        </w:div>
        <w:div w:id="902524448">
          <w:marLeft w:val="640"/>
          <w:marRight w:val="0"/>
          <w:marTop w:val="0"/>
          <w:marBottom w:val="0"/>
          <w:divBdr>
            <w:top w:val="none" w:sz="0" w:space="0" w:color="auto"/>
            <w:left w:val="none" w:sz="0" w:space="0" w:color="auto"/>
            <w:bottom w:val="none" w:sz="0" w:space="0" w:color="auto"/>
            <w:right w:val="none" w:sz="0" w:space="0" w:color="auto"/>
          </w:divBdr>
        </w:div>
        <w:div w:id="1088233658">
          <w:marLeft w:val="640"/>
          <w:marRight w:val="0"/>
          <w:marTop w:val="0"/>
          <w:marBottom w:val="0"/>
          <w:divBdr>
            <w:top w:val="none" w:sz="0" w:space="0" w:color="auto"/>
            <w:left w:val="none" w:sz="0" w:space="0" w:color="auto"/>
            <w:bottom w:val="none" w:sz="0" w:space="0" w:color="auto"/>
            <w:right w:val="none" w:sz="0" w:space="0" w:color="auto"/>
          </w:divBdr>
        </w:div>
        <w:div w:id="1105731377">
          <w:marLeft w:val="640"/>
          <w:marRight w:val="0"/>
          <w:marTop w:val="0"/>
          <w:marBottom w:val="0"/>
          <w:divBdr>
            <w:top w:val="none" w:sz="0" w:space="0" w:color="auto"/>
            <w:left w:val="none" w:sz="0" w:space="0" w:color="auto"/>
            <w:bottom w:val="none" w:sz="0" w:space="0" w:color="auto"/>
            <w:right w:val="none" w:sz="0" w:space="0" w:color="auto"/>
          </w:divBdr>
        </w:div>
        <w:div w:id="1166094827">
          <w:marLeft w:val="640"/>
          <w:marRight w:val="0"/>
          <w:marTop w:val="0"/>
          <w:marBottom w:val="0"/>
          <w:divBdr>
            <w:top w:val="none" w:sz="0" w:space="0" w:color="auto"/>
            <w:left w:val="none" w:sz="0" w:space="0" w:color="auto"/>
            <w:bottom w:val="none" w:sz="0" w:space="0" w:color="auto"/>
            <w:right w:val="none" w:sz="0" w:space="0" w:color="auto"/>
          </w:divBdr>
        </w:div>
        <w:div w:id="1632856780">
          <w:marLeft w:val="640"/>
          <w:marRight w:val="0"/>
          <w:marTop w:val="0"/>
          <w:marBottom w:val="0"/>
          <w:divBdr>
            <w:top w:val="none" w:sz="0" w:space="0" w:color="auto"/>
            <w:left w:val="none" w:sz="0" w:space="0" w:color="auto"/>
            <w:bottom w:val="none" w:sz="0" w:space="0" w:color="auto"/>
            <w:right w:val="none" w:sz="0" w:space="0" w:color="auto"/>
          </w:divBdr>
        </w:div>
        <w:div w:id="2065642362">
          <w:marLeft w:val="640"/>
          <w:marRight w:val="0"/>
          <w:marTop w:val="0"/>
          <w:marBottom w:val="0"/>
          <w:divBdr>
            <w:top w:val="none" w:sz="0" w:space="0" w:color="auto"/>
            <w:left w:val="none" w:sz="0" w:space="0" w:color="auto"/>
            <w:bottom w:val="none" w:sz="0" w:space="0" w:color="auto"/>
            <w:right w:val="none" w:sz="0" w:space="0" w:color="auto"/>
          </w:divBdr>
        </w:div>
        <w:div w:id="2133398468">
          <w:marLeft w:val="640"/>
          <w:marRight w:val="0"/>
          <w:marTop w:val="0"/>
          <w:marBottom w:val="0"/>
          <w:divBdr>
            <w:top w:val="none" w:sz="0" w:space="0" w:color="auto"/>
            <w:left w:val="none" w:sz="0" w:space="0" w:color="auto"/>
            <w:bottom w:val="none" w:sz="0" w:space="0" w:color="auto"/>
            <w:right w:val="none" w:sz="0" w:space="0" w:color="auto"/>
          </w:divBdr>
        </w:div>
      </w:divsChild>
    </w:div>
    <w:div w:id="684134507">
      <w:bodyDiv w:val="1"/>
      <w:marLeft w:val="0"/>
      <w:marRight w:val="0"/>
      <w:marTop w:val="0"/>
      <w:marBottom w:val="0"/>
      <w:divBdr>
        <w:top w:val="none" w:sz="0" w:space="0" w:color="auto"/>
        <w:left w:val="none" w:sz="0" w:space="0" w:color="auto"/>
        <w:bottom w:val="none" w:sz="0" w:space="0" w:color="auto"/>
        <w:right w:val="none" w:sz="0" w:space="0" w:color="auto"/>
      </w:divBdr>
    </w:div>
    <w:div w:id="687218892">
      <w:bodyDiv w:val="1"/>
      <w:marLeft w:val="0"/>
      <w:marRight w:val="0"/>
      <w:marTop w:val="0"/>
      <w:marBottom w:val="0"/>
      <w:divBdr>
        <w:top w:val="none" w:sz="0" w:space="0" w:color="auto"/>
        <w:left w:val="none" w:sz="0" w:space="0" w:color="auto"/>
        <w:bottom w:val="none" w:sz="0" w:space="0" w:color="auto"/>
        <w:right w:val="none" w:sz="0" w:space="0" w:color="auto"/>
      </w:divBdr>
      <w:divsChild>
        <w:div w:id="48771072">
          <w:marLeft w:val="640"/>
          <w:marRight w:val="0"/>
          <w:marTop w:val="0"/>
          <w:marBottom w:val="0"/>
          <w:divBdr>
            <w:top w:val="none" w:sz="0" w:space="0" w:color="auto"/>
            <w:left w:val="none" w:sz="0" w:space="0" w:color="auto"/>
            <w:bottom w:val="none" w:sz="0" w:space="0" w:color="auto"/>
            <w:right w:val="none" w:sz="0" w:space="0" w:color="auto"/>
          </w:divBdr>
        </w:div>
        <w:div w:id="156457702">
          <w:marLeft w:val="640"/>
          <w:marRight w:val="0"/>
          <w:marTop w:val="0"/>
          <w:marBottom w:val="0"/>
          <w:divBdr>
            <w:top w:val="none" w:sz="0" w:space="0" w:color="auto"/>
            <w:left w:val="none" w:sz="0" w:space="0" w:color="auto"/>
            <w:bottom w:val="none" w:sz="0" w:space="0" w:color="auto"/>
            <w:right w:val="none" w:sz="0" w:space="0" w:color="auto"/>
          </w:divBdr>
        </w:div>
        <w:div w:id="312491694">
          <w:marLeft w:val="640"/>
          <w:marRight w:val="0"/>
          <w:marTop w:val="0"/>
          <w:marBottom w:val="0"/>
          <w:divBdr>
            <w:top w:val="none" w:sz="0" w:space="0" w:color="auto"/>
            <w:left w:val="none" w:sz="0" w:space="0" w:color="auto"/>
            <w:bottom w:val="none" w:sz="0" w:space="0" w:color="auto"/>
            <w:right w:val="none" w:sz="0" w:space="0" w:color="auto"/>
          </w:divBdr>
        </w:div>
        <w:div w:id="979647761">
          <w:marLeft w:val="640"/>
          <w:marRight w:val="0"/>
          <w:marTop w:val="0"/>
          <w:marBottom w:val="0"/>
          <w:divBdr>
            <w:top w:val="none" w:sz="0" w:space="0" w:color="auto"/>
            <w:left w:val="none" w:sz="0" w:space="0" w:color="auto"/>
            <w:bottom w:val="none" w:sz="0" w:space="0" w:color="auto"/>
            <w:right w:val="none" w:sz="0" w:space="0" w:color="auto"/>
          </w:divBdr>
        </w:div>
        <w:div w:id="1074820920">
          <w:marLeft w:val="640"/>
          <w:marRight w:val="0"/>
          <w:marTop w:val="0"/>
          <w:marBottom w:val="0"/>
          <w:divBdr>
            <w:top w:val="none" w:sz="0" w:space="0" w:color="auto"/>
            <w:left w:val="none" w:sz="0" w:space="0" w:color="auto"/>
            <w:bottom w:val="none" w:sz="0" w:space="0" w:color="auto"/>
            <w:right w:val="none" w:sz="0" w:space="0" w:color="auto"/>
          </w:divBdr>
        </w:div>
        <w:div w:id="1155101903">
          <w:marLeft w:val="640"/>
          <w:marRight w:val="0"/>
          <w:marTop w:val="0"/>
          <w:marBottom w:val="0"/>
          <w:divBdr>
            <w:top w:val="none" w:sz="0" w:space="0" w:color="auto"/>
            <w:left w:val="none" w:sz="0" w:space="0" w:color="auto"/>
            <w:bottom w:val="none" w:sz="0" w:space="0" w:color="auto"/>
            <w:right w:val="none" w:sz="0" w:space="0" w:color="auto"/>
          </w:divBdr>
        </w:div>
        <w:div w:id="1178540264">
          <w:marLeft w:val="640"/>
          <w:marRight w:val="0"/>
          <w:marTop w:val="0"/>
          <w:marBottom w:val="0"/>
          <w:divBdr>
            <w:top w:val="none" w:sz="0" w:space="0" w:color="auto"/>
            <w:left w:val="none" w:sz="0" w:space="0" w:color="auto"/>
            <w:bottom w:val="none" w:sz="0" w:space="0" w:color="auto"/>
            <w:right w:val="none" w:sz="0" w:space="0" w:color="auto"/>
          </w:divBdr>
        </w:div>
        <w:div w:id="1357925757">
          <w:marLeft w:val="640"/>
          <w:marRight w:val="0"/>
          <w:marTop w:val="0"/>
          <w:marBottom w:val="0"/>
          <w:divBdr>
            <w:top w:val="none" w:sz="0" w:space="0" w:color="auto"/>
            <w:left w:val="none" w:sz="0" w:space="0" w:color="auto"/>
            <w:bottom w:val="none" w:sz="0" w:space="0" w:color="auto"/>
            <w:right w:val="none" w:sz="0" w:space="0" w:color="auto"/>
          </w:divBdr>
        </w:div>
        <w:div w:id="1693530019">
          <w:marLeft w:val="640"/>
          <w:marRight w:val="0"/>
          <w:marTop w:val="0"/>
          <w:marBottom w:val="0"/>
          <w:divBdr>
            <w:top w:val="none" w:sz="0" w:space="0" w:color="auto"/>
            <w:left w:val="none" w:sz="0" w:space="0" w:color="auto"/>
            <w:bottom w:val="none" w:sz="0" w:space="0" w:color="auto"/>
            <w:right w:val="none" w:sz="0" w:space="0" w:color="auto"/>
          </w:divBdr>
        </w:div>
        <w:div w:id="1875270442">
          <w:marLeft w:val="640"/>
          <w:marRight w:val="0"/>
          <w:marTop w:val="0"/>
          <w:marBottom w:val="0"/>
          <w:divBdr>
            <w:top w:val="none" w:sz="0" w:space="0" w:color="auto"/>
            <w:left w:val="none" w:sz="0" w:space="0" w:color="auto"/>
            <w:bottom w:val="none" w:sz="0" w:space="0" w:color="auto"/>
            <w:right w:val="none" w:sz="0" w:space="0" w:color="auto"/>
          </w:divBdr>
        </w:div>
      </w:divsChild>
    </w:div>
    <w:div w:id="695739780">
      <w:bodyDiv w:val="1"/>
      <w:marLeft w:val="0"/>
      <w:marRight w:val="0"/>
      <w:marTop w:val="0"/>
      <w:marBottom w:val="0"/>
      <w:divBdr>
        <w:top w:val="none" w:sz="0" w:space="0" w:color="auto"/>
        <w:left w:val="none" w:sz="0" w:space="0" w:color="auto"/>
        <w:bottom w:val="none" w:sz="0" w:space="0" w:color="auto"/>
        <w:right w:val="none" w:sz="0" w:space="0" w:color="auto"/>
      </w:divBdr>
    </w:div>
    <w:div w:id="715549890">
      <w:bodyDiv w:val="1"/>
      <w:marLeft w:val="0"/>
      <w:marRight w:val="0"/>
      <w:marTop w:val="0"/>
      <w:marBottom w:val="0"/>
      <w:divBdr>
        <w:top w:val="none" w:sz="0" w:space="0" w:color="auto"/>
        <w:left w:val="none" w:sz="0" w:space="0" w:color="auto"/>
        <w:bottom w:val="none" w:sz="0" w:space="0" w:color="auto"/>
        <w:right w:val="none" w:sz="0" w:space="0" w:color="auto"/>
      </w:divBdr>
    </w:div>
    <w:div w:id="723260360">
      <w:bodyDiv w:val="1"/>
      <w:marLeft w:val="0"/>
      <w:marRight w:val="0"/>
      <w:marTop w:val="0"/>
      <w:marBottom w:val="0"/>
      <w:divBdr>
        <w:top w:val="none" w:sz="0" w:space="0" w:color="auto"/>
        <w:left w:val="none" w:sz="0" w:space="0" w:color="auto"/>
        <w:bottom w:val="none" w:sz="0" w:space="0" w:color="auto"/>
        <w:right w:val="none" w:sz="0" w:space="0" w:color="auto"/>
      </w:divBdr>
    </w:div>
    <w:div w:id="748233654">
      <w:bodyDiv w:val="1"/>
      <w:marLeft w:val="0"/>
      <w:marRight w:val="0"/>
      <w:marTop w:val="0"/>
      <w:marBottom w:val="0"/>
      <w:divBdr>
        <w:top w:val="none" w:sz="0" w:space="0" w:color="auto"/>
        <w:left w:val="none" w:sz="0" w:space="0" w:color="auto"/>
        <w:bottom w:val="none" w:sz="0" w:space="0" w:color="auto"/>
        <w:right w:val="none" w:sz="0" w:space="0" w:color="auto"/>
      </w:divBdr>
    </w:div>
    <w:div w:id="765003397">
      <w:bodyDiv w:val="1"/>
      <w:marLeft w:val="0"/>
      <w:marRight w:val="0"/>
      <w:marTop w:val="0"/>
      <w:marBottom w:val="0"/>
      <w:divBdr>
        <w:top w:val="none" w:sz="0" w:space="0" w:color="auto"/>
        <w:left w:val="none" w:sz="0" w:space="0" w:color="auto"/>
        <w:bottom w:val="none" w:sz="0" w:space="0" w:color="auto"/>
        <w:right w:val="none" w:sz="0" w:space="0" w:color="auto"/>
      </w:divBdr>
    </w:div>
    <w:div w:id="770318361">
      <w:bodyDiv w:val="1"/>
      <w:marLeft w:val="0"/>
      <w:marRight w:val="0"/>
      <w:marTop w:val="0"/>
      <w:marBottom w:val="0"/>
      <w:divBdr>
        <w:top w:val="none" w:sz="0" w:space="0" w:color="auto"/>
        <w:left w:val="none" w:sz="0" w:space="0" w:color="auto"/>
        <w:bottom w:val="none" w:sz="0" w:space="0" w:color="auto"/>
        <w:right w:val="none" w:sz="0" w:space="0" w:color="auto"/>
      </w:divBdr>
    </w:div>
    <w:div w:id="773746510">
      <w:bodyDiv w:val="1"/>
      <w:marLeft w:val="0"/>
      <w:marRight w:val="0"/>
      <w:marTop w:val="0"/>
      <w:marBottom w:val="0"/>
      <w:divBdr>
        <w:top w:val="none" w:sz="0" w:space="0" w:color="auto"/>
        <w:left w:val="none" w:sz="0" w:space="0" w:color="auto"/>
        <w:bottom w:val="none" w:sz="0" w:space="0" w:color="auto"/>
        <w:right w:val="none" w:sz="0" w:space="0" w:color="auto"/>
      </w:divBdr>
      <w:divsChild>
        <w:div w:id="217086332">
          <w:marLeft w:val="640"/>
          <w:marRight w:val="0"/>
          <w:marTop w:val="0"/>
          <w:marBottom w:val="0"/>
          <w:divBdr>
            <w:top w:val="none" w:sz="0" w:space="0" w:color="auto"/>
            <w:left w:val="none" w:sz="0" w:space="0" w:color="auto"/>
            <w:bottom w:val="none" w:sz="0" w:space="0" w:color="auto"/>
            <w:right w:val="none" w:sz="0" w:space="0" w:color="auto"/>
          </w:divBdr>
        </w:div>
        <w:div w:id="658121081">
          <w:marLeft w:val="640"/>
          <w:marRight w:val="0"/>
          <w:marTop w:val="0"/>
          <w:marBottom w:val="0"/>
          <w:divBdr>
            <w:top w:val="none" w:sz="0" w:space="0" w:color="auto"/>
            <w:left w:val="none" w:sz="0" w:space="0" w:color="auto"/>
            <w:bottom w:val="none" w:sz="0" w:space="0" w:color="auto"/>
            <w:right w:val="none" w:sz="0" w:space="0" w:color="auto"/>
          </w:divBdr>
        </w:div>
        <w:div w:id="861942223">
          <w:marLeft w:val="640"/>
          <w:marRight w:val="0"/>
          <w:marTop w:val="0"/>
          <w:marBottom w:val="0"/>
          <w:divBdr>
            <w:top w:val="none" w:sz="0" w:space="0" w:color="auto"/>
            <w:left w:val="none" w:sz="0" w:space="0" w:color="auto"/>
            <w:bottom w:val="none" w:sz="0" w:space="0" w:color="auto"/>
            <w:right w:val="none" w:sz="0" w:space="0" w:color="auto"/>
          </w:divBdr>
        </w:div>
        <w:div w:id="1028019464">
          <w:marLeft w:val="640"/>
          <w:marRight w:val="0"/>
          <w:marTop w:val="0"/>
          <w:marBottom w:val="0"/>
          <w:divBdr>
            <w:top w:val="none" w:sz="0" w:space="0" w:color="auto"/>
            <w:left w:val="none" w:sz="0" w:space="0" w:color="auto"/>
            <w:bottom w:val="none" w:sz="0" w:space="0" w:color="auto"/>
            <w:right w:val="none" w:sz="0" w:space="0" w:color="auto"/>
          </w:divBdr>
        </w:div>
        <w:div w:id="1484467291">
          <w:marLeft w:val="640"/>
          <w:marRight w:val="0"/>
          <w:marTop w:val="0"/>
          <w:marBottom w:val="0"/>
          <w:divBdr>
            <w:top w:val="none" w:sz="0" w:space="0" w:color="auto"/>
            <w:left w:val="none" w:sz="0" w:space="0" w:color="auto"/>
            <w:bottom w:val="none" w:sz="0" w:space="0" w:color="auto"/>
            <w:right w:val="none" w:sz="0" w:space="0" w:color="auto"/>
          </w:divBdr>
        </w:div>
        <w:div w:id="2105108281">
          <w:marLeft w:val="640"/>
          <w:marRight w:val="0"/>
          <w:marTop w:val="0"/>
          <w:marBottom w:val="0"/>
          <w:divBdr>
            <w:top w:val="none" w:sz="0" w:space="0" w:color="auto"/>
            <w:left w:val="none" w:sz="0" w:space="0" w:color="auto"/>
            <w:bottom w:val="none" w:sz="0" w:space="0" w:color="auto"/>
            <w:right w:val="none" w:sz="0" w:space="0" w:color="auto"/>
          </w:divBdr>
        </w:div>
      </w:divsChild>
    </w:div>
    <w:div w:id="804860605">
      <w:bodyDiv w:val="1"/>
      <w:marLeft w:val="0"/>
      <w:marRight w:val="0"/>
      <w:marTop w:val="0"/>
      <w:marBottom w:val="0"/>
      <w:divBdr>
        <w:top w:val="none" w:sz="0" w:space="0" w:color="auto"/>
        <w:left w:val="none" w:sz="0" w:space="0" w:color="auto"/>
        <w:bottom w:val="none" w:sz="0" w:space="0" w:color="auto"/>
        <w:right w:val="none" w:sz="0" w:space="0" w:color="auto"/>
      </w:divBdr>
      <w:divsChild>
        <w:div w:id="686636311">
          <w:marLeft w:val="640"/>
          <w:marRight w:val="0"/>
          <w:marTop w:val="0"/>
          <w:marBottom w:val="0"/>
          <w:divBdr>
            <w:top w:val="none" w:sz="0" w:space="0" w:color="auto"/>
            <w:left w:val="none" w:sz="0" w:space="0" w:color="auto"/>
            <w:bottom w:val="none" w:sz="0" w:space="0" w:color="auto"/>
            <w:right w:val="none" w:sz="0" w:space="0" w:color="auto"/>
          </w:divBdr>
        </w:div>
        <w:div w:id="919876029">
          <w:marLeft w:val="640"/>
          <w:marRight w:val="0"/>
          <w:marTop w:val="0"/>
          <w:marBottom w:val="0"/>
          <w:divBdr>
            <w:top w:val="none" w:sz="0" w:space="0" w:color="auto"/>
            <w:left w:val="none" w:sz="0" w:space="0" w:color="auto"/>
            <w:bottom w:val="none" w:sz="0" w:space="0" w:color="auto"/>
            <w:right w:val="none" w:sz="0" w:space="0" w:color="auto"/>
          </w:divBdr>
        </w:div>
      </w:divsChild>
    </w:div>
    <w:div w:id="809976648">
      <w:bodyDiv w:val="1"/>
      <w:marLeft w:val="0"/>
      <w:marRight w:val="0"/>
      <w:marTop w:val="0"/>
      <w:marBottom w:val="0"/>
      <w:divBdr>
        <w:top w:val="none" w:sz="0" w:space="0" w:color="auto"/>
        <w:left w:val="none" w:sz="0" w:space="0" w:color="auto"/>
        <w:bottom w:val="none" w:sz="0" w:space="0" w:color="auto"/>
        <w:right w:val="none" w:sz="0" w:space="0" w:color="auto"/>
      </w:divBdr>
    </w:div>
    <w:div w:id="817110990">
      <w:bodyDiv w:val="1"/>
      <w:marLeft w:val="0"/>
      <w:marRight w:val="0"/>
      <w:marTop w:val="0"/>
      <w:marBottom w:val="0"/>
      <w:divBdr>
        <w:top w:val="none" w:sz="0" w:space="0" w:color="auto"/>
        <w:left w:val="none" w:sz="0" w:space="0" w:color="auto"/>
        <w:bottom w:val="none" w:sz="0" w:space="0" w:color="auto"/>
        <w:right w:val="none" w:sz="0" w:space="0" w:color="auto"/>
      </w:divBdr>
    </w:div>
    <w:div w:id="824784642">
      <w:bodyDiv w:val="1"/>
      <w:marLeft w:val="0"/>
      <w:marRight w:val="0"/>
      <w:marTop w:val="0"/>
      <w:marBottom w:val="0"/>
      <w:divBdr>
        <w:top w:val="none" w:sz="0" w:space="0" w:color="auto"/>
        <w:left w:val="none" w:sz="0" w:space="0" w:color="auto"/>
        <w:bottom w:val="none" w:sz="0" w:space="0" w:color="auto"/>
        <w:right w:val="none" w:sz="0" w:space="0" w:color="auto"/>
      </w:divBdr>
    </w:div>
    <w:div w:id="832768238">
      <w:bodyDiv w:val="1"/>
      <w:marLeft w:val="0"/>
      <w:marRight w:val="0"/>
      <w:marTop w:val="0"/>
      <w:marBottom w:val="0"/>
      <w:divBdr>
        <w:top w:val="none" w:sz="0" w:space="0" w:color="auto"/>
        <w:left w:val="none" w:sz="0" w:space="0" w:color="auto"/>
        <w:bottom w:val="none" w:sz="0" w:space="0" w:color="auto"/>
        <w:right w:val="none" w:sz="0" w:space="0" w:color="auto"/>
      </w:divBdr>
      <w:divsChild>
        <w:div w:id="52850211">
          <w:marLeft w:val="640"/>
          <w:marRight w:val="0"/>
          <w:marTop w:val="0"/>
          <w:marBottom w:val="0"/>
          <w:divBdr>
            <w:top w:val="none" w:sz="0" w:space="0" w:color="auto"/>
            <w:left w:val="none" w:sz="0" w:space="0" w:color="auto"/>
            <w:bottom w:val="none" w:sz="0" w:space="0" w:color="auto"/>
            <w:right w:val="none" w:sz="0" w:space="0" w:color="auto"/>
          </w:divBdr>
        </w:div>
        <w:div w:id="74480370">
          <w:marLeft w:val="640"/>
          <w:marRight w:val="0"/>
          <w:marTop w:val="0"/>
          <w:marBottom w:val="0"/>
          <w:divBdr>
            <w:top w:val="none" w:sz="0" w:space="0" w:color="auto"/>
            <w:left w:val="none" w:sz="0" w:space="0" w:color="auto"/>
            <w:bottom w:val="none" w:sz="0" w:space="0" w:color="auto"/>
            <w:right w:val="none" w:sz="0" w:space="0" w:color="auto"/>
          </w:divBdr>
        </w:div>
        <w:div w:id="404449001">
          <w:marLeft w:val="640"/>
          <w:marRight w:val="0"/>
          <w:marTop w:val="0"/>
          <w:marBottom w:val="0"/>
          <w:divBdr>
            <w:top w:val="none" w:sz="0" w:space="0" w:color="auto"/>
            <w:left w:val="none" w:sz="0" w:space="0" w:color="auto"/>
            <w:bottom w:val="none" w:sz="0" w:space="0" w:color="auto"/>
            <w:right w:val="none" w:sz="0" w:space="0" w:color="auto"/>
          </w:divBdr>
        </w:div>
        <w:div w:id="601106090">
          <w:marLeft w:val="640"/>
          <w:marRight w:val="0"/>
          <w:marTop w:val="0"/>
          <w:marBottom w:val="0"/>
          <w:divBdr>
            <w:top w:val="none" w:sz="0" w:space="0" w:color="auto"/>
            <w:left w:val="none" w:sz="0" w:space="0" w:color="auto"/>
            <w:bottom w:val="none" w:sz="0" w:space="0" w:color="auto"/>
            <w:right w:val="none" w:sz="0" w:space="0" w:color="auto"/>
          </w:divBdr>
        </w:div>
        <w:div w:id="718676091">
          <w:marLeft w:val="640"/>
          <w:marRight w:val="0"/>
          <w:marTop w:val="0"/>
          <w:marBottom w:val="0"/>
          <w:divBdr>
            <w:top w:val="none" w:sz="0" w:space="0" w:color="auto"/>
            <w:left w:val="none" w:sz="0" w:space="0" w:color="auto"/>
            <w:bottom w:val="none" w:sz="0" w:space="0" w:color="auto"/>
            <w:right w:val="none" w:sz="0" w:space="0" w:color="auto"/>
          </w:divBdr>
        </w:div>
        <w:div w:id="878974725">
          <w:marLeft w:val="640"/>
          <w:marRight w:val="0"/>
          <w:marTop w:val="0"/>
          <w:marBottom w:val="0"/>
          <w:divBdr>
            <w:top w:val="none" w:sz="0" w:space="0" w:color="auto"/>
            <w:left w:val="none" w:sz="0" w:space="0" w:color="auto"/>
            <w:bottom w:val="none" w:sz="0" w:space="0" w:color="auto"/>
            <w:right w:val="none" w:sz="0" w:space="0" w:color="auto"/>
          </w:divBdr>
        </w:div>
        <w:div w:id="1241132434">
          <w:marLeft w:val="640"/>
          <w:marRight w:val="0"/>
          <w:marTop w:val="0"/>
          <w:marBottom w:val="0"/>
          <w:divBdr>
            <w:top w:val="none" w:sz="0" w:space="0" w:color="auto"/>
            <w:left w:val="none" w:sz="0" w:space="0" w:color="auto"/>
            <w:bottom w:val="none" w:sz="0" w:space="0" w:color="auto"/>
            <w:right w:val="none" w:sz="0" w:space="0" w:color="auto"/>
          </w:divBdr>
        </w:div>
        <w:div w:id="1278875142">
          <w:marLeft w:val="640"/>
          <w:marRight w:val="0"/>
          <w:marTop w:val="0"/>
          <w:marBottom w:val="0"/>
          <w:divBdr>
            <w:top w:val="none" w:sz="0" w:space="0" w:color="auto"/>
            <w:left w:val="none" w:sz="0" w:space="0" w:color="auto"/>
            <w:bottom w:val="none" w:sz="0" w:space="0" w:color="auto"/>
            <w:right w:val="none" w:sz="0" w:space="0" w:color="auto"/>
          </w:divBdr>
        </w:div>
        <w:div w:id="1293248698">
          <w:marLeft w:val="640"/>
          <w:marRight w:val="0"/>
          <w:marTop w:val="0"/>
          <w:marBottom w:val="0"/>
          <w:divBdr>
            <w:top w:val="none" w:sz="0" w:space="0" w:color="auto"/>
            <w:left w:val="none" w:sz="0" w:space="0" w:color="auto"/>
            <w:bottom w:val="none" w:sz="0" w:space="0" w:color="auto"/>
            <w:right w:val="none" w:sz="0" w:space="0" w:color="auto"/>
          </w:divBdr>
        </w:div>
        <w:div w:id="1364670196">
          <w:marLeft w:val="640"/>
          <w:marRight w:val="0"/>
          <w:marTop w:val="0"/>
          <w:marBottom w:val="0"/>
          <w:divBdr>
            <w:top w:val="none" w:sz="0" w:space="0" w:color="auto"/>
            <w:left w:val="none" w:sz="0" w:space="0" w:color="auto"/>
            <w:bottom w:val="none" w:sz="0" w:space="0" w:color="auto"/>
            <w:right w:val="none" w:sz="0" w:space="0" w:color="auto"/>
          </w:divBdr>
        </w:div>
        <w:div w:id="1444761186">
          <w:marLeft w:val="640"/>
          <w:marRight w:val="0"/>
          <w:marTop w:val="0"/>
          <w:marBottom w:val="0"/>
          <w:divBdr>
            <w:top w:val="none" w:sz="0" w:space="0" w:color="auto"/>
            <w:left w:val="none" w:sz="0" w:space="0" w:color="auto"/>
            <w:bottom w:val="none" w:sz="0" w:space="0" w:color="auto"/>
            <w:right w:val="none" w:sz="0" w:space="0" w:color="auto"/>
          </w:divBdr>
        </w:div>
        <w:div w:id="1533836443">
          <w:marLeft w:val="640"/>
          <w:marRight w:val="0"/>
          <w:marTop w:val="0"/>
          <w:marBottom w:val="0"/>
          <w:divBdr>
            <w:top w:val="none" w:sz="0" w:space="0" w:color="auto"/>
            <w:left w:val="none" w:sz="0" w:space="0" w:color="auto"/>
            <w:bottom w:val="none" w:sz="0" w:space="0" w:color="auto"/>
            <w:right w:val="none" w:sz="0" w:space="0" w:color="auto"/>
          </w:divBdr>
        </w:div>
        <w:div w:id="1536388449">
          <w:marLeft w:val="640"/>
          <w:marRight w:val="0"/>
          <w:marTop w:val="0"/>
          <w:marBottom w:val="0"/>
          <w:divBdr>
            <w:top w:val="none" w:sz="0" w:space="0" w:color="auto"/>
            <w:left w:val="none" w:sz="0" w:space="0" w:color="auto"/>
            <w:bottom w:val="none" w:sz="0" w:space="0" w:color="auto"/>
            <w:right w:val="none" w:sz="0" w:space="0" w:color="auto"/>
          </w:divBdr>
        </w:div>
        <w:div w:id="1547914669">
          <w:marLeft w:val="640"/>
          <w:marRight w:val="0"/>
          <w:marTop w:val="0"/>
          <w:marBottom w:val="0"/>
          <w:divBdr>
            <w:top w:val="none" w:sz="0" w:space="0" w:color="auto"/>
            <w:left w:val="none" w:sz="0" w:space="0" w:color="auto"/>
            <w:bottom w:val="none" w:sz="0" w:space="0" w:color="auto"/>
            <w:right w:val="none" w:sz="0" w:space="0" w:color="auto"/>
          </w:divBdr>
        </w:div>
        <w:div w:id="1732271682">
          <w:marLeft w:val="640"/>
          <w:marRight w:val="0"/>
          <w:marTop w:val="0"/>
          <w:marBottom w:val="0"/>
          <w:divBdr>
            <w:top w:val="none" w:sz="0" w:space="0" w:color="auto"/>
            <w:left w:val="none" w:sz="0" w:space="0" w:color="auto"/>
            <w:bottom w:val="none" w:sz="0" w:space="0" w:color="auto"/>
            <w:right w:val="none" w:sz="0" w:space="0" w:color="auto"/>
          </w:divBdr>
        </w:div>
        <w:div w:id="1952127234">
          <w:marLeft w:val="640"/>
          <w:marRight w:val="0"/>
          <w:marTop w:val="0"/>
          <w:marBottom w:val="0"/>
          <w:divBdr>
            <w:top w:val="none" w:sz="0" w:space="0" w:color="auto"/>
            <w:left w:val="none" w:sz="0" w:space="0" w:color="auto"/>
            <w:bottom w:val="none" w:sz="0" w:space="0" w:color="auto"/>
            <w:right w:val="none" w:sz="0" w:space="0" w:color="auto"/>
          </w:divBdr>
        </w:div>
      </w:divsChild>
    </w:div>
    <w:div w:id="849296891">
      <w:bodyDiv w:val="1"/>
      <w:marLeft w:val="0"/>
      <w:marRight w:val="0"/>
      <w:marTop w:val="0"/>
      <w:marBottom w:val="0"/>
      <w:divBdr>
        <w:top w:val="none" w:sz="0" w:space="0" w:color="auto"/>
        <w:left w:val="none" w:sz="0" w:space="0" w:color="auto"/>
        <w:bottom w:val="none" w:sz="0" w:space="0" w:color="auto"/>
        <w:right w:val="none" w:sz="0" w:space="0" w:color="auto"/>
      </w:divBdr>
      <w:divsChild>
        <w:div w:id="367226222">
          <w:marLeft w:val="640"/>
          <w:marRight w:val="0"/>
          <w:marTop w:val="0"/>
          <w:marBottom w:val="0"/>
          <w:divBdr>
            <w:top w:val="none" w:sz="0" w:space="0" w:color="auto"/>
            <w:left w:val="none" w:sz="0" w:space="0" w:color="auto"/>
            <w:bottom w:val="none" w:sz="0" w:space="0" w:color="auto"/>
            <w:right w:val="none" w:sz="0" w:space="0" w:color="auto"/>
          </w:divBdr>
        </w:div>
        <w:div w:id="874150947">
          <w:marLeft w:val="640"/>
          <w:marRight w:val="0"/>
          <w:marTop w:val="0"/>
          <w:marBottom w:val="0"/>
          <w:divBdr>
            <w:top w:val="none" w:sz="0" w:space="0" w:color="auto"/>
            <w:left w:val="none" w:sz="0" w:space="0" w:color="auto"/>
            <w:bottom w:val="none" w:sz="0" w:space="0" w:color="auto"/>
            <w:right w:val="none" w:sz="0" w:space="0" w:color="auto"/>
          </w:divBdr>
        </w:div>
        <w:div w:id="947156498">
          <w:marLeft w:val="640"/>
          <w:marRight w:val="0"/>
          <w:marTop w:val="0"/>
          <w:marBottom w:val="0"/>
          <w:divBdr>
            <w:top w:val="none" w:sz="0" w:space="0" w:color="auto"/>
            <w:left w:val="none" w:sz="0" w:space="0" w:color="auto"/>
            <w:bottom w:val="none" w:sz="0" w:space="0" w:color="auto"/>
            <w:right w:val="none" w:sz="0" w:space="0" w:color="auto"/>
          </w:divBdr>
        </w:div>
        <w:div w:id="1114330016">
          <w:marLeft w:val="640"/>
          <w:marRight w:val="0"/>
          <w:marTop w:val="0"/>
          <w:marBottom w:val="0"/>
          <w:divBdr>
            <w:top w:val="none" w:sz="0" w:space="0" w:color="auto"/>
            <w:left w:val="none" w:sz="0" w:space="0" w:color="auto"/>
            <w:bottom w:val="none" w:sz="0" w:space="0" w:color="auto"/>
            <w:right w:val="none" w:sz="0" w:space="0" w:color="auto"/>
          </w:divBdr>
        </w:div>
        <w:div w:id="1221206160">
          <w:marLeft w:val="640"/>
          <w:marRight w:val="0"/>
          <w:marTop w:val="0"/>
          <w:marBottom w:val="0"/>
          <w:divBdr>
            <w:top w:val="none" w:sz="0" w:space="0" w:color="auto"/>
            <w:left w:val="none" w:sz="0" w:space="0" w:color="auto"/>
            <w:bottom w:val="none" w:sz="0" w:space="0" w:color="auto"/>
            <w:right w:val="none" w:sz="0" w:space="0" w:color="auto"/>
          </w:divBdr>
        </w:div>
        <w:div w:id="1262690515">
          <w:marLeft w:val="640"/>
          <w:marRight w:val="0"/>
          <w:marTop w:val="0"/>
          <w:marBottom w:val="0"/>
          <w:divBdr>
            <w:top w:val="none" w:sz="0" w:space="0" w:color="auto"/>
            <w:left w:val="none" w:sz="0" w:space="0" w:color="auto"/>
            <w:bottom w:val="none" w:sz="0" w:space="0" w:color="auto"/>
            <w:right w:val="none" w:sz="0" w:space="0" w:color="auto"/>
          </w:divBdr>
        </w:div>
        <w:div w:id="1326670556">
          <w:marLeft w:val="640"/>
          <w:marRight w:val="0"/>
          <w:marTop w:val="0"/>
          <w:marBottom w:val="0"/>
          <w:divBdr>
            <w:top w:val="none" w:sz="0" w:space="0" w:color="auto"/>
            <w:left w:val="none" w:sz="0" w:space="0" w:color="auto"/>
            <w:bottom w:val="none" w:sz="0" w:space="0" w:color="auto"/>
            <w:right w:val="none" w:sz="0" w:space="0" w:color="auto"/>
          </w:divBdr>
        </w:div>
        <w:div w:id="1408383653">
          <w:marLeft w:val="640"/>
          <w:marRight w:val="0"/>
          <w:marTop w:val="0"/>
          <w:marBottom w:val="0"/>
          <w:divBdr>
            <w:top w:val="none" w:sz="0" w:space="0" w:color="auto"/>
            <w:left w:val="none" w:sz="0" w:space="0" w:color="auto"/>
            <w:bottom w:val="none" w:sz="0" w:space="0" w:color="auto"/>
            <w:right w:val="none" w:sz="0" w:space="0" w:color="auto"/>
          </w:divBdr>
        </w:div>
        <w:div w:id="1637682531">
          <w:marLeft w:val="640"/>
          <w:marRight w:val="0"/>
          <w:marTop w:val="0"/>
          <w:marBottom w:val="0"/>
          <w:divBdr>
            <w:top w:val="none" w:sz="0" w:space="0" w:color="auto"/>
            <w:left w:val="none" w:sz="0" w:space="0" w:color="auto"/>
            <w:bottom w:val="none" w:sz="0" w:space="0" w:color="auto"/>
            <w:right w:val="none" w:sz="0" w:space="0" w:color="auto"/>
          </w:divBdr>
        </w:div>
        <w:div w:id="1800956123">
          <w:marLeft w:val="640"/>
          <w:marRight w:val="0"/>
          <w:marTop w:val="0"/>
          <w:marBottom w:val="0"/>
          <w:divBdr>
            <w:top w:val="none" w:sz="0" w:space="0" w:color="auto"/>
            <w:left w:val="none" w:sz="0" w:space="0" w:color="auto"/>
            <w:bottom w:val="none" w:sz="0" w:space="0" w:color="auto"/>
            <w:right w:val="none" w:sz="0" w:space="0" w:color="auto"/>
          </w:divBdr>
        </w:div>
      </w:divsChild>
    </w:div>
    <w:div w:id="874393046">
      <w:bodyDiv w:val="1"/>
      <w:marLeft w:val="0"/>
      <w:marRight w:val="0"/>
      <w:marTop w:val="0"/>
      <w:marBottom w:val="0"/>
      <w:divBdr>
        <w:top w:val="none" w:sz="0" w:space="0" w:color="auto"/>
        <w:left w:val="none" w:sz="0" w:space="0" w:color="auto"/>
        <w:bottom w:val="none" w:sz="0" w:space="0" w:color="auto"/>
        <w:right w:val="none" w:sz="0" w:space="0" w:color="auto"/>
      </w:divBdr>
      <w:divsChild>
        <w:div w:id="61370230">
          <w:marLeft w:val="640"/>
          <w:marRight w:val="0"/>
          <w:marTop w:val="0"/>
          <w:marBottom w:val="0"/>
          <w:divBdr>
            <w:top w:val="none" w:sz="0" w:space="0" w:color="auto"/>
            <w:left w:val="none" w:sz="0" w:space="0" w:color="auto"/>
            <w:bottom w:val="none" w:sz="0" w:space="0" w:color="auto"/>
            <w:right w:val="none" w:sz="0" w:space="0" w:color="auto"/>
          </w:divBdr>
        </w:div>
        <w:div w:id="441657496">
          <w:marLeft w:val="640"/>
          <w:marRight w:val="0"/>
          <w:marTop w:val="0"/>
          <w:marBottom w:val="0"/>
          <w:divBdr>
            <w:top w:val="none" w:sz="0" w:space="0" w:color="auto"/>
            <w:left w:val="none" w:sz="0" w:space="0" w:color="auto"/>
            <w:bottom w:val="none" w:sz="0" w:space="0" w:color="auto"/>
            <w:right w:val="none" w:sz="0" w:space="0" w:color="auto"/>
          </w:divBdr>
        </w:div>
        <w:div w:id="577207184">
          <w:marLeft w:val="640"/>
          <w:marRight w:val="0"/>
          <w:marTop w:val="0"/>
          <w:marBottom w:val="0"/>
          <w:divBdr>
            <w:top w:val="none" w:sz="0" w:space="0" w:color="auto"/>
            <w:left w:val="none" w:sz="0" w:space="0" w:color="auto"/>
            <w:bottom w:val="none" w:sz="0" w:space="0" w:color="auto"/>
            <w:right w:val="none" w:sz="0" w:space="0" w:color="auto"/>
          </w:divBdr>
        </w:div>
        <w:div w:id="696925672">
          <w:marLeft w:val="640"/>
          <w:marRight w:val="0"/>
          <w:marTop w:val="0"/>
          <w:marBottom w:val="0"/>
          <w:divBdr>
            <w:top w:val="none" w:sz="0" w:space="0" w:color="auto"/>
            <w:left w:val="none" w:sz="0" w:space="0" w:color="auto"/>
            <w:bottom w:val="none" w:sz="0" w:space="0" w:color="auto"/>
            <w:right w:val="none" w:sz="0" w:space="0" w:color="auto"/>
          </w:divBdr>
        </w:div>
        <w:div w:id="963462826">
          <w:marLeft w:val="640"/>
          <w:marRight w:val="0"/>
          <w:marTop w:val="0"/>
          <w:marBottom w:val="0"/>
          <w:divBdr>
            <w:top w:val="none" w:sz="0" w:space="0" w:color="auto"/>
            <w:left w:val="none" w:sz="0" w:space="0" w:color="auto"/>
            <w:bottom w:val="none" w:sz="0" w:space="0" w:color="auto"/>
            <w:right w:val="none" w:sz="0" w:space="0" w:color="auto"/>
          </w:divBdr>
        </w:div>
        <w:div w:id="1029380977">
          <w:marLeft w:val="640"/>
          <w:marRight w:val="0"/>
          <w:marTop w:val="0"/>
          <w:marBottom w:val="0"/>
          <w:divBdr>
            <w:top w:val="none" w:sz="0" w:space="0" w:color="auto"/>
            <w:left w:val="none" w:sz="0" w:space="0" w:color="auto"/>
            <w:bottom w:val="none" w:sz="0" w:space="0" w:color="auto"/>
            <w:right w:val="none" w:sz="0" w:space="0" w:color="auto"/>
          </w:divBdr>
        </w:div>
        <w:div w:id="1299913708">
          <w:marLeft w:val="640"/>
          <w:marRight w:val="0"/>
          <w:marTop w:val="0"/>
          <w:marBottom w:val="0"/>
          <w:divBdr>
            <w:top w:val="none" w:sz="0" w:space="0" w:color="auto"/>
            <w:left w:val="none" w:sz="0" w:space="0" w:color="auto"/>
            <w:bottom w:val="none" w:sz="0" w:space="0" w:color="auto"/>
            <w:right w:val="none" w:sz="0" w:space="0" w:color="auto"/>
          </w:divBdr>
        </w:div>
        <w:div w:id="1360277543">
          <w:marLeft w:val="640"/>
          <w:marRight w:val="0"/>
          <w:marTop w:val="0"/>
          <w:marBottom w:val="0"/>
          <w:divBdr>
            <w:top w:val="none" w:sz="0" w:space="0" w:color="auto"/>
            <w:left w:val="none" w:sz="0" w:space="0" w:color="auto"/>
            <w:bottom w:val="none" w:sz="0" w:space="0" w:color="auto"/>
            <w:right w:val="none" w:sz="0" w:space="0" w:color="auto"/>
          </w:divBdr>
        </w:div>
        <w:div w:id="1564831221">
          <w:marLeft w:val="640"/>
          <w:marRight w:val="0"/>
          <w:marTop w:val="0"/>
          <w:marBottom w:val="0"/>
          <w:divBdr>
            <w:top w:val="none" w:sz="0" w:space="0" w:color="auto"/>
            <w:left w:val="none" w:sz="0" w:space="0" w:color="auto"/>
            <w:bottom w:val="none" w:sz="0" w:space="0" w:color="auto"/>
            <w:right w:val="none" w:sz="0" w:space="0" w:color="auto"/>
          </w:divBdr>
        </w:div>
        <w:div w:id="1684478158">
          <w:marLeft w:val="640"/>
          <w:marRight w:val="0"/>
          <w:marTop w:val="0"/>
          <w:marBottom w:val="0"/>
          <w:divBdr>
            <w:top w:val="none" w:sz="0" w:space="0" w:color="auto"/>
            <w:left w:val="none" w:sz="0" w:space="0" w:color="auto"/>
            <w:bottom w:val="none" w:sz="0" w:space="0" w:color="auto"/>
            <w:right w:val="none" w:sz="0" w:space="0" w:color="auto"/>
          </w:divBdr>
        </w:div>
        <w:div w:id="1710493445">
          <w:marLeft w:val="640"/>
          <w:marRight w:val="0"/>
          <w:marTop w:val="0"/>
          <w:marBottom w:val="0"/>
          <w:divBdr>
            <w:top w:val="none" w:sz="0" w:space="0" w:color="auto"/>
            <w:left w:val="none" w:sz="0" w:space="0" w:color="auto"/>
            <w:bottom w:val="none" w:sz="0" w:space="0" w:color="auto"/>
            <w:right w:val="none" w:sz="0" w:space="0" w:color="auto"/>
          </w:divBdr>
        </w:div>
        <w:div w:id="1972900369">
          <w:marLeft w:val="640"/>
          <w:marRight w:val="0"/>
          <w:marTop w:val="0"/>
          <w:marBottom w:val="0"/>
          <w:divBdr>
            <w:top w:val="none" w:sz="0" w:space="0" w:color="auto"/>
            <w:left w:val="none" w:sz="0" w:space="0" w:color="auto"/>
            <w:bottom w:val="none" w:sz="0" w:space="0" w:color="auto"/>
            <w:right w:val="none" w:sz="0" w:space="0" w:color="auto"/>
          </w:divBdr>
        </w:div>
        <w:div w:id="2071152259">
          <w:marLeft w:val="640"/>
          <w:marRight w:val="0"/>
          <w:marTop w:val="0"/>
          <w:marBottom w:val="0"/>
          <w:divBdr>
            <w:top w:val="none" w:sz="0" w:space="0" w:color="auto"/>
            <w:left w:val="none" w:sz="0" w:space="0" w:color="auto"/>
            <w:bottom w:val="none" w:sz="0" w:space="0" w:color="auto"/>
            <w:right w:val="none" w:sz="0" w:space="0" w:color="auto"/>
          </w:divBdr>
        </w:div>
      </w:divsChild>
    </w:div>
    <w:div w:id="889539840">
      <w:bodyDiv w:val="1"/>
      <w:marLeft w:val="0"/>
      <w:marRight w:val="0"/>
      <w:marTop w:val="0"/>
      <w:marBottom w:val="0"/>
      <w:divBdr>
        <w:top w:val="none" w:sz="0" w:space="0" w:color="auto"/>
        <w:left w:val="none" w:sz="0" w:space="0" w:color="auto"/>
        <w:bottom w:val="none" w:sz="0" w:space="0" w:color="auto"/>
        <w:right w:val="none" w:sz="0" w:space="0" w:color="auto"/>
      </w:divBdr>
      <w:divsChild>
        <w:div w:id="67919563">
          <w:marLeft w:val="640"/>
          <w:marRight w:val="0"/>
          <w:marTop w:val="0"/>
          <w:marBottom w:val="0"/>
          <w:divBdr>
            <w:top w:val="none" w:sz="0" w:space="0" w:color="auto"/>
            <w:left w:val="none" w:sz="0" w:space="0" w:color="auto"/>
            <w:bottom w:val="none" w:sz="0" w:space="0" w:color="auto"/>
            <w:right w:val="none" w:sz="0" w:space="0" w:color="auto"/>
          </w:divBdr>
        </w:div>
        <w:div w:id="925303384">
          <w:marLeft w:val="640"/>
          <w:marRight w:val="0"/>
          <w:marTop w:val="0"/>
          <w:marBottom w:val="0"/>
          <w:divBdr>
            <w:top w:val="none" w:sz="0" w:space="0" w:color="auto"/>
            <w:left w:val="none" w:sz="0" w:space="0" w:color="auto"/>
            <w:bottom w:val="none" w:sz="0" w:space="0" w:color="auto"/>
            <w:right w:val="none" w:sz="0" w:space="0" w:color="auto"/>
          </w:divBdr>
        </w:div>
        <w:div w:id="1077441927">
          <w:marLeft w:val="640"/>
          <w:marRight w:val="0"/>
          <w:marTop w:val="0"/>
          <w:marBottom w:val="0"/>
          <w:divBdr>
            <w:top w:val="none" w:sz="0" w:space="0" w:color="auto"/>
            <w:left w:val="none" w:sz="0" w:space="0" w:color="auto"/>
            <w:bottom w:val="none" w:sz="0" w:space="0" w:color="auto"/>
            <w:right w:val="none" w:sz="0" w:space="0" w:color="auto"/>
          </w:divBdr>
        </w:div>
        <w:div w:id="1634946499">
          <w:marLeft w:val="640"/>
          <w:marRight w:val="0"/>
          <w:marTop w:val="0"/>
          <w:marBottom w:val="0"/>
          <w:divBdr>
            <w:top w:val="none" w:sz="0" w:space="0" w:color="auto"/>
            <w:left w:val="none" w:sz="0" w:space="0" w:color="auto"/>
            <w:bottom w:val="none" w:sz="0" w:space="0" w:color="auto"/>
            <w:right w:val="none" w:sz="0" w:space="0" w:color="auto"/>
          </w:divBdr>
        </w:div>
        <w:div w:id="1738626938">
          <w:marLeft w:val="640"/>
          <w:marRight w:val="0"/>
          <w:marTop w:val="0"/>
          <w:marBottom w:val="0"/>
          <w:divBdr>
            <w:top w:val="none" w:sz="0" w:space="0" w:color="auto"/>
            <w:left w:val="none" w:sz="0" w:space="0" w:color="auto"/>
            <w:bottom w:val="none" w:sz="0" w:space="0" w:color="auto"/>
            <w:right w:val="none" w:sz="0" w:space="0" w:color="auto"/>
          </w:divBdr>
        </w:div>
      </w:divsChild>
    </w:div>
    <w:div w:id="890728501">
      <w:bodyDiv w:val="1"/>
      <w:marLeft w:val="0"/>
      <w:marRight w:val="0"/>
      <w:marTop w:val="0"/>
      <w:marBottom w:val="0"/>
      <w:divBdr>
        <w:top w:val="none" w:sz="0" w:space="0" w:color="auto"/>
        <w:left w:val="none" w:sz="0" w:space="0" w:color="auto"/>
        <w:bottom w:val="none" w:sz="0" w:space="0" w:color="auto"/>
        <w:right w:val="none" w:sz="0" w:space="0" w:color="auto"/>
      </w:divBdr>
    </w:div>
    <w:div w:id="890845348">
      <w:bodyDiv w:val="1"/>
      <w:marLeft w:val="0"/>
      <w:marRight w:val="0"/>
      <w:marTop w:val="0"/>
      <w:marBottom w:val="0"/>
      <w:divBdr>
        <w:top w:val="none" w:sz="0" w:space="0" w:color="auto"/>
        <w:left w:val="none" w:sz="0" w:space="0" w:color="auto"/>
        <w:bottom w:val="none" w:sz="0" w:space="0" w:color="auto"/>
        <w:right w:val="none" w:sz="0" w:space="0" w:color="auto"/>
      </w:divBdr>
    </w:div>
    <w:div w:id="911963422">
      <w:bodyDiv w:val="1"/>
      <w:marLeft w:val="0"/>
      <w:marRight w:val="0"/>
      <w:marTop w:val="0"/>
      <w:marBottom w:val="0"/>
      <w:divBdr>
        <w:top w:val="none" w:sz="0" w:space="0" w:color="auto"/>
        <w:left w:val="none" w:sz="0" w:space="0" w:color="auto"/>
        <w:bottom w:val="none" w:sz="0" w:space="0" w:color="auto"/>
        <w:right w:val="none" w:sz="0" w:space="0" w:color="auto"/>
      </w:divBdr>
    </w:div>
    <w:div w:id="934632896">
      <w:bodyDiv w:val="1"/>
      <w:marLeft w:val="0"/>
      <w:marRight w:val="0"/>
      <w:marTop w:val="0"/>
      <w:marBottom w:val="0"/>
      <w:divBdr>
        <w:top w:val="none" w:sz="0" w:space="0" w:color="auto"/>
        <w:left w:val="none" w:sz="0" w:space="0" w:color="auto"/>
        <w:bottom w:val="none" w:sz="0" w:space="0" w:color="auto"/>
        <w:right w:val="none" w:sz="0" w:space="0" w:color="auto"/>
      </w:divBdr>
      <w:divsChild>
        <w:div w:id="143282176">
          <w:marLeft w:val="640"/>
          <w:marRight w:val="0"/>
          <w:marTop w:val="0"/>
          <w:marBottom w:val="0"/>
          <w:divBdr>
            <w:top w:val="none" w:sz="0" w:space="0" w:color="auto"/>
            <w:left w:val="none" w:sz="0" w:space="0" w:color="auto"/>
            <w:bottom w:val="none" w:sz="0" w:space="0" w:color="auto"/>
            <w:right w:val="none" w:sz="0" w:space="0" w:color="auto"/>
          </w:divBdr>
        </w:div>
        <w:div w:id="192117706">
          <w:marLeft w:val="640"/>
          <w:marRight w:val="0"/>
          <w:marTop w:val="0"/>
          <w:marBottom w:val="0"/>
          <w:divBdr>
            <w:top w:val="none" w:sz="0" w:space="0" w:color="auto"/>
            <w:left w:val="none" w:sz="0" w:space="0" w:color="auto"/>
            <w:bottom w:val="none" w:sz="0" w:space="0" w:color="auto"/>
            <w:right w:val="none" w:sz="0" w:space="0" w:color="auto"/>
          </w:divBdr>
        </w:div>
        <w:div w:id="288516913">
          <w:marLeft w:val="640"/>
          <w:marRight w:val="0"/>
          <w:marTop w:val="0"/>
          <w:marBottom w:val="0"/>
          <w:divBdr>
            <w:top w:val="none" w:sz="0" w:space="0" w:color="auto"/>
            <w:left w:val="none" w:sz="0" w:space="0" w:color="auto"/>
            <w:bottom w:val="none" w:sz="0" w:space="0" w:color="auto"/>
            <w:right w:val="none" w:sz="0" w:space="0" w:color="auto"/>
          </w:divBdr>
        </w:div>
        <w:div w:id="307370597">
          <w:marLeft w:val="640"/>
          <w:marRight w:val="0"/>
          <w:marTop w:val="0"/>
          <w:marBottom w:val="0"/>
          <w:divBdr>
            <w:top w:val="none" w:sz="0" w:space="0" w:color="auto"/>
            <w:left w:val="none" w:sz="0" w:space="0" w:color="auto"/>
            <w:bottom w:val="none" w:sz="0" w:space="0" w:color="auto"/>
            <w:right w:val="none" w:sz="0" w:space="0" w:color="auto"/>
          </w:divBdr>
        </w:div>
        <w:div w:id="592053175">
          <w:marLeft w:val="640"/>
          <w:marRight w:val="0"/>
          <w:marTop w:val="0"/>
          <w:marBottom w:val="0"/>
          <w:divBdr>
            <w:top w:val="none" w:sz="0" w:space="0" w:color="auto"/>
            <w:left w:val="none" w:sz="0" w:space="0" w:color="auto"/>
            <w:bottom w:val="none" w:sz="0" w:space="0" w:color="auto"/>
            <w:right w:val="none" w:sz="0" w:space="0" w:color="auto"/>
          </w:divBdr>
        </w:div>
        <w:div w:id="615530394">
          <w:marLeft w:val="640"/>
          <w:marRight w:val="0"/>
          <w:marTop w:val="0"/>
          <w:marBottom w:val="0"/>
          <w:divBdr>
            <w:top w:val="none" w:sz="0" w:space="0" w:color="auto"/>
            <w:left w:val="none" w:sz="0" w:space="0" w:color="auto"/>
            <w:bottom w:val="none" w:sz="0" w:space="0" w:color="auto"/>
            <w:right w:val="none" w:sz="0" w:space="0" w:color="auto"/>
          </w:divBdr>
        </w:div>
        <w:div w:id="893006895">
          <w:marLeft w:val="640"/>
          <w:marRight w:val="0"/>
          <w:marTop w:val="0"/>
          <w:marBottom w:val="0"/>
          <w:divBdr>
            <w:top w:val="none" w:sz="0" w:space="0" w:color="auto"/>
            <w:left w:val="none" w:sz="0" w:space="0" w:color="auto"/>
            <w:bottom w:val="none" w:sz="0" w:space="0" w:color="auto"/>
            <w:right w:val="none" w:sz="0" w:space="0" w:color="auto"/>
          </w:divBdr>
        </w:div>
        <w:div w:id="993067475">
          <w:marLeft w:val="640"/>
          <w:marRight w:val="0"/>
          <w:marTop w:val="0"/>
          <w:marBottom w:val="0"/>
          <w:divBdr>
            <w:top w:val="none" w:sz="0" w:space="0" w:color="auto"/>
            <w:left w:val="none" w:sz="0" w:space="0" w:color="auto"/>
            <w:bottom w:val="none" w:sz="0" w:space="0" w:color="auto"/>
            <w:right w:val="none" w:sz="0" w:space="0" w:color="auto"/>
          </w:divBdr>
        </w:div>
        <w:div w:id="1343239593">
          <w:marLeft w:val="640"/>
          <w:marRight w:val="0"/>
          <w:marTop w:val="0"/>
          <w:marBottom w:val="0"/>
          <w:divBdr>
            <w:top w:val="none" w:sz="0" w:space="0" w:color="auto"/>
            <w:left w:val="none" w:sz="0" w:space="0" w:color="auto"/>
            <w:bottom w:val="none" w:sz="0" w:space="0" w:color="auto"/>
            <w:right w:val="none" w:sz="0" w:space="0" w:color="auto"/>
          </w:divBdr>
        </w:div>
        <w:div w:id="1438718241">
          <w:marLeft w:val="640"/>
          <w:marRight w:val="0"/>
          <w:marTop w:val="0"/>
          <w:marBottom w:val="0"/>
          <w:divBdr>
            <w:top w:val="none" w:sz="0" w:space="0" w:color="auto"/>
            <w:left w:val="none" w:sz="0" w:space="0" w:color="auto"/>
            <w:bottom w:val="none" w:sz="0" w:space="0" w:color="auto"/>
            <w:right w:val="none" w:sz="0" w:space="0" w:color="auto"/>
          </w:divBdr>
        </w:div>
        <w:div w:id="1439256568">
          <w:marLeft w:val="640"/>
          <w:marRight w:val="0"/>
          <w:marTop w:val="0"/>
          <w:marBottom w:val="0"/>
          <w:divBdr>
            <w:top w:val="none" w:sz="0" w:space="0" w:color="auto"/>
            <w:left w:val="none" w:sz="0" w:space="0" w:color="auto"/>
            <w:bottom w:val="none" w:sz="0" w:space="0" w:color="auto"/>
            <w:right w:val="none" w:sz="0" w:space="0" w:color="auto"/>
          </w:divBdr>
        </w:div>
        <w:div w:id="2035375841">
          <w:marLeft w:val="640"/>
          <w:marRight w:val="0"/>
          <w:marTop w:val="0"/>
          <w:marBottom w:val="0"/>
          <w:divBdr>
            <w:top w:val="none" w:sz="0" w:space="0" w:color="auto"/>
            <w:left w:val="none" w:sz="0" w:space="0" w:color="auto"/>
            <w:bottom w:val="none" w:sz="0" w:space="0" w:color="auto"/>
            <w:right w:val="none" w:sz="0" w:space="0" w:color="auto"/>
          </w:divBdr>
        </w:div>
        <w:div w:id="2113280334">
          <w:marLeft w:val="640"/>
          <w:marRight w:val="0"/>
          <w:marTop w:val="0"/>
          <w:marBottom w:val="0"/>
          <w:divBdr>
            <w:top w:val="none" w:sz="0" w:space="0" w:color="auto"/>
            <w:left w:val="none" w:sz="0" w:space="0" w:color="auto"/>
            <w:bottom w:val="none" w:sz="0" w:space="0" w:color="auto"/>
            <w:right w:val="none" w:sz="0" w:space="0" w:color="auto"/>
          </w:divBdr>
        </w:div>
      </w:divsChild>
    </w:div>
    <w:div w:id="961426771">
      <w:bodyDiv w:val="1"/>
      <w:marLeft w:val="0"/>
      <w:marRight w:val="0"/>
      <w:marTop w:val="0"/>
      <w:marBottom w:val="0"/>
      <w:divBdr>
        <w:top w:val="none" w:sz="0" w:space="0" w:color="auto"/>
        <w:left w:val="none" w:sz="0" w:space="0" w:color="auto"/>
        <w:bottom w:val="none" w:sz="0" w:space="0" w:color="auto"/>
        <w:right w:val="none" w:sz="0" w:space="0" w:color="auto"/>
      </w:divBdr>
    </w:div>
    <w:div w:id="965476921">
      <w:bodyDiv w:val="1"/>
      <w:marLeft w:val="0"/>
      <w:marRight w:val="0"/>
      <w:marTop w:val="0"/>
      <w:marBottom w:val="0"/>
      <w:divBdr>
        <w:top w:val="none" w:sz="0" w:space="0" w:color="auto"/>
        <w:left w:val="none" w:sz="0" w:space="0" w:color="auto"/>
        <w:bottom w:val="none" w:sz="0" w:space="0" w:color="auto"/>
        <w:right w:val="none" w:sz="0" w:space="0" w:color="auto"/>
      </w:divBdr>
    </w:div>
    <w:div w:id="978726359">
      <w:bodyDiv w:val="1"/>
      <w:marLeft w:val="0"/>
      <w:marRight w:val="0"/>
      <w:marTop w:val="0"/>
      <w:marBottom w:val="0"/>
      <w:divBdr>
        <w:top w:val="none" w:sz="0" w:space="0" w:color="auto"/>
        <w:left w:val="none" w:sz="0" w:space="0" w:color="auto"/>
        <w:bottom w:val="none" w:sz="0" w:space="0" w:color="auto"/>
        <w:right w:val="none" w:sz="0" w:space="0" w:color="auto"/>
      </w:divBdr>
    </w:div>
    <w:div w:id="1004670535">
      <w:bodyDiv w:val="1"/>
      <w:marLeft w:val="0"/>
      <w:marRight w:val="0"/>
      <w:marTop w:val="0"/>
      <w:marBottom w:val="0"/>
      <w:divBdr>
        <w:top w:val="none" w:sz="0" w:space="0" w:color="auto"/>
        <w:left w:val="none" w:sz="0" w:space="0" w:color="auto"/>
        <w:bottom w:val="none" w:sz="0" w:space="0" w:color="auto"/>
        <w:right w:val="none" w:sz="0" w:space="0" w:color="auto"/>
      </w:divBdr>
    </w:div>
    <w:div w:id="1008220171">
      <w:bodyDiv w:val="1"/>
      <w:marLeft w:val="0"/>
      <w:marRight w:val="0"/>
      <w:marTop w:val="0"/>
      <w:marBottom w:val="0"/>
      <w:divBdr>
        <w:top w:val="none" w:sz="0" w:space="0" w:color="auto"/>
        <w:left w:val="none" w:sz="0" w:space="0" w:color="auto"/>
        <w:bottom w:val="none" w:sz="0" w:space="0" w:color="auto"/>
        <w:right w:val="none" w:sz="0" w:space="0" w:color="auto"/>
      </w:divBdr>
      <w:divsChild>
        <w:div w:id="67925422">
          <w:marLeft w:val="640"/>
          <w:marRight w:val="0"/>
          <w:marTop w:val="0"/>
          <w:marBottom w:val="0"/>
          <w:divBdr>
            <w:top w:val="none" w:sz="0" w:space="0" w:color="auto"/>
            <w:left w:val="none" w:sz="0" w:space="0" w:color="auto"/>
            <w:bottom w:val="none" w:sz="0" w:space="0" w:color="auto"/>
            <w:right w:val="none" w:sz="0" w:space="0" w:color="auto"/>
          </w:divBdr>
        </w:div>
        <w:div w:id="367921177">
          <w:marLeft w:val="640"/>
          <w:marRight w:val="0"/>
          <w:marTop w:val="0"/>
          <w:marBottom w:val="0"/>
          <w:divBdr>
            <w:top w:val="none" w:sz="0" w:space="0" w:color="auto"/>
            <w:left w:val="none" w:sz="0" w:space="0" w:color="auto"/>
            <w:bottom w:val="none" w:sz="0" w:space="0" w:color="auto"/>
            <w:right w:val="none" w:sz="0" w:space="0" w:color="auto"/>
          </w:divBdr>
        </w:div>
        <w:div w:id="510606035">
          <w:marLeft w:val="640"/>
          <w:marRight w:val="0"/>
          <w:marTop w:val="0"/>
          <w:marBottom w:val="0"/>
          <w:divBdr>
            <w:top w:val="none" w:sz="0" w:space="0" w:color="auto"/>
            <w:left w:val="none" w:sz="0" w:space="0" w:color="auto"/>
            <w:bottom w:val="none" w:sz="0" w:space="0" w:color="auto"/>
            <w:right w:val="none" w:sz="0" w:space="0" w:color="auto"/>
          </w:divBdr>
        </w:div>
        <w:div w:id="609092596">
          <w:marLeft w:val="640"/>
          <w:marRight w:val="0"/>
          <w:marTop w:val="0"/>
          <w:marBottom w:val="0"/>
          <w:divBdr>
            <w:top w:val="none" w:sz="0" w:space="0" w:color="auto"/>
            <w:left w:val="none" w:sz="0" w:space="0" w:color="auto"/>
            <w:bottom w:val="none" w:sz="0" w:space="0" w:color="auto"/>
            <w:right w:val="none" w:sz="0" w:space="0" w:color="auto"/>
          </w:divBdr>
        </w:div>
        <w:div w:id="738089688">
          <w:marLeft w:val="640"/>
          <w:marRight w:val="0"/>
          <w:marTop w:val="0"/>
          <w:marBottom w:val="0"/>
          <w:divBdr>
            <w:top w:val="none" w:sz="0" w:space="0" w:color="auto"/>
            <w:left w:val="none" w:sz="0" w:space="0" w:color="auto"/>
            <w:bottom w:val="none" w:sz="0" w:space="0" w:color="auto"/>
            <w:right w:val="none" w:sz="0" w:space="0" w:color="auto"/>
          </w:divBdr>
        </w:div>
        <w:div w:id="961884921">
          <w:marLeft w:val="640"/>
          <w:marRight w:val="0"/>
          <w:marTop w:val="0"/>
          <w:marBottom w:val="0"/>
          <w:divBdr>
            <w:top w:val="none" w:sz="0" w:space="0" w:color="auto"/>
            <w:left w:val="none" w:sz="0" w:space="0" w:color="auto"/>
            <w:bottom w:val="none" w:sz="0" w:space="0" w:color="auto"/>
            <w:right w:val="none" w:sz="0" w:space="0" w:color="auto"/>
          </w:divBdr>
        </w:div>
        <w:div w:id="983117093">
          <w:marLeft w:val="640"/>
          <w:marRight w:val="0"/>
          <w:marTop w:val="0"/>
          <w:marBottom w:val="0"/>
          <w:divBdr>
            <w:top w:val="none" w:sz="0" w:space="0" w:color="auto"/>
            <w:left w:val="none" w:sz="0" w:space="0" w:color="auto"/>
            <w:bottom w:val="none" w:sz="0" w:space="0" w:color="auto"/>
            <w:right w:val="none" w:sz="0" w:space="0" w:color="auto"/>
          </w:divBdr>
        </w:div>
        <w:div w:id="1557399513">
          <w:marLeft w:val="640"/>
          <w:marRight w:val="0"/>
          <w:marTop w:val="0"/>
          <w:marBottom w:val="0"/>
          <w:divBdr>
            <w:top w:val="none" w:sz="0" w:space="0" w:color="auto"/>
            <w:left w:val="none" w:sz="0" w:space="0" w:color="auto"/>
            <w:bottom w:val="none" w:sz="0" w:space="0" w:color="auto"/>
            <w:right w:val="none" w:sz="0" w:space="0" w:color="auto"/>
          </w:divBdr>
        </w:div>
        <w:div w:id="2002809327">
          <w:marLeft w:val="640"/>
          <w:marRight w:val="0"/>
          <w:marTop w:val="0"/>
          <w:marBottom w:val="0"/>
          <w:divBdr>
            <w:top w:val="none" w:sz="0" w:space="0" w:color="auto"/>
            <w:left w:val="none" w:sz="0" w:space="0" w:color="auto"/>
            <w:bottom w:val="none" w:sz="0" w:space="0" w:color="auto"/>
            <w:right w:val="none" w:sz="0" w:space="0" w:color="auto"/>
          </w:divBdr>
        </w:div>
      </w:divsChild>
    </w:div>
    <w:div w:id="1026752814">
      <w:bodyDiv w:val="1"/>
      <w:marLeft w:val="0"/>
      <w:marRight w:val="0"/>
      <w:marTop w:val="0"/>
      <w:marBottom w:val="0"/>
      <w:divBdr>
        <w:top w:val="none" w:sz="0" w:space="0" w:color="auto"/>
        <w:left w:val="none" w:sz="0" w:space="0" w:color="auto"/>
        <w:bottom w:val="none" w:sz="0" w:space="0" w:color="auto"/>
        <w:right w:val="none" w:sz="0" w:space="0" w:color="auto"/>
      </w:divBdr>
      <w:divsChild>
        <w:div w:id="1334991610">
          <w:marLeft w:val="640"/>
          <w:marRight w:val="0"/>
          <w:marTop w:val="0"/>
          <w:marBottom w:val="0"/>
          <w:divBdr>
            <w:top w:val="none" w:sz="0" w:space="0" w:color="auto"/>
            <w:left w:val="none" w:sz="0" w:space="0" w:color="auto"/>
            <w:bottom w:val="none" w:sz="0" w:space="0" w:color="auto"/>
            <w:right w:val="none" w:sz="0" w:space="0" w:color="auto"/>
          </w:divBdr>
        </w:div>
        <w:div w:id="1037782341">
          <w:marLeft w:val="640"/>
          <w:marRight w:val="0"/>
          <w:marTop w:val="0"/>
          <w:marBottom w:val="0"/>
          <w:divBdr>
            <w:top w:val="none" w:sz="0" w:space="0" w:color="auto"/>
            <w:left w:val="none" w:sz="0" w:space="0" w:color="auto"/>
            <w:bottom w:val="none" w:sz="0" w:space="0" w:color="auto"/>
            <w:right w:val="none" w:sz="0" w:space="0" w:color="auto"/>
          </w:divBdr>
        </w:div>
        <w:div w:id="2048985455">
          <w:marLeft w:val="640"/>
          <w:marRight w:val="0"/>
          <w:marTop w:val="0"/>
          <w:marBottom w:val="0"/>
          <w:divBdr>
            <w:top w:val="none" w:sz="0" w:space="0" w:color="auto"/>
            <w:left w:val="none" w:sz="0" w:space="0" w:color="auto"/>
            <w:bottom w:val="none" w:sz="0" w:space="0" w:color="auto"/>
            <w:right w:val="none" w:sz="0" w:space="0" w:color="auto"/>
          </w:divBdr>
        </w:div>
        <w:div w:id="1997760830">
          <w:marLeft w:val="640"/>
          <w:marRight w:val="0"/>
          <w:marTop w:val="0"/>
          <w:marBottom w:val="0"/>
          <w:divBdr>
            <w:top w:val="none" w:sz="0" w:space="0" w:color="auto"/>
            <w:left w:val="none" w:sz="0" w:space="0" w:color="auto"/>
            <w:bottom w:val="none" w:sz="0" w:space="0" w:color="auto"/>
            <w:right w:val="none" w:sz="0" w:space="0" w:color="auto"/>
          </w:divBdr>
        </w:div>
        <w:div w:id="688875608">
          <w:marLeft w:val="640"/>
          <w:marRight w:val="0"/>
          <w:marTop w:val="0"/>
          <w:marBottom w:val="0"/>
          <w:divBdr>
            <w:top w:val="none" w:sz="0" w:space="0" w:color="auto"/>
            <w:left w:val="none" w:sz="0" w:space="0" w:color="auto"/>
            <w:bottom w:val="none" w:sz="0" w:space="0" w:color="auto"/>
            <w:right w:val="none" w:sz="0" w:space="0" w:color="auto"/>
          </w:divBdr>
        </w:div>
        <w:div w:id="388462156">
          <w:marLeft w:val="640"/>
          <w:marRight w:val="0"/>
          <w:marTop w:val="0"/>
          <w:marBottom w:val="0"/>
          <w:divBdr>
            <w:top w:val="none" w:sz="0" w:space="0" w:color="auto"/>
            <w:left w:val="none" w:sz="0" w:space="0" w:color="auto"/>
            <w:bottom w:val="none" w:sz="0" w:space="0" w:color="auto"/>
            <w:right w:val="none" w:sz="0" w:space="0" w:color="auto"/>
          </w:divBdr>
        </w:div>
        <w:div w:id="1848402461">
          <w:marLeft w:val="640"/>
          <w:marRight w:val="0"/>
          <w:marTop w:val="0"/>
          <w:marBottom w:val="0"/>
          <w:divBdr>
            <w:top w:val="none" w:sz="0" w:space="0" w:color="auto"/>
            <w:left w:val="none" w:sz="0" w:space="0" w:color="auto"/>
            <w:bottom w:val="none" w:sz="0" w:space="0" w:color="auto"/>
            <w:right w:val="none" w:sz="0" w:space="0" w:color="auto"/>
          </w:divBdr>
        </w:div>
        <w:div w:id="168834847">
          <w:marLeft w:val="640"/>
          <w:marRight w:val="0"/>
          <w:marTop w:val="0"/>
          <w:marBottom w:val="0"/>
          <w:divBdr>
            <w:top w:val="none" w:sz="0" w:space="0" w:color="auto"/>
            <w:left w:val="none" w:sz="0" w:space="0" w:color="auto"/>
            <w:bottom w:val="none" w:sz="0" w:space="0" w:color="auto"/>
            <w:right w:val="none" w:sz="0" w:space="0" w:color="auto"/>
          </w:divBdr>
        </w:div>
      </w:divsChild>
    </w:div>
    <w:div w:id="1029835423">
      <w:bodyDiv w:val="1"/>
      <w:marLeft w:val="0"/>
      <w:marRight w:val="0"/>
      <w:marTop w:val="0"/>
      <w:marBottom w:val="0"/>
      <w:divBdr>
        <w:top w:val="none" w:sz="0" w:space="0" w:color="auto"/>
        <w:left w:val="none" w:sz="0" w:space="0" w:color="auto"/>
        <w:bottom w:val="none" w:sz="0" w:space="0" w:color="auto"/>
        <w:right w:val="none" w:sz="0" w:space="0" w:color="auto"/>
      </w:divBdr>
    </w:div>
    <w:div w:id="1031105271">
      <w:bodyDiv w:val="1"/>
      <w:marLeft w:val="0"/>
      <w:marRight w:val="0"/>
      <w:marTop w:val="0"/>
      <w:marBottom w:val="0"/>
      <w:divBdr>
        <w:top w:val="none" w:sz="0" w:space="0" w:color="auto"/>
        <w:left w:val="none" w:sz="0" w:space="0" w:color="auto"/>
        <w:bottom w:val="none" w:sz="0" w:space="0" w:color="auto"/>
        <w:right w:val="none" w:sz="0" w:space="0" w:color="auto"/>
      </w:divBdr>
      <w:divsChild>
        <w:div w:id="334192186">
          <w:marLeft w:val="640"/>
          <w:marRight w:val="0"/>
          <w:marTop w:val="0"/>
          <w:marBottom w:val="0"/>
          <w:divBdr>
            <w:top w:val="none" w:sz="0" w:space="0" w:color="auto"/>
            <w:left w:val="none" w:sz="0" w:space="0" w:color="auto"/>
            <w:bottom w:val="none" w:sz="0" w:space="0" w:color="auto"/>
            <w:right w:val="none" w:sz="0" w:space="0" w:color="auto"/>
          </w:divBdr>
        </w:div>
        <w:div w:id="396129370">
          <w:marLeft w:val="640"/>
          <w:marRight w:val="0"/>
          <w:marTop w:val="0"/>
          <w:marBottom w:val="0"/>
          <w:divBdr>
            <w:top w:val="none" w:sz="0" w:space="0" w:color="auto"/>
            <w:left w:val="none" w:sz="0" w:space="0" w:color="auto"/>
            <w:bottom w:val="none" w:sz="0" w:space="0" w:color="auto"/>
            <w:right w:val="none" w:sz="0" w:space="0" w:color="auto"/>
          </w:divBdr>
        </w:div>
        <w:div w:id="522744470">
          <w:marLeft w:val="640"/>
          <w:marRight w:val="0"/>
          <w:marTop w:val="0"/>
          <w:marBottom w:val="0"/>
          <w:divBdr>
            <w:top w:val="none" w:sz="0" w:space="0" w:color="auto"/>
            <w:left w:val="none" w:sz="0" w:space="0" w:color="auto"/>
            <w:bottom w:val="none" w:sz="0" w:space="0" w:color="auto"/>
            <w:right w:val="none" w:sz="0" w:space="0" w:color="auto"/>
          </w:divBdr>
        </w:div>
        <w:div w:id="700742763">
          <w:marLeft w:val="640"/>
          <w:marRight w:val="0"/>
          <w:marTop w:val="0"/>
          <w:marBottom w:val="0"/>
          <w:divBdr>
            <w:top w:val="none" w:sz="0" w:space="0" w:color="auto"/>
            <w:left w:val="none" w:sz="0" w:space="0" w:color="auto"/>
            <w:bottom w:val="none" w:sz="0" w:space="0" w:color="auto"/>
            <w:right w:val="none" w:sz="0" w:space="0" w:color="auto"/>
          </w:divBdr>
        </w:div>
        <w:div w:id="712075121">
          <w:marLeft w:val="640"/>
          <w:marRight w:val="0"/>
          <w:marTop w:val="0"/>
          <w:marBottom w:val="0"/>
          <w:divBdr>
            <w:top w:val="none" w:sz="0" w:space="0" w:color="auto"/>
            <w:left w:val="none" w:sz="0" w:space="0" w:color="auto"/>
            <w:bottom w:val="none" w:sz="0" w:space="0" w:color="auto"/>
            <w:right w:val="none" w:sz="0" w:space="0" w:color="auto"/>
          </w:divBdr>
        </w:div>
        <w:div w:id="1136292206">
          <w:marLeft w:val="640"/>
          <w:marRight w:val="0"/>
          <w:marTop w:val="0"/>
          <w:marBottom w:val="0"/>
          <w:divBdr>
            <w:top w:val="none" w:sz="0" w:space="0" w:color="auto"/>
            <w:left w:val="none" w:sz="0" w:space="0" w:color="auto"/>
            <w:bottom w:val="none" w:sz="0" w:space="0" w:color="auto"/>
            <w:right w:val="none" w:sz="0" w:space="0" w:color="auto"/>
          </w:divBdr>
        </w:div>
        <w:div w:id="1150058094">
          <w:marLeft w:val="640"/>
          <w:marRight w:val="0"/>
          <w:marTop w:val="0"/>
          <w:marBottom w:val="0"/>
          <w:divBdr>
            <w:top w:val="none" w:sz="0" w:space="0" w:color="auto"/>
            <w:left w:val="none" w:sz="0" w:space="0" w:color="auto"/>
            <w:bottom w:val="none" w:sz="0" w:space="0" w:color="auto"/>
            <w:right w:val="none" w:sz="0" w:space="0" w:color="auto"/>
          </w:divBdr>
        </w:div>
        <w:div w:id="1179852186">
          <w:marLeft w:val="640"/>
          <w:marRight w:val="0"/>
          <w:marTop w:val="0"/>
          <w:marBottom w:val="0"/>
          <w:divBdr>
            <w:top w:val="none" w:sz="0" w:space="0" w:color="auto"/>
            <w:left w:val="none" w:sz="0" w:space="0" w:color="auto"/>
            <w:bottom w:val="none" w:sz="0" w:space="0" w:color="auto"/>
            <w:right w:val="none" w:sz="0" w:space="0" w:color="auto"/>
          </w:divBdr>
        </w:div>
        <w:div w:id="1321999499">
          <w:marLeft w:val="640"/>
          <w:marRight w:val="0"/>
          <w:marTop w:val="0"/>
          <w:marBottom w:val="0"/>
          <w:divBdr>
            <w:top w:val="none" w:sz="0" w:space="0" w:color="auto"/>
            <w:left w:val="none" w:sz="0" w:space="0" w:color="auto"/>
            <w:bottom w:val="none" w:sz="0" w:space="0" w:color="auto"/>
            <w:right w:val="none" w:sz="0" w:space="0" w:color="auto"/>
          </w:divBdr>
        </w:div>
        <w:div w:id="1599406424">
          <w:marLeft w:val="640"/>
          <w:marRight w:val="0"/>
          <w:marTop w:val="0"/>
          <w:marBottom w:val="0"/>
          <w:divBdr>
            <w:top w:val="none" w:sz="0" w:space="0" w:color="auto"/>
            <w:left w:val="none" w:sz="0" w:space="0" w:color="auto"/>
            <w:bottom w:val="none" w:sz="0" w:space="0" w:color="auto"/>
            <w:right w:val="none" w:sz="0" w:space="0" w:color="auto"/>
          </w:divBdr>
        </w:div>
        <w:div w:id="1820000450">
          <w:marLeft w:val="640"/>
          <w:marRight w:val="0"/>
          <w:marTop w:val="0"/>
          <w:marBottom w:val="0"/>
          <w:divBdr>
            <w:top w:val="none" w:sz="0" w:space="0" w:color="auto"/>
            <w:left w:val="none" w:sz="0" w:space="0" w:color="auto"/>
            <w:bottom w:val="none" w:sz="0" w:space="0" w:color="auto"/>
            <w:right w:val="none" w:sz="0" w:space="0" w:color="auto"/>
          </w:divBdr>
        </w:div>
        <w:div w:id="1880245234">
          <w:marLeft w:val="640"/>
          <w:marRight w:val="0"/>
          <w:marTop w:val="0"/>
          <w:marBottom w:val="0"/>
          <w:divBdr>
            <w:top w:val="none" w:sz="0" w:space="0" w:color="auto"/>
            <w:left w:val="none" w:sz="0" w:space="0" w:color="auto"/>
            <w:bottom w:val="none" w:sz="0" w:space="0" w:color="auto"/>
            <w:right w:val="none" w:sz="0" w:space="0" w:color="auto"/>
          </w:divBdr>
        </w:div>
        <w:div w:id="2073455333">
          <w:marLeft w:val="640"/>
          <w:marRight w:val="0"/>
          <w:marTop w:val="0"/>
          <w:marBottom w:val="0"/>
          <w:divBdr>
            <w:top w:val="none" w:sz="0" w:space="0" w:color="auto"/>
            <w:left w:val="none" w:sz="0" w:space="0" w:color="auto"/>
            <w:bottom w:val="none" w:sz="0" w:space="0" w:color="auto"/>
            <w:right w:val="none" w:sz="0" w:space="0" w:color="auto"/>
          </w:divBdr>
        </w:div>
      </w:divsChild>
    </w:div>
    <w:div w:id="1038704890">
      <w:bodyDiv w:val="1"/>
      <w:marLeft w:val="0"/>
      <w:marRight w:val="0"/>
      <w:marTop w:val="0"/>
      <w:marBottom w:val="0"/>
      <w:divBdr>
        <w:top w:val="none" w:sz="0" w:space="0" w:color="auto"/>
        <w:left w:val="none" w:sz="0" w:space="0" w:color="auto"/>
        <w:bottom w:val="none" w:sz="0" w:space="0" w:color="auto"/>
        <w:right w:val="none" w:sz="0" w:space="0" w:color="auto"/>
      </w:divBdr>
    </w:div>
    <w:div w:id="1040394435">
      <w:bodyDiv w:val="1"/>
      <w:marLeft w:val="0"/>
      <w:marRight w:val="0"/>
      <w:marTop w:val="0"/>
      <w:marBottom w:val="0"/>
      <w:divBdr>
        <w:top w:val="none" w:sz="0" w:space="0" w:color="auto"/>
        <w:left w:val="none" w:sz="0" w:space="0" w:color="auto"/>
        <w:bottom w:val="none" w:sz="0" w:space="0" w:color="auto"/>
        <w:right w:val="none" w:sz="0" w:space="0" w:color="auto"/>
      </w:divBdr>
    </w:div>
    <w:div w:id="1046759269">
      <w:bodyDiv w:val="1"/>
      <w:marLeft w:val="0"/>
      <w:marRight w:val="0"/>
      <w:marTop w:val="0"/>
      <w:marBottom w:val="0"/>
      <w:divBdr>
        <w:top w:val="none" w:sz="0" w:space="0" w:color="auto"/>
        <w:left w:val="none" w:sz="0" w:space="0" w:color="auto"/>
        <w:bottom w:val="none" w:sz="0" w:space="0" w:color="auto"/>
        <w:right w:val="none" w:sz="0" w:space="0" w:color="auto"/>
      </w:divBdr>
      <w:divsChild>
        <w:div w:id="533495404">
          <w:marLeft w:val="640"/>
          <w:marRight w:val="0"/>
          <w:marTop w:val="0"/>
          <w:marBottom w:val="0"/>
          <w:divBdr>
            <w:top w:val="none" w:sz="0" w:space="0" w:color="auto"/>
            <w:left w:val="none" w:sz="0" w:space="0" w:color="auto"/>
            <w:bottom w:val="none" w:sz="0" w:space="0" w:color="auto"/>
            <w:right w:val="none" w:sz="0" w:space="0" w:color="auto"/>
          </w:divBdr>
        </w:div>
        <w:div w:id="573205943">
          <w:marLeft w:val="640"/>
          <w:marRight w:val="0"/>
          <w:marTop w:val="0"/>
          <w:marBottom w:val="0"/>
          <w:divBdr>
            <w:top w:val="none" w:sz="0" w:space="0" w:color="auto"/>
            <w:left w:val="none" w:sz="0" w:space="0" w:color="auto"/>
            <w:bottom w:val="none" w:sz="0" w:space="0" w:color="auto"/>
            <w:right w:val="none" w:sz="0" w:space="0" w:color="auto"/>
          </w:divBdr>
        </w:div>
        <w:div w:id="806821114">
          <w:marLeft w:val="640"/>
          <w:marRight w:val="0"/>
          <w:marTop w:val="0"/>
          <w:marBottom w:val="0"/>
          <w:divBdr>
            <w:top w:val="none" w:sz="0" w:space="0" w:color="auto"/>
            <w:left w:val="none" w:sz="0" w:space="0" w:color="auto"/>
            <w:bottom w:val="none" w:sz="0" w:space="0" w:color="auto"/>
            <w:right w:val="none" w:sz="0" w:space="0" w:color="auto"/>
          </w:divBdr>
        </w:div>
        <w:div w:id="816646325">
          <w:marLeft w:val="640"/>
          <w:marRight w:val="0"/>
          <w:marTop w:val="0"/>
          <w:marBottom w:val="0"/>
          <w:divBdr>
            <w:top w:val="none" w:sz="0" w:space="0" w:color="auto"/>
            <w:left w:val="none" w:sz="0" w:space="0" w:color="auto"/>
            <w:bottom w:val="none" w:sz="0" w:space="0" w:color="auto"/>
            <w:right w:val="none" w:sz="0" w:space="0" w:color="auto"/>
          </w:divBdr>
        </w:div>
        <w:div w:id="933245826">
          <w:marLeft w:val="640"/>
          <w:marRight w:val="0"/>
          <w:marTop w:val="0"/>
          <w:marBottom w:val="0"/>
          <w:divBdr>
            <w:top w:val="none" w:sz="0" w:space="0" w:color="auto"/>
            <w:left w:val="none" w:sz="0" w:space="0" w:color="auto"/>
            <w:bottom w:val="none" w:sz="0" w:space="0" w:color="auto"/>
            <w:right w:val="none" w:sz="0" w:space="0" w:color="auto"/>
          </w:divBdr>
        </w:div>
        <w:div w:id="1031226699">
          <w:marLeft w:val="640"/>
          <w:marRight w:val="0"/>
          <w:marTop w:val="0"/>
          <w:marBottom w:val="0"/>
          <w:divBdr>
            <w:top w:val="none" w:sz="0" w:space="0" w:color="auto"/>
            <w:left w:val="none" w:sz="0" w:space="0" w:color="auto"/>
            <w:bottom w:val="none" w:sz="0" w:space="0" w:color="auto"/>
            <w:right w:val="none" w:sz="0" w:space="0" w:color="auto"/>
          </w:divBdr>
        </w:div>
        <w:div w:id="1033724293">
          <w:marLeft w:val="640"/>
          <w:marRight w:val="0"/>
          <w:marTop w:val="0"/>
          <w:marBottom w:val="0"/>
          <w:divBdr>
            <w:top w:val="none" w:sz="0" w:space="0" w:color="auto"/>
            <w:left w:val="none" w:sz="0" w:space="0" w:color="auto"/>
            <w:bottom w:val="none" w:sz="0" w:space="0" w:color="auto"/>
            <w:right w:val="none" w:sz="0" w:space="0" w:color="auto"/>
          </w:divBdr>
        </w:div>
        <w:div w:id="1205602387">
          <w:marLeft w:val="640"/>
          <w:marRight w:val="0"/>
          <w:marTop w:val="0"/>
          <w:marBottom w:val="0"/>
          <w:divBdr>
            <w:top w:val="none" w:sz="0" w:space="0" w:color="auto"/>
            <w:left w:val="none" w:sz="0" w:space="0" w:color="auto"/>
            <w:bottom w:val="none" w:sz="0" w:space="0" w:color="auto"/>
            <w:right w:val="none" w:sz="0" w:space="0" w:color="auto"/>
          </w:divBdr>
        </w:div>
        <w:div w:id="1465854577">
          <w:marLeft w:val="640"/>
          <w:marRight w:val="0"/>
          <w:marTop w:val="0"/>
          <w:marBottom w:val="0"/>
          <w:divBdr>
            <w:top w:val="none" w:sz="0" w:space="0" w:color="auto"/>
            <w:left w:val="none" w:sz="0" w:space="0" w:color="auto"/>
            <w:bottom w:val="none" w:sz="0" w:space="0" w:color="auto"/>
            <w:right w:val="none" w:sz="0" w:space="0" w:color="auto"/>
          </w:divBdr>
        </w:div>
        <w:div w:id="1642463427">
          <w:marLeft w:val="640"/>
          <w:marRight w:val="0"/>
          <w:marTop w:val="0"/>
          <w:marBottom w:val="0"/>
          <w:divBdr>
            <w:top w:val="none" w:sz="0" w:space="0" w:color="auto"/>
            <w:left w:val="none" w:sz="0" w:space="0" w:color="auto"/>
            <w:bottom w:val="none" w:sz="0" w:space="0" w:color="auto"/>
            <w:right w:val="none" w:sz="0" w:space="0" w:color="auto"/>
          </w:divBdr>
        </w:div>
        <w:div w:id="1759402552">
          <w:marLeft w:val="640"/>
          <w:marRight w:val="0"/>
          <w:marTop w:val="0"/>
          <w:marBottom w:val="0"/>
          <w:divBdr>
            <w:top w:val="none" w:sz="0" w:space="0" w:color="auto"/>
            <w:left w:val="none" w:sz="0" w:space="0" w:color="auto"/>
            <w:bottom w:val="none" w:sz="0" w:space="0" w:color="auto"/>
            <w:right w:val="none" w:sz="0" w:space="0" w:color="auto"/>
          </w:divBdr>
        </w:div>
        <w:div w:id="1786656206">
          <w:marLeft w:val="640"/>
          <w:marRight w:val="0"/>
          <w:marTop w:val="0"/>
          <w:marBottom w:val="0"/>
          <w:divBdr>
            <w:top w:val="none" w:sz="0" w:space="0" w:color="auto"/>
            <w:left w:val="none" w:sz="0" w:space="0" w:color="auto"/>
            <w:bottom w:val="none" w:sz="0" w:space="0" w:color="auto"/>
            <w:right w:val="none" w:sz="0" w:space="0" w:color="auto"/>
          </w:divBdr>
        </w:div>
      </w:divsChild>
    </w:div>
    <w:div w:id="1058015914">
      <w:bodyDiv w:val="1"/>
      <w:marLeft w:val="0"/>
      <w:marRight w:val="0"/>
      <w:marTop w:val="0"/>
      <w:marBottom w:val="0"/>
      <w:divBdr>
        <w:top w:val="none" w:sz="0" w:space="0" w:color="auto"/>
        <w:left w:val="none" w:sz="0" w:space="0" w:color="auto"/>
        <w:bottom w:val="none" w:sz="0" w:space="0" w:color="auto"/>
        <w:right w:val="none" w:sz="0" w:space="0" w:color="auto"/>
      </w:divBdr>
    </w:div>
    <w:div w:id="1060979142">
      <w:bodyDiv w:val="1"/>
      <w:marLeft w:val="0"/>
      <w:marRight w:val="0"/>
      <w:marTop w:val="0"/>
      <w:marBottom w:val="0"/>
      <w:divBdr>
        <w:top w:val="none" w:sz="0" w:space="0" w:color="auto"/>
        <w:left w:val="none" w:sz="0" w:space="0" w:color="auto"/>
        <w:bottom w:val="none" w:sz="0" w:space="0" w:color="auto"/>
        <w:right w:val="none" w:sz="0" w:space="0" w:color="auto"/>
      </w:divBdr>
    </w:div>
    <w:div w:id="1079211922">
      <w:bodyDiv w:val="1"/>
      <w:marLeft w:val="0"/>
      <w:marRight w:val="0"/>
      <w:marTop w:val="0"/>
      <w:marBottom w:val="0"/>
      <w:divBdr>
        <w:top w:val="none" w:sz="0" w:space="0" w:color="auto"/>
        <w:left w:val="none" w:sz="0" w:space="0" w:color="auto"/>
        <w:bottom w:val="none" w:sz="0" w:space="0" w:color="auto"/>
        <w:right w:val="none" w:sz="0" w:space="0" w:color="auto"/>
      </w:divBdr>
      <w:divsChild>
        <w:div w:id="1565525933">
          <w:marLeft w:val="640"/>
          <w:marRight w:val="0"/>
          <w:marTop w:val="0"/>
          <w:marBottom w:val="0"/>
          <w:divBdr>
            <w:top w:val="none" w:sz="0" w:space="0" w:color="auto"/>
            <w:left w:val="none" w:sz="0" w:space="0" w:color="auto"/>
            <w:bottom w:val="none" w:sz="0" w:space="0" w:color="auto"/>
            <w:right w:val="none" w:sz="0" w:space="0" w:color="auto"/>
          </w:divBdr>
        </w:div>
        <w:div w:id="2017296120">
          <w:marLeft w:val="640"/>
          <w:marRight w:val="0"/>
          <w:marTop w:val="0"/>
          <w:marBottom w:val="0"/>
          <w:divBdr>
            <w:top w:val="none" w:sz="0" w:space="0" w:color="auto"/>
            <w:left w:val="none" w:sz="0" w:space="0" w:color="auto"/>
            <w:bottom w:val="none" w:sz="0" w:space="0" w:color="auto"/>
            <w:right w:val="none" w:sz="0" w:space="0" w:color="auto"/>
          </w:divBdr>
        </w:div>
        <w:div w:id="584144150">
          <w:marLeft w:val="640"/>
          <w:marRight w:val="0"/>
          <w:marTop w:val="0"/>
          <w:marBottom w:val="0"/>
          <w:divBdr>
            <w:top w:val="none" w:sz="0" w:space="0" w:color="auto"/>
            <w:left w:val="none" w:sz="0" w:space="0" w:color="auto"/>
            <w:bottom w:val="none" w:sz="0" w:space="0" w:color="auto"/>
            <w:right w:val="none" w:sz="0" w:space="0" w:color="auto"/>
          </w:divBdr>
        </w:div>
        <w:div w:id="1174345925">
          <w:marLeft w:val="640"/>
          <w:marRight w:val="0"/>
          <w:marTop w:val="0"/>
          <w:marBottom w:val="0"/>
          <w:divBdr>
            <w:top w:val="none" w:sz="0" w:space="0" w:color="auto"/>
            <w:left w:val="none" w:sz="0" w:space="0" w:color="auto"/>
            <w:bottom w:val="none" w:sz="0" w:space="0" w:color="auto"/>
            <w:right w:val="none" w:sz="0" w:space="0" w:color="auto"/>
          </w:divBdr>
        </w:div>
        <w:div w:id="988753787">
          <w:marLeft w:val="640"/>
          <w:marRight w:val="0"/>
          <w:marTop w:val="0"/>
          <w:marBottom w:val="0"/>
          <w:divBdr>
            <w:top w:val="none" w:sz="0" w:space="0" w:color="auto"/>
            <w:left w:val="none" w:sz="0" w:space="0" w:color="auto"/>
            <w:bottom w:val="none" w:sz="0" w:space="0" w:color="auto"/>
            <w:right w:val="none" w:sz="0" w:space="0" w:color="auto"/>
          </w:divBdr>
        </w:div>
        <w:div w:id="221136905">
          <w:marLeft w:val="640"/>
          <w:marRight w:val="0"/>
          <w:marTop w:val="0"/>
          <w:marBottom w:val="0"/>
          <w:divBdr>
            <w:top w:val="none" w:sz="0" w:space="0" w:color="auto"/>
            <w:left w:val="none" w:sz="0" w:space="0" w:color="auto"/>
            <w:bottom w:val="none" w:sz="0" w:space="0" w:color="auto"/>
            <w:right w:val="none" w:sz="0" w:space="0" w:color="auto"/>
          </w:divBdr>
        </w:div>
        <w:div w:id="452015479">
          <w:marLeft w:val="640"/>
          <w:marRight w:val="0"/>
          <w:marTop w:val="0"/>
          <w:marBottom w:val="0"/>
          <w:divBdr>
            <w:top w:val="none" w:sz="0" w:space="0" w:color="auto"/>
            <w:left w:val="none" w:sz="0" w:space="0" w:color="auto"/>
            <w:bottom w:val="none" w:sz="0" w:space="0" w:color="auto"/>
            <w:right w:val="none" w:sz="0" w:space="0" w:color="auto"/>
          </w:divBdr>
        </w:div>
        <w:div w:id="1004016750">
          <w:marLeft w:val="640"/>
          <w:marRight w:val="0"/>
          <w:marTop w:val="0"/>
          <w:marBottom w:val="0"/>
          <w:divBdr>
            <w:top w:val="none" w:sz="0" w:space="0" w:color="auto"/>
            <w:left w:val="none" w:sz="0" w:space="0" w:color="auto"/>
            <w:bottom w:val="none" w:sz="0" w:space="0" w:color="auto"/>
            <w:right w:val="none" w:sz="0" w:space="0" w:color="auto"/>
          </w:divBdr>
        </w:div>
        <w:div w:id="993411951">
          <w:marLeft w:val="640"/>
          <w:marRight w:val="0"/>
          <w:marTop w:val="0"/>
          <w:marBottom w:val="0"/>
          <w:divBdr>
            <w:top w:val="none" w:sz="0" w:space="0" w:color="auto"/>
            <w:left w:val="none" w:sz="0" w:space="0" w:color="auto"/>
            <w:bottom w:val="none" w:sz="0" w:space="0" w:color="auto"/>
            <w:right w:val="none" w:sz="0" w:space="0" w:color="auto"/>
          </w:divBdr>
        </w:div>
        <w:div w:id="210926830">
          <w:marLeft w:val="640"/>
          <w:marRight w:val="0"/>
          <w:marTop w:val="0"/>
          <w:marBottom w:val="0"/>
          <w:divBdr>
            <w:top w:val="none" w:sz="0" w:space="0" w:color="auto"/>
            <w:left w:val="none" w:sz="0" w:space="0" w:color="auto"/>
            <w:bottom w:val="none" w:sz="0" w:space="0" w:color="auto"/>
            <w:right w:val="none" w:sz="0" w:space="0" w:color="auto"/>
          </w:divBdr>
        </w:div>
        <w:div w:id="1765876083">
          <w:marLeft w:val="640"/>
          <w:marRight w:val="0"/>
          <w:marTop w:val="0"/>
          <w:marBottom w:val="0"/>
          <w:divBdr>
            <w:top w:val="none" w:sz="0" w:space="0" w:color="auto"/>
            <w:left w:val="none" w:sz="0" w:space="0" w:color="auto"/>
            <w:bottom w:val="none" w:sz="0" w:space="0" w:color="auto"/>
            <w:right w:val="none" w:sz="0" w:space="0" w:color="auto"/>
          </w:divBdr>
        </w:div>
        <w:div w:id="941958512">
          <w:marLeft w:val="640"/>
          <w:marRight w:val="0"/>
          <w:marTop w:val="0"/>
          <w:marBottom w:val="0"/>
          <w:divBdr>
            <w:top w:val="none" w:sz="0" w:space="0" w:color="auto"/>
            <w:left w:val="none" w:sz="0" w:space="0" w:color="auto"/>
            <w:bottom w:val="none" w:sz="0" w:space="0" w:color="auto"/>
            <w:right w:val="none" w:sz="0" w:space="0" w:color="auto"/>
          </w:divBdr>
        </w:div>
        <w:div w:id="1173567263">
          <w:marLeft w:val="640"/>
          <w:marRight w:val="0"/>
          <w:marTop w:val="0"/>
          <w:marBottom w:val="0"/>
          <w:divBdr>
            <w:top w:val="none" w:sz="0" w:space="0" w:color="auto"/>
            <w:left w:val="none" w:sz="0" w:space="0" w:color="auto"/>
            <w:bottom w:val="none" w:sz="0" w:space="0" w:color="auto"/>
            <w:right w:val="none" w:sz="0" w:space="0" w:color="auto"/>
          </w:divBdr>
        </w:div>
      </w:divsChild>
    </w:div>
    <w:div w:id="1083260904">
      <w:bodyDiv w:val="1"/>
      <w:marLeft w:val="0"/>
      <w:marRight w:val="0"/>
      <w:marTop w:val="0"/>
      <w:marBottom w:val="0"/>
      <w:divBdr>
        <w:top w:val="none" w:sz="0" w:space="0" w:color="auto"/>
        <w:left w:val="none" w:sz="0" w:space="0" w:color="auto"/>
        <w:bottom w:val="none" w:sz="0" w:space="0" w:color="auto"/>
        <w:right w:val="none" w:sz="0" w:space="0" w:color="auto"/>
      </w:divBdr>
      <w:divsChild>
        <w:div w:id="152575257">
          <w:marLeft w:val="640"/>
          <w:marRight w:val="0"/>
          <w:marTop w:val="0"/>
          <w:marBottom w:val="0"/>
          <w:divBdr>
            <w:top w:val="none" w:sz="0" w:space="0" w:color="auto"/>
            <w:left w:val="none" w:sz="0" w:space="0" w:color="auto"/>
            <w:bottom w:val="none" w:sz="0" w:space="0" w:color="auto"/>
            <w:right w:val="none" w:sz="0" w:space="0" w:color="auto"/>
          </w:divBdr>
        </w:div>
        <w:div w:id="1770353700">
          <w:marLeft w:val="640"/>
          <w:marRight w:val="0"/>
          <w:marTop w:val="0"/>
          <w:marBottom w:val="0"/>
          <w:divBdr>
            <w:top w:val="none" w:sz="0" w:space="0" w:color="auto"/>
            <w:left w:val="none" w:sz="0" w:space="0" w:color="auto"/>
            <w:bottom w:val="none" w:sz="0" w:space="0" w:color="auto"/>
            <w:right w:val="none" w:sz="0" w:space="0" w:color="auto"/>
          </w:divBdr>
        </w:div>
        <w:div w:id="828986767">
          <w:marLeft w:val="640"/>
          <w:marRight w:val="0"/>
          <w:marTop w:val="0"/>
          <w:marBottom w:val="0"/>
          <w:divBdr>
            <w:top w:val="none" w:sz="0" w:space="0" w:color="auto"/>
            <w:left w:val="none" w:sz="0" w:space="0" w:color="auto"/>
            <w:bottom w:val="none" w:sz="0" w:space="0" w:color="auto"/>
            <w:right w:val="none" w:sz="0" w:space="0" w:color="auto"/>
          </w:divBdr>
        </w:div>
        <w:div w:id="38555731">
          <w:marLeft w:val="640"/>
          <w:marRight w:val="0"/>
          <w:marTop w:val="0"/>
          <w:marBottom w:val="0"/>
          <w:divBdr>
            <w:top w:val="none" w:sz="0" w:space="0" w:color="auto"/>
            <w:left w:val="none" w:sz="0" w:space="0" w:color="auto"/>
            <w:bottom w:val="none" w:sz="0" w:space="0" w:color="auto"/>
            <w:right w:val="none" w:sz="0" w:space="0" w:color="auto"/>
          </w:divBdr>
        </w:div>
        <w:div w:id="445006066">
          <w:marLeft w:val="640"/>
          <w:marRight w:val="0"/>
          <w:marTop w:val="0"/>
          <w:marBottom w:val="0"/>
          <w:divBdr>
            <w:top w:val="none" w:sz="0" w:space="0" w:color="auto"/>
            <w:left w:val="none" w:sz="0" w:space="0" w:color="auto"/>
            <w:bottom w:val="none" w:sz="0" w:space="0" w:color="auto"/>
            <w:right w:val="none" w:sz="0" w:space="0" w:color="auto"/>
          </w:divBdr>
        </w:div>
        <w:div w:id="839005777">
          <w:marLeft w:val="640"/>
          <w:marRight w:val="0"/>
          <w:marTop w:val="0"/>
          <w:marBottom w:val="0"/>
          <w:divBdr>
            <w:top w:val="none" w:sz="0" w:space="0" w:color="auto"/>
            <w:left w:val="none" w:sz="0" w:space="0" w:color="auto"/>
            <w:bottom w:val="none" w:sz="0" w:space="0" w:color="auto"/>
            <w:right w:val="none" w:sz="0" w:space="0" w:color="auto"/>
          </w:divBdr>
        </w:div>
        <w:div w:id="1224409841">
          <w:marLeft w:val="640"/>
          <w:marRight w:val="0"/>
          <w:marTop w:val="0"/>
          <w:marBottom w:val="0"/>
          <w:divBdr>
            <w:top w:val="none" w:sz="0" w:space="0" w:color="auto"/>
            <w:left w:val="none" w:sz="0" w:space="0" w:color="auto"/>
            <w:bottom w:val="none" w:sz="0" w:space="0" w:color="auto"/>
            <w:right w:val="none" w:sz="0" w:space="0" w:color="auto"/>
          </w:divBdr>
        </w:div>
        <w:div w:id="1918782540">
          <w:marLeft w:val="640"/>
          <w:marRight w:val="0"/>
          <w:marTop w:val="0"/>
          <w:marBottom w:val="0"/>
          <w:divBdr>
            <w:top w:val="none" w:sz="0" w:space="0" w:color="auto"/>
            <w:left w:val="none" w:sz="0" w:space="0" w:color="auto"/>
            <w:bottom w:val="none" w:sz="0" w:space="0" w:color="auto"/>
            <w:right w:val="none" w:sz="0" w:space="0" w:color="auto"/>
          </w:divBdr>
        </w:div>
        <w:div w:id="584731979">
          <w:marLeft w:val="640"/>
          <w:marRight w:val="0"/>
          <w:marTop w:val="0"/>
          <w:marBottom w:val="0"/>
          <w:divBdr>
            <w:top w:val="none" w:sz="0" w:space="0" w:color="auto"/>
            <w:left w:val="none" w:sz="0" w:space="0" w:color="auto"/>
            <w:bottom w:val="none" w:sz="0" w:space="0" w:color="auto"/>
            <w:right w:val="none" w:sz="0" w:space="0" w:color="auto"/>
          </w:divBdr>
        </w:div>
        <w:div w:id="1154105215">
          <w:marLeft w:val="640"/>
          <w:marRight w:val="0"/>
          <w:marTop w:val="0"/>
          <w:marBottom w:val="0"/>
          <w:divBdr>
            <w:top w:val="none" w:sz="0" w:space="0" w:color="auto"/>
            <w:left w:val="none" w:sz="0" w:space="0" w:color="auto"/>
            <w:bottom w:val="none" w:sz="0" w:space="0" w:color="auto"/>
            <w:right w:val="none" w:sz="0" w:space="0" w:color="auto"/>
          </w:divBdr>
        </w:div>
        <w:div w:id="1969630430">
          <w:marLeft w:val="640"/>
          <w:marRight w:val="0"/>
          <w:marTop w:val="0"/>
          <w:marBottom w:val="0"/>
          <w:divBdr>
            <w:top w:val="none" w:sz="0" w:space="0" w:color="auto"/>
            <w:left w:val="none" w:sz="0" w:space="0" w:color="auto"/>
            <w:bottom w:val="none" w:sz="0" w:space="0" w:color="auto"/>
            <w:right w:val="none" w:sz="0" w:space="0" w:color="auto"/>
          </w:divBdr>
        </w:div>
        <w:div w:id="1353149008">
          <w:marLeft w:val="640"/>
          <w:marRight w:val="0"/>
          <w:marTop w:val="0"/>
          <w:marBottom w:val="0"/>
          <w:divBdr>
            <w:top w:val="none" w:sz="0" w:space="0" w:color="auto"/>
            <w:left w:val="none" w:sz="0" w:space="0" w:color="auto"/>
            <w:bottom w:val="none" w:sz="0" w:space="0" w:color="auto"/>
            <w:right w:val="none" w:sz="0" w:space="0" w:color="auto"/>
          </w:divBdr>
        </w:div>
        <w:div w:id="876553066">
          <w:marLeft w:val="640"/>
          <w:marRight w:val="0"/>
          <w:marTop w:val="0"/>
          <w:marBottom w:val="0"/>
          <w:divBdr>
            <w:top w:val="none" w:sz="0" w:space="0" w:color="auto"/>
            <w:left w:val="none" w:sz="0" w:space="0" w:color="auto"/>
            <w:bottom w:val="none" w:sz="0" w:space="0" w:color="auto"/>
            <w:right w:val="none" w:sz="0" w:space="0" w:color="auto"/>
          </w:divBdr>
        </w:div>
        <w:div w:id="648945805">
          <w:marLeft w:val="640"/>
          <w:marRight w:val="0"/>
          <w:marTop w:val="0"/>
          <w:marBottom w:val="0"/>
          <w:divBdr>
            <w:top w:val="none" w:sz="0" w:space="0" w:color="auto"/>
            <w:left w:val="none" w:sz="0" w:space="0" w:color="auto"/>
            <w:bottom w:val="none" w:sz="0" w:space="0" w:color="auto"/>
            <w:right w:val="none" w:sz="0" w:space="0" w:color="auto"/>
          </w:divBdr>
        </w:div>
        <w:div w:id="1188712267">
          <w:marLeft w:val="640"/>
          <w:marRight w:val="0"/>
          <w:marTop w:val="0"/>
          <w:marBottom w:val="0"/>
          <w:divBdr>
            <w:top w:val="none" w:sz="0" w:space="0" w:color="auto"/>
            <w:left w:val="none" w:sz="0" w:space="0" w:color="auto"/>
            <w:bottom w:val="none" w:sz="0" w:space="0" w:color="auto"/>
            <w:right w:val="none" w:sz="0" w:space="0" w:color="auto"/>
          </w:divBdr>
        </w:div>
        <w:div w:id="514072867">
          <w:marLeft w:val="640"/>
          <w:marRight w:val="0"/>
          <w:marTop w:val="0"/>
          <w:marBottom w:val="0"/>
          <w:divBdr>
            <w:top w:val="none" w:sz="0" w:space="0" w:color="auto"/>
            <w:left w:val="none" w:sz="0" w:space="0" w:color="auto"/>
            <w:bottom w:val="none" w:sz="0" w:space="0" w:color="auto"/>
            <w:right w:val="none" w:sz="0" w:space="0" w:color="auto"/>
          </w:divBdr>
        </w:div>
      </w:divsChild>
    </w:div>
    <w:div w:id="1092048753">
      <w:bodyDiv w:val="1"/>
      <w:marLeft w:val="0"/>
      <w:marRight w:val="0"/>
      <w:marTop w:val="0"/>
      <w:marBottom w:val="0"/>
      <w:divBdr>
        <w:top w:val="none" w:sz="0" w:space="0" w:color="auto"/>
        <w:left w:val="none" w:sz="0" w:space="0" w:color="auto"/>
        <w:bottom w:val="none" w:sz="0" w:space="0" w:color="auto"/>
        <w:right w:val="none" w:sz="0" w:space="0" w:color="auto"/>
      </w:divBdr>
      <w:divsChild>
        <w:div w:id="642469559">
          <w:marLeft w:val="640"/>
          <w:marRight w:val="0"/>
          <w:marTop w:val="0"/>
          <w:marBottom w:val="0"/>
          <w:divBdr>
            <w:top w:val="none" w:sz="0" w:space="0" w:color="auto"/>
            <w:left w:val="none" w:sz="0" w:space="0" w:color="auto"/>
            <w:bottom w:val="none" w:sz="0" w:space="0" w:color="auto"/>
            <w:right w:val="none" w:sz="0" w:space="0" w:color="auto"/>
          </w:divBdr>
        </w:div>
        <w:div w:id="930427368">
          <w:marLeft w:val="640"/>
          <w:marRight w:val="0"/>
          <w:marTop w:val="0"/>
          <w:marBottom w:val="0"/>
          <w:divBdr>
            <w:top w:val="none" w:sz="0" w:space="0" w:color="auto"/>
            <w:left w:val="none" w:sz="0" w:space="0" w:color="auto"/>
            <w:bottom w:val="none" w:sz="0" w:space="0" w:color="auto"/>
            <w:right w:val="none" w:sz="0" w:space="0" w:color="auto"/>
          </w:divBdr>
        </w:div>
        <w:div w:id="966933406">
          <w:marLeft w:val="640"/>
          <w:marRight w:val="0"/>
          <w:marTop w:val="0"/>
          <w:marBottom w:val="0"/>
          <w:divBdr>
            <w:top w:val="none" w:sz="0" w:space="0" w:color="auto"/>
            <w:left w:val="none" w:sz="0" w:space="0" w:color="auto"/>
            <w:bottom w:val="none" w:sz="0" w:space="0" w:color="auto"/>
            <w:right w:val="none" w:sz="0" w:space="0" w:color="auto"/>
          </w:divBdr>
        </w:div>
        <w:div w:id="1133446152">
          <w:marLeft w:val="640"/>
          <w:marRight w:val="0"/>
          <w:marTop w:val="0"/>
          <w:marBottom w:val="0"/>
          <w:divBdr>
            <w:top w:val="none" w:sz="0" w:space="0" w:color="auto"/>
            <w:left w:val="none" w:sz="0" w:space="0" w:color="auto"/>
            <w:bottom w:val="none" w:sz="0" w:space="0" w:color="auto"/>
            <w:right w:val="none" w:sz="0" w:space="0" w:color="auto"/>
          </w:divBdr>
        </w:div>
        <w:div w:id="1202010969">
          <w:marLeft w:val="640"/>
          <w:marRight w:val="0"/>
          <w:marTop w:val="0"/>
          <w:marBottom w:val="0"/>
          <w:divBdr>
            <w:top w:val="none" w:sz="0" w:space="0" w:color="auto"/>
            <w:left w:val="none" w:sz="0" w:space="0" w:color="auto"/>
            <w:bottom w:val="none" w:sz="0" w:space="0" w:color="auto"/>
            <w:right w:val="none" w:sz="0" w:space="0" w:color="auto"/>
          </w:divBdr>
        </w:div>
        <w:div w:id="1324704643">
          <w:marLeft w:val="640"/>
          <w:marRight w:val="0"/>
          <w:marTop w:val="0"/>
          <w:marBottom w:val="0"/>
          <w:divBdr>
            <w:top w:val="none" w:sz="0" w:space="0" w:color="auto"/>
            <w:left w:val="none" w:sz="0" w:space="0" w:color="auto"/>
            <w:bottom w:val="none" w:sz="0" w:space="0" w:color="auto"/>
            <w:right w:val="none" w:sz="0" w:space="0" w:color="auto"/>
          </w:divBdr>
        </w:div>
        <w:div w:id="1496989723">
          <w:marLeft w:val="640"/>
          <w:marRight w:val="0"/>
          <w:marTop w:val="0"/>
          <w:marBottom w:val="0"/>
          <w:divBdr>
            <w:top w:val="none" w:sz="0" w:space="0" w:color="auto"/>
            <w:left w:val="none" w:sz="0" w:space="0" w:color="auto"/>
            <w:bottom w:val="none" w:sz="0" w:space="0" w:color="auto"/>
            <w:right w:val="none" w:sz="0" w:space="0" w:color="auto"/>
          </w:divBdr>
        </w:div>
        <w:div w:id="1519852479">
          <w:marLeft w:val="640"/>
          <w:marRight w:val="0"/>
          <w:marTop w:val="0"/>
          <w:marBottom w:val="0"/>
          <w:divBdr>
            <w:top w:val="none" w:sz="0" w:space="0" w:color="auto"/>
            <w:left w:val="none" w:sz="0" w:space="0" w:color="auto"/>
            <w:bottom w:val="none" w:sz="0" w:space="0" w:color="auto"/>
            <w:right w:val="none" w:sz="0" w:space="0" w:color="auto"/>
          </w:divBdr>
        </w:div>
        <w:div w:id="1655646143">
          <w:marLeft w:val="640"/>
          <w:marRight w:val="0"/>
          <w:marTop w:val="0"/>
          <w:marBottom w:val="0"/>
          <w:divBdr>
            <w:top w:val="none" w:sz="0" w:space="0" w:color="auto"/>
            <w:left w:val="none" w:sz="0" w:space="0" w:color="auto"/>
            <w:bottom w:val="none" w:sz="0" w:space="0" w:color="auto"/>
            <w:right w:val="none" w:sz="0" w:space="0" w:color="auto"/>
          </w:divBdr>
        </w:div>
        <w:div w:id="1835947934">
          <w:marLeft w:val="640"/>
          <w:marRight w:val="0"/>
          <w:marTop w:val="0"/>
          <w:marBottom w:val="0"/>
          <w:divBdr>
            <w:top w:val="none" w:sz="0" w:space="0" w:color="auto"/>
            <w:left w:val="none" w:sz="0" w:space="0" w:color="auto"/>
            <w:bottom w:val="none" w:sz="0" w:space="0" w:color="auto"/>
            <w:right w:val="none" w:sz="0" w:space="0" w:color="auto"/>
          </w:divBdr>
        </w:div>
        <w:div w:id="1928342833">
          <w:marLeft w:val="640"/>
          <w:marRight w:val="0"/>
          <w:marTop w:val="0"/>
          <w:marBottom w:val="0"/>
          <w:divBdr>
            <w:top w:val="none" w:sz="0" w:space="0" w:color="auto"/>
            <w:left w:val="none" w:sz="0" w:space="0" w:color="auto"/>
            <w:bottom w:val="none" w:sz="0" w:space="0" w:color="auto"/>
            <w:right w:val="none" w:sz="0" w:space="0" w:color="auto"/>
          </w:divBdr>
        </w:div>
        <w:div w:id="2081705465">
          <w:marLeft w:val="640"/>
          <w:marRight w:val="0"/>
          <w:marTop w:val="0"/>
          <w:marBottom w:val="0"/>
          <w:divBdr>
            <w:top w:val="none" w:sz="0" w:space="0" w:color="auto"/>
            <w:left w:val="none" w:sz="0" w:space="0" w:color="auto"/>
            <w:bottom w:val="none" w:sz="0" w:space="0" w:color="auto"/>
            <w:right w:val="none" w:sz="0" w:space="0" w:color="auto"/>
          </w:divBdr>
        </w:div>
        <w:div w:id="2091654397">
          <w:marLeft w:val="640"/>
          <w:marRight w:val="0"/>
          <w:marTop w:val="0"/>
          <w:marBottom w:val="0"/>
          <w:divBdr>
            <w:top w:val="none" w:sz="0" w:space="0" w:color="auto"/>
            <w:left w:val="none" w:sz="0" w:space="0" w:color="auto"/>
            <w:bottom w:val="none" w:sz="0" w:space="0" w:color="auto"/>
            <w:right w:val="none" w:sz="0" w:space="0" w:color="auto"/>
          </w:divBdr>
        </w:div>
      </w:divsChild>
    </w:div>
    <w:div w:id="1100562094">
      <w:bodyDiv w:val="1"/>
      <w:marLeft w:val="0"/>
      <w:marRight w:val="0"/>
      <w:marTop w:val="0"/>
      <w:marBottom w:val="0"/>
      <w:divBdr>
        <w:top w:val="none" w:sz="0" w:space="0" w:color="auto"/>
        <w:left w:val="none" w:sz="0" w:space="0" w:color="auto"/>
        <w:bottom w:val="none" w:sz="0" w:space="0" w:color="auto"/>
        <w:right w:val="none" w:sz="0" w:space="0" w:color="auto"/>
      </w:divBdr>
      <w:divsChild>
        <w:div w:id="13002102">
          <w:marLeft w:val="640"/>
          <w:marRight w:val="0"/>
          <w:marTop w:val="0"/>
          <w:marBottom w:val="0"/>
          <w:divBdr>
            <w:top w:val="none" w:sz="0" w:space="0" w:color="auto"/>
            <w:left w:val="none" w:sz="0" w:space="0" w:color="auto"/>
            <w:bottom w:val="none" w:sz="0" w:space="0" w:color="auto"/>
            <w:right w:val="none" w:sz="0" w:space="0" w:color="auto"/>
          </w:divBdr>
        </w:div>
        <w:div w:id="306860912">
          <w:marLeft w:val="640"/>
          <w:marRight w:val="0"/>
          <w:marTop w:val="0"/>
          <w:marBottom w:val="0"/>
          <w:divBdr>
            <w:top w:val="none" w:sz="0" w:space="0" w:color="auto"/>
            <w:left w:val="none" w:sz="0" w:space="0" w:color="auto"/>
            <w:bottom w:val="none" w:sz="0" w:space="0" w:color="auto"/>
            <w:right w:val="none" w:sz="0" w:space="0" w:color="auto"/>
          </w:divBdr>
        </w:div>
        <w:div w:id="505561929">
          <w:marLeft w:val="640"/>
          <w:marRight w:val="0"/>
          <w:marTop w:val="0"/>
          <w:marBottom w:val="0"/>
          <w:divBdr>
            <w:top w:val="none" w:sz="0" w:space="0" w:color="auto"/>
            <w:left w:val="none" w:sz="0" w:space="0" w:color="auto"/>
            <w:bottom w:val="none" w:sz="0" w:space="0" w:color="auto"/>
            <w:right w:val="none" w:sz="0" w:space="0" w:color="auto"/>
          </w:divBdr>
        </w:div>
        <w:div w:id="1070273738">
          <w:marLeft w:val="640"/>
          <w:marRight w:val="0"/>
          <w:marTop w:val="0"/>
          <w:marBottom w:val="0"/>
          <w:divBdr>
            <w:top w:val="none" w:sz="0" w:space="0" w:color="auto"/>
            <w:left w:val="none" w:sz="0" w:space="0" w:color="auto"/>
            <w:bottom w:val="none" w:sz="0" w:space="0" w:color="auto"/>
            <w:right w:val="none" w:sz="0" w:space="0" w:color="auto"/>
          </w:divBdr>
        </w:div>
        <w:div w:id="1227181384">
          <w:marLeft w:val="640"/>
          <w:marRight w:val="0"/>
          <w:marTop w:val="0"/>
          <w:marBottom w:val="0"/>
          <w:divBdr>
            <w:top w:val="none" w:sz="0" w:space="0" w:color="auto"/>
            <w:left w:val="none" w:sz="0" w:space="0" w:color="auto"/>
            <w:bottom w:val="none" w:sz="0" w:space="0" w:color="auto"/>
            <w:right w:val="none" w:sz="0" w:space="0" w:color="auto"/>
          </w:divBdr>
        </w:div>
        <w:div w:id="1391492659">
          <w:marLeft w:val="640"/>
          <w:marRight w:val="0"/>
          <w:marTop w:val="0"/>
          <w:marBottom w:val="0"/>
          <w:divBdr>
            <w:top w:val="none" w:sz="0" w:space="0" w:color="auto"/>
            <w:left w:val="none" w:sz="0" w:space="0" w:color="auto"/>
            <w:bottom w:val="none" w:sz="0" w:space="0" w:color="auto"/>
            <w:right w:val="none" w:sz="0" w:space="0" w:color="auto"/>
          </w:divBdr>
        </w:div>
        <w:div w:id="1575385702">
          <w:marLeft w:val="640"/>
          <w:marRight w:val="0"/>
          <w:marTop w:val="0"/>
          <w:marBottom w:val="0"/>
          <w:divBdr>
            <w:top w:val="none" w:sz="0" w:space="0" w:color="auto"/>
            <w:left w:val="none" w:sz="0" w:space="0" w:color="auto"/>
            <w:bottom w:val="none" w:sz="0" w:space="0" w:color="auto"/>
            <w:right w:val="none" w:sz="0" w:space="0" w:color="auto"/>
          </w:divBdr>
        </w:div>
        <w:div w:id="1579049999">
          <w:marLeft w:val="640"/>
          <w:marRight w:val="0"/>
          <w:marTop w:val="0"/>
          <w:marBottom w:val="0"/>
          <w:divBdr>
            <w:top w:val="none" w:sz="0" w:space="0" w:color="auto"/>
            <w:left w:val="none" w:sz="0" w:space="0" w:color="auto"/>
            <w:bottom w:val="none" w:sz="0" w:space="0" w:color="auto"/>
            <w:right w:val="none" w:sz="0" w:space="0" w:color="auto"/>
          </w:divBdr>
        </w:div>
        <w:div w:id="1934435866">
          <w:marLeft w:val="640"/>
          <w:marRight w:val="0"/>
          <w:marTop w:val="0"/>
          <w:marBottom w:val="0"/>
          <w:divBdr>
            <w:top w:val="none" w:sz="0" w:space="0" w:color="auto"/>
            <w:left w:val="none" w:sz="0" w:space="0" w:color="auto"/>
            <w:bottom w:val="none" w:sz="0" w:space="0" w:color="auto"/>
            <w:right w:val="none" w:sz="0" w:space="0" w:color="auto"/>
          </w:divBdr>
        </w:div>
        <w:div w:id="2113209073">
          <w:marLeft w:val="640"/>
          <w:marRight w:val="0"/>
          <w:marTop w:val="0"/>
          <w:marBottom w:val="0"/>
          <w:divBdr>
            <w:top w:val="none" w:sz="0" w:space="0" w:color="auto"/>
            <w:left w:val="none" w:sz="0" w:space="0" w:color="auto"/>
            <w:bottom w:val="none" w:sz="0" w:space="0" w:color="auto"/>
            <w:right w:val="none" w:sz="0" w:space="0" w:color="auto"/>
          </w:divBdr>
        </w:div>
      </w:divsChild>
    </w:div>
    <w:div w:id="1108739892">
      <w:bodyDiv w:val="1"/>
      <w:marLeft w:val="0"/>
      <w:marRight w:val="0"/>
      <w:marTop w:val="0"/>
      <w:marBottom w:val="0"/>
      <w:divBdr>
        <w:top w:val="none" w:sz="0" w:space="0" w:color="auto"/>
        <w:left w:val="none" w:sz="0" w:space="0" w:color="auto"/>
        <w:bottom w:val="none" w:sz="0" w:space="0" w:color="auto"/>
        <w:right w:val="none" w:sz="0" w:space="0" w:color="auto"/>
      </w:divBdr>
      <w:divsChild>
        <w:div w:id="58092553">
          <w:marLeft w:val="640"/>
          <w:marRight w:val="0"/>
          <w:marTop w:val="0"/>
          <w:marBottom w:val="0"/>
          <w:divBdr>
            <w:top w:val="none" w:sz="0" w:space="0" w:color="auto"/>
            <w:left w:val="none" w:sz="0" w:space="0" w:color="auto"/>
            <w:bottom w:val="none" w:sz="0" w:space="0" w:color="auto"/>
            <w:right w:val="none" w:sz="0" w:space="0" w:color="auto"/>
          </w:divBdr>
        </w:div>
        <w:div w:id="1327905549">
          <w:marLeft w:val="640"/>
          <w:marRight w:val="0"/>
          <w:marTop w:val="0"/>
          <w:marBottom w:val="0"/>
          <w:divBdr>
            <w:top w:val="none" w:sz="0" w:space="0" w:color="auto"/>
            <w:left w:val="none" w:sz="0" w:space="0" w:color="auto"/>
            <w:bottom w:val="none" w:sz="0" w:space="0" w:color="auto"/>
            <w:right w:val="none" w:sz="0" w:space="0" w:color="auto"/>
          </w:divBdr>
        </w:div>
        <w:div w:id="1784499803">
          <w:marLeft w:val="640"/>
          <w:marRight w:val="0"/>
          <w:marTop w:val="0"/>
          <w:marBottom w:val="0"/>
          <w:divBdr>
            <w:top w:val="none" w:sz="0" w:space="0" w:color="auto"/>
            <w:left w:val="none" w:sz="0" w:space="0" w:color="auto"/>
            <w:bottom w:val="none" w:sz="0" w:space="0" w:color="auto"/>
            <w:right w:val="none" w:sz="0" w:space="0" w:color="auto"/>
          </w:divBdr>
        </w:div>
        <w:div w:id="276909945">
          <w:marLeft w:val="640"/>
          <w:marRight w:val="0"/>
          <w:marTop w:val="0"/>
          <w:marBottom w:val="0"/>
          <w:divBdr>
            <w:top w:val="none" w:sz="0" w:space="0" w:color="auto"/>
            <w:left w:val="none" w:sz="0" w:space="0" w:color="auto"/>
            <w:bottom w:val="none" w:sz="0" w:space="0" w:color="auto"/>
            <w:right w:val="none" w:sz="0" w:space="0" w:color="auto"/>
          </w:divBdr>
        </w:div>
        <w:div w:id="2124616678">
          <w:marLeft w:val="640"/>
          <w:marRight w:val="0"/>
          <w:marTop w:val="0"/>
          <w:marBottom w:val="0"/>
          <w:divBdr>
            <w:top w:val="none" w:sz="0" w:space="0" w:color="auto"/>
            <w:left w:val="none" w:sz="0" w:space="0" w:color="auto"/>
            <w:bottom w:val="none" w:sz="0" w:space="0" w:color="auto"/>
            <w:right w:val="none" w:sz="0" w:space="0" w:color="auto"/>
          </w:divBdr>
        </w:div>
        <w:div w:id="1880899161">
          <w:marLeft w:val="640"/>
          <w:marRight w:val="0"/>
          <w:marTop w:val="0"/>
          <w:marBottom w:val="0"/>
          <w:divBdr>
            <w:top w:val="none" w:sz="0" w:space="0" w:color="auto"/>
            <w:left w:val="none" w:sz="0" w:space="0" w:color="auto"/>
            <w:bottom w:val="none" w:sz="0" w:space="0" w:color="auto"/>
            <w:right w:val="none" w:sz="0" w:space="0" w:color="auto"/>
          </w:divBdr>
        </w:div>
        <w:div w:id="66152378">
          <w:marLeft w:val="640"/>
          <w:marRight w:val="0"/>
          <w:marTop w:val="0"/>
          <w:marBottom w:val="0"/>
          <w:divBdr>
            <w:top w:val="none" w:sz="0" w:space="0" w:color="auto"/>
            <w:left w:val="none" w:sz="0" w:space="0" w:color="auto"/>
            <w:bottom w:val="none" w:sz="0" w:space="0" w:color="auto"/>
            <w:right w:val="none" w:sz="0" w:space="0" w:color="auto"/>
          </w:divBdr>
        </w:div>
        <w:div w:id="1674333520">
          <w:marLeft w:val="640"/>
          <w:marRight w:val="0"/>
          <w:marTop w:val="0"/>
          <w:marBottom w:val="0"/>
          <w:divBdr>
            <w:top w:val="none" w:sz="0" w:space="0" w:color="auto"/>
            <w:left w:val="none" w:sz="0" w:space="0" w:color="auto"/>
            <w:bottom w:val="none" w:sz="0" w:space="0" w:color="auto"/>
            <w:right w:val="none" w:sz="0" w:space="0" w:color="auto"/>
          </w:divBdr>
        </w:div>
        <w:div w:id="320013007">
          <w:marLeft w:val="640"/>
          <w:marRight w:val="0"/>
          <w:marTop w:val="0"/>
          <w:marBottom w:val="0"/>
          <w:divBdr>
            <w:top w:val="none" w:sz="0" w:space="0" w:color="auto"/>
            <w:left w:val="none" w:sz="0" w:space="0" w:color="auto"/>
            <w:bottom w:val="none" w:sz="0" w:space="0" w:color="auto"/>
            <w:right w:val="none" w:sz="0" w:space="0" w:color="auto"/>
          </w:divBdr>
        </w:div>
      </w:divsChild>
    </w:div>
    <w:div w:id="1115056185">
      <w:bodyDiv w:val="1"/>
      <w:marLeft w:val="0"/>
      <w:marRight w:val="0"/>
      <w:marTop w:val="0"/>
      <w:marBottom w:val="0"/>
      <w:divBdr>
        <w:top w:val="none" w:sz="0" w:space="0" w:color="auto"/>
        <w:left w:val="none" w:sz="0" w:space="0" w:color="auto"/>
        <w:bottom w:val="none" w:sz="0" w:space="0" w:color="auto"/>
        <w:right w:val="none" w:sz="0" w:space="0" w:color="auto"/>
      </w:divBdr>
    </w:div>
    <w:div w:id="1120949591">
      <w:bodyDiv w:val="1"/>
      <w:marLeft w:val="0"/>
      <w:marRight w:val="0"/>
      <w:marTop w:val="0"/>
      <w:marBottom w:val="0"/>
      <w:divBdr>
        <w:top w:val="none" w:sz="0" w:space="0" w:color="auto"/>
        <w:left w:val="none" w:sz="0" w:space="0" w:color="auto"/>
        <w:bottom w:val="none" w:sz="0" w:space="0" w:color="auto"/>
        <w:right w:val="none" w:sz="0" w:space="0" w:color="auto"/>
      </w:divBdr>
    </w:div>
    <w:div w:id="1122379574">
      <w:bodyDiv w:val="1"/>
      <w:marLeft w:val="0"/>
      <w:marRight w:val="0"/>
      <w:marTop w:val="0"/>
      <w:marBottom w:val="0"/>
      <w:divBdr>
        <w:top w:val="none" w:sz="0" w:space="0" w:color="auto"/>
        <w:left w:val="none" w:sz="0" w:space="0" w:color="auto"/>
        <w:bottom w:val="none" w:sz="0" w:space="0" w:color="auto"/>
        <w:right w:val="none" w:sz="0" w:space="0" w:color="auto"/>
      </w:divBdr>
      <w:divsChild>
        <w:div w:id="49502907">
          <w:marLeft w:val="640"/>
          <w:marRight w:val="0"/>
          <w:marTop w:val="0"/>
          <w:marBottom w:val="0"/>
          <w:divBdr>
            <w:top w:val="none" w:sz="0" w:space="0" w:color="auto"/>
            <w:left w:val="none" w:sz="0" w:space="0" w:color="auto"/>
            <w:bottom w:val="none" w:sz="0" w:space="0" w:color="auto"/>
            <w:right w:val="none" w:sz="0" w:space="0" w:color="auto"/>
          </w:divBdr>
        </w:div>
        <w:div w:id="58792862">
          <w:marLeft w:val="640"/>
          <w:marRight w:val="0"/>
          <w:marTop w:val="0"/>
          <w:marBottom w:val="0"/>
          <w:divBdr>
            <w:top w:val="none" w:sz="0" w:space="0" w:color="auto"/>
            <w:left w:val="none" w:sz="0" w:space="0" w:color="auto"/>
            <w:bottom w:val="none" w:sz="0" w:space="0" w:color="auto"/>
            <w:right w:val="none" w:sz="0" w:space="0" w:color="auto"/>
          </w:divBdr>
        </w:div>
        <w:div w:id="76827580">
          <w:marLeft w:val="640"/>
          <w:marRight w:val="0"/>
          <w:marTop w:val="0"/>
          <w:marBottom w:val="0"/>
          <w:divBdr>
            <w:top w:val="none" w:sz="0" w:space="0" w:color="auto"/>
            <w:left w:val="none" w:sz="0" w:space="0" w:color="auto"/>
            <w:bottom w:val="none" w:sz="0" w:space="0" w:color="auto"/>
            <w:right w:val="none" w:sz="0" w:space="0" w:color="auto"/>
          </w:divBdr>
        </w:div>
        <w:div w:id="168833946">
          <w:marLeft w:val="640"/>
          <w:marRight w:val="0"/>
          <w:marTop w:val="0"/>
          <w:marBottom w:val="0"/>
          <w:divBdr>
            <w:top w:val="none" w:sz="0" w:space="0" w:color="auto"/>
            <w:left w:val="none" w:sz="0" w:space="0" w:color="auto"/>
            <w:bottom w:val="none" w:sz="0" w:space="0" w:color="auto"/>
            <w:right w:val="none" w:sz="0" w:space="0" w:color="auto"/>
          </w:divBdr>
        </w:div>
        <w:div w:id="204218641">
          <w:marLeft w:val="640"/>
          <w:marRight w:val="0"/>
          <w:marTop w:val="0"/>
          <w:marBottom w:val="0"/>
          <w:divBdr>
            <w:top w:val="none" w:sz="0" w:space="0" w:color="auto"/>
            <w:left w:val="none" w:sz="0" w:space="0" w:color="auto"/>
            <w:bottom w:val="none" w:sz="0" w:space="0" w:color="auto"/>
            <w:right w:val="none" w:sz="0" w:space="0" w:color="auto"/>
          </w:divBdr>
        </w:div>
        <w:div w:id="434130419">
          <w:marLeft w:val="640"/>
          <w:marRight w:val="0"/>
          <w:marTop w:val="0"/>
          <w:marBottom w:val="0"/>
          <w:divBdr>
            <w:top w:val="none" w:sz="0" w:space="0" w:color="auto"/>
            <w:left w:val="none" w:sz="0" w:space="0" w:color="auto"/>
            <w:bottom w:val="none" w:sz="0" w:space="0" w:color="auto"/>
            <w:right w:val="none" w:sz="0" w:space="0" w:color="auto"/>
          </w:divBdr>
        </w:div>
        <w:div w:id="492720240">
          <w:marLeft w:val="640"/>
          <w:marRight w:val="0"/>
          <w:marTop w:val="0"/>
          <w:marBottom w:val="0"/>
          <w:divBdr>
            <w:top w:val="none" w:sz="0" w:space="0" w:color="auto"/>
            <w:left w:val="none" w:sz="0" w:space="0" w:color="auto"/>
            <w:bottom w:val="none" w:sz="0" w:space="0" w:color="auto"/>
            <w:right w:val="none" w:sz="0" w:space="0" w:color="auto"/>
          </w:divBdr>
        </w:div>
        <w:div w:id="607850941">
          <w:marLeft w:val="640"/>
          <w:marRight w:val="0"/>
          <w:marTop w:val="0"/>
          <w:marBottom w:val="0"/>
          <w:divBdr>
            <w:top w:val="none" w:sz="0" w:space="0" w:color="auto"/>
            <w:left w:val="none" w:sz="0" w:space="0" w:color="auto"/>
            <w:bottom w:val="none" w:sz="0" w:space="0" w:color="auto"/>
            <w:right w:val="none" w:sz="0" w:space="0" w:color="auto"/>
          </w:divBdr>
        </w:div>
        <w:div w:id="711421018">
          <w:marLeft w:val="640"/>
          <w:marRight w:val="0"/>
          <w:marTop w:val="0"/>
          <w:marBottom w:val="0"/>
          <w:divBdr>
            <w:top w:val="none" w:sz="0" w:space="0" w:color="auto"/>
            <w:left w:val="none" w:sz="0" w:space="0" w:color="auto"/>
            <w:bottom w:val="none" w:sz="0" w:space="0" w:color="auto"/>
            <w:right w:val="none" w:sz="0" w:space="0" w:color="auto"/>
          </w:divBdr>
        </w:div>
        <w:div w:id="1002704437">
          <w:marLeft w:val="640"/>
          <w:marRight w:val="0"/>
          <w:marTop w:val="0"/>
          <w:marBottom w:val="0"/>
          <w:divBdr>
            <w:top w:val="none" w:sz="0" w:space="0" w:color="auto"/>
            <w:left w:val="none" w:sz="0" w:space="0" w:color="auto"/>
            <w:bottom w:val="none" w:sz="0" w:space="0" w:color="auto"/>
            <w:right w:val="none" w:sz="0" w:space="0" w:color="auto"/>
          </w:divBdr>
        </w:div>
        <w:div w:id="1414622914">
          <w:marLeft w:val="640"/>
          <w:marRight w:val="0"/>
          <w:marTop w:val="0"/>
          <w:marBottom w:val="0"/>
          <w:divBdr>
            <w:top w:val="none" w:sz="0" w:space="0" w:color="auto"/>
            <w:left w:val="none" w:sz="0" w:space="0" w:color="auto"/>
            <w:bottom w:val="none" w:sz="0" w:space="0" w:color="auto"/>
            <w:right w:val="none" w:sz="0" w:space="0" w:color="auto"/>
          </w:divBdr>
        </w:div>
        <w:div w:id="1486051656">
          <w:marLeft w:val="640"/>
          <w:marRight w:val="0"/>
          <w:marTop w:val="0"/>
          <w:marBottom w:val="0"/>
          <w:divBdr>
            <w:top w:val="none" w:sz="0" w:space="0" w:color="auto"/>
            <w:left w:val="none" w:sz="0" w:space="0" w:color="auto"/>
            <w:bottom w:val="none" w:sz="0" w:space="0" w:color="auto"/>
            <w:right w:val="none" w:sz="0" w:space="0" w:color="auto"/>
          </w:divBdr>
        </w:div>
        <w:div w:id="1623538319">
          <w:marLeft w:val="640"/>
          <w:marRight w:val="0"/>
          <w:marTop w:val="0"/>
          <w:marBottom w:val="0"/>
          <w:divBdr>
            <w:top w:val="none" w:sz="0" w:space="0" w:color="auto"/>
            <w:left w:val="none" w:sz="0" w:space="0" w:color="auto"/>
            <w:bottom w:val="none" w:sz="0" w:space="0" w:color="auto"/>
            <w:right w:val="none" w:sz="0" w:space="0" w:color="auto"/>
          </w:divBdr>
        </w:div>
        <w:div w:id="1679770424">
          <w:marLeft w:val="640"/>
          <w:marRight w:val="0"/>
          <w:marTop w:val="0"/>
          <w:marBottom w:val="0"/>
          <w:divBdr>
            <w:top w:val="none" w:sz="0" w:space="0" w:color="auto"/>
            <w:left w:val="none" w:sz="0" w:space="0" w:color="auto"/>
            <w:bottom w:val="none" w:sz="0" w:space="0" w:color="auto"/>
            <w:right w:val="none" w:sz="0" w:space="0" w:color="auto"/>
          </w:divBdr>
        </w:div>
        <w:div w:id="1870340466">
          <w:marLeft w:val="640"/>
          <w:marRight w:val="0"/>
          <w:marTop w:val="0"/>
          <w:marBottom w:val="0"/>
          <w:divBdr>
            <w:top w:val="none" w:sz="0" w:space="0" w:color="auto"/>
            <w:left w:val="none" w:sz="0" w:space="0" w:color="auto"/>
            <w:bottom w:val="none" w:sz="0" w:space="0" w:color="auto"/>
            <w:right w:val="none" w:sz="0" w:space="0" w:color="auto"/>
          </w:divBdr>
        </w:div>
        <w:div w:id="1876312555">
          <w:marLeft w:val="640"/>
          <w:marRight w:val="0"/>
          <w:marTop w:val="0"/>
          <w:marBottom w:val="0"/>
          <w:divBdr>
            <w:top w:val="none" w:sz="0" w:space="0" w:color="auto"/>
            <w:left w:val="none" w:sz="0" w:space="0" w:color="auto"/>
            <w:bottom w:val="none" w:sz="0" w:space="0" w:color="auto"/>
            <w:right w:val="none" w:sz="0" w:space="0" w:color="auto"/>
          </w:divBdr>
        </w:div>
      </w:divsChild>
    </w:div>
    <w:div w:id="1126659632">
      <w:bodyDiv w:val="1"/>
      <w:marLeft w:val="0"/>
      <w:marRight w:val="0"/>
      <w:marTop w:val="0"/>
      <w:marBottom w:val="0"/>
      <w:divBdr>
        <w:top w:val="none" w:sz="0" w:space="0" w:color="auto"/>
        <w:left w:val="none" w:sz="0" w:space="0" w:color="auto"/>
        <w:bottom w:val="none" w:sz="0" w:space="0" w:color="auto"/>
        <w:right w:val="none" w:sz="0" w:space="0" w:color="auto"/>
      </w:divBdr>
    </w:div>
    <w:div w:id="1127316944">
      <w:bodyDiv w:val="1"/>
      <w:marLeft w:val="0"/>
      <w:marRight w:val="0"/>
      <w:marTop w:val="0"/>
      <w:marBottom w:val="0"/>
      <w:divBdr>
        <w:top w:val="none" w:sz="0" w:space="0" w:color="auto"/>
        <w:left w:val="none" w:sz="0" w:space="0" w:color="auto"/>
        <w:bottom w:val="none" w:sz="0" w:space="0" w:color="auto"/>
        <w:right w:val="none" w:sz="0" w:space="0" w:color="auto"/>
      </w:divBdr>
    </w:div>
    <w:div w:id="1145119167">
      <w:bodyDiv w:val="1"/>
      <w:marLeft w:val="0"/>
      <w:marRight w:val="0"/>
      <w:marTop w:val="0"/>
      <w:marBottom w:val="0"/>
      <w:divBdr>
        <w:top w:val="none" w:sz="0" w:space="0" w:color="auto"/>
        <w:left w:val="none" w:sz="0" w:space="0" w:color="auto"/>
        <w:bottom w:val="none" w:sz="0" w:space="0" w:color="auto"/>
        <w:right w:val="none" w:sz="0" w:space="0" w:color="auto"/>
      </w:divBdr>
      <w:divsChild>
        <w:div w:id="95247196">
          <w:marLeft w:val="640"/>
          <w:marRight w:val="0"/>
          <w:marTop w:val="0"/>
          <w:marBottom w:val="0"/>
          <w:divBdr>
            <w:top w:val="none" w:sz="0" w:space="0" w:color="auto"/>
            <w:left w:val="none" w:sz="0" w:space="0" w:color="auto"/>
            <w:bottom w:val="none" w:sz="0" w:space="0" w:color="auto"/>
            <w:right w:val="none" w:sz="0" w:space="0" w:color="auto"/>
          </w:divBdr>
        </w:div>
        <w:div w:id="1975526719">
          <w:marLeft w:val="640"/>
          <w:marRight w:val="0"/>
          <w:marTop w:val="0"/>
          <w:marBottom w:val="0"/>
          <w:divBdr>
            <w:top w:val="none" w:sz="0" w:space="0" w:color="auto"/>
            <w:left w:val="none" w:sz="0" w:space="0" w:color="auto"/>
            <w:bottom w:val="none" w:sz="0" w:space="0" w:color="auto"/>
            <w:right w:val="none" w:sz="0" w:space="0" w:color="auto"/>
          </w:divBdr>
        </w:div>
        <w:div w:id="2143114951">
          <w:marLeft w:val="640"/>
          <w:marRight w:val="0"/>
          <w:marTop w:val="0"/>
          <w:marBottom w:val="0"/>
          <w:divBdr>
            <w:top w:val="none" w:sz="0" w:space="0" w:color="auto"/>
            <w:left w:val="none" w:sz="0" w:space="0" w:color="auto"/>
            <w:bottom w:val="none" w:sz="0" w:space="0" w:color="auto"/>
            <w:right w:val="none" w:sz="0" w:space="0" w:color="auto"/>
          </w:divBdr>
        </w:div>
        <w:div w:id="998653610">
          <w:marLeft w:val="640"/>
          <w:marRight w:val="0"/>
          <w:marTop w:val="0"/>
          <w:marBottom w:val="0"/>
          <w:divBdr>
            <w:top w:val="none" w:sz="0" w:space="0" w:color="auto"/>
            <w:left w:val="none" w:sz="0" w:space="0" w:color="auto"/>
            <w:bottom w:val="none" w:sz="0" w:space="0" w:color="auto"/>
            <w:right w:val="none" w:sz="0" w:space="0" w:color="auto"/>
          </w:divBdr>
        </w:div>
        <w:div w:id="516389766">
          <w:marLeft w:val="640"/>
          <w:marRight w:val="0"/>
          <w:marTop w:val="0"/>
          <w:marBottom w:val="0"/>
          <w:divBdr>
            <w:top w:val="none" w:sz="0" w:space="0" w:color="auto"/>
            <w:left w:val="none" w:sz="0" w:space="0" w:color="auto"/>
            <w:bottom w:val="none" w:sz="0" w:space="0" w:color="auto"/>
            <w:right w:val="none" w:sz="0" w:space="0" w:color="auto"/>
          </w:divBdr>
        </w:div>
        <w:div w:id="49234805">
          <w:marLeft w:val="640"/>
          <w:marRight w:val="0"/>
          <w:marTop w:val="0"/>
          <w:marBottom w:val="0"/>
          <w:divBdr>
            <w:top w:val="none" w:sz="0" w:space="0" w:color="auto"/>
            <w:left w:val="none" w:sz="0" w:space="0" w:color="auto"/>
            <w:bottom w:val="none" w:sz="0" w:space="0" w:color="auto"/>
            <w:right w:val="none" w:sz="0" w:space="0" w:color="auto"/>
          </w:divBdr>
        </w:div>
        <w:div w:id="74473377">
          <w:marLeft w:val="640"/>
          <w:marRight w:val="0"/>
          <w:marTop w:val="0"/>
          <w:marBottom w:val="0"/>
          <w:divBdr>
            <w:top w:val="none" w:sz="0" w:space="0" w:color="auto"/>
            <w:left w:val="none" w:sz="0" w:space="0" w:color="auto"/>
            <w:bottom w:val="none" w:sz="0" w:space="0" w:color="auto"/>
            <w:right w:val="none" w:sz="0" w:space="0" w:color="auto"/>
          </w:divBdr>
        </w:div>
        <w:div w:id="1180853192">
          <w:marLeft w:val="640"/>
          <w:marRight w:val="0"/>
          <w:marTop w:val="0"/>
          <w:marBottom w:val="0"/>
          <w:divBdr>
            <w:top w:val="none" w:sz="0" w:space="0" w:color="auto"/>
            <w:left w:val="none" w:sz="0" w:space="0" w:color="auto"/>
            <w:bottom w:val="none" w:sz="0" w:space="0" w:color="auto"/>
            <w:right w:val="none" w:sz="0" w:space="0" w:color="auto"/>
          </w:divBdr>
        </w:div>
        <w:div w:id="420219629">
          <w:marLeft w:val="640"/>
          <w:marRight w:val="0"/>
          <w:marTop w:val="0"/>
          <w:marBottom w:val="0"/>
          <w:divBdr>
            <w:top w:val="none" w:sz="0" w:space="0" w:color="auto"/>
            <w:left w:val="none" w:sz="0" w:space="0" w:color="auto"/>
            <w:bottom w:val="none" w:sz="0" w:space="0" w:color="auto"/>
            <w:right w:val="none" w:sz="0" w:space="0" w:color="auto"/>
          </w:divBdr>
        </w:div>
      </w:divsChild>
    </w:div>
    <w:div w:id="1148547800">
      <w:bodyDiv w:val="1"/>
      <w:marLeft w:val="0"/>
      <w:marRight w:val="0"/>
      <w:marTop w:val="0"/>
      <w:marBottom w:val="0"/>
      <w:divBdr>
        <w:top w:val="none" w:sz="0" w:space="0" w:color="auto"/>
        <w:left w:val="none" w:sz="0" w:space="0" w:color="auto"/>
        <w:bottom w:val="none" w:sz="0" w:space="0" w:color="auto"/>
        <w:right w:val="none" w:sz="0" w:space="0" w:color="auto"/>
      </w:divBdr>
    </w:div>
    <w:div w:id="1153958348">
      <w:bodyDiv w:val="1"/>
      <w:marLeft w:val="0"/>
      <w:marRight w:val="0"/>
      <w:marTop w:val="0"/>
      <w:marBottom w:val="0"/>
      <w:divBdr>
        <w:top w:val="none" w:sz="0" w:space="0" w:color="auto"/>
        <w:left w:val="none" w:sz="0" w:space="0" w:color="auto"/>
        <w:bottom w:val="none" w:sz="0" w:space="0" w:color="auto"/>
        <w:right w:val="none" w:sz="0" w:space="0" w:color="auto"/>
      </w:divBdr>
      <w:divsChild>
        <w:div w:id="1818185202">
          <w:marLeft w:val="640"/>
          <w:marRight w:val="0"/>
          <w:marTop w:val="0"/>
          <w:marBottom w:val="0"/>
          <w:divBdr>
            <w:top w:val="none" w:sz="0" w:space="0" w:color="auto"/>
            <w:left w:val="none" w:sz="0" w:space="0" w:color="auto"/>
            <w:bottom w:val="none" w:sz="0" w:space="0" w:color="auto"/>
            <w:right w:val="none" w:sz="0" w:space="0" w:color="auto"/>
          </w:divBdr>
        </w:div>
        <w:div w:id="1400589345">
          <w:marLeft w:val="640"/>
          <w:marRight w:val="0"/>
          <w:marTop w:val="0"/>
          <w:marBottom w:val="0"/>
          <w:divBdr>
            <w:top w:val="none" w:sz="0" w:space="0" w:color="auto"/>
            <w:left w:val="none" w:sz="0" w:space="0" w:color="auto"/>
            <w:bottom w:val="none" w:sz="0" w:space="0" w:color="auto"/>
            <w:right w:val="none" w:sz="0" w:space="0" w:color="auto"/>
          </w:divBdr>
        </w:div>
        <w:div w:id="896356196">
          <w:marLeft w:val="640"/>
          <w:marRight w:val="0"/>
          <w:marTop w:val="0"/>
          <w:marBottom w:val="0"/>
          <w:divBdr>
            <w:top w:val="none" w:sz="0" w:space="0" w:color="auto"/>
            <w:left w:val="none" w:sz="0" w:space="0" w:color="auto"/>
            <w:bottom w:val="none" w:sz="0" w:space="0" w:color="auto"/>
            <w:right w:val="none" w:sz="0" w:space="0" w:color="auto"/>
          </w:divBdr>
        </w:div>
        <w:div w:id="1501117300">
          <w:marLeft w:val="640"/>
          <w:marRight w:val="0"/>
          <w:marTop w:val="0"/>
          <w:marBottom w:val="0"/>
          <w:divBdr>
            <w:top w:val="none" w:sz="0" w:space="0" w:color="auto"/>
            <w:left w:val="none" w:sz="0" w:space="0" w:color="auto"/>
            <w:bottom w:val="none" w:sz="0" w:space="0" w:color="auto"/>
            <w:right w:val="none" w:sz="0" w:space="0" w:color="auto"/>
          </w:divBdr>
        </w:div>
        <w:div w:id="1494835324">
          <w:marLeft w:val="640"/>
          <w:marRight w:val="0"/>
          <w:marTop w:val="0"/>
          <w:marBottom w:val="0"/>
          <w:divBdr>
            <w:top w:val="none" w:sz="0" w:space="0" w:color="auto"/>
            <w:left w:val="none" w:sz="0" w:space="0" w:color="auto"/>
            <w:bottom w:val="none" w:sz="0" w:space="0" w:color="auto"/>
            <w:right w:val="none" w:sz="0" w:space="0" w:color="auto"/>
          </w:divBdr>
        </w:div>
        <w:div w:id="146282891">
          <w:marLeft w:val="640"/>
          <w:marRight w:val="0"/>
          <w:marTop w:val="0"/>
          <w:marBottom w:val="0"/>
          <w:divBdr>
            <w:top w:val="none" w:sz="0" w:space="0" w:color="auto"/>
            <w:left w:val="none" w:sz="0" w:space="0" w:color="auto"/>
            <w:bottom w:val="none" w:sz="0" w:space="0" w:color="auto"/>
            <w:right w:val="none" w:sz="0" w:space="0" w:color="auto"/>
          </w:divBdr>
        </w:div>
        <w:div w:id="1807896718">
          <w:marLeft w:val="640"/>
          <w:marRight w:val="0"/>
          <w:marTop w:val="0"/>
          <w:marBottom w:val="0"/>
          <w:divBdr>
            <w:top w:val="none" w:sz="0" w:space="0" w:color="auto"/>
            <w:left w:val="none" w:sz="0" w:space="0" w:color="auto"/>
            <w:bottom w:val="none" w:sz="0" w:space="0" w:color="auto"/>
            <w:right w:val="none" w:sz="0" w:space="0" w:color="auto"/>
          </w:divBdr>
        </w:div>
        <w:div w:id="1902981328">
          <w:marLeft w:val="640"/>
          <w:marRight w:val="0"/>
          <w:marTop w:val="0"/>
          <w:marBottom w:val="0"/>
          <w:divBdr>
            <w:top w:val="none" w:sz="0" w:space="0" w:color="auto"/>
            <w:left w:val="none" w:sz="0" w:space="0" w:color="auto"/>
            <w:bottom w:val="none" w:sz="0" w:space="0" w:color="auto"/>
            <w:right w:val="none" w:sz="0" w:space="0" w:color="auto"/>
          </w:divBdr>
        </w:div>
      </w:divsChild>
    </w:div>
    <w:div w:id="1165323121">
      <w:bodyDiv w:val="1"/>
      <w:marLeft w:val="0"/>
      <w:marRight w:val="0"/>
      <w:marTop w:val="0"/>
      <w:marBottom w:val="0"/>
      <w:divBdr>
        <w:top w:val="none" w:sz="0" w:space="0" w:color="auto"/>
        <w:left w:val="none" w:sz="0" w:space="0" w:color="auto"/>
        <w:bottom w:val="none" w:sz="0" w:space="0" w:color="auto"/>
        <w:right w:val="none" w:sz="0" w:space="0" w:color="auto"/>
      </w:divBdr>
    </w:div>
    <w:div w:id="1170944985">
      <w:bodyDiv w:val="1"/>
      <w:marLeft w:val="0"/>
      <w:marRight w:val="0"/>
      <w:marTop w:val="0"/>
      <w:marBottom w:val="0"/>
      <w:divBdr>
        <w:top w:val="none" w:sz="0" w:space="0" w:color="auto"/>
        <w:left w:val="none" w:sz="0" w:space="0" w:color="auto"/>
        <w:bottom w:val="none" w:sz="0" w:space="0" w:color="auto"/>
        <w:right w:val="none" w:sz="0" w:space="0" w:color="auto"/>
      </w:divBdr>
    </w:div>
    <w:div w:id="1210872917">
      <w:bodyDiv w:val="1"/>
      <w:marLeft w:val="0"/>
      <w:marRight w:val="0"/>
      <w:marTop w:val="0"/>
      <w:marBottom w:val="0"/>
      <w:divBdr>
        <w:top w:val="none" w:sz="0" w:space="0" w:color="auto"/>
        <w:left w:val="none" w:sz="0" w:space="0" w:color="auto"/>
        <w:bottom w:val="none" w:sz="0" w:space="0" w:color="auto"/>
        <w:right w:val="none" w:sz="0" w:space="0" w:color="auto"/>
      </w:divBdr>
      <w:divsChild>
        <w:div w:id="257370501">
          <w:marLeft w:val="640"/>
          <w:marRight w:val="0"/>
          <w:marTop w:val="0"/>
          <w:marBottom w:val="0"/>
          <w:divBdr>
            <w:top w:val="none" w:sz="0" w:space="0" w:color="auto"/>
            <w:left w:val="none" w:sz="0" w:space="0" w:color="auto"/>
            <w:bottom w:val="none" w:sz="0" w:space="0" w:color="auto"/>
            <w:right w:val="none" w:sz="0" w:space="0" w:color="auto"/>
          </w:divBdr>
        </w:div>
        <w:div w:id="376123901">
          <w:marLeft w:val="640"/>
          <w:marRight w:val="0"/>
          <w:marTop w:val="0"/>
          <w:marBottom w:val="0"/>
          <w:divBdr>
            <w:top w:val="none" w:sz="0" w:space="0" w:color="auto"/>
            <w:left w:val="none" w:sz="0" w:space="0" w:color="auto"/>
            <w:bottom w:val="none" w:sz="0" w:space="0" w:color="auto"/>
            <w:right w:val="none" w:sz="0" w:space="0" w:color="auto"/>
          </w:divBdr>
        </w:div>
        <w:div w:id="1417630608">
          <w:marLeft w:val="640"/>
          <w:marRight w:val="0"/>
          <w:marTop w:val="0"/>
          <w:marBottom w:val="0"/>
          <w:divBdr>
            <w:top w:val="none" w:sz="0" w:space="0" w:color="auto"/>
            <w:left w:val="none" w:sz="0" w:space="0" w:color="auto"/>
            <w:bottom w:val="none" w:sz="0" w:space="0" w:color="auto"/>
            <w:right w:val="none" w:sz="0" w:space="0" w:color="auto"/>
          </w:divBdr>
        </w:div>
        <w:div w:id="1459374292">
          <w:marLeft w:val="640"/>
          <w:marRight w:val="0"/>
          <w:marTop w:val="0"/>
          <w:marBottom w:val="0"/>
          <w:divBdr>
            <w:top w:val="none" w:sz="0" w:space="0" w:color="auto"/>
            <w:left w:val="none" w:sz="0" w:space="0" w:color="auto"/>
            <w:bottom w:val="none" w:sz="0" w:space="0" w:color="auto"/>
            <w:right w:val="none" w:sz="0" w:space="0" w:color="auto"/>
          </w:divBdr>
        </w:div>
        <w:div w:id="1694499586">
          <w:marLeft w:val="640"/>
          <w:marRight w:val="0"/>
          <w:marTop w:val="0"/>
          <w:marBottom w:val="0"/>
          <w:divBdr>
            <w:top w:val="none" w:sz="0" w:space="0" w:color="auto"/>
            <w:left w:val="none" w:sz="0" w:space="0" w:color="auto"/>
            <w:bottom w:val="none" w:sz="0" w:space="0" w:color="auto"/>
            <w:right w:val="none" w:sz="0" w:space="0" w:color="auto"/>
          </w:divBdr>
        </w:div>
        <w:div w:id="1854761344">
          <w:marLeft w:val="640"/>
          <w:marRight w:val="0"/>
          <w:marTop w:val="0"/>
          <w:marBottom w:val="0"/>
          <w:divBdr>
            <w:top w:val="none" w:sz="0" w:space="0" w:color="auto"/>
            <w:left w:val="none" w:sz="0" w:space="0" w:color="auto"/>
            <w:bottom w:val="none" w:sz="0" w:space="0" w:color="auto"/>
            <w:right w:val="none" w:sz="0" w:space="0" w:color="auto"/>
          </w:divBdr>
        </w:div>
        <w:div w:id="1959408007">
          <w:marLeft w:val="640"/>
          <w:marRight w:val="0"/>
          <w:marTop w:val="0"/>
          <w:marBottom w:val="0"/>
          <w:divBdr>
            <w:top w:val="none" w:sz="0" w:space="0" w:color="auto"/>
            <w:left w:val="none" w:sz="0" w:space="0" w:color="auto"/>
            <w:bottom w:val="none" w:sz="0" w:space="0" w:color="auto"/>
            <w:right w:val="none" w:sz="0" w:space="0" w:color="auto"/>
          </w:divBdr>
        </w:div>
      </w:divsChild>
    </w:div>
    <w:div w:id="1227763108">
      <w:bodyDiv w:val="1"/>
      <w:marLeft w:val="0"/>
      <w:marRight w:val="0"/>
      <w:marTop w:val="0"/>
      <w:marBottom w:val="0"/>
      <w:divBdr>
        <w:top w:val="none" w:sz="0" w:space="0" w:color="auto"/>
        <w:left w:val="none" w:sz="0" w:space="0" w:color="auto"/>
        <w:bottom w:val="none" w:sz="0" w:space="0" w:color="auto"/>
        <w:right w:val="none" w:sz="0" w:space="0" w:color="auto"/>
      </w:divBdr>
    </w:div>
    <w:div w:id="1232500896">
      <w:bodyDiv w:val="1"/>
      <w:marLeft w:val="0"/>
      <w:marRight w:val="0"/>
      <w:marTop w:val="0"/>
      <w:marBottom w:val="0"/>
      <w:divBdr>
        <w:top w:val="none" w:sz="0" w:space="0" w:color="auto"/>
        <w:left w:val="none" w:sz="0" w:space="0" w:color="auto"/>
        <w:bottom w:val="none" w:sz="0" w:space="0" w:color="auto"/>
        <w:right w:val="none" w:sz="0" w:space="0" w:color="auto"/>
      </w:divBdr>
    </w:div>
    <w:div w:id="1245915896">
      <w:bodyDiv w:val="1"/>
      <w:marLeft w:val="0"/>
      <w:marRight w:val="0"/>
      <w:marTop w:val="0"/>
      <w:marBottom w:val="0"/>
      <w:divBdr>
        <w:top w:val="none" w:sz="0" w:space="0" w:color="auto"/>
        <w:left w:val="none" w:sz="0" w:space="0" w:color="auto"/>
        <w:bottom w:val="none" w:sz="0" w:space="0" w:color="auto"/>
        <w:right w:val="none" w:sz="0" w:space="0" w:color="auto"/>
      </w:divBdr>
    </w:div>
    <w:div w:id="1252545331">
      <w:bodyDiv w:val="1"/>
      <w:marLeft w:val="0"/>
      <w:marRight w:val="0"/>
      <w:marTop w:val="0"/>
      <w:marBottom w:val="0"/>
      <w:divBdr>
        <w:top w:val="none" w:sz="0" w:space="0" w:color="auto"/>
        <w:left w:val="none" w:sz="0" w:space="0" w:color="auto"/>
        <w:bottom w:val="none" w:sz="0" w:space="0" w:color="auto"/>
        <w:right w:val="none" w:sz="0" w:space="0" w:color="auto"/>
      </w:divBdr>
    </w:div>
    <w:div w:id="1292245197">
      <w:bodyDiv w:val="1"/>
      <w:marLeft w:val="0"/>
      <w:marRight w:val="0"/>
      <w:marTop w:val="0"/>
      <w:marBottom w:val="0"/>
      <w:divBdr>
        <w:top w:val="none" w:sz="0" w:space="0" w:color="auto"/>
        <w:left w:val="none" w:sz="0" w:space="0" w:color="auto"/>
        <w:bottom w:val="none" w:sz="0" w:space="0" w:color="auto"/>
        <w:right w:val="none" w:sz="0" w:space="0" w:color="auto"/>
      </w:divBdr>
      <w:divsChild>
        <w:div w:id="12532816">
          <w:marLeft w:val="640"/>
          <w:marRight w:val="0"/>
          <w:marTop w:val="0"/>
          <w:marBottom w:val="0"/>
          <w:divBdr>
            <w:top w:val="none" w:sz="0" w:space="0" w:color="auto"/>
            <w:left w:val="none" w:sz="0" w:space="0" w:color="auto"/>
            <w:bottom w:val="none" w:sz="0" w:space="0" w:color="auto"/>
            <w:right w:val="none" w:sz="0" w:space="0" w:color="auto"/>
          </w:divBdr>
        </w:div>
        <w:div w:id="186219037">
          <w:marLeft w:val="640"/>
          <w:marRight w:val="0"/>
          <w:marTop w:val="0"/>
          <w:marBottom w:val="0"/>
          <w:divBdr>
            <w:top w:val="none" w:sz="0" w:space="0" w:color="auto"/>
            <w:left w:val="none" w:sz="0" w:space="0" w:color="auto"/>
            <w:bottom w:val="none" w:sz="0" w:space="0" w:color="auto"/>
            <w:right w:val="none" w:sz="0" w:space="0" w:color="auto"/>
          </w:divBdr>
        </w:div>
        <w:div w:id="368379246">
          <w:marLeft w:val="640"/>
          <w:marRight w:val="0"/>
          <w:marTop w:val="0"/>
          <w:marBottom w:val="0"/>
          <w:divBdr>
            <w:top w:val="none" w:sz="0" w:space="0" w:color="auto"/>
            <w:left w:val="none" w:sz="0" w:space="0" w:color="auto"/>
            <w:bottom w:val="none" w:sz="0" w:space="0" w:color="auto"/>
            <w:right w:val="none" w:sz="0" w:space="0" w:color="auto"/>
          </w:divBdr>
        </w:div>
        <w:div w:id="629946412">
          <w:marLeft w:val="640"/>
          <w:marRight w:val="0"/>
          <w:marTop w:val="0"/>
          <w:marBottom w:val="0"/>
          <w:divBdr>
            <w:top w:val="none" w:sz="0" w:space="0" w:color="auto"/>
            <w:left w:val="none" w:sz="0" w:space="0" w:color="auto"/>
            <w:bottom w:val="none" w:sz="0" w:space="0" w:color="auto"/>
            <w:right w:val="none" w:sz="0" w:space="0" w:color="auto"/>
          </w:divBdr>
        </w:div>
        <w:div w:id="908853684">
          <w:marLeft w:val="640"/>
          <w:marRight w:val="0"/>
          <w:marTop w:val="0"/>
          <w:marBottom w:val="0"/>
          <w:divBdr>
            <w:top w:val="none" w:sz="0" w:space="0" w:color="auto"/>
            <w:left w:val="none" w:sz="0" w:space="0" w:color="auto"/>
            <w:bottom w:val="none" w:sz="0" w:space="0" w:color="auto"/>
            <w:right w:val="none" w:sz="0" w:space="0" w:color="auto"/>
          </w:divBdr>
        </w:div>
        <w:div w:id="1194080089">
          <w:marLeft w:val="640"/>
          <w:marRight w:val="0"/>
          <w:marTop w:val="0"/>
          <w:marBottom w:val="0"/>
          <w:divBdr>
            <w:top w:val="none" w:sz="0" w:space="0" w:color="auto"/>
            <w:left w:val="none" w:sz="0" w:space="0" w:color="auto"/>
            <w:bottom w:val="none" w:sz="0" w:space="0" w:color="auto"/>
            <w:right w:val="none" w:sz="0" w:space="0" w:color="auto"/>
          </w:divBdr>
        </w:div>
        <w:div w:id="1286422966">
          <w:marLeft w:val="640"/>
          <w:marRight w:val="0"/>
          <w:marTop w:val="0"/>
          <w:marBottom w:val="0"/>
          <w:divBdr>
            <w:top w:val="none" w:sz="0" w:space="0" w:color="auto"/>
            <w:left w:val="none" w:sz="0" w:space="0" w:color="auto"/>
            <w:bottom w:val="none" w:sz="0" w:space="0" w:color="auto"/>
            <w:right w:val="none" w:sz="0" w:space="0" w:color="auto"/>
          </w:divBdr>
        </w:div>
        <w:div w:id="1303996089">
          <w:marLeft w:val="640"/>
          <w:marRight w:val="0"/>
          <w:marTop w:val="0"/>
          <w:marBottom w:val="0"/>
          <w:divBdr>
            <w:top w:val="none" w:sz="0" w:space="0" w:color="auto"/>
            <w:left w:val="none" w:sz="0" w:space="0" w:color="auto"/>
            <w:bottom w:val="none" w:sz="0" w:space="0" w:color="auto"/>
            <w:right w:val="none" w:sz="0" w:space="0" w:color="auto"/>
          </w:divBdr>
        </w:div>
        <w:div w:id="1570774714">
          <w:marLeft w:val="640"/>
          <w:marRight w:val="0"/>
          <w:marTop w:val="0"/>
          <w:marBottom w:val="0"/>
          <w:divBdr>
            <w:top w:val="none" w:sz="0" w:space="0" w:color="auto"/>
            <w:left w:val="none" w:sz="0" w:space="0" w:color="auto"/>
            <w:bottom w:val="none" w:sz="0" w:space="0" w:color="auto"/>
            <w:right w:val="none" w:sz="0" w:space="0" w:color="auto"/>
          </w:divBdr>
        </w:div>
        <w:div w:id="1631401549">
          <w:marLeft w:val="640"/>
          <w:marRight w:val="0"/>
          <w:marTop w:val="0"/>
          <w:marBottom w:val="0"/>
          <w:divBdr>
            <w:top w:val="none" w:sz="0" w:space="0" w:color="auto"/>
            <w:left w:val="none" w:sz="0" w:space="0" w:color="auto"/>
            <w:bottom w:val="none" w:sz="0" w:space="0" w:color="auto"/>
            <w:right w:val="none" w:sz="0" w:space="0" w:color="auto"/>
          </w:divBdr>
        </w:div>
        <w:div w:id="1683631305">
          <w:marLeft w:val="640"/>
          <w:marRight w:val="0"/>
          <w:marTop w:val="0"/>
          <w:marBottom w:val="0"/>
          <w:divBdr>
            <w:top w:val="none" w:sz="0" w:space="0" w:color="auto"/>
            <w:left w:val="none" w:sz="0" w:space="0" w:color="auto"/>
            <w:bottom w:val="none" w:sz="0" w:space="0" w:color="auto"/>
            <w:right w:val="none" w:sz="0" w:space="0" w:color="auto"/>
          </w:divBdr>
        </w:div>
        <w:div w:id="1704474740">
          <w:marLeft w:val="640"/>
          <w:marRight w:val="0"/>
          <w:marTop w:val="0"/>
          <w:marBottom w:val="0"/>
          <w:divBdr>
            <w:top w:val="none" w:sz="0" w:space="0" w:color="auto"/>
            <w:left w:val="none" w:sz="0" w:space="0" w:color="auto"/>
            <w:bottom w:val="none" w:sz="0" w:space="0" w:color="auto"/>
            <w:right w:val="none" w:sz="0" w:space="0" w:color="auto"/>
          </w:divBdr>
        </w:div>
        <w:div w:id="1705713573">
          <w:marLeft w:val="640"/>
          <w:marRight w:val="0"/>
          <w:marTop w:val="0"/>
          <w:marBottom w:val="0"/>
          <w:divBdr>
            <w:top w:val="none" w:sz="0" w:space="0" w:color="auto"/>
            <w:left w:val="none" w:sz="0" w:space="0" w:color="auto"/>
            <w:bottom w:val="none" w:sz="0" w:space="0" w:color="auto"/>
            <w:right w:val="none" w:sz="0" w:space="0" w:color="auto"/>
          </w:divBdr>
        </w:div>
        <w:div w:id="1983383614">
          <w:marLeft w:val="640"/>
          <w:marRight w:val="0"/>
          <w:marTop w:val="0"/>
          <w:marBottom w:val="0"/>
          <w:divBdr>
            <w:top w:val="none" w:sz="0" w:space="0" w:color="auto"/>
            <w:left w:val="none" w:sz="0" w:space="0" w:color="auto"/>
            <w:bottom w:val="none" w:sz="0" w:space="0" w:color="auto"/>
            <w:right w:val="none" w:sz="0" w:space="0" w:color="auto"/>
          </w:divBdr>
        </w:div>
      </w:divsChild>
    </w:div>
    <w:div w:id="1311444077">
      <w:bodyDiv w:val="1"/>
      <w:marLeft w:val="0"/>
      <w:marRight w:val="0"/>
      <w:marTop w:val="0"/>
      <w:marBottom w:val="0"/>
      <w:divBdr>
        <w:top w:val="none" w:sz="0" w:space="0" w:color="auto"/>
        <w:left w:val="none" w:sz="0" w:space="0" w:color="auto"/>
        <w:bottom w:val="none" w:sz="0" w:space="0" w:color="auto"/>
        <w:right w:val="none" w:sz="0" w:space="0" w:color="auto"/>
      </w:divBdr>
    </w:div>
    <w:div w:id="1351297113">
      <w:bodyDiv w:val="1"/>
      <w:marLeft w:val="0"/>
      <w:marRight w:val="0"/>
      <w:marTop w:val="0"/>
      <w:marBottom w:val="0"/>
      <w:divBdr>
        <w:top w:val="none" w:sz="0" w:space="0" w:color="auto"/>
        <w:left w:val="none" w:sz="0" w:space="0" w:color="auto"/>
        <w:bottom w:val="none" w:sz="0" w:space="0" w:color="auto"/>
        <w:right w:val="none" w:sz="0" w:space="0" w:color="auto"/>
      </w:divBdr>
      <w:divsChild>
        <w:div w:id="695084544">
          <w:marLeft w:val="640"/>
          <w:marRight w:val="0"/>
          <w:marTop w:val="0"/>
          <w:marBottom w:val="0"/>
          <w:divBdr>
            <w:top w:val="none" w:sz="0" w:space="0" w:color="auto"/>
            <w:left w:val="none" w:sz="0" w:space="0" w:color="auto"/>
            <w:bottom w:val="none" w:sz="0" w:space="0" w:color="auto"/>
            <w:right w:val="none" w:sz="0" w:space="0" w:color="auto"/>
          </w:divBdr>
        </w:div>
        <w:div w:id="1593125781">
          <w:marLeft w:val="640"/>
          <w:marRight w:val="0"/>
          <w:marTop w:val="0"/>
          <w:marBottom w:val="0"/>
          <w:divBdr>
            <w:top w:val="none" w:sz="0" w:space="0" w:color="auto"/>
            <w:left w:val="none" w:sz="0" w:space="0" w:color="auto"/>
            <w:bottom w:val="none" w:sz="0" w:space="0" w:color="auto"/>
            <w:right w:val="none" w:sz="0" w:space="0" w:color="auto"/>
          </w:divBdr>
        </w:div>
        <w:div w:id="168065738">
          <w:marLeft w:val="640"/>
          <w:marRight w:val="0"/>
          <w:marTop w:val="0"/>
          <w:marBottom w:val="0"/>
          <w:divBdr>
            <w:top w:val="none" w:sz="0" w:space="0" w:color="auto"/>
            <w:left w:val="none" w:sz="0" w:space="0" w:color="auto"/>
            <w:bottom w:val="none" w:sz="0" w:space="0" w:color="auto"/>
            <w:right w:val="none" w:sz="0" w:space="0" w:color="auto"/>
          </w:divBdr>
        </w:div>
        <w:div w:id="1017538871">
          <w:marLeft w:val="640"/>
          <w:marRight w:val="0"/>
          <w:marTop w:val="0"/>
          <w:marBottom w:val="0"/>
          <w:divBdr>
            <w:top w:val="none" w:sz="0" w:space="0" w:color="auto"/>
            <w:left w:val="none" w:sz="0" w:space="0" w:color="auto"/>
            <w:bottom w:val="none" w:sz="0" w:space="0" w:color="auto"/>
            <w:right w:val="none" w:sz="0" w:space="0" w:color="auto"/>
          </w:divBdr>
        </w:div>
        <w:div w:id="441457142">
          <w:marLeft w:val="640"/>
          <w:marRight w:val="0"/>
          <w:marTop w:val="0"/>
          <w:marBottom w:val="0"/>
          <w:divBdr>
            <w:top w:val="none" w:sz="0" w:space="0" w:color="auto"/>
            <w:left w:val="none" w:sz="0" w:space="0" w:color="auto"/>
            <w:bottom w:val="none" w:sz="0" w:space="0" w:color="auto"/>
            <w:right w:val="none" w:sz="0" w:space="0" w:color="auto"/>
          </w:divBdr>
        </w:div>
        <w:div w:id="1934196649">
          <w:marLeft w:val="640"/>
          <w:marRight w:val="0"/>
          <w:marTop w:val="0"/>
          <w:marBottom w:val="0"/>
          <w:divBdr>
            <w:top w:val="none" w:sz="0" w:space="0" w:color="auto"/>
            <w:left w:val="none" w:sz="0" w:space="0" w:color="auto"/>
            <w:bottom w:val="none" w:sz="0" w:space="0" w:color="auto"/>
            <w:right w:val="none" w:sz="0" w:space="0" w:color="auto"/>
          </w:divBdr>
        </w:div>
        <w:div w:id="851182251">
          <w:marLeft w:val="640"/>
          <w:marRight w:val="0"/>
          <w:marTop w:val="0"/>
          <w:marBottom w:val="0"/>
          <w:divBdr>
            <w:top w:val="none" w:sz="0" w:space="0" w:color="auto"/>
            <w:left w:val="none" w:sz="0" w:space="0" w:color="auto"/>
            <w:bottom w:val="none" w:sz="0" w:space="0" w:color="auto"/>
            <w:right w:val="none" w:sz="0" w:space="0" w:color="auto"/>
          </w:divBdr>
        </w:div>
        <w:div w:id="1902593596">
          <w:marLeft w:val="640"/>
          <w:marRight w:val="0"/>
          <w:marTop w:val="0"/>
          <w:marBottom w:val="0"/>
          <w:divBdr>
            <w:top w:val="none" w:sz="0" w:space="0" w:color="auto"/>
            <w:left w:val="none" w:sz="0" w:space="0" w:color="auto"/>
            <w:bottom w:val="none" w:sz="0" w:space="0" w:color="auto"/>
            <w:right w:val="none" w:sz="0" w:space="0" w:color="auto"/>
          </w:divBdr>
        </w:div>
        <w:div w:id="255989451">
          <w:marLeft w:val="640"/>
          <w:marRight w:val="0"/>
          <w:marTop w:val="0"/>
          <w:marBottom w:val="0"/>
          <w:divBdr>
            <w:top w:val="none" w:sz="0" w:space="0" w:color="auto"/>
            <w:left w:val="none" w:sz="0" w:space="0" w:color="auto"/>
            <w:bottom w:val="none" w:sz="0" w:space="0" w:color="auto"/>
            <w:right w:val="none" w:sz="0" w:space="0" w:color="auto"/>
          </w:divBdr>
        </w:div>
        <w:div w:id="1835879341">
          <w:marLeft w:val="640"/>
          <w:marRight w:val="0"/>
          <w:marTop w:val="0"/>
          <w:marBottom w:val="0"/>
          <w:divBdr>
            <w:top w:val="none" w:sz="0" w:space="0" w:color="auto"/>
            <w:left w:val="none" w:sz="0" w:space="0" w:color="auto"/>
            <w:bottom w:val="none" w:sz="0" w:space="0" w:color="auto"/>
            <w:right w:val="none" w:sz="0" w:space="0" w:color="auto"/>
          </w:divBdr>
        </w:div>
        <w:div w:id="1525512929">
          <w:marLeft w:val="640"/>
          <w:marRight w:val="0"/>
          <w:marTop w:val="0"/>
          <w:marBottom w:val="0"/>
          <w:divBdr>
            <w:top w:val="none" w:sz="0" w:space="0" w:color="auto"/>
            <w:left w:val="none" w:sz="0" w:space="0" w:color="auto"/>
            <w:bottom w:val="none" w:sz="0" w:space="0" w:color="auto"/>
            <w:right w:val="none" w:sz="0" w:space="0" w:color="auto"/>
          </w:divBdr>
        </w:div>
        <w:div w:id="975909024">
          <w:marLeft w:val="640"/>
          <w:marRight w:val="0"/>
          <w:marTop w:val="0"/>
          <w:marBottom w:val="0"/>
          <w:divBdr>
            <w:top w:val="none" w:sz="0" w:space="0" w:color="auto"/>
            <w:left w:val="none" w:sz="0" w:space="0" w:color="auto"/>
            <w:bottom w:val="none" w:sz="0" w:space="0" w:color="auto"/>
            <w:right w:val="none" w:sz="0" w:space="0" w:color="auto"/>
          </w:divBdr>
        </w:div>
        <w:div w:id="204609200">
          <w:marLeft w:val="640"/>
          <w:marRight w:val="0"/>
          <w:marTop w:val="0"/>
          <w:marBottom w:val="0"/>
          <w:divBdr>
            <w:top w:val="none" w:sz="0" w:space="0" w:color="auto"/>
            <w:left w:val="none" w:sz="0" w:space="0" w:color="auto"/>
            <w:bottom w:val="none" w:sz="0" w:space="0" w:color="auto"/>
            <w:right w:val="none" w:sz="0" w:space="0" w:color="auto"/>
          </w:divBdr>
        </w:div>
        <w:div w:id="1623271022">
          <w:marLeft w:val="640"/>
          <w:marRight w:val="0"/>
          <w:marTop w:val="0"/>
          <w:marBottom w:val="0"/>
          <w:divBdr>
            <w:top w:val="none" w:sz="0" w:space="0" w:color="auto"/>
            <w:left w:val="none" w:sz="0" w:space="0" w:color="auto"/>
            <w:bottom w:val="none" w:sz="0" w:space="0" w:color="auto"/>
            <w:right w:val="none" w:sz="0" w:space="0" w:color="auto"/>
          </w:divBdr>
        </w:div>
      </w:divsChild>
    </w:div>
    <w:div w:id="1370455315">
      <w:bodyDiv w:val="1"/>
      <w:marLeft w:val="0"/>
      <w:marRight w:val="0"/>
      <w:marTop w:val="0"/>
      <w:marBottom w:val="0"/>
      <w:divBdr>
        <w:top w:val="none" w:sz="0" w:space="0" w:color="auto"/>
        <w:left w:val="none" w:sz="0" w:space="0" w:color="auto"/>
        <w:bottom w:val="none" w:sz="0" w:space="0" w:color="auto"/>
        <w:right w:val="none" w:sz="0" w:space="0" w:color="auto"/>
      </w:divBdr>
      <w:divsChild>
        <w:div w:id="1615210256">
          <w:marLeft w:val="640"/>
          <w:marRight w:val="0"/>
          <w:marTop w:val="0"/>
          <w:marBottom w:val="0"/>
          <w:divBdr>
            <w:top w:val="none" w:sz="0" w:space="0" w:color="auto"/>
            <w:left w:val="none" w:sz="0" w:space="0" w:color="auto"/>
            <w:bottom w:val="none" w:sz="0" w:space="0" w:color="auto"/>
            <w:right w:val="none" w:sz="0" w:space="0" w:color="auto"/>
          </w:divBdr>
        </w:div>
        <w:div w:id="547573396">
          <w:marLeft w:val="640"/>
          <w:marRight w:val="0"/>
          <w:marTop w:val="0"/>
          <w:marBottom w:val="0"/>
          <w:divBdr>
            <w:top w:val="none" w:sz="0" w:space="0" w:color="auto"/>
            <w:left w:val="none" w:sz="0" w:space="0" w:color="auto"/>
            <w:bottom w:val="none" w:sz="0" w:space="0" w:color="auto"/>
            <w:right w:val="none" w:sz="0" w:space="0" w:color="auto"/>
          </w:divBdr>
        </w:div>
        <w:div w:id="452478087">
          <w:marLeft w:val="640"/>
          <w:marRight w:val="0"/>
          <w:marTop w:val="0"/>
          <w:marBottom w:val="0"/>
          <w:divBdr>
            <w:top w:val="none" w:sz="0" w:space="0" w:color="auto"/>
            <w:left w:val="none" w:sz="0" w:space="0" w:color="auto"/>
            <w:bottom w:val="none" w:sz="0" w:space="0" w:color="auto"/>
            <w:right w:val="none" w:sz="0" w:space="0" w:color="auto"/>
          </w:divBdr>
        </w:div>
        <w:div w:id="404957346">
          <w:marLeft w:val="640"/>
          <w:marRight w:val="0"/>
          <w:marTop w:val="0"/>
          <w:marBottom w:val="0"/>
          <w:divBdr>
            <w:top w:val="none" w:sz="0" w:space="0" w:color="auto"/>
            <w:left w:val="none" w:sz="0" w:space="0" w:color="auto"/>
            <w:bottom w:val="none" w:sz="0" w:space="0" w:color="auto"/>
            <w:right w:val="none" w:sz="0" w:space="0" w:color="auto"/>
          </w:divBdr>
        </w:div>
        <w:div w:id="1539196297">
          <w:marLeft w:val="640"/>
          <w:marRight w:val="0"/>
          <w:marTop w:val="0"/>
          <w:marBottom w:val="0"/>
          <w:divBdr>
            <w:top w:val="none" w:sz="0" w:space="0" w:color="auto"/>
            <w:left w:val="none" w:sz="0" w:space="0" w:color="auto"/>
            <w:bottom w:val="none" w:sz="0" w:space="0" w:color="auto"/>
            <w:right w:val="none" w:sz="0" w:space="0" w:color="auto"/>
          </w:divBdr>
        </w:div>
        <w:div w:id="576867484">
          <w:marLeft w:val="640"/>
          <w:marRight w:val="0"/>
          <w:marTop w:val="0"/>
          <w:marBottom w:val="0"/>
          <w:divBdr>
            <w:top w:val="none" w:sz="0" w:space="0" w:color="auto"/>
            <w:left w:val="none" w:sz="0" w:space="0" w:color="auto"/>
            <w:bottom w:val="none" w:sz="0" w:space="0" w:color="auto"/>
            <w:right w:val="none" w:sz="0" w:space="0" w:color="auto"/>
          </w:divBdr>
        </w:div>
        <w:div w:id="499849657">
          <w:marLeft w:val="640"/>
          <w:marRight w:val="0"/>
          <w:marTop w:val="0"/>
          <w:marBottom w:val="0"/>
          <w:divBdr>
            <w:top w:val="none" w:sz="0" w:space="0" w:color="auto"/>
            <w:left w:val="none" w:sz="0" w:space="0" w:color="auto"/>
            <w:bottom w:val="none" w:sz="0" w:space="0" w:color="auto"/>
            <w:right w:val="none" w:sz="0" w:space="0" w:color="auto"/>
          </w:divBdr>
        </w:div>
        <w:div w:id="1263684939">
          <w:marLeft w:val="640"/>
          <w:marRight w:val="0"/>
          <w:marTop w:val="0"/>
          <w:marBottom w:val="0"/>
          <w:divBdr>
            <w:top w:val="none" w:sz="0" w:space="0" w:color="auto"/>
            <w:left w:val="none" w:sz="0" w:space="0" w:color="auto"/>
            <w:bottom w:val="none" w:sz="0" w:space="0" w:color="auto"/>
            <w:right w:val="none" w:sz="0" w:space="0" w:color="auto"/>
          </w:divBdr>
        </w:div>
        <w:div w:id="1219709526">
          <w:marLeft w:val="640"/>
          <w:marRight w:val="0"/>
          <w:marTop w:val="0"/>
          <w:marBottom w:val="0"/>
          <w:divBdr>
            <w:top w:val="none" w:sz="0" w:space="0" w:color="auto"/>
            <w:left w:val="none" w:sz="0" w:space="0" w:color="auto"/>
            <w:bottom w:val="none" w:sz="0" w:space="0" w:color="auto"/>
            <w:right w:val="none" w:sz="0" w:space="0" w:color="auto"/>
          </w:divBdr>
        </w:div>
        <w:div w:id="1568832502">
          <w:marLeft w:val="640"/>
          <w:marRight w:val="0"/>
          <w:marTop w:val="0"/>
          <w:marBottom w:val="0"/>
          <w:divBdr>
            <w:top w:val="none" w:sz="0" w:space="0" w:color="auto"/>
            <w:left w:val="none" w:sz="0" w:space="0" w:color="auto"/>
            <w:bottom w:val="none" w:sz="0" w:space="0" w:color="auto"/>
            <w:right w:val="none" w:sz="0" w:space="0" w:color="auto"/>
          </w:divBdr>
        </w:div>
        <w:div w:id="955407361">
          <w:marLeft w:val="640"/>
          <w:marRight w:val="0"/>
          <w:marTop w:val="0"/>
          <w:marBottom w:val="0"/>
          <w:divBdr>
            <w:top w:val="none" w:sz="0" w:space="0" w:color="auto"/>
            <w:left w:val="none" w:sz="0" w:space="0" w:color="auto"/>
            <w:bottom w:val="none" w:sz="0" w:space="0" w:color="auto"/>
            <w:right w:val="none" w:sz="0" w:space="0" w:color="auto"/>
          </w:divBdr>
        </w:div>
        <w:div w:id="1183863017">
          <w:marLeft w:val="640"/>
          <w:marRight w:val="0"/>
          <w:marTop w:val="0"/>
          <w:marBottom w:val="0"/>
          <w:divBdr>
            <w:top w:val="none" w:sz="0" w:space="0" w:color="auto"/>
            <w:left w:val="none" w:sz="0" w:space="0" w:color="auto"/>
            <w:bottom w:val="none" w:sz="0" w:space="0" w:color="auto"/>
            <w:right w:val="none" w:sz="0" w:space="0" w:color="auto"/>
          </w:divBdr>
        </w:div>
        <w:div w:id="177931737">
          <w:marLeft w:val="640"/>
          <w:marRight w:val="0"/>
          <w:marTop w:val="0"/>
          <w:marBottom w:val="0"/>
          <w:divBdr>
            <w:top w:val="none" w:sz="0" w:space="0" w:color="auto"/>
            <w:left w:val="none" w:sz="0" w:space="0" w:color="auto"/>
            <w:bottom w:val="none" w:sz="0" w:space="0" w:color="auto"/>
            <w:right w:val="none" w:sz="0" w:space="0" w:color="auto"/>
          </w:divBdr>
        </w:div>
      </w:divsChild>
    </w:div>
    <w:div w:id="1376201831">
      <w:bodyDiv w:val="1"/>
      <w:marLeft w:val="0"/>
      <w:marRight w:val="0"/>
      <w:marTop w:val="0"/>
      <w:marBottom w:val="0"/>
      <w:divBdr>
        <w:top w:val="none" w:sz="0" w:space="0" w:color="auto"/>
        <w:left w:val="none" w:sz="0" w:space="0" w:color="auto"/>
        <w:bottom w:val="none" w:sz="0" w:space="0" w:color="auto"/>
        <w:right w:val="none" w:sz="0" w:space="0" w:color="auto"/>
      </w:divBdr>
      <w:divsChild>
        <w:div w:id="150408178">
          <w:marLeft w:val="640"/>
          <w:marRight w:val="0"/>
          <w:marTop w:val="0"/>
          <w:marBottom w:val="0"/>
          <w:divBdr>
            <w:top w:val="none" w:sz="0" w:space="0" w:color="auto"/>
            <w:left w:val="none" w:sz="0" w:space="0" w:color="auto"/>
            <w:bottom w:val="none" w:sz="0" w:space="0" w:color="auto"/>
            <w:right w:val="none" w:sz="0" w:space="0" w:color="auto"/>
          </w:divBdr>
        </w:div>
        <w:div w:id="342436527">
          <w:marLeft w:val="640"/>
          <w:marRight w:val="0"/>
          <w:marTop w:val="0"/>
          <w:marBottom w:val="0"/>
          <w:divBdr>
            <w:top w:val="none" w:sz="0" w:space="0" w:color="auto"/>
            <w:left w:val="none" w:sz="0" w:space="0" w:color="auto"/>
            <w:bottom w:val="none" w:sz="0" w:space="0" w:color="auto"/>
            <w:right w:val="none" w:sz="0" w:space="0" w:color="auto"/>
          </w:divBdr>
        </w:div>
        <w:div w:id="386994712">
          <w:marLeft w:val="640"/>
          <w:marRight w:val="0"/>
          <w:marTop w:val="0"/>
          <w:marBottom w:val="0"/>
          <w:divBdr>
            <w:top w:val="none" w:sz="0" w:space="0" w:color="auto"/>
            <w:left w:val="none" w:sz="0" w:space="0" w:color="auto"/>
            <w:bottom w:val="none" w:sz="0" w:space="0" w:color="auto"/>
            <w:right w:val="none" w:sz="0" w:space="0" w:color="auto"/>
          </w:divBdr>
        </w:div>
        <w:div w:id="401832075">
          <w:marLeft w:val="640"/>
          <w:marRight w:val="0"/>
          <w:marTop w:val="0"/>
          <w:marBottom w:val="0"/>
          <w:divBdr>
            <w:top w:val="none" w:sz="0" w:space="0" w:color="auto"/>
            <w:left w:val="none" w:sz="0" w:space="0" w:color="auto"/>
            <w:bottom w:val="none" w:sz="0" w:space="0" w:color="auto"/>
            <w:right w:val="none" w:sz="0" w:space="0" w:color="auto"/>
          </w:divBdr>
        </w:div>
        <w:div w:id="477764825">
          <w:marLeft w:val="640"/>
          <w:marRight w:val="0"/>
          <w:marTop w:val="0"/>
          <w:marBottom w:val="0"/>
          <w:divBdr>
            <w:top w:val="none" w:sz="0" w:space="0" w:color="auto"/>
            <w:left w:val="none" w:sz="0" w:space="0" w:color="auto"/>
            <w:bottom w:val="none" w:sz="0" w:space="0" w:color="auto"/>
            <w:right w:val="none" w:sz="0" w:space="0" w:color="auto"/>
          </w:divBdr>
        </w:div>
        <w:div w:id="546911688">
          <w:marLeft w:val="640"/>
          <w:marRight w:val="0"/>
          <w:marTop w:val="0"/>
          <w:marBottom w:val="0"/>
          <w:divBdr>
            <w:top w:val="none" w:sz="0" w:space="0" w:color="auto"/>
            <w:left w:val="none" w:sz="0" w:space="0" w:color="auto"/>
            <w:bottom w:val="none" w:sz="0" w:space="0" w:color="auto"/>
            <w:right w:val="none" w:sz="0" w:space="0" w:color="auto"/>
          </w:divBdr>
        </w:div>
        <w:div w:id="555775447">
          <w:marLeft w:val="640"/>
          <w:marRight w:val="0"/>
          <w:marTop w:val="0"/>
          <w:marBottom w:val="0"/>
          <w:divBdr>
            <w:top w:val="none" w:sz="0" w:space="0" w:color="auto"/>
            <w:left w:val="none" w:sz="0" w:space="0" w:color="auto"/>
            <w:bottom w:val="none" w:sz="0" w:space="0" w:color="auto"/>
            <w:right w:val="none" w:sz="0" w:space="0" w:color="auto"/>
          </w:divBdr>
        </w:div>
        <w:div w:id="638805466">
          <w:marLeft w:val="640"/>
          <w:marRight w:val="0"/>
          <w:marTop w:val="0"/>
          <w:marBottom w:val="0"/>
          <w:divBdr>
            <w:top w:val="none" w:sz="0" w:space="0" w:color="auto"/>
            <w:left w:val="none" w:sz="0" w:space="0" w:color="auto"/>
            <w:bottom w:val="none" w:sz="0" w:space="0" w:color="auto"/>
            <w:right w:val="none" w:sz="0" w:space="0" w:color="auto"/>
          </w:divBdr>
        </w:div>
        <w:div w:id="665478706">
          <w:marLeft w:val="640"/>
          <w:marRight w:val="0"/>
          <w:marTop w:val="0"/>
          <w:marBottom w:val="0"/>
          <w:divBdr>
            <w:top w:val="none" w:sz="0" w:space="0" w:color="auto"/>
            <w:left w:val="none" w:sz="0" w:space="0" w:color="auto"/>
            <w:bottom w:val="none" w:sz="0" w:space="0" w:color="auto"/>
            <w:right w:val="none" w:sz="0" w:space="0" w:color="auto"/>
          </w:divBdr>
        </w:div>
        <w:div w:id="799954043">
          <w:marLeft w:val="640"/>
          <w:marRight w:val="0"/>
          <w:marTop w:val="0"/>
          <w:marBottom w:val="0"/>
          <w:divBdr>
            <w:top w:val="none" w:sz="0" w:space="0" w:color="auto"/>
            <w:left w:val="none" w:sz="0" w:space="0" w:color="auto"/>
            <w:bottom w:val="none" w:sz="0" w:space="0" w:color="auto"/>
            <w:right w:val="none" w:sz="0" w:space="0" w:color="auto"/>
          </w:divBdr>
        </w:div>
        <w:div w:id="870187990">
          <w:marLeft w:val="640"/>
          <w:marRight w:val="0"/>
          <w:marTop w:val="0"/>
          <w:marBottom w:val="0"/>
          <w:divBdr>
            <w:top w:val="none" w:sz="0" w:space="0" w:color="auto"/>
            <w:left w:val="none" w:sz="0" w:space="0" w:color="auto"/>
            <w:bottom w:val="none" w:sz="0" w:space="0" w:color="auto"/>
            <w:right w:val="none" w:sz="0" w:space="0" w:color="auto"/>
          </w:divBdr>
        </w:div>
        <w:div w:id="1198733627">
          <w:marLeft w:val="640"/>
          <w:marRight w:val="0"/>
          <w:marTop w:val="0"/>
          <w:marBottom w:val="0"/>
          <w:divBdr>
            <w:top w:val="none" w:sz="0" w:space="0" w:color="auto"/>
            <w:left w:val="none" w:sz="0" w:space="0" w:color="auto"/>
            <w:bottom w:val="none" w:sz="0" w:space="0" w:color="auto"/>
            <w:right w:val="none" w:sz="0" w:space="0" w:color="auto"/>
          </w:divBdr>
        </w:div>
        <w:div w:id="1494948119">
          <w:marLeft w:val="640"/>
          <w:marRight w:val="0"/>
          <w:marTop w:val="0"/>
          <w:marBottom w:val="0"/>
          <w:divBdr>
            <w:top w:val="none" w:sz="0" w:space="0" w:color="auto"/>
            <w:left w:val="none" w:sz="0" w:space="0" w:color="auto"/>
            <w:bottom w:val="none" w:sz="0" w:space="0" w:color="auto"/>
            <w:right w:val="none" w:sz="0" w:space="0" w:color="auto"/>
          </w:divBdr>
        </w:div>
      </w:divsChild>
    </w:div>
    <w:div w:id="1391996609">
      <w:bodyDiv w:val="1"/>
      <w:marLeft w:val="0"/>
      <w:marRight w:val="0"/>
      <w:marTop w:val="0"/>
      <w:marBottom w:val="0"/>
      <w:divBdr>
        <w:top w:val="none" w:sz="0" w:space="0" w:color="auto"/>
        <w:left w:val="none" w:sz="0" w:space="0" w:color="auto"/>
        <w:bottom w:val="none" w:sz="0" w:space="0" w:color="auto"/>
        <w:right w:val="none" w:sz="0" w:space="0" w:color="auto"/>
      </w:divBdr>
      <w:divsChild>
        <w:div w:id="338698254">
          <w:marLeft w:val="640"/>
          <w:marRight w:val="0"/>
          <w:marTop w:val="0"/>
          <w:marBottom w:val="0"/>
          <w:divBdr>
            <w:top w:val="none" w:sz="0" w:space="0" w:color="auto"/>
            <w:left w:val="none" w:sz="0" w:space="0" w:color="auto"/>
            <w:bottom w:val="none" w:sz="0" w:space="0" w:color="auto"/>
            <w:right w:val="none" w:sz="0" w:space="0" w:color="auto"/>
          </w:divBdr>
        </w:div>
        <w:div w:id="406418282">
          <w:marLeft w:val="640"/>
          <w:marRight w:val="0"/>
          <w:marTop w:val="0"/>
          <w:marBottom w:val="0"/>
          <w:divBdr>
            <w:top w:val="none" w:sz="0" w:space="0" w:color="auto"/>
            <w:left w:val="none" w:sz="0" w:space="0" w:color="auto"/>
            <w:bottom w:val="none" w:sz="0" w:space="0" w:color="auto"/>
            <w:right w:val="none" w:sz="0" w:space="0" w:color="auto"/>
          </w:divBdr>
        </w:div>
        <w:div w:id="471673963">
          <w:marLeft w:val="640"/>
          <w:marRight w:val="0"/>
          <w:marTop w:val="0"/>
          <w:marBottom w:val="0"/>
          <w:divBdr>
            <w:top w:val="none" w:sz="0" w:space="0" w:color="auto"/>
            <w:left w:val="none" w:sz="0" w:space="0" w:color="auto"/>
            <w:bottom w:val="none" w:sz="0" w:space="0" w:color="auto"/>
            <w:right w:val="none" w:sz="0" w:space="0" w:color="auto"/>
          </w:divBdr>
        </w:div>
        <w:div w:id="509758308">
          <w:marLeft w:val="640"/>
          <w:marRight w:val="0"/>
          <w:marTop w:val="0"/>
          <w:marBottom w:val="0"/>
          <w:divBdr>
            <w:top w:val="none" w:sz="0" w:space="0" w:color="auto"/>
            <w:left w:val="none" w:sz="0" w:space="0" w:color="auto"/>
            <w:bottom w:val="none" w:sz="0" w:space="0" w:color="auto"/>
            <w:right w:val="none" w:sz="0" w:space="0" w:color="auto"/>
          </w:divBdr>
        </w:div>
        <w:div w:id="741562631">
          <w:marLeft w:val="640"/>
          <w:marRight w:val="0"/>
          <w:marTop w:val="0"/>
          <w:marBottom w:val="0"/>
          <w:divBdr>
            <w:top w:val="none" w:sz="0" w:space="0" w:color="auto"/>
            <w:left w:val="none" w:sz="0" w:space="0" w:color="auto"/>
            <w:bottom w:val="none" w:sz="0" w:space="0" w:color="auto"/>
            <w:right w:val="none" w:sz="0" w:space="0" w:color="auto"/>
          </w:divBdr>
        </w:div>
        <w:div w:id="1138181820">
          <w:marLeft w:val="640"/>
          <w:marRight w:val="0"/>
          <w:marTop w:val="0"/>
          <w:marBottom w:val="0"/>
          <w:divBdr>
            <w:top w:val="none" w:sz="0" w:space="0" w:color="auto"/>
            <w:left w:val="none" w:sz="0" w:space="0" w:color="auto"/>
            <w:bottom w:val="none" w:sz="0" w:space="0" w:color="auto"/>
            <w:right w:val="none" w:sz="0" w:space="0" w:color="auto"/>
          </w:divBdr>
        </w:div>
        <w:div w:id="1600799531">
          <w:marLeft w:val="640"/>
          <w:marRight w:val="0"/>
          <w:marTop w:val="0"/>
          <w:marBottom w:val="0"/>
          <w:divBdr>
            <w:top w:val="none" w:sz="0" w:space="0" w:color="auto"/>
            <w:left w:val="none" w:sz="0" w:space="0" w:color="auto"/>
            <w:bottom w:val="none" w:sz="0" w:space="0" w:color="auto"/>
            <w:right w:val="none" w:sz="0" w:space="0" w:color="auto"/>
          </w:divBdr>
        </w:div>
        <w:div w:id="1780561611">
          <w:marLeft w:val="640"/>
          <w:marRight w:val="0"/>
          <w:marTop w:val="0"/>
          <w:marBottom w:val="0"/>
          <w:divBdr>
            <w:top w:val="none" w:sz="0" w:space="0" w:color="auto"/>
            <w:left w:val="none" w:sz="0" w:space="0" w:color="auto"/>
            <w:bottom w:val="none" w:sz="0" w:space="0" w:color="auto"/>
            <w:right w:val="none" w:sz="0" w:space="0" w:color="auto"/>
          </w:divBdr>
        </w:div>
        <w:div w:id="1848015671">
          <w:marLeft w:val="640"/>
          <w:marRight w:val="0"/>
          <w:marTop w:val="0"/>
          <w:marBottom w:val="0"/>
          <w:divBdr>
            <w:top w:val="none" w:sz="0" w:space="0" w:color="auto"/>
            <w:left w:val="none" w:sz="0" w:space="0" w:color="auto"/>
            <w:bottom w:val="none" w:sz="0" w:space="0" w:color="auto"/>
            <w:right w:val="none" w:sz="0" w:space="0" w:color="auto"/>
          </w:divBdr>
        </w:div>
        <w:div w:id="1866484037">
          <w:marLeft w:val="640"/>
          <w:marRight w:val="0"/>
          <w:marTop w:val="0"/>
          <w:marBottom w:val="0"/>
          <w:divBdr>
            <w:top w:val="none" w:sz="0" w:space="0" w:color="auto"/>
            <w:left w:val="none" w:sz="0" w:space="0" w:color="auto"/>
            <w:bottom w:val="none" w:sz="0" w:space="0" w:color="auto"/>
            <w:right w:val="none" w:sz="0" w:space="0" w:color="auto"/>
          </w:divBdr>
        </w:div>
        <w:div w:id="1969779651">
          <w:marLeft w:val="640"/>
          <w:marRight w:val="0"/>
          <w:marTop w:val="0"/>
          <w:marBottom w:val="0"/>
          <w:divBdr>
            <w:top w:val="none" w:sz="0" w:space="0" w:color="auto"/>
            <w:left w:val="none" w:sz="0" w:space="0" w:color="auto"/>
            <w:bottom w:val="none" w:sz="0" w:space="0" w:color="auto"/>
            <w:right w:val="none" w:sz="0" w:space="0" w:color="auto"/>
          </w:divBdr>
        </w:div>
        <w:div w:id="1973751902">
          <w:marLeft w:val="640"/>
          <w:marRight w:val="0"/>
          <w:marTop w:val="0"/>
          <w:marBottom w:val="0"/>
          <w:divBdr>
            <w:top w:val="none" w:sz="0" w:space="0" w:color="auto"/>
            <w:left w:val="none" w:sz="0" w:space="0" w:color="auto"/>
            <w:bottom w:val="none" w:sz="0" w:space="0" w:color="auto"/>
            <w:right w:val="none" w:sz="0" w:space="0" w:color="auto"/>
          </w:divBdr>
        </w:div>
        <w:div w:id="2000574163">
          <w:marLeft w:val="640"/>
          <w:marRight w:val="0"/>
          <w:marTop w:val="0"/>
          <w:marBottom w:val="0"/>
          <w:divBdr>
            <w:top w:val="none" w:sz="0" w:space="0" w:color="auto"/>
            <w:left w:val="none" w:sz="0" w:space="0" w:color="auto"/>
            <w:bottom w:val="none" w:sz="0" w:space="0" w:color="auto"/>
            <w:right w:val="none" w:sz="0" w:space="0" w:color="auto"/>
          </w:divBdr>
        </w:div>
      </w:divsChild>
    </w:div>
    <w:div w:id="1416316468">
      <w:bodyDiv w:val="1"/>
      <w:marLeft w:val="0"/>
      <w:marRight w:val="0"/>
      <w:marTop w:val="0"/>
      <w:marBottom w:val="0"/>
      <w:divBdr>
        <w:top w:val="none" w:sz="0" w:space="0" w:color="auto"/>
        <w:left w:val="none" w:sz="0" w:space="0" w:color="auto"/>
        <w:bottom w:val="none" w:sz="0" w:space="0" w:color="auto"/>
        <w:right w:val="none" w:sz="0" w:space="0" w:color="auto"/>
      </w:divBdr>
      <w:divsChild>
        <w:div w:id="370687591">
          <w:marLeft w:val="640"/>
          <w:marRight w:val="0"/>
          <w:marTop w:val="0"/>
          <w:marBottom w:val="0"/>
          <w:divBdr>
            <w:top w:val="none" w:sz="0" w:space="0" w:color="auto"/>
            <w:left w:val="none" w:sz="0" w:space="0" w:color="auto"/>
            <w:bottom w:val="none" w:sz="0" w:space="0" w:color="auto"/>
            <w:right w:val="none" w:sz="0" w:space="0" w:color="auto"/>
          </w:divBdr>
        </w:div>
        <w:div w:id="399326825">
          <w:marLeft w:val="640"/>
          <w:marRight w:val="0"/>
          <w:marTop w:val="0"/>
          <w:marBottom w:val="0"/>
          <w:divBdr>
            <w:top w:val="none" w:sz="0" w:space="0" w:color="auto"/>
            <w:left w:val="none" w:sz="0" w:space="0" w:color="auto"/>
            <w:bottom w:val="none" w:sz="0" w:space="0" w:color="auto"/>
            <w:right w:val="none" w:sz="0" w:space="0" w:color="auto"/>
          </w:divBdr>
        </w:div>
        <w:div w:id="401369638">
          <w:marLeft w:val="640"/>
          <w:marRight w:val="0"/>
          <w:marTop w:val="0"/>
          <w:marBottom w:val="0"/>
          <w:divBdr>
            <w:top w:val="none" w:sz="0" w:space="0" w:color="auto"/>
            <w:left w:val="none" w:sz="0" w:space="0" w:color="auto"/>
            <w:bottom w:val="none" w:sz="0" w:space="0" w:color="auto"/>
            <w:right w:val="none" w:sz="0" w:space="0" w:color="auto"/>
          </w:divBdr>
        </w:div>
        <w:div w:id="438062693">
          <w:marLeft w:val="640"/>
          <w:marRight w:val="0"/>
          <w:marTop w:val="0"/>
          <w:marBottom w:val="0"/>
          <w:divBdr>
            <w:top w:val="none" w:sz="0" w:space="0" w:color="auto"/>
            <w:left w:val="none" w:sz="0" w:space="0" w:color="auto"/>
            <w:bottom w:val="none" w:sz="0" w:space="0" w:color="auto"/>
            <w:right w:val="none" w:sz="0" w:space="0" w:color="auto"/>
          </w:divBdr>
        </w:div>
        <w:div w:id="462112825">
          <w:marLeft w:val="640"/>
          <w:marRight w:val="0"/>
          <w:marTop w:val="0"/>
          <w:marBottom w:val="0"/>
          <w:divBdr>
            <w:top w:val="none" w:sz="0" w:space="0" w:color="auto"/>
            <w:left w:val="none" w:sz="0" w:space="0" w:color="auto"/>
            <w:bottom w:val="none" w:sz="0" w:space="0" w:color="auto"/>
            <w:right w:val="none" w:sz="0" w:space="0" w:color="auto"/>
          </w:divBdr>
        </w:div>
        <w:div w:id="497887702">
          <w:marLeft w:val="640"/>
          <w:marRight w:val="0"/>
          <w:marTop w:val="0"/>
          <w:marBottom w:val="0"/>
          <w:divBdr>
            <w:top w:val="none" w:sz="0" w:space="0" w:color="auto"/>
            <w:left w:val="none" w:sz="0" w:space="0" w:color="auto"/>
            <w:bottom w:val="none" w:sz="0" w:space="0" w:color="auto"/>
            <w:right w:val="none" w:sz="0" w:space="0" w:color="auto"/>
          </w:divBdr>
        </w:div>
        <w:div w:id="1017119897">
          <w:marLeft w:val="640"/>
          <w:marRight w:val="0"/>
          <w:marTop w:val="0"/>
          <w:marBottom w:val="0"/>
          <w:divBdr>
            <w:top w:val="none" w:sz="0" w:space="0" w:color="auto"/>
            <w:left w:val="none" w:sz="0" w:space="0" w:color="auto"/>
            <w:bottom w:val="none" w:sz="0" w:space="0" w:color="auto"/>
            <w:right w:val="none" w:sz="0" w:space="0" w:color="auto"/>
          </w:divBdr>
        </w:div>
        <w:div w:id="1454055634">
          <w:marLeft w:val="640"/>
          <w:marRight w:val="0"/>
          <w:marTop w:val="0"/>
          <w:marBottom w:val="0"/>
          <w:divBdr>
            <w:top w:val="none" w:sz="0" w:space="0" w:color="auto"/>
            <w:left w:val="none" w:sz="0" w:space="0" w:color="auto"/>
            <w:bottom w:val="none" w:sz="0" w:space="0" w:color="auto"/>
            <w:right w:val="none" w:sz="0" w:space="0" w:color="auto"/>
          </w:divBdr>
        </w:div>
        <w:div w:id="1576210574">
          <w:marLeft w:val="640"/>
          <w:marRight w:val="0"/>
          <w:marTop w:val="0"/>
          <w:marBottom w:val="0"/>
          <w:divBdr>
            <w:top w:val="none" w:sz="0" w:space="0" w:color="auto"/>
            <w:left w:val="none" w:sz="0" w:space="0" w:color="auto"/>
            <w:bottom w:val="none" w:sz="0" w:space="0" w:color="auto"/>
            <w:right w:val="none" w:sz="0" w:space="0" w:color="auto"/>
          </w:divBdr>
        </w:div>
        <w:div w:id="1633902702">
          <w:marLeft w:val="640"/>
          <w:marRight w:val="0"/>
          <w:marTop w:val="0"/>
          <w:marBottom w:val="0"/>
          <w:divBdr>
            <w:top w:val="none" w:sz="0" w:space="0" w:color="auto"/>
            <w:left w:val="none" w:sz="0" w:space="0" w:color="auto"/>
            <w:bottom w:val="none" w:sz="0" w:space="0" w:color="auto"/>
            <w:right w:val="none" w:sz="0" w:space="0" w:color="auto"/>
          </w:divBdr>
        </w:div>
        <w:div w:id="1800025367">
          <w:marLeft w:val="640"/>
          <w:marRight w:val="0"/>
          <w:marTop w:val="0"/>
          <w:marBottom w:val="0"/>
          <w:divBdr>
            <w:top w:val="none" w:sz="0" w:space="0" w:color="auto"/>
            <w:left w:val="none" w:sz="0" w:space="0" w:color="auto"/>
            <w:bottom w:val="none" w:sz="0" w:space="0" w:color="auto"/>
            <w:right w:val="none" w:sz="0" w:space="0" w:color="auto"/>
          </w:divBdr>
        </w:div>
        <w:div w:id="2137093122">
          <w:marLeft w:val="640"/>
          <w:marRight w:val="0"/>
          <w:marTop w:val="0"/>
          <w:marBottom w:val="0"/>
          <w:divBdr>
            <w:top w:val="none" w:sz="0" w:space="0" w:color="auto"/>
            <w:left w:val="none" w:sz="0" w:space="0" w:color="auto"/>
            <w:bottom w:val="none" w:sz="0" w:space="0" w:color="auto"/>
            <w:right w:val="none" w:sz="0" w:space="0" w:color="auto"/>
          </w:divBdr>
        </w:div>
      </w:divsChild>
    </w:div>
    <w:div w:id="1441995176">
      <w:bodyDiv w:val="1"/>
      <w:marLeft w:val="0"/>
      <w:marRight w:val="0"/>
      <w:marTop w:val="0"/>
      <w:marBottom w:val="0"/>
      <w:divBdr>
        <w:top w:val="none" w:sz="0" w:space="0" w:color="auto"/>
        <w:left w:val="none" w:sz="0" w:space="0" w:color="auto"/>
        <w:bottom w:val="none" w:sz="0" w:space="0" w:color="auto"/>
        <w:right w:val="none" w:sz="0" w:space="0" w:color="auto"/>
      </w:divBdr>
      <w:divsChild>
        <w:div w:id="439253945">
          <w:marLeft w:val="640"/>
          <w:marRight w:val="0"/>
          <w:marTop w:val="0"/>
          <w:marBottom w:val="0"/>
          <w:divBdr>
            <w:top w:val="none" w:sz="0" w:space="0" w:color="auto"/>
            <w:left w:val="none" w:sz="0" w:space="0" w:color="auto"/>
            <w:bottom w:val="none" w:sz="0" w:space="0" w:color="auto"/>
            <w:right w:val="none" w:sz="0" w:space="0" w:color="auto"/>
          </w:divBdr>
        </w:div>
        <w:div w:id="406656053">
          <w:marLeft w:val="640"/>
          <w:marRight w:val="0"/>
          <w:marTop w:val="0"/>
          <w:marBottom w:val="0"/>
          <w:divBdr>
            <w:top w:val="none" w:sz="0" w:space="0" w:color="auto"/>
            <w:left w:val="none" w:sz="0" w:space="0" w:color="auto"/>
            <w:bottom w:val="none" w:sz="0" w:space="0" w:color="auto"/>
            <w:right w:val="none" w:sz="0" w:space="0" w:color="auto"/>
          </w:divBdr>
        </w:div>
        <w:div w:id="1017586871">
          <w:marLeft w:val="640"/>
          <w:marRight w:val="0"/>
          <w:marTop w:val="0"/>
          <w:marBottom w:val="0"/>
          <w:divBdr>
            <w:top w:val="none" w:sz="0" w:space="0" w:color="auto"/>
            <w:left w:val="none" w:sz="0" w:space="0" w:color="auto"/>
            <w:bottom w:val="none" w:sz="0" w:space="0" w:color="auto"/>
            <w:right w:val="none" w:sz="0" w:space="0" w:color="auto"/>
          </w:divBdr>
        </w:div>
        <w:div w:id="620186554">
          <w:marLeft w:val="640"/>
          <w:marRight w:val="0"/>
          <w:marTop w:val="0"/>
          <w:marBottom w:val="0"/>
          <w:divBdr>
            <w:top w:val="none" w:sz="0" w:space="0" w:color="auto"/>
            <w:left w:val="none" w:sz="0" w:space="0" w:color="auto"/>
            <w:bottom w:val="none" w:sz="0" w:space="0" w:color="auto"/>
            <w:right w:val="none" w:sz="0" w:space="0" w:color="auto"/>
          </w:divBdr>
        </w:div>
        <w:div w:id="1344356182">
          <w:marLeft w:val="640"/>
          <w:marRight w:val="0"/>
          <w:marTop w:val="0"/>
          <w:marBottom w:val="0"/>
          <w:divBdr>
            <w:top w:val="none" w:sz="0" w:space="0" w:color="auto"/>
            <w:left w:val="none" w:sz="0" w:space="0" w:color="auto"/>
            <w:bottom w:val="none" w:sz="0" w:space="0" w:color="auto"/>
            <w:right w:val="none" w:sz="0" w:space="0" w:color="auto"/>
          </w:divBdr>
        </w:div>
        <w:div w:id="1638535030">
          <w:marLeft w:val="640"/>
          <w:marRight w:val="0"/>
          <w:marTop w:val="0"/>
          <w:marBottom w:val="0"/>
          <w:divBdr>
            <w:top w:val="none" w:sz="0" w:space="0" w:color="auto"/>
            <w:left w:val="none" w:sz="0" w:space="0" w:color="auto"/>
            <w:bottom w:val="none" w:sz="0" w:space="0" w:color="auto"/>
            <w:right w:val="none" w:sz="0" w:space="0" w:color="auto"/>
          </w:divBdr>
        </w:div>
        <w:div w:id="857619108">
          <w:marLeft w:val="640"/>
          <w:marRight w:val="0"/>
          <w:marTop w:val="0"/>
          <w:marBottom w:val="0"/>
          <w:divBdr>
            <w:top w:val="none" w:sz="0" w:space="0" w:color="auto"/>
            <w:left w:val="none" w:sz="0" w:space="0" w:color="auto"/>
            <w:bottom w:val="none" w:sz="0" w:space="0" w:color="auto"/>
            <w:right w:val="none" w:sz="0" w:space="0" w:color="auto"/>
          </w:divBdr>
        </w:div>
        <w:div w:id="829565575">
          <w:marLeft w:val="640"/>
          <w:marRight w:val="0"/>
          <w:marTop w:val="0"/>
          <w:marBottom w:val="0"/>
          <w:divBdr>
            <w:top w:val="none" w:sz="0" w:space="0" w:color="auto"/>
            <w:left w:val="none" w:sz="0" w:space="0" w:color="auto"/>
            <w:bottom w:val="none" w:sz="0" w:space="0" w:color="auto"/>
            <w:right w:val="none" w:sz="0" w:space="0" w:color="auto"/>
          </w:divBdr>
        </w:div>
        <w:div w:id="342627791">
          <w:marLeft w:val="640"/>
          <w:marRight w:val="0"/>
          <w:marTop w:val="0"/>
          <w:marBottom w:val="0"/>
          <w:divBdr>
            <w:top w:val="none" w:sz="0" w:space="0" w:color="auto"/>
            <w:left w:val="none" w:sz="0" w:space="0" w:color="auto"/>
            <w:bottom w:val="none" w:sz="0" w:space="0" w:color="auto"/>
            <w:right w:val="none" w:sz="0" w:space="0" w:color="auto"/>
          </w:divBdr>
        </w:div>
        <w:div w:id="988481077">
          <w:marLeft w:val="640"/>
          <w:marRight w:val="0"/>
          <w:marTop w:val="0"/>
          <w:marBottom w:val="0"/>
          <w:divBdr>
            <w:top w:val="none" w:sz="0" w:space="0" w:color="auto"/>
            <w:left w:val="none" w:sz="0" w:space="0" w:color="auto"/>
            <w:bottom w:val="none" w:sz="0" w:space="0" w:color="auto"/>
            <w:right w:val="none" w:sz="0" w:space="0" w:color="auto"/>
          </w:divBdr>
        </w:div>
        <w:div w:id="853495623">
          <w:marLeft w:val="640"/>
          <w:marRight w:val="0"/>
          <w:marTop w:val="0"/>
          <w:marBottom w:val="0"/>
          <w:divBdr>
            <w:top w:val="none" w:sz="0" w:space="0" w:color="auto"/>
            <w:left w:val="none" w:sz="0" w:space="0" w:color="auto"/>
            <w:bottom w:val="none" w:sz="0" w:space="0" w:color="auto"/>
            <w:right w:val="none" w:sz="0" w:space="0" w:color="auto"/>
          </w:divBdr>
        </w:div>
        <w:div w:id="21590466">
          <w:marLeft w:val="640"/>
          <w:marRight w:val="0"/>
          <w:marTop w:val="0"/>
          <w:marBottom w:val="0"/>
          <w:divBdr>
            <w:top w:val="none" w:sz="0" w:space="0" w:color="auto"/>
            <w:left w:val="none" w:sz="0" w:space="0" w:color="auto"/>
            <w:bottom w:val="none" w:sz="0" w:space="0" w:color="auto"/>
            <w:right w:val="none" w:sz="0" w:space="0" w:color="auto"/>
          </w:divBdr>
        </w:div>
      </w:divsChild>
    </w:div>
    <w:div w:id="1452895510">
      <w:bodyDiv w:val="1"/>
      <w:marLeft w:val="0"/>
      <w:marRight w:val="0"/>
      <w:marTop w:val="0"/>
      <w:marBottom w:val="0"/>
      <w:divBdr>
        <w:top w:val="none" w:sz="0" w:space="0" w:color="auto"/>
        <w:left w:val="none" w:sz="0" w:space="0" w:color="auto"/>
        <w:bottom w:val="none" w:sz="0" w:space="0" w:color="auto"/>
        <w:right w:val="none" w:sz="0" w:space="0" w:color="auto"/>
      </w:divBdr>
    </w:div>
    <w:div w:id="1461532665">
      <w:bodyDiv w:val="1"/>
      <w:marLeft w:val="0"/>
      <w:marRight w:val="0"/>
      <w:marTop w:val="0"/>
      <w:marBottom w:val="0"/>
      <w:divBdr>
        <w:top w:val="none" w:sz="0" w:space="0" w:color="auto"/>
        <w:left w:val="none" w:sz="0" w:space="0" w:color="auto"/>
        <w:bottom w:val="none" w:sz="0" w:space="0" w:color="auto"/>
        <w:right w:val="none" w:sz="0" w:space="0" w:color="auto"/>
      </w:divBdr>
      <w:divsChild>
        <w:div w:id="36902965">
          <w:marLeft w:val="640"/>
          <w:marRight w:val="0"/>
          <w:marTop w:val="0"/>
          <w:marBottom w:val="0"/>
          <w:divBdr>
            <w:top w:val="none" w:sz="0" w:space="0" w:color="auto"/>
            <w:left w:val="none" w:sz="0" w:space="0" w:color="auto"/>
            <w:bottom w:val="none" w:sz="0" w:space="0" w:color="auto"/>
            <w:right w:val="none" w:sz="0" w:space="0" w:color="auto"/>
          </w:divBdr>
        </w:div>
        <w:div w:id="841165599">
          <w:marLeft w:val="640"/>
          <w:marRight w:val="0"/>
          <w:marTop w:val="0"/>
          <w:marBottom w:val="0"/>
          <w:divBdr>
            <w:top w:val="none" w:sz="0" w:space="0" w:color="auto"/>
            <w:left w:val="none" w:sz="0" w:space="0" w:color="auto"/>
            <w:bottom w:val="none" w:sz="0" w:space="0" w:color="auto"/>
            <w:right w:val="none" w:sz="0" w:space="0" w:color="auto"/>
          </w:divBdr>
        </w:div>
        <w:div w:id="1926455213">
          <w:marLeft w:val="640"/>
          <w:marRight w:val="0"/>
          <w:marTop w:val="0"/>
          <w:marBottom w:val="0"/>
          <w:divBdr>
            <w:top w:val="none" w:sz="0" w:space="0" w:color="auto"/>
            <w:left w:val="none" w:sz="0" w:space="0" w:color="auto"/>
            <w:bottom w:val="none" w:sz="0" w:space="0" w:color="auto"/>
            <w:right w:val="none" w:sz="0" w:space="0" w:color="auto"/>
          </w:divBdr>
        </w:div>
      </w:divsChild>
    </w:div>
    <w:div w:id="1482503663">
      <w:bodyDiv w:val="1"/>
      <w:marLeft w:val="0"/>
      <w:marRight w:val="0"/>
      <w:marTop w:val="0"/>
      <w:marBottom w:val="0"/>
      <w:divBdr>
        <w:top w:val="none" w:sz="0" w:space="0" w:color="auto"/>
        <w:left w:val="none" w:sz="0" w:space="0" w:color="auto"/>
        <w:bottom w:val="none" w:sz="0" w:space="0" w:color="auto"/>
        <w:right w:val="none" w:sz="0" w:space="0" w:color="auto"/>
      </w:divBdr>
    </w:div>
    <w:div w:id="1494025934">
      <w:bodyDiv w:val="1"/>
      <w:marLeft w:val="0"/>
      <w:marRight w:val="0"/>
      <w:marTop w:val="0"/>
      <w:marBottom w:val="0"/>
      <w:divBdr>
        <w:top w:val="none" w:sz="0" w:space="0" w:color="auto"/>
        <w:left w:val="none" w:sz="0" w:space="0" w:color="auto"/>
        <w:bottom w:val="none" w:sz="0" w:space="0" w:color="auto"/>
        <w:right w:val="none" w:sz="0" w:space="0" w:color="auto"/>
      </w:divBdr>
      <w:divsChild>
        <w:div w:id="1775244525">
          <w:marLeft w:val="640"/>
          <w:marRight w:val="0"/>
          <w:marTop w:val="0"/>
          <w:marBottom w:val="0"/>
          <w:divBdr>
            <w:top w:val="none" w:sz="0" w:space="0" w:color="auto"/>
            <w:left w:val="none" w:sz="0" w:space="0" w:color="auto"/>
            <w:bottom w:val="none" w:sz="0" w:space="0" w:color="auto"/>
            <w:right w:val="none" w:sz="0" w:space="0" w:color="auto"/>
          </w:divBdr>
        </w:div>
        <w:div w:id="1691908612">
          <w:marLeft w:val="640"/>
          <w:marRight w:val="0"/>
          <w:marTop w:val="0"/>
          <w:marBottom w:val="0"/>
          <w:divBdr>
            <w:top w:val="none" w:sz="0" w:space="0" w:color="auto"/>
            <w:left w:val="none" w:sz="0" w:space="0" w:color="auto"/>
            <w:bottom w:val="none" w:sz="0" w:space="0" w:color="auto"/>
            <w:right w:val="none" w:sz="0" w:space="0" w:color="auto"/>
          </w:divBdr>
        </w:div>
        <w:div w:id="690838219">
          <w:marLeft w:val="640"/>
          <w:marRight w:val="0"/>
          <w:marTop w:val="0"/>
          <w:marBottom w:val="0"/>
          <w:divBdr>
            <w:top w:val="none" w:sz="0" w:space="0" w:color="auto"/>
            <w:left w:val="none" w:sz="0" w:space="0" w:color="auto"/>
            <w:bottom w:val="none" w:sz="0" w:space="0" w:color="auto"/>
            <w:right w:val="none" w:sz="0" w:space="0" w:color="auto"/>
          </w:divBdr>
        </w:div>
        <w:div w:id="1291671646">
          <w:marLeft w:val="640"/>
          <w:marRight w:val="0"/>
          <w:marTop w:val="0"/>
          <w:marBottom w:val="0"/>
          <w:divBdr>
            <w:top w:val="none" w:sz="0" w:space="0" w:color="auto"/>
            <w:left w:val="none" w:sz="0" w:space="0" w:color="auto"/>
            <w:bottom w:val="none" w:sz="0" w:space="0" w:color="auto"/>
            <w:right w:val="none" w:sz="0" w:space="0" w:color="auto"/>
          </w:divBdr>
        </w:div>
        <w:div w:id="739671676">
          <w:marLeft w:val="640"/>
          <w:marRight w:val="0"/>
          <w:marTop w:val="0"/>
          <w:marBottom w:val="0"/>
          <w:divBdr>
            <w:top w:val="none" w:sz="0" w:space="0" w:color="auto"/>
            <w:left w:val="none" w:sz="0" w:space="0" w:color="auto"/>
            <w:bottom w:val="none" w:sz="0" w:space="0" w:color="auto"/>
            <w:right w:val="none" w:sz="0" w:space="0" w:color="auto"/>
          </w:divBdr>
        </w:div>
        <w:div w:id="2137483766">
          <w:marLeft w:val="640"/>
          <w:marRight w:val="0"/>
          <w:marTop w:val="0"/>
          <w:marBottom w:val="0"/>
          <w:divBdr>
            <w:top w:val="none" w:sz="0" w:space="0" w:color="auto"/>
            <w:left w:val="none" w:sz="0" w:space="0" w:color="auto"/>
            <w:bottom w:val="none" w:sz="0" w:space="0" w:color="auto"/>
            <w:right w:val="none" w:sz="0" w:space="0" w:color="auto"/>
          </w:divBdr>
        </w:div>
        <w:div w:id="941450359">
          <w:marLeft w:val="640"/>
          <w:marRight w:val="0"/>
          <w:marTop w:val="0"/>
          <w:marBottom w:val="0"/>
          <w:divBdr>
            <w:top w:val="none" w:sz="0" w:space="0" w:color="auto"/>
            <w:left w:val="none" w:sz="0" w:space="0" w:color="auto"/>
            <w:bottom w:val="none" w:sz="0" w:space="0" w:color="auto"/>
            <w:right w:val="none" w:sz="0" w:space="0" w:color="auto"/>
          </w:divBdr>
        </w:div>
      </w:divsChild>
    </w:div>
    <w:div w:id="1506245032">
      <w:bodyDiv w:val="1"/>
      <w:marLeft w:val="0"/>
      <w:marRight w:val="0"/>
      <w:marTop w:val="0"/>
      <w:marBottom w:val="0"/>
      <w:divBdr>
        <w:top w:val="none" w:sz="0" w:space="0" w:color="auto"/>
        <w:left w:val="none" w:sz="0" w:space="0" w:color="auto"/>
        <w:bottom w:val="none" w:sz="0" w:space="0" w:color="auto"/>
        <w:right w:val="none" w:sz="0" w:space="0" w:color="auto"/>
      </w:divBdr>
    </w:div>
    <w:div w:id="1515145261">
      <w:bodyDiv w:val="1"/>
      <w:marLeft w:val="0"/>
      <w:marRight w:val="0"/>
      <w:marTop w:val="0"/>
      <w:marBottom w:val="0"/>
      <w:divBdr>
        <w:top w:val="none" w:sz="0" w:space="0" w:color="auto"/>
        <w:left w:val="none" w:sz="0" w:space="0" w:color="auto"/>
        <w:bottom w:val="none" w:sz="0" w:space="0" w:color="auto"/>
        <w:right w:val="none" w:sz="0" w:space="0" w:color="auto"/>
      </w:divBdr>
    </w:div>
    <w:div w:id="1526214115">
      <w:bodyDiv w:val="1"/>
      <w:marLeft w:val="0"/>
      <w:marRight w:val="0"/>
      <w:marTop w:val="0"/>
      <w:marBottom w:val="0"/>
      <w:divBdr>
        <w:top w:val="none" w:sz="0" w:space="0" w:color="auto"/>
        <w:left w:val="none" w:sz="0" w:space="0" w:color="auto"/>
        <w:bottom w:val="none" w:sz="0" w:space="0" w:color="auto"/>
        <w:right w:val="none" w:sz="0" w:space="0" w:color="auto"/>
      </w:divBdr>
      <w:divsChild>
        <w:div w:id="1989674500">
          <w:marLeft w:val="640"/>
          <w:marRight w:val="0"/>
          <w:marTop w:val="0"/>
          <w:marBottom w:val="0"/>
          <w:divBdr>
            <w:top w:val="none" w:sz="0" w:space="0" w:color="auto"/>
            <w:left w:val="none" w:sz="0" w:space="0" w:color="auto"/>
            <w:bottom w:val="none" w:sz="0" w:space="0" w:color="auto"/>
            <w:right w:val="none" w:sz="0" w:space="0" w:color="auto"/>
          </w:divBdr>
        </w:div>
        <w:div w:id="1326712205">
          <w:marLeft w:val="640"/>
          <w:marRight w:val="0"/>
          <w:marTop w:val="0"/>
          <w:marBottom w:val="0"/>
          <w:divBdr>
            <w:top w:val="none" w:sz="0" w:space="0" w:color="auto"/>
            <w:left w:val="none" w:sz="0" w:space="0" w:color="auto"/>
            <w:bottom w:val="none" w:sz="0" w:space="0" w:color="auto"/>
            <w:right w:val="none" w:sz="0" w:space="0" w:color="auto"/>
          </w:divBdr>
        </w:div>
        <w:div w:id="195388075">
          <w:marLeft w:val="640"/>
          <w:marRight w:val="0"/>
          <w:marTop w:val="0"/>
          <w:marBottom w:val="0"/>
          <w:divBdr>
            <w:top w:val="none" w:sz="0" w:space="0" w:color="auto"/>
            <w:left w:val="none" w:sz="0" w:space="0" w:color="auto"/>
            <w:bottom w:val="none" w:sz="0" w:space="0" w:color="auto"/>
            <w:right w:val="none" w:sz="0" w:space="0" w:color="auto"/>
          </w:divBdr>
        </w:div>
        <w:div w:id="1391998558">
          <w:marLeft w:val="640"/>
          <w:marRight w:val="0"/>
          <w:marTop w:val="0"/>
          <w:marBottom w:val="0"/>
          <w:divBdr>
            <w:top w:val="none" w:sz="0" w:space="0" w:color="auto"/>
            <w:left w:val="none" w:sz="0" w:space="0" w:color="auto"/>
            <w:bottom w:val="none" w:sz="0" w:space="0" w:color="auto"/>
            <w:right w:val="none" w:sz="0" w:space="0" w:color="auto"/>
          </w:divBdr>
        </w:div>
        <w:div w:id="1527906910">
          <w:marLeft w:val="640"/>
          <w:marRight w:val="0"/>
          <w:marTop w:val="0"/>
          <w:marBottom w:val="0"/>
          <w:divBdr>
            <w:top w:val="none" w:sz="0" w:space="0" w:color="auto"/>
            <w:left w:val="none" w:sz="0" w:space="0" w:color="auto"/>
            <w:bottom w:val="none" w:sz="0" w:space="0" w:color="auto"/>
            <w:right w:val="none" w:sz="0" w:space="0" w:color="auto"/>
          </w:divBdr>
        </w:div>
        <w:div w:id="1388839813">
          <w:marLeft w:val="640"/>
          <w:marRight w:val="0"/>
          <w:marTop w:val="0"/>
          <w:marBottom w:val="0"/>
          <w:divBdr>
            <w:top w:val="none" w:sz="0" w:space="0" w:color="auto"/>
            <w:left w:val="none" w:sz="0" w:space="0" w:color="auto"/>
            <w:bottom w:val="none" w:sz="0" w:space="0" w:color="auto"/>
            <w:right w:val="none" w:sz="0" w:space="0" w:color="auto"/>
          </w:divBdr>
        </w:div>
        <w:div w:id="290986330">
          <w:marLeft w:val="640"/>
          <w:marRight w:val="0"/>
          <w:marTop w:val="0"/>
          <w:marBottom w:val="0"/>
          <w:divBdr>
            <w:top w:val="none" w:sz="0" w:space="0" w:color="auto"/>
            <w:left w:val="none" w:sz="0" w:space="0" w:color="auto"/>
            <w:bottom w:val="none" w:sz="0" w:space="0" w:color="auto"/>
            <w:right w:val="none" w:sz="0" w:space="0" w:color="auto"/>
          </w:divBdr>
        </w:div>
        <w:div w:id="857691895">
          <w:marLeft w:val="640"/>
          <w:marRight w:val="0"/>
          <w:marTop w:val="0"/>
          <w:marBottom w:val="0"/>
          <w:divBdr>
            <w:top w:val="none" w:sz="0" w:space="0" w:color="auto"/>
            <w:left w:val="none" w:sz="0" w:space="0" w:color="auto"/>
            <w:bottom w:val="none" w:sz="0" w:space="0" w:color="auto"/>
            <w:right w:val="none" w:sz="0" w:space="0" w:color="auto"/>
          </w:divBdr>
        </w:div>
        <w:div w:id="1369524039">
          <w:marLeft w:val="640"/>
          <w:marRight w:val="0"/>
          <w:marTop w:val="0"/>
          <w:marBottom w:val="0"/>
          <w:divBdr>
            <w:top w:val="none" w:sz="0" w:space="0" w:color="auto"/>
            <w:left w:val="none" w:sz="0" w:space="0" w:color="auto"/>
            <w:bottom w:val="none" w:sz="0" w:space="0" w:color="auto"/>
            <w:right w:val="none" w:sz="0" w:space="0" w:color="auto"/>
          </w:divBdr>
        </w:div>
        <w:div w:id="372077128">
          <w:marLeft w:val="640"/>
          <w:marRight w:val="0"/>
          <w:marTop w:val="0"/>
          <w:marBottom w:val="0"/>
          <w:divBdr>
            <w:top w:val="none" w:sz="0" w:space="0" w:color="auto"/>
            <w:left w:val="none" w:sz="0" w:space="0" w:color="auto"/>
            <w:bottom w:val="none" w:sz="0" w:space="0" w:color="auto"/>
            <w:right w:val="none" w:sz="0" w:space="0" w:color="auto"/>
          </w:divBdr>
        </w:div>
        <w:div w:id="1689914317">
          <w:marLeft w:val="640"/>
          <w:marRight w:val="0"/>
          <w:marTop w:val="0"/>
          <w:marBottom w:val="0"/>
          <w:divBdr>
            <w:top w:val="none" w:sz="0" w:space="0" w:color="auto"/>
            <w:left w:val="none" w:sz="0" w:space="0" w:color="auto"/>
            <w:bottom w:val="none" w:sz="0" w:space="0" w:color="auto"/>
            <w:right w:val="none" w:sz="0" w:space="0" w:color="auto"/>
          </w:divBdr>
        </w:div>
        <w:div w:id="887113328">
          <w:marLeft w:val="640"/>
          <w:marRight w:val="0"/>
          <w:marTop w:val="0"/>
          <w:marBottom w:val="0"/>
          <w:divBdr>
            <w:top w:val="none" w:sz="0" w:space="0" w:color="auto"/>
            <w:left w:val="none" w:sz="0" w:space="0" w:color="auto"/>
            <w:bottom w:val="none" w:sz="0" w:space="0" w:color="auto"/>
            <w:right w:val="none" w:sz="0" w:space="0" w:color="auto"/>
          </w:divBdr>
        </w:div>
        <w:div w:id="1443569398">
          <w:marLeft w:val="640"/>
          <w:marRight w:val="0"/>
          <w:marTop w:val="0"/>
          <w:marBottom w:val="0"/>
          <w:divBdr>
            <w:top w:val="none" w:sz="0" w:space="0" w:color="auto"/>
            <w:left w:val="none" w:sz="0" w:space="0" w:color="auto"/>
            <w:bottom w:val="none" w:sz="0" w:space="0" w:color="auto"/>
            <w:right w:val="none" w:sz="0" w:space="0" w:color="auto"/>
          </w:divBdr>
        </w:div>
        <w:div w:id="1265580334">
          <w:marLeft w:val="640"/>
          <w:marRight w:val="0"/>
          <w:marTop w:val="0"/>
          <w:marBottom w:val="0"/>
          <w:divBdr>
            <w:top w:val="none" w:sz="0" w:space="0" w:color="auto"/>
            <w:left w:val="none" w:sz="0" w:space="0" w:color="auto"/>
            <w:bottom w:val="none" w:sz="0" w:space="0" w:color="auto"/>
            <w:right w:val="none" w:sz="0" w:space="0" w:color="auto"/>
          </w:divBdr>
        </w:div>
        <w:div w:id="1103577435">
          <w:marLeft w:val="640"/>
          <w:marRight w:val="0"/>
          <w:marTop w:val="0"/>
          <w:marBottom w:val="0"/>
          <w:divBdr>
            <w:top w:val="none" w:sz="0" w:space="0" w:color="auto"/>
            <w:left w:val="none" w:sz="0" w:space="0" w:color="auto"/>
            <w:bottom w:val="none" w:sz="0" w:space="0" w:color="auto"/>
            <w:right w:val="none" w:sz="0" w:space="0" w:color="auto"/>
          </w:divBdr>
        </w:div>
      </w:divsChild>
    </w:div>
    <w:div w:id="1545168113">
      <w:bodyDiv w:val="1"/>
      <w:marLeft w:val="0"/>
      <w:marRight w:val="0"/>
      <w:marTop w:val="0"/>
      <w:marBottom w:val="0"/>
      <w:divBdr>
        <w:top w:val="none" w:sz="0" w:space="0" w:color="auto"/>
        <w:left w:val="none" w:sz="0" w:space="0" w:color="auto"/>
        <w:bottom w:val="none" w:sz="0" w:space="0" w:color="auto"/>
        <w:right w:val="none" w:sz="0" w:space="0" w:color="auto"/>
      </w:divBdr>
      <w:divsChild>
        <w:div w:id="1867059644">
          <w:marLeft w:val="640"/>
          <w:marRight w:val="0"/>
          <w:marTop w:val="0"/>
          <w:marBottom w:val="0"/>
          <w:divBdr>
            <w:top w:val="none" w:sz="0" w:space="0" w:color="auto"/>
            <w:left w:val="none" w:sz="0" w:space="0" w:color="auto"/>
            <w:bottom w:val="none" w:sz="0" w:space="0" w:color="auto"/>
            <w:right w:val="none" w:sz="0" w:space="0" w:color="auto"/>
          </w:divBdr>
        </w:div>
        <w:div w:id="1663388306">
          <w:marLeft w:val="640"/>
          <w:marRight w:val="0"/>
          <w:marTop w:val="0"/>
          <w:marBottom w:val="0"/>
          <w:divBdr>
            <w:top w:val="none" w:sz="0" w:space="0" w:color="auto"/>
            <w:left w:val="none" w:sz="0" w:space="0" w:color="auto"/>
            <w:bottom w:val="none" w:sz="0" w:space="0" w:color="auto"/>
            <w:right w:val="none" w:sz="0" w:space="0" w:color="auto"/>
          </w:divBdr>
        </w:div>
        <w:div w:id="1493644634">
          <w:marLeft w:val="640"/>
          <w:marRight w:val="0"/>
          <w:marTop w:val="0"/>
          <w:marBottom w:val="0"/>
          <w:divBdr>
            <w:top w:val="none" w:sz="0" w:space="0" w:color="auto"/>
            <w:left w:val="none" w:sz="0" w:space="0" w:color="auto"/>
            <w:bottom w:val="none" w:sz="0" w:space="0" w:color="auto"/>
            <w:right w:val="none" w:sz="0" w:space="0" w:color="auto"/>
          </w:divBdr>
        </w:div>
        <w:div w:id="1295328206">
          <w:marLeft w:val="640"/>
          <w:marRight w:val="0"/>
          <w:marTop w:val="0"/>
          <w:marBottom w:val="0"/>
          <w:divBdr>
            <w:top w:val="none" w:sz="0" w:space="0" w:color="auto"/>
            <w:left w:val="none" w:sz="0" w:space="0" w:color="auto"/>
            <w:bottom w:val="none" w:sz="0" w:space="0" w:color="auto"/>
            <w:right w:val="none" w:sz="0" w:space="0" w:color="auto"/>
          </w:divBdr>
        </w:div>
        <w:div w:id="389572280">
          <w:marLeft w:val="640"/>
          <w:marRight w:val="0"/>
          <w:marTop w:val="0"/>
          <w:marBottom w:val="0"/>
          <w:divBdr>
            <w:top w:val="none" w:sz="0" w:space="0" w:color="auto"/>
            <w:left w:val="none" w:sz="0" w:space="0" w:color="auto"/>
            <w:bottom w:val="none" w:sz="0" w:space="0" w:color="auto"/>
            <w:right w:val="none" w:sz="0" w:space="0" w:color="auto"/>
          </w:divBdr>
        </w:div>
        <w:div w:id="891312298">
          <w:marLeft w:val="640"/>
          <w:marRight w:val="0"/>
          <w:marTop w:val="0"/>
          <w:marBottom w:val="0"/>
          <w:divBdr>
            <w:top w:val="none" w:sz="0" w:space="0" w:color="auto"/>
            <w:left w:val="none" w:sz="0" w:space="0" w:color="auto"/>
            <w:bottom w:val="none" w:sz="0" w:space="0" w:color="auto"/>
            <w:right w:val="none" w:sz="0" w:space="0" w:color="auto"/>
          </w:divBdr>
        </w:div>
        <w:div w:id="574435057">
          <w:marLeft w:val="640"/>
          <w:marRight w:val="0"/>
          <w:marTop w:val="0"/>
          <w:marBottom w:val="0"/>
          <w:divBdr>
            <w:top w:val="none" w:sz="0" w:space="0" w:color="auto"/>
            <w:left w:val="none" w:sz="0" w:space="0" w:color="auto"/>
            <w:bottom w:val="none" w:sz="0" w:space="0" w:color="auto"/>
            <w:right w:val="none" w:sz="0" w:space="0" w:color="auto"/>
          </w:divBdr>
        </w:div>
        <w:div w:id="1581982983">
          <w:marLeft w:val="640"/>
          <w:marRight w:val="0"/>
          <w:marTop w:val="0"/>
          <w:marBottom w:val="0"/>
          <w:divBdr>
            <w:top w:val="none" w:sz="0" w:space="0" w:color="auto"/>
            <w:left w:val="none" w:sz="0" w:space="0" w:color="auto"/>
            <w:bottom w:val="none" w:sz="0" w:space="0" w:color="auto"/>
            <w:right w:val="none" w:sz="0" w:space="0" w:color="auto"/>
          </w:divBdr>
        </w:div>
        <w:div w:id="27028733">
          <w:marLeft w:val="640"/>
          <w:marRight w:val="0"/>
          <w:marTop w:val="0"/>
          <w:marBottom w:val="0"/>
          <w:divBdr>
            <w:top w:val="none" w:sz="0" w:space="0" w:color="auto"/>
            <w:left w:val="none" w:sz="0" w:space="0" w:color="auto"/>
            <w:bottom w:val="none" w:sz="0" w:space="0" w:color="auto"/>
            <w:right w:val="none" w:sz="0" w:space="0" w:color="auto"/>
          </w:divBdr>
        </w:div>
      </w:divsChild>
    </w:div>
    <w:div w:id="1549607390">
      <w:bodyDiv w:val="1"/>
      <w:marLeft w:val="0"/>
      <w:marRight w:val="0"/>
      <w:marTop w:val="0"/>
      <w:marBottom w:val="0"/>
      <w:divBdr>
        <w:top w:val="none" w:sz="0" w:space="0" w:color="auto"/>
        <w:left w:val="none" w:sz="0" w:space="0" w:color="auto"/>
        <w:bottom w:val="none" w:sz="0" w:space="0" w:color="auto"/>
        <w:right w:val="none" w:sz="0" w:space="0" w:color="auto"/>
      </w:divBdr>
    </w:div>
    <w:div w:id="1557278178">
      <w:bodyDiv w:val="1"/>
      <w:marLeft w:val="0"/>
      <w:marRight w:val="0"/>
      <w:marTop w:val="0"/>
      <w:marBottom w:val="0"/>
      <w:divBdr>
        <w:top w:val="none" w:sz="0" w:space="0" w:color="auto"/>
        <w:left w:val="none" w:sz="0" w:space="0" w:color="auto"/>
        <w:bottom w:val="none" w:sz="0" w:space="0" w:color="auto"/>
        <w:right w:val="none" w:sz="0" w:space="0" w:color="auto"/>
      </w:divBdr>
    </w:div>
    <w:div w:id="1609435930">
      <w:bodyDiv w:val="1"/>
      <w:marLeft w:val="0"/>
      <w:marRight w:val="0"/>
      <w:marTop w:val="0"/>
      <w:marBottom w:val="0"/>
      <w:divBdr>
        <w:top w:val="none" w:sz="0" w:space="0" w:color="auto"/>
        <w:left w:val="none" w:sz="0" w:space="0" w:color="auto"/>
        <w:bottom w:val="none" w:sz="0" w:space="0" w:color="auto"/>
        <w:right w:val="none" w:sz="0" w:space="0" w:color="auto"/>
      </w:divBdr>
    </w:div>
    <w:div w:id="1611430946">
      <w:bodyDiv w:val="1"/>
      <w:marLeft w:val="0"/>
      <w:marRight w:val="0"/>
      <w:marTop w:val="0"/>
      <w:marBottom w:val="0"/>
      <w:divBdr>
        <w:top w:val="none" w:sz="0" w:space="0" w:color="auto"/>
        <w:left w:val="none" w:sz="0" w:space="0" w:color="auto"/>
        <w:bottom w:val="none" w:sz="0" w:space="0" w:color="auto"/>
        <w:right w:val="none" w:sz="0" w:space="0" w:color="auto"/>
      </w:divBdr>
      <w:divsChild>
        <w:div w:id="220679465">
          <w:marLeft w:val="640"/>
          <w:marRight w:val="0"/>
          <w:marTop w:val="0"/>
          <w:marBottom w:val="0"/>
          <w:divBdr>
            <w:top w:val="none" w:sz="0" w:space="0" w:color="auto"/>
            <w:left w:val="none" w:sz="0" w:space="0" w:color="auto"/>
            <w:bottom w:val="none" w:sz="0" w:space="0" w:color="auto"/>
            <w:right w:val="none" w:sz="0" w:space="0" w:color="auto"/>
          </w:divBdr>
        </w:div>
        <w:div w:id="534463800">
          <w:marLeft w:val="640"/>
          <w:marRight w:val="0"/>
          <w:marTop w:val="0"/>
          <w:marBottom w:val="0"/>
          <w:divBdr>
            <w:top w:val="none" w:sz="0" w:space="0" w:color="auto"/>
            <w:left w:val="none" w:sz="0" w:space="0" w:color="auto"/>
            <w:bottom w:val="none" w:sz="0" w:space="0" w:color="auto"/>
            <w:right w:val="none" w:sz="0" w:space="0" w:color="auto"/>
          </w:divBdr>
        </w:div>
        <w:div w:id="897908800">
          <w:marLeft w:val="640"/>
          <w:marRight w:val="0"/>
          <w:marTop w:val="0"/>
          <w:marBottom w:val="0"/>
          <w:divBdr>
            <w:top w:val="none" w:sz="0" w:space="0" w:color="auto"/>
            <w:left w:val="none" w:sz="0" w:space="0" w:color="auto"/>
            <w:bottom w:val="none" w:sz="0" w:space="0" w:color="auto"/>
            <w:right w:val="none" w:sz="0" w:space="0" w:color="auto"/>
          </w:divBdr>
        </w:div>
        <w:div w:id="1300038092">
          <w:marLeft w:val="640"/>
          <w:marRight w:val="0"/>
          <w:marTop w:val="0"/>
          <w:marBottom w:val="0"/>
          <w:divBdr>
            <w:top w:val="none" w:sz="0" w:space="0" w:color="auto"/>
            <w:left w:val="none" w:sz="0" w:space="0" w:color="auto"/>
            <w:bottom w:val="none" w:sz="0" w:space="0" w:color="auto"/>
            <w:right w:val="none" w:sz="0" w:space="0" w:color="auto"/>
          </w:divBdr>
        </w:div>
        <w:div w:id="1329793507">
          <w:marLeft w:val="640"/>
          <w:marRight w:val="0"/>
          <w:marTop w:val="0"/>
          <w:marBottom w:val="0"/>
          <w:divBdr>
            <w:top w:val="none" w:sz="0" w:space="0" w:color="auto"/>
            <w:left w:val="none" w:sz="0" w:space="0" w:color="auto"/>
            <w:bottom w:val="none" w:sz="0" w:space="0" w:color="auto"/>
            <w:right w:val="none" w:sz="0" w:space="0" w:color="auto"/>
          </w:divBdr>
        </w:div>
        <w:div w:id="1480073354">
          <w:marLeft w:val="640"/>
          <w:marRight w:val="0"/>
          <w:marTop w:val="0"/>
          <w:marBottom w:val="0"/>
          <w:divBdr>
            <w:top w:val="none" w:sz="0" w:space="0" w:color="auto"/>
            <w:left w:val="none" w:sz="0" w:space="0" w:color="auto"/>
            <w:bottom w:val="none" w:sz="0" w:space="0" w:color="auto"/>
            <w:right w:val="none" w:sz="0" w:space="0" w:color="auto"/>
          </w:divBdr>
        </w:div>
        <w:div w:id="1777797273">
          <w:marLeft w:val="640"/>
          <w:marRight w:val="0"/>
          <w:marTop w:val="0"/>
          <w:marBottom w:val="0"/>
          <w:divBdr>
            <w:top w:val="none" w:sz="0" w:space="0" w:color="auto"/>
            <w:left w:val="none" w:sz="0" w:space="0" w:color="auto"/>
            <w:bottom w:val="none" w:sz="0" w:space="0" w:color="auto"/>
            <w:right w:val="none" w:sz="0" w:space="0" w:color="auto"/>
          </w:divBdr>
        </w:div>
        <w:div w:id="1973948523">
          <w:marLeft w:val="640"/>
          <w:marRight w:val="0"/>
          <w:marTop w:val="0"/>
          <w:marBottom w:val="0"/>
          <w:divBdr>
            <w:top w:val="none" w:sz="0" w:space="0" w:color="auto"/>
            <w:left w:val="none" w:sz="0" w:space="0" w:color="auto"/>
            <w:bottom w:val="none" w:sz="0" w:space="0" w:color="auto"/>
            <w:right w:val="none" w:sz="0" w:space="0" w:color="auto"/>
          </w:divBdr>
        </w:div>
      </w:divsChild>
    </w:div>
    <w:div w:id="1616326525">
      <w:bodyDiv w:val="1"/>
      <w:marLeft w:val="0"/>
      <w:marRight w:val="0"/>
      <w:marTop w:val="0"/>
      <w:marBottom w:val="0"/>
      <w:divBdr>
        <w:top w:val="none" w:sz="0" w:space="0" w:color="auto"/>
        <w:left w:val="none" w:sz="0" w:space="0" w:color="auto"/>
        <w:bottom w:val="none" w:sz="0" w:space="0" w:color="auto"/>
        <w:right w:val="none" w:sz="0" w:space="0" w:color="auto"/>
      </w:divBdr>
    </w:div>
    <w:div w:id="1632860934">
      <w:bodyDiv w:val="1"/>
      <w:marLeft w:val="0"/>
      <w:marRight w:val="0"/>
      <w:marTop w:val="0"/>
      <w:marBottom w:val="0"/>
      <w:divBdr>
        <w:top w:val="none" w:sz="0" w:space="0" w:color="auto"/>
        <w:left w:val="none" w:sz="0" w:space="0" w:color="auto"/>
        <w:bottom w:val="none" w:sz="0" w:space="0" w:color="auto"/>
        <w:right w:val="none" w:sz="0" w:space="0" w:color="auto"/>
      </w:divBdr>
    </w:div>
    <w:div w:id="1634556175">
      <w:bodyDiv w:val="1"/>
      <w:marLeft w:val="0"/>
      <w:marRight w:val="0"/>
      <w:marTop w:val="0"/>
      <w:marBottom w:val="0"/>
      <w:divBdr>
        <w:top w:val="none" w:sz="0" w:space="0" w:color="auto"/>
        <w:left w:val="none" w:sz="0" w:space="0" w:color="auto"/>
        <w:bottom w:val="none" w:sz="0" w:space="0" w:color="auto"/>
        <w:right w:val="none" w:sz="0" w:space="0" w:color="auto"/>
      </w:divBdr>
      <w:divsChild>
        <w:div w:id="586040082">
          <w:marLeft w:val="640"/>
          <w:marRight w:val="0"/>
          <w:marTop w:val="0"/>
          <w:marBottom w:val="0"/>
          <w:divBdr>
            <w:top w:val="none" w:sz="0" w:space="0" w:color="auto"/>
            <w:left w:val="none" w:sz="0" w:space="0" w:color="auto"/>
            <w:bottom w:val="none" w:sz="0" w:space="0" w:color="auto"/>
            <w:right w:val="none" w:sz="0" w:space="0" w:color="auto"/>
          </w:divBdr>
        </w:div>
        <w:div w:id="755056827">
          <w:marLeft w:val="640"/>
          <w:marRight w:val="0"/>
          <w:marTop w:val="0"/>
          <w:marBottom w:val="0"/>
          <w:divBdr>
            <w:top w:val="none" w:sz="0" w:space="0" w:color="auto"/>
            <w:left w:val="none" w:sz="0" w:space="0" w:color="auto"/>
            <w:bottom w:val="none" w:sz="0" w:space="0" w:color="auto"/>
            <w:right w:val="none" w:sz="0" w:space="0" w:color="auto"/>
          </w:divBdr>
        </w:div>
        <w:div w:id="1768693026">
          <w:marLeft w:val="640"/>
          <w:marRight w:val="0"/>
          <w:marTop w:val="0"/>
          <w:marBottom w:val="0"/>
          <w:divBdr>
            <w:top w:val="none" w:sz="0" w:space="0" w:color="auto"/>
            <w:left w:val="none" w:sz="0" w:space="0" w:color="auto"/>
            <w:bottom w:val="none" w:sz="0" w:space="0" w:color="auto"/>
            <w:right w:val="none" w:sz="0" w:space="0" w:color="auto"/>
          </w:divBdr>
        </w:div>
        <w:div w:id="546992090">
          <w:marLeft w:val="640"/>
          <w:marRight w:val="0"/>
          <w:marTop w:val="0"/>
          <w:marBottom w:val="0"/>
          <w:divBdr>
            <w:top w:val="none" w:sz="0" w:space="0" w:color="auto"/>
            <w:left w:val="none" w:sz="0" w:space="0" w:color="auto"/>
            <w:bottom w:val="none" w:sz="0" w:space="0" w:color="auto"/>
            <w:right w:val="none" w:sz="0" w:space="0" w:color="auto"/>
          </w:divBdr>
        </w:div>
        <w:div w:id="853614053">
          <w:marLeft w:val="640"/>
          <w:marRight w:val="0"/>
          <w:marTop w:val="0"/>
          <w:marBottom w:val="0"/>
          <w:divBdr>
            <w:top w:val="none" w:sz="0" w:space="0" w:color="auto"/>
            <w:left w:val="none" w:sz="0" w:space="0" w:color="auto"/>
            <w:bottom w:val="none" w:sz="0" w:space="0" w:color="auto"/>
            <w:right w:val="none" w:sz="0" w:space="0" w:color="auto"/>
          </w:divBdr>
        </w:div>
        <w:div w:id="1656255351">
          <w:marLeft w:val="640"/>
          <w:marRight w:val="0"/>
          <w:marTop w:val="0"/>
          <w:marBottom w:val="0"/>
          <w:divBdr>
            <w:top w:val="none" w:sz="0" w:space="0" w:color="auto"/>
            <w:left w:val="none" w:sz="0" w:space="0" w:color="auto"/>
            <w:bottom w:val="none" w:sz="0" w:space="0" w:color="auto"/>
            <w:right w:val="none" w:sz="0" w:space="0" w:color="auto"/>
          </w:divBdr>
        </w:div>
        <w:div w:id="1215315740">
          <w:marLeft w:val="640"/>
          <w:marRight w:val="0"/>
          <w:marTop w:val="0"/>
          <w:marBottom w:val="0"/>
          <w:divBdr>
            <w:top w:val="none" w:sz="0" w:space="0" w:color="auto"/>
            <w:left w:val="none" w:sz="0" w:space="0" w:color="auto"/>
            <w:bottom w:val="none" w:sz="0" w:space="0" w:color="auto"/>
            <w:right w:val="none" w:sz="0" w:space="0" w:color="auto"/>
          </w:divBdr>
        </w:div>
        <w:div w:id="554971984">
          <w:marLeft w:val="640"/>
          <w:marRight w:val="0"/>
          <w:marTop w:val="0"/>
          <w:marBottom w:val="0"/>
          <w:divBdr>
            <w:top w:val="none" w:sz="0" w:space="0" w:color="auto"/>
            <w:left w:val="none" w:sz="0" w:space="0" w:color="auto"/>
            <w:bottom w:val="none" w:sz="0" w:space="0" w:color="auto"/>
            <w:right w:val="none" w:sz="0" w:space="0" w:color="auto"/>
          </w:divBdr>
        </w:div>
        <w:div w:id="304552323">
          <w:marLeft w:val="640"/>
          <w:marRight w:val="0"/>
          <w:marTop w:val="0"/>
          <w:marBottom w:val="0"/>
          <w:divBdr>
            <w:top w:val="none" w:sz="0" w:space="0" w:color="auto"/>
            <w:left w:val="none" w:sz="0" w:space="0" w:color="auto"/>
            <w:bottom w:val="none" w:sz="0" w:space="0" w:color="auto"/>
            <w:right w:val="none" w:sz="0" w:space="0" w:color="auto"/>
          </w:divBdr>
        </w:div>
        <w:div w:id="1091245733">
          <w:marLeft w:val="640"/>
          <w:marRight w:val="0"/>
          <w:marTop w:val="0"/>
          <w:marBottom w:val="0"/>
          <w:divBdr>
            <w:top w:val="none" w:sz="0" w:space="0" w:color="auto"/>
            <w:left w:val="none" w:sz="0" w:space="0" w:color="auto"/>
            <w:bottom w:val="none" w:sz="0" w:space="0" w:color="auto"/>
            <w:right w:val="none" w:sz="0" w:space="0" w:color="auto"/>
          </w:divBdr>
        </w:div>
        <w:div w:id="1357344701">
          <w:marLeft w:val="640"/>
          <w:marRight w:val="0"/>
          <w:marTop w:val="0"/>
          <w:marBottom w:val="0"/>
          <w:divBdr>
            <w:top w:val="none" w:sz="0" w:space="0" w:color="auto"/>
            <w:left w:val="none" w:sz="0" w:space="0" w:color="auto"/>
            <w:bottom w:val="none" w:sz="0" w:space="0" w:color="auto"/>
            <w:right w:val="none" w:sz="0" w:space="0" w:color="auto"/>
          </w:divBdr>
        </w:div>
        <w:div w:id="1182891640">
          <w:marLeft w:val="640"/>
          <w:marRight w:val="0"/>
          <w:marTop w:val="0"/>
          <w:marBottom w:val="0"/>
          <w:divBdr>
            <w:top w:val="none" w:sz="0" w:space="0" w:color="auto"/>
            <w:left w:val="none" w:sz="0" w:space="0" w:color="auto"/>
            <w:bottom w:val="none" w:sz="0" w:space="0" w:color="auto"/>
            <w:right w:val="none" w:sz="0" w:space="0" w:color="auto"/>
          </w:divBdr>
        </w:div>
        <w:div w:id="1633248830">
          <w:marLeft w:val="640"/>
          <w:marRight w:val="0"/>
          <w:marTop w:val="0"/>
          <w:marBottom w:val="0"/>
          <w:divBdr>
            <w:top w:val="none" w:sz="0" w:space="0" w:color="auto"/>
            <w:left w:val="none" w:sz="0" w:space="0" w:color="auto"/>
            <w:bottom w:val="none" w:sz="0" w:space="0" w:color="auto"/>
            <w:right w:val="none" w:sz="0" w:space="0" w:color="auto"/>
          </w:divBdr>
        </w:div>
        <w:div w:id="2020621172">
          <w:marLeft w:val="640"/>
          <w:marRight w:val="0"/>
          <w:marTop w:val="0"/>
          <w:marBottom w:val="0"/>
          <w:divBdr>
            <w:top w:val="none" w:sz="0" w:space="0" w:color="auto"/>
            <w:left w:val="none" w:sz="0" w:space="0" w:color="auto"/>
            <w:bottom w:val="none" w:sz="0" w:space="0" w:color="auto"/>
            <w:right w:val="none" w:sz="0" w:space="0" w:color="auto"/>
          </w:divBdr>
        </w:div>
        <w:div w:id="1497920488">
          <w:marLeft w:val="640"/>
          <w:marRight w:val="0"/>
          <w:marTop w:val="0"/>
          <w:marBottom w:val="0"/>
          <w:divBdr>
            <w:top w:val="none" w:sz="0" w:space="0" w:color="auto"/>
            <w:left w:val="none" w:sz="0" w:space="0" w:color="auto"/>
            <w:bottom w:val="none" w:sz="0" w:space="0" w:color="auto"/>
            <w:right w:val="none" w:sz="0" w:space="0" w:color="auto"/>
          </w:divBdr>
        </w:div>
        <w:div w:id="1164474375">
          <w:marLeft w:val="640"/>
          <w:marRight w:val="0"/>
          <w:marTop w:val="0"/>
          <w:marBottom w:val="0"/>
          <w:divBdr>
            <w:top w:val="none" w:sz="0" w:space="0" w:color="auto"/>
            <w:left w:val="none" w:sz="0" w:space="0" w:color="auto"/>
            <w:bottom w:val="none" w:sz="0" w:space="0" w:color="auto"/>
            <w:right w:val="none" w:sz="0" w:space="0" w:color="auto"/>
          </w:divBdr>
        </w:div>
      </w:divsChild>
    </w:div>
    <w:div w:id="1648322062">
      <w:bodyDiv w:val="1"/>
      <w:marLeft w:val="0"/>
      <w:marRight w:val="0"/>
      <w:marTop w:val="0"/>
      <w:marBottom w:val="0"/>
      <w:divBdr>
        <w:top w:val="none" w:sz="0" w:space="0" w:color="auto"/>
        <w:left w:val="none" w:sz="0" w:space="0" w:color="auto"/>
        <w:bottom w:val="none" w:sz="0" w:space="0" w:color="auto"/>
        <w:right w:val="none" w:sz="0" w:space="0" w:color="auto"/>
      </w:divBdr>
      <w:divsChild>
        <w:div w:id="142279511">
          <w:marLeft w:val="640"/>
          <w:marRight w:val="0"/>
          <w:marTop w:val="0"/>
          <w:marBottom w:val="0"/>
          <w:divBdr>
            <w:top w:val="none" w:sz="0" w:space="0" w:color="auto"/>
            <w:left w:val="none" w:sz="0" w:space="0" w:color="auto"/>
            <w:bottom w:val="none" w:sz="0" w:space="0" w:color="auto"/>
            <w:right w:val="none" w:sz="0" w:space="0" w:color="auto"/>
          </w:divBdr>
        </w:div>
        <w:div w:id="206064060">
          <w:marLeft w:val="640"/>
          <w:marRight w:val="0"/>
          <w:marTop w:val="0"/>
          <w:marBottom w:val="0"/>
          <w:divBdr>
            <w:top w:val="none" w:sz="0" w:space="0" w:color="auto"/>
            <w:left w:val="none" w:sz="0" w:space="0" w:color="auto"/>
            <w:bottom w:val="none" w:sz="0" w:space="0" w:color="auto"/>
            <w:right w:val="none" w:sz="0" w:space="0" w:color="auto"/>
          </w:divBdr>
        </w:div>
        <w:div w:id="407845113">
          <w:marLeft w:val="640"/>
          <w:marRight w:val="0"/>
          <w:marTop w:val="0"/>
          <w:marBottom w:val="0"/>
          <w:divBdr>
            <w:top w:val="none" w:sz="0" w:space="0" w:color="auto"/>
            <w:left w:val="none" w:sz="0" w:space="0" w:color="auto"/>
            <w:bottom w:val="none" w:sz="0" w:space="0" w:color="auto"/>
            <w:right w:val="none" w:sz="0" w:space="0" w:color="auto"/>
          </w:divBdr>
        </w:div>
        <w:div w:id="731391208">
          <w:marLeft w:val="640"/>
          <w:marRight w:val="0"/>
          <w:marTop w:val="0"/>
          <w:marBottom w:val="0"/>
          <w:divBdr>
            <w:top w:val="none" w:sz="0" w:space="0" w:color="auto"/>
            <w:left w:val="none" w:sz="0" w:space="0" w:color="auto"/>
            <w:bottom w:val="none" w:sz="0" w:space="0" w:color="auto"/>
            <w:right w:val="none" w:sz="0" w:space="0" w:color="auto"/>
          </w:divBdr>
        </w:div>
        <w:div w:id="739713400">
          <w:marLeft w:val="640"/>
          <w:marRight w:val="0"/>
          <w:marTop w:val="0"/>
          <w:marBottom w:val="0"/>
          <w:divBdr>
            <w:top w:val="none" w:sz="0" w:space="0" w:color="auto"/>
            <w:left w:val="none" w:sz="0" w:space="0" w:color="auto"/>
            <w:bottom w:val="none" w:sz="0" w:space="0" w:color="auto"/>
            <w:right w:val="none" w:sz="0" w:space="0" w:color="auto"/>
          </w:divBdr>
        </w:div>
        <w:div w:id="1035352345">
          <w:marLeft w:val="640"/>
          <w:marRight w:val="0"/>
          <w:marTop w:val="0"/>
          <w:marBottom w:val="0"/>
          <w:divBdr>
            <w:top w:val="none" w:sz="0" w:space="0" w:color="auto"/>
            <w:left w:val="none" w:sz="0" w:space="0" w:color="auto"/>
            <w:bottom w:val="none" w:sz="0" w:space="0" w:color="auto"/>
            <w:right w:val="none" w:sz="0" w:space="0" w:color="auto"/>
          </w:divBdr>
        </w:div>
        <w:div w:id="1143542026">
          <w:marLeft w:val="640"/>
          <w:marRight w:val="0"/>
          <w:marTop w:val="0"/>
          <w:marBottom w:val="0"/>
          <w:divBdr>
            <w:top w:val="none" w:sz="0" w:space="0" w:color="auto"/>
            <w:left w:val="none" w:sz="0" w:space="0" w:color="auto"/>
            <w:bottom w:val="none" w:sz="0" w:space="0" w:color="auto"/>
            <w:right w:val="none" w:sz="0" w:space="0" w:color="auto"/>
          </w:divBdr>
        </w:div>
        <w:div w:id="1351100221">
          <w:marLeft w:val="640"/>
          <w:marRight w:val="0"/>
          <w:marTop w:val="0"/>
          <w:marBottom w:val="0"/>
          <w:divBdr>
            <w:top w:val="none" w:sz="0" w:space="0" w:color="auto"/>
            <w:left w:val="none" w:sz="0" w:space="0" w:color="auto"/>
            <w:bottom w:val="none" w:sz="0" w:space="0" w:color="auto"/>
            <w:right w:val="none" w:sz="0" w:space="0" w:color="auto"/>
          </w:divBdr>
        </w:div>
        <w:div w:id="1743016987">
          <w:marLeft w:val="640"/>
          <w:marRight w:val="0"/>
          <w:marTop w:val="0"/>
          <w:marBottom w:val="0"/>
          <w:divBdr>
            <w:top w:val="none" w:sz="0" w:space="0" w:color="auto"/>
            <w:left w:val="none" w:sz="0" w:space="0" w:color="auto"/>
            <w:bottom w:val="none" w:sz="0" w:space="0" w:color="auto"/>
            <w:right w:val="none" w:sz="0" w:space="0" w:color="auto"/>
          </w:divBdr>
        </w:div>
        <w:div w:id="1745953344">
          <w:marLeft w:val="640"/>
          <w:marRight w:val="0"/>
          <w:marTop w:val="0"/>
          <w:marBottom w:val="0"/>
          <w:divBdr>
            <w:top w:val="none" w:sz="0" w:space="0" w:color="auto"/>
            <w:left w:val="none" w:sz="0" w:space="0" w:color="auto"/>
            <w:bottom w:val="none" w:sz="0" w:space="0" w:color="auto"/>
            <w:right w:val="none" w:sz="0" w:space="0" w:color="auto"/>
          </w:divBdr>
        </w:div>
        <w:div w:id="1949312994">
          <w:marLeft w:val="640"/>
          <w:marRight w:val="0"/>
          <w:marTop w:val="0"/>
          <w:marBottom w:val="0"/>
          <w:divBdr>
            <w:top w:val="none" w:sz="0" w:space="0" w:color="auto"/>
            <w:left w:val="none" w:sz="0" w:space="0" w:color="auto"/>
            <w:bottom w:val="none" w:sz="0" w:space="0" w:color="auto"/>
            <w:right w:val="none" w:sz="0" w:space="0" w:color="auto"/>
          </w:divBdr>
        </w:div>
        <w:div w:id="2058625502">
          <w:marLeft w:val="640"/>
          <w:marRight w:val="0"/>
          <w:marTop w:val="0"/>
          <w:marBottom w:val="0"/>
          <w:divBdr>
            <w:top w:val="none" w:sz="0" w:space="0" w:color="auto"/>
            <w:left w:val="none" w:sz="0" w:space="0" w:color="auto"/>
            <w:bottom w:val="none" w:sz="0" w:space="0" w:color="auto"/>
            <w:right w:val="none" w:sz="0" w:space="0" w:color="auto"/>
          </w:divBdr>
        </w:div>
      </w:divsChild>
    </w:div>
    <w:div w:id="1666929697">
      <w:bodyDiv w:val="1"/>
      <w:marLeft w:val="0"/>
      <w:marRight w:val="0"/>
      <w:marTop w:val="0"/>
      <w:marBottom w:val="0"/>
      <w:divBdr>
        <w:top w:val="none" w:sz="0" w:space="0" w:color="auto"/>
        <w:left w:val="none" w:sz="0" w:space="0" w:color="auto"/>
        <w:bottom w:val="none" w:sz="0" w:space="0" w:color="auto"/>
        <w:right w:val="none" w:sz="0" w:space="0" w:color="auto"/>
      </w:divBdr>
    </w:div>
    <w:div w:id="1671831116">
      <w:bodyDiv w:val="1"/>
      <w:marLeft w:val="0"/>
      <w:marRight w:val="0"/>
      <w:marTop w:val="0"/>
      <w:marBottom w:val="0"/>
      <w:divBdr>
        <w:top w:val="none" w:sz="0" w:space="0" w:color="auto"/>
        <w:left w:val="none" w:sz="0" w:space="0" w:color="auto"/>
        <w:bottom w:val="none" w:sz="0" w:space="0" w:color="auto"/>
        <w:right w:val="none" w:sz="0" w:space="0" w:color="auto"/>
      </w:divBdr>
    </w:div>
    <w:div w:id="1673291606">
      <w:bodyDiv w:val="1"/>
      <w:marLeft w:val="0"/>
      <w:marRight w:val="0"/>
      <w:marTop w:val="0"/>
      <w:marBottom w:val="0"/>
      <w:divBdr>
        <w:top w:val="none" w:sz="0" w:space="0" w:color="auto"/>
        <w:left w:val="none" w:sz="0" w:space="0" w:color="auto"/>
        <w:bottom w:val="none" w:sz="0" w:space="0" w:color="auto"/>
        <w:right w:val="none" w:sz="0" w:space="0" w:color="auto"/>
      </w:divBdr>
    </w:div>
    <w:div w:id="1675953572">
      <w:bodyDiv w:val="1"/>
      <w:marLeft w:val="0"/>
      <w:marRight w:val="0"/>
      <w:marTop w:val="0"/>
      <w:marBottom w:val="0"/>
      <w:divBdr>
        <w:top w:val="none" w:sz="0" w:space="0" w:color="auto"/>
        <w:left w:val="none" w:sz="0" w:space="0" w:color="auto"/>
        <w:bottom w:val="none" w:sz="0" w:space="0" w:color="auto"/>
        <w:right w:val="none" w:sz="0" w:space="0" w:color="auto"/>
      </w:divBdr>
    </w:div>
    <w:div w:id="1688361796">
      <w:bodyDiv w:val="1"/>
      <w:marLeft w:val="0"/>
      <w:marRight w:val="0"/>
      <w:marTop w:val="0"/>
      <w:marBottom w:val="0"/>
      <w:divBdr>
        <w:top w:val="none" w:sz="0" w:space="0" w:color="auto"/>
        <w:left w:val="none" w:sz="0" w:space="0" w:color="auto"/>
        <w:bottom w:val="none" w:sz="0" w:space="0" w:color="auto"/>
        <w:right w:val="none" w:sz="0" w:space="0" w:color="auto"/>
      </w:divBdr>
      <w:divsChild>
        <w:div w:id="100806605">
          <w:marLeft w:val="640"/>
          <w:marRight w:val="0"/>
          <w:marTop w:val="0"/>
          <w:marBottom w:val="0"/>
          <w:divBdr>
            <w:top w:val="none" w:sz="0" w:space="0" w:color="auto"/>
            <w:left w:val="none" w:sz="0" w:space="0" w:color="auto"/>
            <w:bottom w:val="none" w:sz="0" w:space="0" w:color="auto"/>
            <w:right w:val="none" w:sz="0" w:space="0" w:color="auto"/>
          </w:divBdr>
        </w:div>
        <w:div w:id="596256040">
          <w:marLeft w:val="640"/>
          <w:marRight w:val="0"/>
          <w:marTop w:val="0"/>
          <w:marBottom w:val="0"/>
          <w:divBdr>
            <w:top w:val="none" w:sz="0" w:space="0" w:color="auto"/>
            <w:left w:val="none" w:sz="0" w:space="0" w:color="auto"/>
            <w:bottom w:val="none" w:sz="0" w:space="0" w:color="auto"/>
            <w:right w:val="none" w:sz="0" w:space="0" w:color="auto"/>
          </w:divBdr>
        </w:div>
        <w:div w:id="596405532">
          <w:marLeft w:val="640"/>
          <w:marRight w:val="0"/>
          <w:marTop w:val="0"/>
          <w:marBottom w:val="0"/>
          <w:divBdr>
            <w:top w:val="none" w:sz="0" w:space="0" w:color="auto"/>
            <w:left w:val="none" w:sz="0" w:space="0" w:color="auto"/>
            <w:bottom w:val="none" w:sz="0" w:space="0" w:color="auto"/>
            <w:right w:val="none" w:sz="0" w:space="0" w:color="auto"/>
          </w:divBdr>
        </w:div>
        <w:div w:id="798760847">
          <w:marLeft w:val="640"/>
          <w:marRight w:val="0"/>
          <w:marTop w:val="0"/>
          <w:marBottom w:val="0"/>
          <w:divBdr>
            <w:top w:val="none" w:sz="0" w:space="0" w:color="auto"/>
            <w:left w:val="none" w:sz="0" w:space="0" w:color="auto"/>
            <w:bottom w:val="none" w:sz="0" w:space="0" w:color="auto"/>
            <w:right w:val="none" w:sz="0" w:space="0" w:color="auto"/>
          </w:divBdr>
        </w:div>
        <w:div w:id="933247334">
          <w:marLeft w:val="640"/>
          <w:marRight w:val="0"/>
          <w:marTop w:val="0"/>
          <w:marBottom w:val="0"/>
          <w:divBdr>
            <w:top w:val="none" w:sz="0" w:space="0" w:color="auto"/>
            <w:left w:val="none" w:sz="0" w:space="0" w:color="auto"/>
            <w:bottom w:val="none" w:sz="0" w:space="0" w:color="auto"/>
            <w:right w:val="none" w:sz="0" w:space="0" w:color="auto"/>
          </w:divBdr>
        </w:div>
        <w:div w:id="1118136647">
          <w:marLeft w:val="640"/>
          <w:marRight w:val="0"/>
          <w:marTop w:val="0"/>
          <w:marBottom w:val="0"/>
          <w:divBdr>
            <w:top w:val="none" w:sz="0" w:space="0" w:color="auto"/>
            <w:left w:val="none" w:sz="0" w:space="0" w:color="auto"/>
            <w:bottom w:val="none" w:sz="0" w:space="0" w:color="auto"/>
            <w:right w:val="none" w:sz="0" w:space="0" w:color="auto"/>
          </w:divBdr>
        </w:div>
        <w:div w:id="1379430416">
          <w:marLeft w:val="640"/>
          <w:marRight w:val="0"/>
          <w:marTop w:val="0"/>
          <w:marBottom w:val="0"/>
          <w:divBdr>
            <w:top w:val="none" w:sz="0" w:space="0" w:color="auto"/>
            <w:left w:val="none" w:sz="0" w:space="0" w:color="auto"/>
            <w:bottom w:val="none" w:sz="0" w:space="0" w:color="auto"/>
            <w:right w:val="none" w:sz="0" w:space="0" w:color="auto"/>
          </w:divBdr>
        </w:div>
        <w:div w:id="1463964584">
          <w:marLeft w:val="640"/>
          <w:marRight w:val="0"/>
          <w:marTop w:val="0"/>
          <w:marBottom w:val="0"/>
          <w:divBdr>
            <w:top w:val="none" w:sz="0" w:space="0" w:color="auto"/>
            <w:left w:val="none" w:sz="0" w:space="0" w:color="auto"/>
            <w:bottom w:val="none" w:sz="0" w:space="0" w:color="auto"/>
            <w:right w:val="none" w:sz="0" w:space="0" w:color="auto"/>
          </w:divBdr>
        </w:div>
        <w:div w:id="1562525009">
          <w:marLeft w:val="640"/>
          <w:marRight w:val="0"/>
          <w:marTop w:val="0"/>
          <w:marBottom w:val="0"/>
          <w:divBdr>
            <w:top w:val="none" w:sz="0" w:space="0" w:color="auto"/>
            <w:left w:val="none" w:sz="0" w:space="0" w:color="auto"/>
            <w:bottom w:val="none" w:sz="0" w:space="0" w:color="auto"/>
            <w:right w:val="none" w:sz="0" w:space="0" w:color="auto"/>
          </w:divBdr>
        </w:div>
        <w:div w:id="1731883180">
          <w:marLeft w:val="640"/>
          <w:marRight w:val="0"/>
          <w:marTop w:val="0"/>
          <w:marBottom w:val="0"/>
          <w:divBdr>
            <w:top w:val="none" w:sz="0" w:space="0" w:color="auto"/>
            <w:left w:val="none" w:sz="0" w:space="0" w:color="auto"/>
            <w:bottom w:val="none" w:sz="0" w:space="0" w:color="auto"/>
            <w:right w:val="none" w:sz="0" w:space="0" w:color="auto"/>
          </w:divBdr>
        </w:div>
        <w:div w:id="1735590620">
          <w:marLeft w:val="640"/>
          <w:marRight w:val="0"/>
          <w:marTop w:val="0"/>
          <w:marBottom w:val="0"/>
          <w:divBdr>
            <w:top w:val="none" w:sz="0" w:space="0" w:color="auto"/>
            <w:left w:val="none" w:sz="0" w:space="0" w:color="auto"/>
            <w:bottom w:val="none" w:sz="0" w:space="0" w:color="auto"/>
            <w:right w:val="none" w:sz="0" w:space="0" w:color="auto"/>
          </w:divBdr>
        </w:div>
        <w:div w:id="1951352538">
          <w:marLeft w:val="640"/>
          <w:marRight w:val="0"/>
          <w:marTop w:val="0"/>
          <w:marBottom w:val="0"/>
          <w:divBdr>
            <w:top w:val="none" w:sz="0" w:space="0" w:color="auto"/>
            <w:left w:val="none" w:sz="0" w:space="0" w:color="auto"/>
            <w:bottom w:val="none" w:sz="0" w:space="0" w:color="auto"/>
            <w:right w:val="none" w:sz="0" w:space="0" w:color="auto"/>
          </w:divBdr>
        </w:div>
        <w:div w:id="2139642742">
          <w:marLeft w:val="640"/>
          <w:marRight w:val="0"/>
          <w:marTop w:val="0"/>
          <w:marBottom w:val="0"/>
          <w:divBdr>
            <w:top w:val="none" w:sz="0" w:space="0" w:color="auto"/>
            <w:left w:val="none" w:sz="0" w:space="0" w:color="auto"/>
            <w:bottom w:val="none" w:sz="0" w:space="0" w:color="auto"/>
            <w:right w:val="none" w:sz="0" w:space="0" w:color="auto"/>
          </w:divBdr>
        </w:div>
      </w:divsChild>
    </w:div>
    <w:div w:id="1688632495">
      <w:bodyDiv w:val="1"/>
      <w:marLeft w:val="0"/>
      <w:marRight w:val="0"/>
      <w:marTop w:val="0"/>
      <w:marBottom w:val="0"/>
      <w:divBdr>
        <w:top w:val="none" w:sz="0" w:space="0" w:color="auto"/>
        <w:left w:val="none" w:sz="0" w:space="0" w:color="auto"/>
        <w:bottom w:val="none" w:sz="0" w:space="0" w:color="auto"/>
        <w:right w:val="none" w:sz="0" w:space="0" w:color="auto"/>
      </w:divBdr>
      <w:divsChild>
        <w:div w:id="127020837">
          <w:marLeft w:val="640"/>
          <w:marRight w:val="0"/>
          <w:marTop w:val="0"/>
          <w:marBottom w:val="0"/>
          <w:divBdr>
            <w:top w:val="none" w:sz="0" w:space="0" w:color="auto"/>
            <w:left w:val="none" w:sz="0" w:space="0" w:color="auto"/>
            <w:bottom w:val="none" w:sz="0" w:space="0" w:color="auto"/>
            <w:right w:val="none" w:sz="0" w:space="0" w:color="auto"/>
          </w:divBdr>
        </w:div>
        <w:div w:id="245965804">
          <w:marLeft w:val="640"/>
          <w:marRight w:val="0"/>
          <w:marTop w:val="0"/>
          <w:marBottom w:val="0"/>
          <w:divBdr>
            <w:top w:val="none" w:sz="0" w:space="0" w:color="auto"/>
            <w:left w:val="none" w:sz="0" w:space="0" w:color="auto"/>
            <w:bottom w:val="none" w:sz="0" w:space="0" w:color="auto"/>
            <w:right w:val="none" w:sz="0" w:space="0" w:color="auto"/>
          </w:divBdr>
        </w:div>
        <w:div w:id="356127488">
          <w:marLeft w:val="640"/>
          <w:marRight w:val="0"/>
          <w:marTop w:val="0"/>
          <w:marBottom w:val="0"/>
          <w:divBdr>
            <w:top w:val="none" w:sz="0" w:space="0" w:color="auto"/>
            <w:left w:val="none" w:sz="0" w:space="0" w:color="auto"/>
            <w:bottom w:val="none" w:sz="0" w:space="0" w:color="auto"/>
            <w:right w:val="none" w:sz="0" w:space="0" w:color="auto"/>
          </w:divBdr>
        </w:div>
        <w:div w:id="972097882">
          <w:marLeft w:val="640"/>
          <w:marRight w:val="0"/>
          <w:marTop w:val="0"/>
          <w:marBottom w:val="0"/>
          <w:divBdr>
            <w:top w:val="none" w:sz="0" w:space="0" w:color="auto"/>
            <w:left w:val="none" w:sz="0" w:space="0" w:color="auto"/>
            <w:bottom w:val="none" w:sz="0" w:space="0" w:color="auto"/>
            <w:right w:val="none" w:sz="0" w:space="0" w:color="auto"/>
          </w:divBdr>
        </w:div>
        <w:div w:id="1011567738">
          <w:marLeft w:val="640"/>
          <w:marRight w:val="0"/>
          <w:marTop w:val="0"/>
          <w:marBottom w:val="0"/>
          <w:divBdr>
            <w:top w:val="none" w:sz="0" w:space="0" w:color="auto"/>
            <w:left w:val="none" w:sz="0" w:space="0" w:color="auto"/>
            <w:bottom w:val="none" w:sz="0" w:space="0" w:color="auto"/>
            <w:right w:val="none" w:sz="0" w:space="0" w:color="auto"/>
          </w:divBdr>
        </w:div>
        <w:div w:id="1082023432">
          <w:marLeft w:val="640"/>
          <w:marRight w:val="0"/>
          <w:marTop w:val="0"/>
          <w:marBottom w:val="0"/>
          <w:divBdr>
            <w:top w:val="none" w:sz="0" w:space="0" w:color="auto"/>
            <w:left w:val="none" w:sz="0" w:space="0" w:color="auto"/>
            <w:bottom w:val="none" w:sz="0" w:space="0" w:color="auto"/>
            <w:right w:val="none" w:sz="0" w:space="0" w:color="auto"/>
          </w:divBdr>
        </w:div>
        <w:div w:id="1101797131">
          <w:marLeft w:val="640"/>
          <w:marRight w:val="0"/>
          <w:marTop w:val="0"/>
          <w:marBottom w:val="0"/>
          <w:divBdr>
            <w:top w:val="none" w:sz="0" w:space="0" w:color="auto"/>
            <w:left w:val="none" w:sz="0" w:space="0" w:color="auto"/>
            <w:bottom w:val="none" w:sz="0" w:space="0" w:color="auto"/>
            <w:right w:val="none" w:sz="0" w:space="0" w:color="auto"/>
          </w:divBdr>
        </w:div>
        <w:div w:id="1160729104">
          <w:marLeft w:val="640"/>
          <w:marRight w:val="0"/>
          <w:marTop w:val="0"/>
          <w:marBottom w:val="0"/>
          <w:divBdr>
            <w:top w:val="none" w:sz="0" w:space="0" w:color="auto"/>
            <w:left w:val="none" w:sz="0" w:space="0" w:color="auto"/>
            <w:bottom w:val="none" w:sz="0" w:space="0" w:color="auto"/>
            <w:right w:val="none" w:sz="0" w:space="0" w:color="auto"/>
          </w:divBdr>
        </w:div>
        <w:div w:id="1555920976">
          <w:marLeft w:val="640"/>
          <w:marRight w:val="0"/>
          <w:marTop w:val="0"/>
          <w:marBottom w:val="0"/>
          <w:divBdr>
            <w:top w:val="none" w:sz="0" w:space="0" w:color="auto"/>
            <w:left w:val="none" w:sz="0" w:space="0" w:color="auto"/>
            <w:bottom w:val="none" w:sz="0" w:space="0" w:color="auto"/>
            <w:right w:val="none" w:sz="0" w:space="0" w:color="auto"/>
          </w:divBdr>
        </w:div>
        <w:div w:id="1818768112">
          <w:marLeft w:val="640"/>
          <w:marRight w:val="0"/>
          <w:marTop w:val="0"/>
          <w:marBottom w:val="0"/>
          <w:divBdr>
            <w:top w:val="none" w:sz="0" w:space="0" w:color="auto"/>
            <w:left w:val="none" w:sz="0" w:space="0" w:color="auto"/>
            <w:bottom w:val="none" w:sz="0" w:space="0" w:color="auto"/>
            <w:right w:val="none" w:sz="0" w:space="0" w:color="auto"/>
          </w:divBdr>
        </w:div>
        <w:div w:id="1905988365">
          <w:marLeft w:val="640"/>
          <w:marRight w:val="0"/>
          <w:marTop w:val="0"/>
          <w:marBottom w:val="0"/>
          <w:divBdr>
            <w:top w:val="none" w:sz="0" w:space="0" w:color="auto"/>
            <w:left w:val="none" w:sz="0" w:space="0" w:color="auto"/>
            <w:bottom w:val="none" w:sz="0" w:space="0" w:color="auto"/>
            <w:right w:val="none" w:sz="0" w:space="0" w:color="auto"/>
          </w:divBdr>
        </w:div>
        <w:div w:id="2069693476">
          <w:marLeft w:val="640"/>
          <w:marRight w:val="0"/>
          <w:marTop w:val="0"/>
          <w:marBottom w:val="0"/>
          <w:divBdr>
            <w:top w:val="none" w:sz="0" w:space="0" w:color="auto"/>
            <w:left w:val="none" w:sz="0" w:space="0" w:color="auto"/>
            <w:bottom w:val="none" w:sz="0" w:space="0" w:color="auto"/>
            <w:right w:val="none" w:sz="0" w:space="0" w:color="auto"/>
          </w:divBdr>
        </w:div>
      </w:divsChild>
    </w:div>
    <w:div w:id="1688673988">
      <w:bodyDiv w:val="1"/>
      <w:marLeft w:val="0"/>
      <w:marRight w:val="0"/>
      <w:marTop w:val="0"/>
      <w:marBottom w:val="0"/>
      <w:divBdr>
        <w:top w:val="none" w:sz="0" w:space="0" w:color="auto"/>
        <w:left w:val="none" w:sz="0" w:space="0" w:color="auto"/>
        <w:bottom w:val="none" w:sz="0" w:space="0" w:color="auto"/>
        <w:right w:val="none" w:sz="0" w:space="0" w:color="auto"/>
      </w:divBdr>
    </w:div>
    <w:div w:id="1699044591">
      <w:bodyDiv w:val="1"/>
      <w:marLeft w:val="0"/>
      <w:marRight w:val="0"/>
      <w:marTop w:val="0"/>
      <w:marBottom w:val="0"/>
      <w:divBdr>
        <w:top w:val="none" w:sz="0" w:space="0" w:color="auto"/>
        <w:left w:val="none" w:sz="0" w:space="0" w:color="auto"/>
        <w:bottom w:val="none" w:sz="0" w:space="0" w:color="auto"/>
        <w:right w:val="none" w:sz="0" w:space="0" w:color="auto"/>
      </w:divBdr>
    </w:div>
    <w:div w:id="1713725750">
      <w:bodyDiv w:val="1"/>
      <w:marLeft w:val="0"/>
      <w:marRight w:val="0"/>
      <w:marTop w:val="0"/>
      <w:marBottom w:val="0"/>
      <w:divBdr>
        <w:top w:val="none" w:sz="0" w:space="0" w:color="auto"/>
        <w:left w:val="none" w:sz="0" w:space="0" w:color="auto"/>
        <w:bottom w:val="none" w:sz="0" w:space="0" w:color="auto"/>
        <w:right w:val="none" w:sz="0" w:space="0" w:color="auto"/>
      </w:divBdr>
      <w:divsChild>
        <w:div w:id="49153383">
          <w:marLeft w:val="640"/>
          <w:marRight w:val="0"/>
          <w:marTop w:val="0"/>
          <w:marBottom w:val="0"/>
          <w:divBdr>
            <w:top w:val="none" w:sz="0" w:space="0" w:color="auto"/>
            <w:left w:val="none" w:sz="0" w:space="0" w:color="auto"/>
            <w:bottom w:val="none" w:sz="0" w:space="0" w:color="auto"/>
            <w:right w:val="none" w:sz="0" w:space="0" w:color="auto"/>
          </w:divBdr>
        </w:div>
        <w:div w:id="405297921">
          <w:marLeft w:val="640"/>
          <w:marRight w:val="0"/>
          <w:marTop w:val="0"/>
          <w:marBottom w:val="0"/>
          <w:divBdr>
            <w:top w:val="none" w:sz="0" w:space="0" w:color="auto"/>
            <w:left w:val="none" w:sz="0" w:space="0" w:color="auto"/>
            <w:bottom w:val="none" w:sz="0" w:space="0" w:color="auto"/>
            <w:right w:val="none" w:sz="0" w:space="0" w:color="auto"/>
          </w:divBdr>
        </w:div>
        <w:div w:id="431247345">
          <w:marLeft w:val="640"/>
          <w:marRight w:val="0"/>
          <w:marTop w:val="0"/>
          <w:marBottom w:val="0"/>
          <w:divBdr>
            <w:top w:val="none" w:sz="0" w:space="0" w:color="auto"/>
            <w:left w:val="none" w:sz="0" w:space="0" w:color="auto"/>
            <w:bottom w:val="none" w:sz="0" w:space="0" w:color="auto"/>
            <w:right w:val="none" w:sz="0" w:space="0" w:color="auto"/>
          </w:divBdr>
        </w:div>
        <w:div w:id="532960747">
          <w:marLeft w:val="640"/>
          <w:marRight w:val="0"/>
          <w:marTop w:val="0"/>
          <w:marBottom w:val="0"/>
          <w:divBdr>
            <w:top w:val="none" w:sz="0" w:space="0" w:color="auto"/>
            <w:left w:val="none" w:sz="0" w:space="0" w:color="auto"/>
            <w:bottom w:val="none" w:sz="0" w:space="0" w:color="auto"/>
            <w:right w:val="none" w:sz="0" w:space="0" w:color="auto"/>
          </w:divBdr>
        </w:div>
        <w:div w:id="689571037">
          <w:marLeft w:val="640"/>
          <w:marRight w:val="0"/>
          <w:marTop w:val="0"/>
          <w:marBottom w:val="0"/>
          <w:divBdr>
            <w:top w:val="none" w:sz="0" w:space="0" w:color="auto"/>
            <w:left w:val="none" w:sz="0" w:space="0" w:color="auto"/>
            <w:bottom w:val="none" w:sz="0" w:space="0" w:color="auto"/>
            <w:right w:val="none" w:sz="0" w:space="0" w:color="auto"/>
          </w:divBdr>
        </w:div>
        <w:div w:id="798451495">
          <w:marLeft w:val="640"/>
          <w:marRight w:val="0"/>
          <w:marTop w:val="0"/>
          <w:marBottom w:val="0"/>
          <w:divBdr>
            <w:top w:val="none" w:sz="0" w:space="0" w:color="auto"/>
            <w:left w:val="none" w:sz="0" w:space="0" w:color="auto"/>
            <w:bottom w:val="none" w:sz="0" w:space="0" w:color="auto"/>
            <w:right w:val="none" w:sz="0" w:space="0" w:color="auto"/>
          </w:divBdr>
        </w:div>
        <w:div w:id="1100445503">
          <w:marLeft w:val="640"/>
          <w:marRight w:val="0"/>
          <w:marTop w:val="0"/>
          <w:marBottom w:val="0"/>
          <w:divBdr>
            <w:top w:val="none" w:sz="0" w:space="0" w:color="auto"/>
            <w:left w:val="none" w:sz="0" w:space="0" w:color="auto"/>
            <w:bottom w:val="none" w:sz="0" w:space="0" w:color="auto"/>
            <w:right w:val="none" w:sz="0" w:space="0" w:color="auto"/>
          </w:divBdr>
        </w:div>
        <w:div w:id="1102646499">
          <w:marLeft w:val="640"/>
          <w:marRight w:val="0"/>
          <w:marTop w:val="0"/>
          <w:marBottom w:val="0"/>
          <w:divBdr>
            <w:top w:val="none" w:sz="0" w:space="0" w:color="auto"/>
            <w:left w:val="none" w:sz="0" w:space="0" w:color="auto"/>
            <w:bottom w:val="none" w:sz="0" w:space="0" w:color="auto"/>
            <w:right w:val="none" w:sz="0" w:space="0" w:color="auto"/>
          </w:divBdr>
        </w:div>
        <w:div w:id="1259488826">
          <w:marLeft w:val="640"/>
          <w:marRight w:val="0"/>
          <w:marTop w:val="0"/>
          <w:marBottom w:val="0"/>
          <w:divBdr>
            <w:top w:val="none" w:sz="0" w:space="0" w:color="auto"/>
            <w:left w:val="none" w:sz="0" w:space="0" w:color="auto"/>
            <w:bottom w:val="none" w:sz="0" w:space="0" w:color="auto"/>
            <w:right w:val="none" w:sz="0" w:space="0" w:color="auto"/>
          </w:divBdr>
        </w:div>
        <w:div w:id="1471828262">
          <w:marLeft w:val="640"/>
          <w:marRight w:val="0"/>
          <w:marTop w:val="0"/>
          <w:marBottom w:val="0"/>
          <w:divBdr>
            <w:top w:val="none" w:sz="0" w:space="0" w:color="auto"/>
            <w:left w:val="none" w:sz="0" w:space="0" w:color="auto"/>
            <w:bottom w:val="none" w:sz="0" w:space="0" w:color="auto"/>
            <w:right w:val="none" w:sz="0" w:space="0" w:color="auto"/>
          </w:divBdr>
        </w:div>
        <w:div w:id="1527863488">
          <w:marLeft w:val="640"/>
          <w:marRight w:val="0"/>
          <w:marTop w:val="0"/>
          <w:marBottom w:val="0"/>
          <w:divBdr>
            <w:top w:val="none" w:sz="0" w:space="0" w:color="auto"/>
            <w:left w:val="none" w:sz="0" w:space="0" w:color="auto"/>
            <w:bottom w:val="none" w:sz="0" w:space="0" w:color="auto"/>
            <w:right w:val="none" w:sz="0" w:space="0" w:color="auto"/>
          </w:divBdr>
        </w:div>
        <w:div w:id="1574003369">
          <w:marLeft w:val="640"/>
          <w:marRight w:val="0"/>
          <w:marTop w:val="0"/>
          <w:marBottom w:val="0"/>
          <w:divBdr>
            <w:top w:val="none" w:sz="0" w:space="0" w:color="auto"/>
            <w:left w:val="none" w:sz="0" w:space="0" w:color="auto"/>
            <w:bottom w:val="none" w:sz="0" w:space="0" w:color="auto"/>
            <w:right w:val="none" w:sz="0" w:space="0" w:color="auto"/>
          </w:divBdr>
        </w:div>
        <w:div w:id="1621062973">
          <w:marLeft w:val="640"/>
          <w:marRight w:val="0"/>
          <w:marTop w:val="0"/>
          <w:marBottom w:val="0"/>
          <w:divBdr>
            <w:top w:val="none" w:sz="0" w:space="0" w:color="auto"/>
            <w:left w:val="none" w:sz="0" w:space="0" w:color="auto"/>
            <w:bottom w:val="none" w:sz="0" w:space="0" w:color="auto"/>
            <w:right w:val="none" w:sz="0" w:space="0" w:color="auto"/>
          </w:divBdr>
        </w:div>
        <w:div w:id="1642995807">
          <w:marLeft w:val="640"/>
          <w:marRight w:val="0"/>
          <w:marTop w:val="0"/>
          <w:marBottom w:val="0"/>
          <w:divBdr>
            <w:top w:val="none" w:sz="0" w:space="0" w:color="auto"/>
            <w:left w:val="none" w:sz="0" w:space="0" w:color="auto"/>
            <w:bottom w:val="none" w:sz="0" w:space="0" w:color="auto"/>
            <w:right w:val="none" w:sz="0" w:space="0" w:color="auto"/>
          </w:divBdr>
        </w:div>
        <w:div w:id="1722090548">
          <w:marLeft w:val="640"/>
          <w:marRight w:val="0"/>
          <w:marTop w:val="0"/>
          <w:marBottom w:val="0"/>
          <w:divBdr>
            <w:top w:val="none" w:sz="0" w:space="0" w:color="auto"/>
            <w:left w:val="none" w:sz="0" w:space="0" w:color="auto"/>
            <w:bottom w:val="none" w:sz="0" w:space="0" w:color="auto"/>
            <w:right w:val="none" w:sz="0" w:space="0" w:color="auto"/>
          </w:divBdr>
        </w:div>
        <w:div w:id="1988394969">
          <w:marLeft w:val="640"/>
          <w:marRight w:val="0"/>
          <w:marTop w:val="0"/>
          <w:marBottom w:val="0"/>
          <w:divBdr>
            <w:top w:val="none" w:sz="0" w:space="0" w:color="auto"/>
            <w:left w:val="none" w:sz="0" w:space="0" w:color="auto"/>
            <w:bottom w:val="none" w:sz="0" w:space="0" w:color="auto"/>
            <w:right w:val="none" w:sz="0" w:space="0" w:color="auto"/>
          </w:divBdr>
        </w:div>
      </w:divsChild>
    </w:div>
    <w:div w:id="1731466348">
      <w:bodyDiv w:val="1"/>
      <w:marLeft w:val="0"/>
      <w:marRight w:val="0"/>
      <w:marTop w:val="0"/>
      <w:marBottom w:val="0"/>
      <w:divBdr>
        <w:top w:val="none" w:sz="0" w:space="0" w:color="auto"/>
        <w:left w:val="none" w:sz="0" w:space="0" w:color="auto"/>
        <w:bottom w:val="none" w:sz="0" w:space="0" w:color="auto"/>
        <w:right w:val="none" w:sz="0" w:space="0" w:color="auto"/>
      </w:divBdr>
    </w:div>
    <w:div w:id="1742024144">
      <w:bodyDiv w:val="1"/>
      <w:marLeft w:val="0"/>
      <w:marRight w:val="0"/>
      <w:marTop w:val="0"/>
      <w:marBottom w:val="0"/>
      <w:divBdr>
        <w:top w:val="none" w:sz="0" w:space="0" w:color="auto"/>
        <w:left w:val="none" w:sz="0" w:space="0" w:color="auto"/>
        <w:bottom w:val="none" w:sz="0" w:space="0" w:color="auto"/>
        <w:right w:val="none" w:sz="0" w:space="0" w:color="auto"/>
      </w:divBdr>
    </w:div>
    <w:div w:id="1749493549">
      <w:bodyDiv w:val="1"/>
      <w:marLeft w:val="0"/>
      <w:marRight w:val="0"/>
      <w:marTop w:val="0"/>
      <w:marBottom w:val="0"/>
      <w:divBdr>
        <w:top w:val="none" w:sz="0" w:space="0" w:color="auto"/>
        <w:left w:val="none" w:sz="0" w:space="0" w:color="auto"/>
        <w:bottom w:val="none" w:sz="0" w:space="0" w:color="auto"/>
        <w:right w:val="none" w:sz="0" w:space="0" w:color="auto"/>
      </w:divBdr>
    </w:div>
    <w:div w:id="1756973128">
      <w:bodyDiv w:val="1"/>
      <w:marLeft w:val="0"/>
      <w:marRight w:val="0"/>
      <w:marTop w:val="0"/>
      <w:marBottom w:val="0"/>
      <w:divBdr>
        <w:top w:val="none" w:sz="0" w:space="0" w:color="auto"/>
        <w:left w:val="none" w:sz="0" w:space="0" w:color="auto"/>
        <w:bottom w:val="none" w:sz="0" w:space="0" w:color="auto"/>
        <w:right w:val="none" w:sz="0" w:space="0" w:color="auto"/>
      </w:divBdr>
      <w:divsChild>
        <w:div w:id="42171983">
          <w:marLeft w:val="640"/>
          <w:marRight w:val="0"/>
          <w:marTop w:val="0"/>
          <w:marBottom w:val="0"/>
          <w:divBdr>
            <w:top w:val="none" w:sz="0" w:space="0" w:color="auto"/>
            <w:left w:val="none" w:sz="0" w:space="0" w:color="auto"/>
            <w:bottom w:val="none" w:sz="0" w:space="0" w:color="auto"/>
            <w:right w:val="none" w:sz="0" w:space="0" w:color="auto"/>
          </w:divBdr>
        </w:div>
        <w:div w:id="167791621">
          <w:marLeft w:val="640"/>
          <w:marRight w:val="0"/>
          <w:marTop w:val="0"/>
          <w:marBottom w:val="0"/>
          <w:divBdr>
            <w:top w:val="none" w:sz="0" w:space="0" w:color="auto"/>
            <w:left w:val="none" w:sz="0" w:space="0" w:color="auto"/>
            <w:bottom w:val="none" w:sz="0" w:space="0" w:color="auto"/>
            <w:right w:val="none" w:sz="0" w:space="0" w:color="auto"/>
          </w:divBdr>
        </w:div>
        <w:div w:id="283073748">
          <w:marLeft w:val="640"/>
          <w:marRight w:val="0"/>
          <w:marTop w:val="0"/>
          <w:marBottom w:val="0"/>
          <w:divBdr>
            <w:top w:val="none" w:sz="0" w:space="0" w:color="auto"/>
            <w:left w:val="none" w:sz="0" w:space="0" w:color="auto"/>
            <w:bottom w:val="none" w:sz="0" w:space="0" w:color="auto"/>
            <w:right w:val="none" w:sz="0" w:space="0" w:color="auto"/>
          </w:divBdr>
        </w:div>
        <w:div w:id="425539230">
          <w:marLeft w:val="640"/>
          <w:marRight w:val="0"/>
          <w:marTop w:val="0"/>
          <w:marBottom w:val="0"/>
          <w:divBdr>
            <w:top w:val="none" w:sz="0" w:space="0" w:color="auto"/>
            <w:left w:val="none" w:sz="0" w:space="0" w:color="auto"/>
            <w:bottom w:val="none" w:sz="0" w:space="0" w:color="auto"/>
            <w:right w:val="none" w:sz="0" w:space="0" w:color="auto"/>
          </w:divBdr>
        </w:div>
        <w:div w:id="430664731">
          <w:marLeft w:val="640"/>
          <w:marRight w:val="0"/>
          <w:marTop w:val="0"/>
          <w:marBottom w:val="0"/>
          <w:divBdr>
            <w:top w:val="none" w:sz="0" w:space="0" w:color="auto"/>
            <w:left w:val="none" w:sz="0" w:space="0" w:color="auto"/>
            <w:bottom w:val="none" w:sz="0" w:space="0" w:color="auto"/>
            <w:right w:val="none" w:sz="0" w:space="0" w:color="auto"/>
          </w:divBdr>
        </w:div>
        <w:div w:id="460348142">
          <w:marLeft w:val="640"/>
          <w:marRight w:val="0"/>
          <w:marTop w:val="0"/>
          <w:marBottom w:val="0"/>
          <w:divBdr>
            <w:top w:val="none" w:sz="0" w:space="0" w:color="auto"/>
            <w:left w:val="none" w:sz="0" w:space="0" w:color="auto"/>
            <w:bottom w:val="none" w:sz="0" w:space="0" w:color="auto"/>
            <w:right w:val="none" w:sz="0" w:space="0" w:color="auto"/>
          </w:divBdr>
        </w:div>
        <w:div w:id="861087651">
          <w:marLeft w:val="640"/>
          <w:marRight w:val="0"/>
          <w:marTop w:val="0"/>
          <w:marBottom w:val="0"/>
          <w:divBdr>
            <w:top w:val="none" w:sz="0" w:space="0" w:color="auto"/>
            <w:left w:val="none" w:sz="0" w:space="0" w:color="auto"/>
            <w:bottom w:val="none" w:sz="0" w:space="0" w:color="auto"/>
            <w:right w:val="none" w:sz="0" w:space="0" w:color="auto"/>
          </w:divBdr>
        </w:div>
        <w:div w:id="1145003649">
          <w:marLeft w:val="640"/>
          <w:marRight w:val="0"/>
          <w:marTop w:val="0"/>
          <w:marBottom w:val="0"/>
          <w:divBdr>
            <w:top w:val="none" w:sz="0" w:space="0" w:color="auto"/>
            <w:left w:val="none" w:sz="0" w:space="0" w:color="auto"/>
            <w:bottom w:val="none" w:sz="0" w:space="0" w:color="auto"/>
            <w:right w:val="none" w:sz="0" w:space="0" w:color="auto"/>
          </w:divBdr>
        </w:div>
        <w:div w:id="1434352333">
          <w:marLeft w:val="640"/>
          <w:marRight w:val="0"/>
          <w:marTop w:val="0"/>
          <w:marBottom w:val="0"/>
          <w:divBdr>
            <w:top w:val="none" w:sz="0" w:space="0" w:color="auto"/>
            <w:left w:val="none" w:sz="0" w:space="0" w:color="auto"/>
            <w:bottom w:val="none" w:sz="0" w:space="0" w:color="auto"/>
            <w:right w:val="none" w:sz="0" w:space="0" w:color="auto"/>
          </w:divBdr>
        </w:div>
        <w:div w:id="1561480501">
          <w:marLeft w:val="640"/>
          <w:marRight w:val="0"/>
          <w:marTop w:val="0"/>
          <w:marBottom w:val="0"/>
          <w:divBdr>
            <w:top w:val="none" w:sz="0" w:space="0" w:color="auto"/>
            <w:left w:val="none" w:sz="0" w:space="0" w:color="auto"/>
            <w:bottom w:val="none" w:sz="0" w:space="0" w:color="auto"/>
            <w:right w:val="none" w:sz="0" w:space="0" w:color="auto"/>
          </w:divBdr>
        </w:div>
        <w:div w:id="1612473010">
          <w:marLeft w:val="640"/>
          <w:marRight w:val="0"/>
          <w:marTop w:val="0"/>
          <w:marBottom w:val="0"/>
          <w:divBdr>
            <w:top w:val="none" w:sz="0" w:space="0" w:color="auto"/>
            <w:left w:val="none" w:sz="0" w:space="0" w:color="auto"/>
            <w:bottom w:val="none" w:sz="0" w:space="0" w:color="auto"/>
            <w:right w:val="none" w:sz="0" w:space="0" w:color="auto"/>
          </w:divBdr>
        </w:div>
        <w:div w:id="1703939175">
          <w:marLeft w:val="640"/>
          <w:marRight w:val="0"/>
          <w:marTop w:val="0"/>
          <w:marBottom w:val="0"/>
          <w:divBdr>
            <w:top w:val="none" w:sz="0" w:space="0" w:color="auto"/>
            <w:left w:val="none" w:sz="0" w:space="0" w:color="auto"/>
            <w:bottom w:val="none" w:sz="0" w:space="0" w:color="auto"/>
            <w:right w:val="none" w:sz="0" w:space="0" w:color="auto"/>
          </w:divBdr>
        </w:div>
        <w:div w:id="2090081833">
          <w:marLeft w:val="640"/>
          <w:marRight w:val="0"/>
          <w:marTop w:val="0"/>
          <w:marBottom w:val="0"/>
          <w:divBdr>
            <w:top w:val="none" w:sz="0" w:space="0" w:color="auto"/>
            <w:left w:val="none" w:sz="0" w:space="0" w:color="auto"/>
            <w:bottom w:val="none" w:sz="0" w:space="0" w:color="auto"/>
            <w:right w:val="none" w:sz="0" w:space="0" w:color="auto"/>
          </w:divBdr>
        </w:div>
      </w:divsChild>
    </w:div>
    <w:div w:id="1762531280">
      <w:bodyDiv w:val="1"/>
      <w:marLeft w:val="0"/>
      <w:marRight w:val="0"/>
      <w:marTop w:val="0"/>
      <w:marBottom w:val="0"/>
      <w:divBdr>
        <w:top w:val="none" w:sz="0" w:space="0" w:color="auto"/>
        <w:left w:val="none" w:sz="0" w:space="0" w:color="auto"/>
        <w:bottom w:val="none" w:sz="0" w:space="0" w:color="auto"/>
        <w:right w:val="none" w:sz="0" w:space="0" w:color="auto"/>
      </w:divBdr>
    </w:div>
    <w:div w:id="1782140476">
      <w:bodyDiv w:val="1"/>
      <w:marLeft w:val="0"/>
      <w:marRight w:val="0"/>
      <w:marTop w:val="0"/>
      <w:marBottom w:val="0"/>
      <w:divBdr>
        <w:top w:val="none" w:sz="0" w:space="0" w:color="auto"/>
        <w:left w:val="none" w:sz="0" w:space="0" w:color="auto"/>
        <w:bottom w:val="none" w:sz="0" w:space="0" w:color="auto"/>
        <w:right w:val="none" w:sz="0" w:space="0" w:color="auto"/>
      </w:divBdr>
      <w:divsChild>
        <w:div w:id="1330672480">
          <w:marLeft w:val="640"/>
          <w:marRight w:val="0"/>
          <w:marTop w:val="0"/>
          <w:marBottom w:val="0"/>
          <w:divBdr>
            <w:top w:val="none" w:sz="0" w:space="0" w:color="auto"/>
            <w:left w:val="none" w:sz="0" w:space="0" w:color="auto"/>
            <w:bottom w:val="none" w:sz="0" w:space="0" w:color="auto"/>
            <w:right w:val="none" w:sz="0" w:space="0" w:color="auto"/>
          </w:divBdr>
        </w:div>
        <w:div w:id="1612007741">
          <w:marLeft w:val="640"/>
          <w:marRight w:val="0"/>
          <w:marTop w:val="0"/>
          <w:marBottom w:val="0"/>
          <w:divBdr>
            <w:top w:val="none" w:sz="0" w:space="0" w:color="auto"/>
            <w:left w:val="none" w:sz="0" w:space="0" w:color="auto"/>
            <w:bottom w:val="none" w:sz="0" w:space="0" w:color="auto"/>
            <w:right w:val="none" w:sz="0" w:space="0" w:color="auto"/>
          </w:divBdr>
        </w:div>
        <w:div w:id="1011953472">
          <w:marLeft w:val="640"/>
          <w:marRight w:val="0"/>
          <w:marTop w:val="0"/>
          <w:marBottom w:val="0"/>
          <w:divBdr>
            <w:top w:val="none" w:sz="0" w:space="0" w:color="auto"/>
            <w:left w:val="none" w:sz="0" w:space="0" w:color="auto"/>
            <w:bottom w:val="none" w:sz="0" w:space="0" w:color="auto"/>
            <w:right w:val="none" w:sz="0" w:space="0" w:color="auto"/>
          </w:divBdr>
        </w:div>
        <w:div w:id="1046759843">
          <w:marLeft w:val="640"/>
          <w:marRight w:val="0"/>
          <w:marTop w:val="0"/>
          <w:marBottom w:val="0"/>
          <w:divBdr>
            <w:top w:val="none" w:sz="0" w:space="0" w:color="auto"/>
            <w:left w:val="none" w:sz="0" w:space="0" w:color="auto"/>
            <w:bottom w:val="none" w:sz="0" w:space="0" w:color="auto"/>
            <w:right w:val="none" w:sz="0" w:space="0" w:color="auto"/>
          </w:divBdr>
        </w:div>
        <w:div w:id="404231659">
          <w:marLeft w:val="640"/>
          <w:marRight w:val="0"/>
          <w:marTop w:val="0"/>
          <w:marBottom w:val="0"/>
          <w:divBdr>
            <w:top w:val="none" w:sz="0" w:space="0" w:color="auto"/>
            <w:left w:val="none" w:sz="0" w:space="0" w:color="auto"/>
            <w:bottom w:val="none" w:sz="0" w:space="0" w:color="auto"/>
            <w:right w:val="none" w:sz="0" w:space="0" w:color="auto"/>
          </w:divBdr>
        </w:div>
        <w:div w:id="1539050893">
          <w:marLeft w:val="640"/>
          <w:marRight w:val="0"/>
          <w:marTop w:val="0"/>
          <w:marBottom w:val="0"/>
          <w:divBdr>
            <w:top w:val="none" w:sz="0" w:space="0" w:color="auto"/>
            <w:left w:val="none" w:sz="0" w:space="0" w:color="auto"/>
            <w:bottom w:val="none" w:sz="0" w:space="0" w:color="auto"/>
            <w:right w:val="none" w:sz="0" w:space="0" w:color="auto"/>
          </w:divBdr>
        </w:div>
        <w:div w:id="1607031881">
          <w:marLeft w:val="640"/>
          <w:marRight w:val="0"/>
          <w:marTop w:val="0"/>
          <w:marBottom w:val="0"/>
          <w:divBdr>
            <w:top w:val="none" w:sz="0" w:space="0" w:color="auto"/>
            <w:left w:val="none" w:sz="0" w:space="0" w:color="auto"/>
            <w:bottom w:val="none" w:sz="0" w:space="0" w:color="auto"/>
            <w:right w:val="none" w:sz="0" w:space="0" w:color="auto"/>
          </w:divBdr>
        </w:div>
        <w:div w:id="201989518">
          <w:marLeft w:val="640"/>
          <w:marRight w:val="0"/>
          <w:marTop w:val="0"/>
          <w:marBottom w:val="0"/>
          <w:divBdr>
            <w:top w:val="none" w:sz="0" w:space="0" w:color="auto"/>
            <w:left w:val="none" w:sz="0" w:space="0" w:color="auto"/>
            <w:bottom w:val="none" w:sz="0" w:space="0" w:color="auto"/>
            <w:right w:val="none" w:sz="0" w:space="0" w:color="auto"/>
          </w:divBdr>
        </w:div>
        <w:div w:id="1820925891">
          <w:marLeft w:val="640"/>
          <w:marRight w:val="0"/>
          <w:marTop w:val="0"/>
          <w:marBottom w:val="0"/>
          <w:divBdr>
            <w:top w:val="none" w:sz="0" w:space="0" w:color="auto"/>
            <w:left w:val="none" w:sz="0" w:space="0" w:color="auto"/>
            <w:bottom w:val="none" w:sz="0" w:space="0" w:color="auto"/>
            <w:right w:val="none" w:sz="0" w:space="0" w:color="auto"/>
          </w:divBdr>
        </w:div>
        <w:div w:id="279263001">
          <w:marLeft w:val="640"/>
          <w:marRight w:val="0"/>
          <w:marTop w:val="0"/>
          <w:marBottom w:val="0"/>
          <w:divBdr>
            <w:top w:val="none" w:sz="0" w:space="0" w:color="auto"/>
            <w:left w:val="none" w:sz="0" w:space="0" w:color="auto"/>
            <w:bottom w:val="none" w:sz="0" w:space="0" w:color="auto"/>
            <w:right w:val="none" w:sz="0" w:space="0" w:color="auto"/>
          </w:divBdr>
        </w:div>
        <w:div w:id="1695186158">
          <w:marLeft w:val="640"/>
          <w:marRight w:val="0"/>
          <w:marTop w:val="0"/>
          <w:marBottom w:val="0"/>
          <w:divBdr>
            <w:top w:val="none" w:sz="0" w:space="0" w:color="auto"/>
            <w:left w:val="none" w:sz="0" w:space="0" w:color="auto"/>
            <w:bottom w:val="none" w:sz="0" w:space="0" w:color="auto"/>
            <w:right w:val="none" w:sz="0" w:space="0" w:color="auto"/>
          </w:divBdr>
        </w:div>
      </w:divsChild>
    </w:div>
    <w:div w:id="1785804907">
      <w:bodyDiv w:val="1"/>
      <w:marLeft w:val="0"/>
      <w:marRight w:val="0"/>
      <w:marTop w:val="0"/>
      <w:marBottom w:val="0"/>
      <w:divBdr>
        <w:top w:val="none" w:sz="0" w:space="0" w:color="auto"/>
        <w:left w:val="none" w:sz="0" w:space="0" w:color="auto"/>
        <w:bottom w:val="none" w:sz="0" w:space="0" w:color="auto"/>
        <w:right w:val="none" w:sz="0" w:space="0" w:color="auto"/>
      </w:divBdr>
    </w:div>
    <w:div w:id="1785809588">
      <w:bodyDiv w:val="1"/>
      <w:marLeft w:val="0"/>
      <w:marRight w:val="0"/>
      <w:marTop w:val="0"/>
      <w:marBottom w:val="0"/>
      <w:divBdr>
        <w:top w:val="none" w:sz="0" w:space="0" w:color="auto"/>
        <w:left w:val="none" w:sz="0" w:space="0" w:color="auto"/>
        <w:bottom w:val="none" w:sz="0" w:space="0" w:color="auto"/>
        <w:right w:val="none" w:sz="0" w:space="0" w:color="auto"/>
      </w:divBdr>
      <w:divsChild>
        <w:div w:id="1404521027">
          <w:marLeft w:val="640"/>
          <w:marRight w:val="0"/>
          <w:marTop w:val="0"/>
          <w:marBottom w:val="0"/>
          <w:divBdr>
            <w:top w:val="none" w:sz="0" w:space="0" w:color="auto"/>
            <w:left w:val="none" w:sz="0" w:space="0" w:color="auto"/>
            <w:bottom w:val="none" w:sz="0" w:space="0" w:color="auto"/>
            <w:right w:val="none" w:sz="0" w:space="0" w:color="auto"/>
          </w:divBdr>
        </w:div>
        <w:div w:id="57441321">
          <w:marLeft w:val="640"/>
          <w:marRight w:val="0"/>
          <w:marTop w:val="0"/>
          <w:marBottom w:val="0"/>
          <w:divBdr>
            <w:top w:val="none" w:sz="0" w:space="0" w:color="auto"/>
            <w:left w:val="none" w:sz="0" w:space="0" w:color="auto"/>
            <w:bottom w:val="none" w:sz="0" w:space="0" w:color="auto"/>
            <w:right w:val="none" w:sz="0" w:space="0" w:color="auto"/>
          </w:divBdr>
        </w:div>
        <w:div w:id="1525023151">
          <w:marLeft w:val="640"/>
          <w:marRight w:val="0"/>
          <w:marTop w:val="0"/>
          <w:marBottom w:val="0"/>
          <w:divBdr>
            <w:top w:val="none" w:sz="0" w:space="0" w:color="auto"/>
            <w:left w:val="none" w:sz="0" w:space="0" w:color="auto"/>
            <w:bottom w:val="none" w:sz="0" w:space="0" w:color="auto"/>
            <w:right w:val="none" w:sz="0" w:space="0" w:color="auto"/>
          </w:divBdr>
        </w:div>
        <w:div w:id="755595695">
          <w:marLeft w:val="640"/>
          <w:marRight w:val="0"/>
          <w:marTop w:val="0"/>
          <w:marBottom w:val="0"/>
          <w:divBdr>
            <w:top w:val="none" w:sz="0" w:space="0" w:color="auto"/>
            <w:left w:val="none" w:sz="0" w:space="0" w:color="auto"/>
            <w:bottom w:val="none" w:sz="0" w:space="0" w:color="auto"/>
            <w:right w:val="none" w:sz="0" w:space="0" w:color="auto"/>
          </w:divBdr>
        </w:div>
        <w:div w:id="1419517837">
          <w:marLeft w:val="640"/>
          <w:marRight w:val="0"/>
          <w:marTop w:val="0"/>
          <w:marBottom w:val="0"/>
          <w:divBdr>
            <w:top w:val="none" w:sz="0" w:space="0" w:color="auto"/>
            <w:left w:val="none" w:sz="0" w:space="0" w:color="auto"/>
            <w:bottom w:val="none" w:sz="0" w:space="0" w:color="auto"/>
            <w:right w:val="none" w:sz="0" w:space="0" w:color="auto"/>
          </w:divBdr>
        </w:div>
        <w:div w:id="1930845706">
          <w:marLeft w:val="640"/>
          <w:marRight w:val="0"/>
          <w:marTop w:val="0"/>
          <w:marBottom w:val="0"/>
          <w:divBdr>
            <w:top w:val="none" w:sz="0" w:space="0" w:color="auto"/>
            <w:left w:val="none" w:sz="0" w:space="0" w:color="auto"/>
            <w:bottom w:val="none" w:sz="0" w:space="0" w:color="auto"/>
            <w:right w:val="none" w:sz="0" w:space="0" w:color="auto"/>
          </w:divBdr>
        </w:div>
        <w:div w:id="1525247124">
          <w:marLeft w:val="640"/>
          <w:marRight w:val="0"/>
          <w:marTop w:val="0"/>
          <w:marBottom w:val="0"/>
          <w:divBdr>
            <w:top w:val="none" w:sz="0" w:space="0" w:color="auto"/>
            <w:left w:val="none" w:sz="0" w:space="0" w:color="auto"/>
            <w:bottom w:val="none" w:sz="0" w:space="0" w:color="auto"/>
            <w:right w:val="none" w:sz="0" w:space="0" w:color="auto"/>
          </w:divBdr>
        </w:div>
        <w:div w:id="499807863">
          <w:marLeft w:val="640"/>
          <w:marRight w:val="0"/>
          <w:marTop w:val="0"/>
          <w:marBottom w:val="0"/>
          <w:divBdr>
            <w:top w:val="none" w:sz="0" w:space="0" w:color="auto"/>
            <w:left w:val="none" w:sz="0" w:space="0" w:color="auto"/>
            <w:bottom w:val="none" w:sz="0" w:space="0" w:color="auto"/>
            <w:right w:val="none" w:sz="0" w:space="0" w:color="auto"/>
          </w:divBdr>
        </w:div>
        <w:div w:id="1466970075">
          <w:marLeft w:val="640"/>
          <w:marRight w:val="0"/>
          <w:marTop w:val="0"/>
          <w:marBottom w:val="0"/>
          <w:divBdr>
            <w:top w:val="none" w:sz="0" w:space="0" w:color="auto"/>
            <w:left w:val="none" w:sz="0" w:space="0" w:color="auto"/>
            <w:bottom w:val="none" w:sz="0" w:space="0" w:color="auto"/>
            <w:right w:val="none" w:sz="0" w:space="0" w:color="auto"/>
          </w:divBdr>
        </w:div>
        <w:div w:id="183641327">
          <w:marLeft w:val="640"/>
          <w:marRight w:val="0"/>
          <w:marTop w:val="0"/>
          <w:marBottom w:val="0"/>
          <w:divBdr>
            <w:top w:val="none" w:sz="0" w:space="0" w:color="auto"/>
            <w:left w:val="none" w:sz="0" w:space="0" w:color="auto"/>
            <w:bottom w:val="none" w:sz="0" w:space="0" w:color="auto"/>
            <w:right w:val="none" w:sz="0" w:space="0" w:color="auto"/>
          </w:divBdr>
        </w:div>
        <w:div w:id="178856008">
          <w:marLeft w:val="640"/>
          <w:marRight w:val="0"/>
          <w:marTop w:val="0"/>
          <w:marBottom w:val="0"/>
          <w:divBdr>
            <w:top w:val="none" w:sz="0" w:space="0" w:color="auto"/>
            <w:left w:val="none" w:sz="0" w:space="0" w:color="auto"/>
            <w:bottom w:val="none" w:sz="0" w:space="0" w:color="auto"/>
            <w:right w:val="none" w:sz="0" w:space="0" w:color="auto"/>
          </w:divBdr>
        </w:div>
      </w:divsChild>
    </w:div>
    <w:div w:id="1802651524">
      <w:bodyDiv w:val="1"/>
      <w:marLeft w:val="0"/>
      <w:marRight w:val="0"/>
      <w:marTop w:val="0"/>
      <w:marBottom w:val="0"/>
      <w:divBdr>
        <w:top w:val="none" w:sz="0" w:space="0" w:color="auto"/>
        <w:left w:val="none" w:sz="0" w:space="0" w:color="auto"/>
        <w:bottom w:val="none" w:sz="0" w:space="0" w:color="auto"/>
        <w:right w:val="none" w:sz="0" w:space="0" w:color="auto"/>
      </w:divBdr>
      <w:divsChild>
        <w:div w:id="278268203">
          <w:marLeft w:val="640"/>
          <w:marRight w:val="0"/>
          <w:marTop w:val="0"/>
          <w:marBottom w:val="0"/>
          <w:divBdr>
            <w:top w:val="none" w:sz="0" w:space="0" w:color="auto"/>
            <w:left w:val="none" w:sz="0" w:space="0" w:color="auto"/>
            <w:bottom w:val="none" w:sz="0" w:space="0" w:color="auto"/>
            <w:right w:val="none" w:sz="0" w:space="0" w:color="auto"/>
          </w:divBdr>
        </w:div>
        <w:div w:id="746659040">
          <w:marLeft w:val="640"/>
          <w:marRight w:val="0"/>
          <w:marTop w:val="0"/>
          <w:marBottom w:val="0"/>
          <w:divBdr>
            <w:top w:val="none" w:sz="0" w:space="0" w:color="auto"/>
            <w:left w:val="none" w:sz="0" w:space="0" w:color="auto"/>
            <w:bottom w:val="none" w:sz="0" w:space="0" w:color="auto"/>
            <w:right w:val="none" w:sz="0" w:space="0" w:color="auto"/>
          </w:divBdr>
        </w:div>
        <w:div w:id="1029531868">
          <w:marLeft w:val="640"/>
          <w:marRight w:val="0"/>
          <w:marTop w:val="0"/>
          <w:marBottom w:val="0"/>
          <w:divBdr>
            <w:top w:val="none" w:sz="0" w:space="0" w:color="auto"/>
            <w:left w:val="none" w:sz="0" w:space="0" w:color="auto"/>
            <w:bottom w:val="none" w:sz="0" w:space="0" w:color="auto"/>
            <w:right w:val="none" w:sz="0" w:space="0" w:color="auto"/>
          </w:divBdr>
        </w:div>
        <w:div w:id="1064334836">
          <w:marLeft w:val="640"/>
          <w:marRight w:val="0"/>
          <w:marTop w:val="0"/>
          <w:marBottom w:val="0"/>
          <w:divBdr>
            <w:top w:val="none" w:sz="0" w:space="0" w:color="auto"/>
            <w:left w:val="none" w:sz="0" w:space="0" w:color="auto"/>
            <w:bottom w:val="none" w:sz="0" w:space="0" w:color="auto"/>
            <w:right w:val="none" w:sz="0" w:space="0" w:color="auto"/>
          </w:divBdr>
        </w:div>
        <w:div w:id="1423724900">
          <w:marLeft w:val="640"/>
          <w:marRight w:val="0"/>
          <w:marTop w:val="0"/>
          <w:marBottom w:val="0"/>
          <w:divBdr>
            <w:top w:val="none" w:sz="0" w:space="0" w:color="auto"/>
            <w:left w:val="none" w:sz="0" w:space="0" w:color="auto"/>
            <w:bottom w:val="none" w:sz="0" w:space="0" w:color="auto"/>
            <w:right w:val="none" w:sz="0" w:space="0" w:color="auto"/>
          </w:divBdr>
        </w:div>
        <w:div w:id="1598444109">
          <w:marLeft w:val="640"/>
          <w:marRight w:val="0"/>
          <w:marTop w:val="0"/>
          <w:marBottom w:val="0"/>
          <w:divBdr>
            <w:top w:val="none" w:sz="0" w:space="0" w:color="auto"/>
            <w:left w:val="none" w:sz="0" w:space="0" w:color="auto"/>
            <w:bottom w:val="none" w:sz="0" w:space="0" w:color="auto"/>
            <w:right w:val="none" w:sz="0" w:space="0" w:color="auto"/>
          </w:divBdr>
        </w:div>
        <w:div w:id="1752240639">
          <w:marLeft w:val="640"/>
          <w:marRight w:val="0"/>
          <w:marTop w:val="0"/>
          <w:marBottom w:val="0"/>
          <w:divBdr>
            <w:top w:val="none" w:sz="0" w:space="0" w:color="auto"/>
            <w:left w:val="none" w:sz="0" w:space="0" w:color="auto"/>
            <w:bottom w:val="none" w:sz="0" w:space="0" w:color="auto"/>
            <w:right w:val="none" w:sz="0" w:space="0" w:color="auto"/>
          </w:divBdr>
        </w:div>
        <w:div w:id="1778912932">
          <w:marLeft w:val="640"/>
          <w:marRight w:val="0"/>
          <w:marTop w:val="0"/>
          <w:marBottom w:val="0"/>
          <w:divBdr>
            <w:top w:val="none" w:sz="0" w:space="0" w:color="auto"/>
            <w:left w:val="none" w:sz="0" w:space="0" w:color="auto"/>
            <w:bottom w:val="none" w:sz="0" w:space="0" w:color="auto"/>
            <w:right w:val="none" w:sz="0" w:space="0" w:color="auto"/>
          </w:divBdr>
        </w:div>
        <w:div w:id="1829592440">
          <w:marLeft w:val="640"/>
          <w:marRight w:val="0"/>
          <w:marTop w:val="0"/>
          <w:marBottom w:val="0"/>
          <w:divBdr>
            <w:top w:val="none" w:sz="0" w:space="0" w:color="auto"/>
            <w:left w:val="none" w:sz="0" w:space="0" w:color="auto"/>
            <w:bottom w:val="none" w:sz="0" w:space="0" w:color="auto"/>
            <w:right w:val="none" w:sz="0" w:space="0" w:color="auto"/>
          </w:divBdr>
        </w:div>
      </w:divsChild>
    </w:div>
    <w:div w:id="1828670228">
      <w:bodyDiv w:val="1"/>
      <w:marLeft w:val="0"/>
      <w:marRight w:val="0"/>
      <w:marTop w:val="0"/>
      <w:marBottom w:val="0"/>
      <w:divBdr>
        <w:top w:val="none" w:sz="0" w:space="0" w:color="auto"/>
        <w:left w:val="none" w:sz="0" w:space="0" w:color="auto"/>
        <w:bottom w:val="none" w:sz="0" w:space="0" w:color="auto"/>
        <w:right w:val="none" w:sz="0" w:space="0" w:color="auto"/>
      </w:divBdr>
    </w:div>
    <w:div w:id="1840074508">
      <w:bodyDiv w:val="1"/>
      <w:marLeft w:val="0"/>
      <w:marRight w:val="0"/>
      <w:marTop w:val="0"/>
      <w:marBottom w:val="0"/>
      <w:divBdr>
        <w:top w:val="none" w:sz="0" w:space="0" w:color="auto"/>
        <w:left w:val="none" w:sz="0" w:space="0" w:color="auto"/>
        <w:bottom w:val="none" w:sz="0" w:space="0" w:color="auto"/>
        <w:right w:val="none" w:sz="0" w:space="0" w:color="auto"/>
      </w:divBdr>
      <w:divsChild>
        <w:div w:id="268437643">
          <w:marLeft w:val="640"/>
          <w:marRight w:val="0"/>
          <w:marTop w:val="0"/>
          <w:marBottom w:val="0"/>
          <w:divBdr>
            <w:top w:val="none" w:sz="0" w:space="0" w:color="auto"/>
            <w:left w:val="none" w:sz="0" w:space="0" w:color="auto"/>
            <w:bottom w:val="none" w:sz="0" w:space="0" w:color="auto"/>
            <w:right w:val="none" w:sz="0" w:space="0" w:color="auto"/>
          </w:divBdr>
        </w:div>
        <w:div w:id="1096708978">
          <w:marLeft w:val="640"/>
          <w:marRight w:val="0"/>
          <w:marTop w:val="0"/>
          <w:marBottom w:val="0"/>
          <w:divBdr>
            <w:top w:val="none" w:sz="0" w:space="0" w:color="auto"/>
            <w:left w:val="none" w:sz="0" w:space="0" w:color="auto"/>
            <w:bottom w:val="none" w:sz="0" w:space="0" w:color="auto"/>
            <w:right w:val="none" w:sz="0" w:space="0" w:color="auto"/>
          </w:divBdr>
        </w:div>
        <w:div w:id="428551765">
          <w:marLeft w:val="640"/>
          <w:marRight w:val="0"/>
          <w:marTop w:val="0"/>
          <w:marBottom w:val="0"/>
          <w:divBdr>
            <w:top w:val="none" w:sz="0" w:space="0" w:color="auto"/>
            <w:left w:val="none" w:sz="0" w:space="0" w:color="auto"/>
            <w:bottom w:val="none" w:sz="0" w:space="0" w:color="auto"/>
            <w:right w:val="none" w:sz="0" w:space="0" w:color="auto"/>
          </w:divBdr>
        </w:div>
        <w:div w:id="8527788">
          <w:marLeft w:val="640"/>
          <w:marRight w:val="0"/>
          <w:marTop w:val="0"/>
          <w:marBottom w:val="0"/>
          <w:divBdr>
            <w:top w:val="none" w:sz="0" w:space="0" w:color="auto"/>
            <w:left w:val="none" w:sz="0" w:space="0" w:color="auto"/>
            <w:bottom w:val="none" w:sz="0" w:space="0" w:color="auto"/>
            <w:right w:val="none" w:sz="0" w:space="0" w:color="auto"/>
          </w:divBdr>
        </w:div>
        <w:div w:id="185098192">
          <w:marLeft w:val="640"/>
          <w:marRight w:val="0"/>
          <w:marTop w:val="0"/>
          <w:marBottom w:val="0"/>
          <w:divBdr>
            <w:top w:val="none" w:sz="0" w:space="0" w:color="auto"/>
            <w:left w:val="none" w:sz="0" w:space="0" w:color="auto"/>
            <w:bottom w:val="none" w:sz="0" w:space="0" w:color="auto"/>
            <w:right w:val="none" w:sz="0" w:space="0" w:color="auto"/>
          </w:divBdr>
        </w:div>
        <w:div w:id="1368792296">
          <w:marLeft w:val="640"/>
          <w:marRight w:val="0"/>
          <w:marTop w:val="0"/>
          <w:marBottom w:val="0"/>
          <w:divBdr>
            <w:top w:val="none" w:sz="0" w:space="0" w:color="auto"/>
            <w:left w:val="none" w:sz="0" w:space="0" w:color="auto"/>
            <w:bottom w:val="none" w:sz="0" w:space="0" w:color="auto"/>
            <w:right w:val="none" w:sz="0" w:space="0" w:color="auto"/>
          </w:divBdr>
        </w:div>
        <w:div w:id="98530174">
          <w:marLeft w:val="640"/>
          <w:marRight w:val="0"/>
          <w:marTop w:val="0"/>
          <w:marBottom w:val="0"/>
          <w:divBdr>
            <w:top w:val="none" w:sz="0" w:space="0" w:color="auto"/>
            <w:left w:val="none" w:sz="0" w:space="0" w:color="auto"/>
            <w:bottom w:val="none" w:sz="0" w:space="0" w:color="auto"/>
            <w:right w:val="none" w:sz="0" w:space="0" w:color="auto"/>
          </w:divBdr>
        </w:div>
        <w:div w:id="1154105489">
          <w:marLeft w:val="640"/>
          <w:marRight w:val="0"/>
          <w:marTop w:val="0"/>
          <w:marBottom w:val="0"/>
          <w:divBdr>
            <w:top w:val="none" w:sz="0" w:space="0" w:color="auto"/>
            <w:left w:val="none" w:sz="0" w:space="0" w:color="auto"/>
            <w:bottom w:val="none" w:sz="0" w:space="0" w:color="auto"/>
            <w:right w:val="none" w:sz="0" w:space="0" w:color="auto"/>
          </w:divBdr>
        </w:div>
        <w:div w:id="240142105">
          <w:marLeft w:val="640"/>
          <w:marRight w:val="0"/>
          <w:marTop w:val="0"/>
          <w:marBottom w:val="0"/>
          <w:divBdr>
            <w:top w:val="none" w:sz="0" w:space="0" w:color="auto"/>
            <w:left w:val="none" w:sz="0" w:space="0" w:color="auto"/>
            <w:bottom w:val="none" w:sz="0" w:space="0" w:color="auto"/>
            <w:right w:val="none" w:sz="0" w:space="0" w:color="auto"/>
          </w:divBdr>
        </w:div>
        <w:div w:id="657000921">
          <w:marLeft w:val="640"/>
          <w:marRight w:val="0"/>
          <w:marTop w:val="0"/>
          <w:marBottom w:val="0"/>
          <w:divBdr>
            <w:top w:val="none" w:sz="0" w:space="0" w:color="auto"/>
            <w:left w:val="none" w:sz="0" w:space="0" w:color="auto"/>
            <w:bottom w:val="none" w:sz="0" w:space="0" w:color="auto"/>
            <w:right w:val="none" w:sz="0" w:space="0" w:color="auto"/>
          </w:divBdr>
        </w:div>
        <w:div w:id="1567643363">
          <w:marLeft w:val="640"/>
          <w:marRight w:val="0"/>
          <w:marTop w:val="0"/>
          <w:marBottom w:val="0"/>
          <w:divBdr>
            <w:top w:val="none" w:sz="0" w:space="0" w:color="auto"/>
            <w:left w:val="none" w:sz="0" w:space="0" w:color="auto"/>
            <w:bottom w:val="none" w:sz="0" w:space="0" w:color="auto"/>
            <w:right w:val="none" w:sz="0" w:space="0" w:color="auto"/>
          </w:divBdr>
        </w:div>
        <w:div w:id="1947690364">
          <w:marLeft w:val="640"/>
          <w:marRight w:val="0"/>
          <w:marTop w:val="0"/>
          <w:marBottom w:val="0"/>
          <w:divBdr>
            <w:top w:val="none" w:sz="0" w:space="0" w:color="auto"/>
            <w:left w:val="none" w:sz="0" w:space="0" w:color="auto"/>
            <w:bottom w:val="none" w:sz="0" w:space="0" w:color="auto"/>
            <w:right w:val="none" w:sz="0" w:space="0" w:color="auto"/>
          </w:divBdr>
        </w:div>
        <w:div w:id="2026593102">
          <w:marLeft w:val="640"/>
          <w:marRight w:val="0"/>
          <w:marTop w:val="0"/>
          <w:marBottom w:val="0"/>
          <w:divBdr>
            <w:top w:val="none" w:sz="0" w:space="0" w:color="auto"/>
            <w:left w:val="none" w:sz="0" w:space="0" w:color="auto"/>
            <w:bottom w:val="none" w:sz="0" w:space="0" w:color="auto"/>
            <w:right w:val="none" w:sz="0" w:space="0" w:color="auto"/>
          </w:divBdr>
        </w:div>
      </w:divsChild>
    </w:div>
    <w:div w:id="1842349021">
      <w:bodyDiv w:val="1"/>
      <w:marLeft w:val="0"/>
      <w:marRight w:val="0"/>
      <w:marTop w:val="0"/>
      <w:marBottom w:val="0"/>
      <w:divBdr>
        <w:top w:val="none" w:sz="0" w:space="0" w:color="auto"/>
        <w:left w:val="none" w:sz="0" w:space="0" w:color="auto"/>
        <w:bottom w:val="none" w:sz="0" w:space="0" w:color="auto"/>
        <w:right w:val="none" w:sz="0" w:space="0" w:color="auto"/>
      </w:divBdr>
      <w:divsChild>
        <w:div w:id="1584871467">
          <w:marLeft w:val="640"/>
          <w:marRight w:val="0"/>
          <w:marTop w:val="0"/>
          <w:marBottom w:val="0"/>
          <w:divBdr>
            <w:top w:val="none" w:sz="0" w:space="0" w:color="auto"/>
            <w:left w:val="none" w:sz="0" w:space="0" w:color="auto"/>
            <w:bottom w:val="none" w:sz="0" w:space="0" w:color="auto"/>
            <w:right w:val="none" w:sz="0" w:space="0" w:color="auto"/>
          </w:divBdr>
        </w:div>
        <w:div w:id="1661348403">
          <w:marLeft w:val="640"/>
          <w:marRight w:val="0"/>
          <w:marTop w:val="0"/>
          <w:marBottom w:val="0"/>
          <w:divBdr>
            <w:top w:val="none" w:sz="0" w:space="0" w:color="auto"/>
            <w:left w:val="none" w:sz="0" w:space="0" w:color="auto"/>
            <w:bottom w:val="none" w:sz="0" w:space="0" w:color="auto"/>
            <w:right w:val="none" w:sz="0" w:space="0" w:color="auto"/>
          </w:divBdr>
        </w:div>
        <w:div w:id="1922829759">
          <w:marLeft w:val="640"/>
          <w:marRight w:val="0"/>
          <w:marTop w:val="0"/>
          <w:marBottom w:val="0"/>
          <w:divBdr>
            <w:top w:val="none" w:sz="0" w:space="0" w:color="auto"/>
            <w:left w:val="none" w:sz="0" w:space="0" w:color="auto"/>
            <w:bottom w:val="none" w:sz="0" w:space="0" w:color="auto"/>
            <w:right w:val="none" w:sz="0" w:space="0" w:color="auto"/>
          </w:divBdr>
        </w:div>
      </w:divsChild>
    </w:div>
    <w:div w:id="1905869294">
      <w:bodyDiv w:val="1"/>
      <w:marLeft w:val="0"/>
      <w:marRight w:val="0"/>
      <w:marTop w:val="0"/>
      <w:marBottom w:val="0"/>
      <w:divBdr>
        <w:top w:val="none" w:sz="0" w:space="0" w:color="auto"/>
        <w:left w:val="none" w:sz="0" w:space="0" w:color="auto"/>
        <w:bottom w:val="none" w:sz="0" w:space="0" w:color="auto"/>
        <w:right w:val="none" w:sz="0" w:space="0" w:color="auto"/>
      </w:divBdr>
      <w:divsChild>
        <w:div w:id="320432242">
          <w:marLeft w:val="640"/>
          <w:marRight w:val="0"/>
          <w:marTop w:val="0"/>
          <w:marBottom w:val="0"/>
          <w:divBdr>
            <w:top w:val="none" w:sz="0" w:space="0" w:color="auto"/>
            <w:left w:val="none" w:sz="0" w:space="0" w:color="auto"/>
            <w:bottom w:val="none" w:sz="0" w:space="0" w:color="auto"/>
            <w:right w:val="none" w:sz="0" w:space="0" w:color="auto"/>
          </w:divBdr>
        </w:div>
        <w:div w:id="751968545">
          <w:marLeft w:val="640"/>
          <w:marRight w:val="0"/>
          <w:marTop w:val="0"/>
          <w:marBottom w:val="0"/>
          <w:divBdr>
            <w:top w:val="none" w:sz="0" w:space="0" w:color="auto"/>
            <w:left w:val="none" w:sz="0" w:space="0" w:color="auto"/>
            <w:bottom w:val="none" w:sz="0" w:space="0" w:color="auto"/>
            <w:right w:val="none" w:sz="0" w:space="0" w:color="auto"/>
          </w:divBdr>
        </w:div>
        <w:div w:id="1375883931">
          <w:marLeft w:val="640"/>
          <w:marRight w:val="0"/>
          <w:marTop w:val="0"/>
          <w:marBottom w:val="0"/>
          <w:divBdr>
            <w:top w:val="none" w:sz="0" w:space="0" w:color="auto"/>
            <w:left w:val="none" w:sz="0" w:space="0" w:color="auto"/>
            <w:bottom w:val="none" w:sz="0" w:space="0" w:color="auto"/>
            <w:right w:val="none" w:sz="0" w:space="0" w:color="auto"/>
          </w:divBdr>
        </w:div>
        <w:div w:id="1407455571">
          <w:marLeft w:val="640"/>
          <w:marRight w:val="0"/>
          <w:marTop w:val="0"/>
          <w:marBottom w:val="0"/>
          <w:divBdr>
            <w:top w:val="none" w:sz="0" w:space="0" w:color="auto"/>
            <w:left w:val="none" w:sz="0" w:space="0" w:color="auto"/>
            <w:bottom w:val="none" w:sz="0" w:space="0" w:color="auto"/>
            <w:right w:val="none" w:sz="0" w:space="0" w:color="auto"/>
          </w:divBdr>
        </w:div>
        <w:div w:id="1609846932">
          <w:marLeft w:val="640"/>
          <w:marRight w:val="0"/>
          <w:marTop w:val="0"/>
          <w:marBottom w:val="0"/>
          <w:divBdr>
            <w:top w:val="none" w:sz="0" w:space="0" w:color="auto"/>
            <w:left w:val="none" w:sz="0" w:space="0" w:color="auto"/>
            <w:bottom w:val="none" w:sz="0" w:space="0" w:color="auto"/>
            <w:right w:val="none" w:sz="0" w:space="0" w:color="auto"/>
          </w:divBdr>
        </w:div>
        <w:div w:id="1845053321">
          <w:marLeft w:val="640"/>
          <w:marRight w:val="0"/>
          <w:marTop w:val="0"/>
          <w:marBottom w:val="0"/>
          <w:divBdr>
            <w:top w:val="none" w:sz="0" w:space="0" w:color="auto"/>
            <w:left w:val="none" w:sz="0" w:space="0" w:color="auto"/>
            <w:bottom w:val="none" w:sz="0" w:space="0" w:color="auto"/>
            <w:right w:val="none" w:sz="0" w:space="0" w:color="auto"/>
          </w:divBdr>
        </w:div>
        <w:div w:id="2016834608">
          <w:marLeft w:val="640"/>
          <w:marRight w:val="0"/>
          <w:marTop w:val="0"/>
          <w:marBottom w:val="0"/>
          <w:divBdr>
            <w:top w:val="none" w:sz="0" w:space="0" w:color="auto"/>
            <w:left w:val="none" w:sz="0" w:space="0" w:color="auto"/>
            <w:bottom w:val="none" w:sz="0" w:space="0" w:color="auto"/>
            <w:right w:val="none" w:sz="0" w:space="0" w:color="auto"/>
          </w:divBdr>
        </w:div>
      </w:divsChild>
    </w:div>
    <w:div w:id="1913078901">
      <w:bodyDiv w:val="1"/>
      <w:marLeft w:val="0"/>
      <w:marRight w:val="0"/>
      <w:marTop w:val="0"/>
      <w:marBottom w:val="0"/>
      <w:divBdr>
        <w:top w:val="none" w:sz="0" w:space="0" w:color="auto"/>
        <w:left w:val="none" w:sz="0" w:space="0" w:color="auto"/>
        <w:bottom w:val="none" w:sz="0" w:space="0" w:color="auto"/>
        <w:right w:val="none" w:sz="0" w:space="0" w:color="auto"/>
      </w:divBdr>
      <w:divsChild>
        <w:div w:id="96797459">
          <w:marLeft w:val="640"/>
          <w:marRight w:val="0"/>
          <w:marTop w:val="0"/>
          <w:marBottom w:val="0"/>
          <w:divBdr>
            <w:top w:val="none" w:sz="0" w:space="0" w:color="auto"/>
            <w:left w:val="none" w:sz="0" w:space="0" w:color="auto"/>
            <w:bottom w:val="none" w:sz="0" w:space="0" w:color="auto"/>
            <w:right w:val="none" w:sz="0" w:space="0" w:color="auto"/>
          </w:divBdr>
        </w:div>
        <w:div w:id="111823160">
          <w:marLeft w:val="640"/>
          <w:marRight w:val="0"/>
          <w:marTop w:val="0"/>
          <w:marBottom w:val="0"/>
          <w:divBdr>
            <w:top w:val="none" w:sz="0" w:space="0" w:color="auto"/>
            <w:left w:val="none" w:sz="0" w:space="0" w:color="auto"/>
            <w:bottom w:val="none" w:sz="0" w:space="0" w:color="auto"/>
            <w:right w:val="none" w:sz="0" w:space="0" w:color="auto"/>
          </w:divBdr>
        </w:div>
        <w:div w:id="124858283">
          <w:marLeft w:val="640"/>
          <w:marRight w:val="0"/>
          <w:marTop w:val="0"/>
          <w:marBottom w:val="0"/>
          <w:divBdr>
            <w:top w:val="none" w:sz="0" w:space="0" w:color="auto"/>
            <w:left w:val="none" w:sz="0" w:space="0" w:color="auto"/>
            <w:bottom w:val="none" w:sz="0" w:space="0" w:color="auto"/>
            <w:right w:val="none" w:sz="0" w:space="0" w:color="auto"/>
          </w:divBdr>
        </w:div>
        <w:div w:id="181600314">
          <w:marLeft w:val="640"/>
          <w:marRight w:val="0"/>
          <w:marTop w:val="0"/>
          <w:marBottom w:val="0"/>
          <w:divBdr>
            <w:top w:val="none" w:sz="0" w:space="0" w:color="auto"/>
            <w:left w:val="none" w:sz="0" w:space="0" w:color="auto"/>
            <w:bottom w:val="none" w:sz="0" w:space="0" w:color="auto"/>
            <w:right w:val="none" w:sz="0" w:space="0" w:color="auto"/>
          </w:divBdr>
        </w:div>
        <w:div w:id="392119217">
          <w:marLeft w:val="640"/>
          <w:marRight w:val="0"/>
          <w:marTop w:val="0"/>
          <w:marBottom w:val="0"/>
          <w:divBdr>
            <w:top w:val="none" w:sz="0" w:space="0" w:color="auto"/>
            <w:left w:val="none" w:sz="0" w:space="0" w:color="auto"/>
            <w:bottom w:val="none" w:sz="0" w:space="0" w:color="auto"/>
            <w:right w:val="none" w:sz="0" w:space="0" w:color="auto"/>
          </w:divBdr>
        </w:div>
        <w:div w:id="563953759">
          <w:marLeft w:val="640"/>
          <w:marRight w:val="0"/>
          <w:marTop w:val="0"/>
          <w:marBottom w:val="0"/>
          <w:divBdr>
            <w:top w:val="none" w:sz="0" w:space="0" w:color="auto"/>
            <w:left w:val="none" w:sz="0" w:space="0" w:color="auto"/>
            <w:bottom w:val="none" w:sz="0" w:space="0" w:color="auto"/>
            <w:right w:val="none" w:sz="0" w:space="0" w:color="auto"/>
          </w:divBdr>
        </w:div>
        <w:div w:id="833304720">
          <w:marLeft w:val="640"/>
          <w:marRight w:val="0"/>
          <w:marTop w:val="0"/>
          <w:marBottom w:val="0"/>
          <w:divBdr>
            <w:top w:val="none" w:sz="0" w:space="0" w:color="auto"/>
            <w:left w:val="none" w:sz="0" w:space="0" w:color="auto"/>
            <w:bottom w:val="none" w:sz="0" w:space="0" w:color="auto"/>
            <w:right w:val="none" w:sz="0" w:space="0" w:color="auto"/>
          </w:divBdr>
        </w:div>
        <w:div w:id="956328642">
          <w:marLeft w:val="640"/>
          <w:marRight w:val="0"/>
          <w:marTop w:val="0"/>
          <w:marBottom w:val="0"/>
          <w:divBdr>
            <w:top w:val="none" w:sz="0" w:space="0" w:color="auto"/>
            <w:left w:val="none" w:sz="0" w:space="0" w:color="auto"/>
            <w:bottom w:val="none" w:sz="0" w:space="0" w:color="auto"/>
            <w:right w:val="none" w:sz="0" w:space="0" w:color="auto"/>
          </w:divBdr>
        </w:div>
        <w:div w:id="1269199382">
          <w:marLeft w:val="640"/>
          <w:marRight w:val="0"/>
          <w:marTop w:val="0"/>
          <w:marBottom w:val="0"/>
          <w:divBdr>
            <w:top w:val="none" w:sz="0" w:space="0" w:color="auto"/>
            <w:left w:val="none" w:sz="0" w:space="0" w:color="auto"/>
            <w:bottom w:val="none" w:sz="0" w:space="0" w:color="auto"/>
            <w:right w:val="none" w:sz="0" w:space="0" w:color="auto"/>
          </w:divBdr>
        </w:div>
        <w:div w:id="1328024090">
          <w:marLeft w:val="640"/>
          <w:marRight w:val="0"/>
          <w:marTop w:val="0"/>
          <w:marBottom w:val="0"/>
          <w:divBdr>
            <w:top w:val="none" w:sz="0" w:space="0" w:color="auto"/>
            <w:left w:val="none" w:sz="0" w:space="0" w:color="auto"/>
            <w:bottom w:val="none" w:sz="0" w:space="0" w:color="auto"/>
            <w:right w:val="none" w:sz="0" w:space="0" w:color="auto"/>
          </w:divBdr>
        </w:div>
        <w:div w:id="1554078692">
          <w:marLeft w:val="640"/>
          <w:marRight w:val="0"/>
          <w:marTop w:val="0"/>
          <w:marBottom w:val="0"/>
          <w:divBdr>
            <w:top w:val="none" w:sz="0" w:space="0" w:color="auto"/>
            <w:left w:val="none" w:sz="0" w:space="0" w:color="auto"/>
            <w:bottom w:val="none" w:sz="0" w:space="0" w:color="auto"/>
            <w:right w:val="none" w:sz="0" w:space="0" w:color="auto"/>
          </w:divBdr>
        </w:div>
        <w:div w:id="1559778804">
          <w:marLeft w:val="640"/>
          <w:marRight w:val="0"/>
          <w:marTop w:val="0"/>
          <w:marBottom w:val="0"/>
          <w:divBdr>
            <w:top w:val="none" w:sz="0" w:space="0" w:color="auto"/>
            <w:left w:val="none" w:sz="0" w:space="0" w:color="auto"/>
            <w:bottom w:val="none" w:sz="0" w:space="0" w:color="auto"/>
            <w:right w:val="none" w:sz="0" w:space="0" w:color="auto"/>
          </w:divBdr>
        </w:div>
        <w:div w:id="1905027076">
          <w:marLeft w:val="640"/>
          <w:marRight w:val="0"/>
          <w:marTop w:val="0"/>
          <w:marBottom w:val="0"/>
          <w:divBdr>
            <w:top w:val="none" w:sz="0" w:space="0" w:color="auto"/>
            <w:left w:val="none" w:sz="0" w:space="0" w:color="auto"/>
            <w:bottom w:val="none" w:sz="0" w:space="0" w:color="auto"/>
            <w:right w:val="none" w:sz="0" w:space="0" w:color="auto"/>
          </w:divBdr>
        </w:div>
        <w:div w:id="1967082908">
          <w:marLeft w:val="640"/>
          <w:marRight w:val="0"/>
          <w:marTop w:val="0"/>
          <w:marBottom w:val="0"/>
          <w:divBdr>
            <w:top w:val="none" w:sz="0" w:space="0" w:color="auto"/>
            <w:left w:val="none" w:sz="0" w:space="0" w:color="auto"/>
            <w:bottom w:val="none" w:sz="0" w:space="0" w:color="auto"/>
            <w:right w:val="none" w:sz="0" w:space="0" w:color="auto"/>
          </w:divBdr>
        </w:div>
        <w:div w:id="1984653756">
          <w:marLeft w:val="640"/>
          <w:marRight w:val="0"/>
          <w:marTop w:val="0"/>
          <w:marBottom w:val="0"/>
          <w:divBdr>
            <w:top w:val="none" w:sz="0" w:space="0" w:color="auto"/>
            <w:left w:val="none" w:sz="0" w:space="0" w:color="auto"/>
            <w:bottom w:val="none" w:sz="0" w:space="0" w:color="auto"/>
            <w:right w:val="none" w:sz="0" w:space="0" w:color="auto"/>
          </w:divBdr>
        </w:div>
        <w:div w:id="2120104100">
          <w:marLeft w:val="640"/>
          <w:marRight w:val="0"/>
          <w:marTop w:val="0"/>
          <w:marBottom w:val="0"/>
          <w:divBdr>
            <w:top w:val="none" w:sz="0" w:space="0" w:color="auto"/>
            <w:left w:val="none" w:sz="0" w:space="0" w:color="auto"/>
            <w:bottom w:val="none" w:sz="0" w:space="0" w:color="auto"/>
            <w:right w:val="none" w:sz="0" w:space="0" w:color="auto"/>
          </w:divBdr>
        </w:div>
      </w:divsChild>
    </w:div>
    <w:div w:id="1936355011">
      <w:bodyDiv w:val="1"/>
      <w:marLeft w:val="0"/>
      <w:marRight w:val="0"/>
      <w:marTop w:val="0"/>
      <w:marBottom w:val="0"/>
      <w:divBdr>
        <w:top w:val="none" w:sz="0" w:space="0" w:color="auto"/>
        <w:left w:val="none" w:sz="0" w:space="0" w:color="auto"/>
        <w:bottom w:val="none" w:sz="0" w:space="0" w:color="auto"/>
        <w:right w:val="none" w:sz="0" w:space="0" w:color="auto"/>
      </w:divBdr>
      <w:divsChild>
        <w:div w:id="11029198">
          <w:marLeft w:val="640"/>
          <w:marRight w:val="0"/>
          <w:marTop w:val="0"/>
          <w:marBottom w:val="0"/>
          <w:divBdr>
            <w:top w:val="none" w:sz="0" w:space="0" w:color="auto"/>
            <w:left w:val="none" w:sz="0" w:space="0" w:color="auto"/>
            <w:bottom w:val="none" w:sz="0" w:space="0" w:color="auto"/>
            <w:right w:val="none" w:sz="0" w:space="0" w:color="auto"/>
          </w:divBdr>
        </w:div>
        <w:div w:id="541597119">
          <w:marLeft w:val="640"/>
          <w:marRight w:val="0"/>
          <w:marTop w:val="0"/>
          <w:marBottom w:val="0"/>
          <w:divBdr>
            <w:top w:val="none" w:sz="0" w:space="0" w:color="auto"/>
            <w:left w:val="none" w:sz="0" w:space="0" w:color="auto"/>
            <w:bottom w:val="none" w:sz="0" w:space="0" w:color="auto"/>
            <w:right w:val="none" w:sz="0" w:space="0" w:color="auto"/>
          </w:divBdr>
        </w:div>
        <w:div w:id="625890593">
          <w:marLeft w:val="640"/>
          <w:marRight w:val="0"/>
          <w:marTop w:val="0"/>
          <w:marBottom w:val="0"/>
          <w:divBdr>
            <w:top w:val="none" w:sz="0" w:space="0" w:color="auto"/>
            <w:left w:val="none" w:sz="0" w:space="0" w:color="auto"/>
            <w:bottom w:val="none" w:sz="0" w:space="0" w:color="auto"/>
            <w:right w:val="none" w:sz="0" w:space="0" w:color="auto"/>
          </w:divBdr>
        </w:div>
        <w:div w:id="742948068">
          <w:marLeft w:val="640"/>
          <w:marRight w:val="0"/>
          <w:marTop w:val="0"/>
          <w:marBottom w:val="0"/>
          <w:divBdr>
            <w:top w:val="none" w:sz="0" w:space="0" w:color="auto"/>
            <w:left w:val="none" w:sz="0" w:space="0" w:color="auto"/>
            <w:bottom w:val="none" w:sz="0" w:space="0" w:color="auto"/>
            <w:right w:val="none" w:sz="0" w:space="0" w:color="auto"/>
          </w:divBdr>
        </w:div>
        <w:div w:id="799496247">
          <w:marLeft w:val="640"/>
          <w:marRight w:val="0"/>
          <w:marTop w:val="0"/>
          <w:marBottom w:val="0"/>
          <w:divBdr>
            <w:top w:val="none" w:sz="0" w:space="0" w:color="auto"/>
            <w:left w:val="none" w:sz="0" w:space="0" w:color="auto"/>
            <w:bottom w:val="none" w:sz="0" w:space="0" w:color="auto"/>
            <w:right w:val="none" w:sz="0" w:space="0" w:color="auto"/>
          </w:divBdr>
        </w:div>
        <w:div w:id="1054083097">
          <w:marLeft w:val="640"/>
          <w:marRight w:val="0"/>
          <w:marTop w:val="0"/>
          <w:marBottom w:val="0"/>
          <w:divBdr>
            <w:top w:val="none" w:sz="0" w:space="0" w:color="auto"/>
            <w:left w:val="none" w:sz="0" w:space="0" w:color="auto"/>
            <w:bottom w:val="none" w:sz="0" w:space="0" w:color="auto"/>
            <w:right w:val="none" w:sz="0" w:space="0" w:color="auto"/>
          </w:divBdr>
        </w:div>
        <w:div w:id="1102797091">
          <w:marLeft w:val="640"/>
          <w:marRight w:val="0"/>
          <w:marTop w:val="0"/>
          <w:marBottom w:val="0"/>
          <w:divBdr>
            <w:top w:val="none" w:sz="0" w:space="0" w:color="auto"/>
            <w:left w:val="none" w:sz="0" w:space="0" w:color="auto"/>
            <w:bottom w:val="none" w:sz="0" w:space="0" w:color="auto"/>
            <w:right w:val="none" w:sz="0" w:space="0" w:color="auto"/>
          </w:divBdr>
        </w:div>
        <w:div w:id="1394624196">
          <w:marLeft w:val="640"/>
          <w:marRight w:val="0"/>
          <w:marTop w:val="0"/>
          <w:marBottom w:val="0"/>
          <w:divBdr>
            <w:top w:val="none" w:sz="0" w:space="0" w:color="auto"/>
            <w:left w:val="none" w:sz="0" w:space="0" w:color="auto"/>
            <w:bottom w:val="none" w:sz="0" w:space="0" w:color="auto"/>
            <w:right w:val="none" w:sz="0" w:space="0" w:color="auto"/>
          </w:divBdr>
        </w:div>
        <w:div w:id="1397632324">
          <w:marLeft w:val="640"/>
          <w:marRight w:val="0"/>
          <w:marTop w:val="0"/>
          <w:marBottom w:val="0"/>
          <w:divBdr>
            <w:top w:val="none" w:sz="0" w:space="0" w:color="auto"/>
            <w:left w:val="none" w:sz="0" w:space="0" w:color="auto"/>
            <w:bottom w:val="none" w:sz="0" w:space="0" w:color="auto"/>
            <w:right w:val="none" w:sz="0" w:space="0" w:color="auto"/>
          </w:divBdr>
        </w:div>
        <w:div w:id="1456287388">
          <w:marLeft w:val="640"/>
          <w:marRight w:val="0"/>
          <w:marTop w:val="0"/>
          <w:marBottom w:val="0"/>
          <w:divBdr>
            <w:top w:val="none" w:sz="0" w:space="0" w:color="auto"/>
            <w:left w:val="none" w:sz="0" w:space="0" w:color="auto"/>
            <w:bottom w:val="none" w:sz="0" w:space="0" w:color="auto"/>
            <w:right w:val="none" w:sz="0" w:space="0" w:color="auto"/>
          </w:divBdr>
        </w:div>
        <w:div w:id="1505585125">
          <w:marLeft w:val="640"/>
          <w:marRight w:val="0"/>
          <w:marTop w:val="0"/>
          <w:marBottom w:val="0"/>
          <w:divBdr>
            <w:top w:val="none" w:sz="0" w:space="0" w:color="auto"/>
            <w:left w:val="none" w:sz="0" w:space="0" w:color="auto"/>
            <w:bottom w:val="none" w:sz="0" w:space="0" w:color="auto"/>
            <w:right w:val="none" w:sz="0" w:space="0" w:color="auto"/>
          </w:divBdr>
        </w:div>
        <w:div w:id="1637493311">
          <w:marLeft w:val="640"/>
          <w:marRight w:val="0"/>
          <w:marTop w:val="0"/>
          <w:marBottom w:val="0"/>
          <w:divBdr>
            <w:top w:val="none" w:sz="0" w:space="0" w:color="auto"/>
            <w:left w:val="none" w:sz="0" w:space="0" w:color="auto"/>
            <w:bottom w:val="none" w:sz="0" w:space="0" w:color="auto"/>
            <w:right w:val="none" w:sz="0" w:space="0" w:color="auto"/>
          </w:divBdr>
        </w:div>
      </w:divsChild>
    </w:div>
    <w:div w:id="1953706496">
      <w:bodyDiv w:val="1"/>
      <w:marLeft w:val="0"/>
      <w:marRight w:val="0"/>
      <w:marTop w:val="0"/>
      <w:marBottom w:val="0"/>
      <w:divBdr>
        <w:top w:val="none" w:sz="0" w:space="0" w:color="auto"/>
        <w:left w:val="none" w:sz="0" w:space="0" w:color="auto"/>
        <w:bottom w:val="none" w:sz="0" w:space="0" w:color="auto"/>
        <w:right w:val="none" w:sz="0" w:space="0" w:color="auto"/>
      </w:divBdr>
      <w:divsChild>
        <w:div w:id="1196456156">
          <w:marLeft w:val="640"/>
          <w:marRight w:val="0"/>
          <w:marTop w:val="0"/>
          <w:marBottom w:val="0"/>
          <w:divBdr>
            <w:top w:val="none" w:sz="0" w:space="0" w:color="auto"/>
            <w:left w:val="none" w:sz="0" w:space="0" w:color="auto"/>
            <w:bottom w:val="none" w:sz="0" w:space="0" w:color="auto"/>
            <w:right w:val="none" w:sz="0" w:space="0" w:color="auto"/>
          </w:divBdr>
        </w:div>
        <w:div w:id="695231294">
          <w:marLeft w:val="640"/>
          <w:marRight w:val="0"/>
          <w:marTop w:val="0"/>
          <w:marBottom w:val="0"/>
          <w:divBdr>
            <w:top w:val="none" w:sz="0" w:space="0" w:color="auto"/>
            <w:left w:val="none" w:sz="0" w:space="0" w:color="auto"/>
            <w:bottom w:val="none" w:sz="0" w:space="0" w:color="auto"/>
            <w:right w:val="none" w:sz="0" w:space="0" w:color="auto"/>
          </w:divBdr>
        </w:div>
        <w:div w:id="1866402520">
          <w:marLeft w:val="640"/>
          <w:marRight w:val="0"/>
          <w:marTop w:val="0"/>
          <w:marBottom w:val="0"/>
          <w:divBdr>
            <w:top w:val="none" w:sz="0" w:space="0" w:color="auto"/>
            <w:left w:val="none" w:sz="0" w:space="0" w:color="auto"/>
            <w:bottom w:val="none" w:sz="0" w:space="0" w:color="auto"/>
            <w:right w:val="none" w:sz="0" w:space="0" w:color="auto"/>
          </w:divBdr>
        </w:div>
        <w:div w:id="2129621898">
          <w:marLeft w:val="640"/>
          <w:marRight w:val="0"/>
          <w:marTop w:val="0"/>
          <w:marBottom w:val="0"/>
          <w:divBdr>
            <w:top w:val="none" w:sz="0" w:space="0" w:color="auto"/>
            <w:left w:val="none" w:sz="0" w:space="0" w:color="auto"/>
            <w:bottom w:val="none" w:sz="0" w:space="0" w:color="auto"/>
            <w:right w:val="none" w:sz="0" w:space="0" w:color="auto"/>
          </w:divBdr>
        </w:div>
        <w:div w:id="266547219">
          <w:marLeft w:val="640"/>
          <w:marRight w:val="0"/>
          <w:marTop w:val="0"/>
          <w:marBottom w:val="0"/>
          <w:divBdr>
            <w:top w:val="none" w:sz="0" w:space="0" w:color="auto"/>
            <w:left w:val="none" w:sz="0" w:space="0" w:color="auto"/>
            <w:bottom w:val="none" w:sz="0" w:space="0" w:color="auto"/>
            <w:right w:val="none" w:sz="0" w:space="0" w:color="auto"/>
          </w:divBdr>
        </w:div>
        <w:div w:id="1328677750">
          <w:marLeft w:val="640"/>
          <w:marRight w:val="0"/>
          <w:marTop w:val="0"/>
          <w:marBottom w:val="0"/>
          <w:divBdr>
            <w:top w:val="none" w:sz="0" w:space="0" w:color="auto"/>
            <w:left w:val="none" w:sz="0" w:space="0" w:color="auto"/>
            <w:bottom w:val="none" w:sz="0" w:space="0" w:color="auto"/>
            <w:right w:val="none" w:sz="0" w:space="0" w:color="auto"/>
          </w:divBdr>
        </w:div>
        <w:div w:id="1105619302">
          <w:marLeft w:val="640"/>
          <w:marRight w:val="0"/>
          <w:marTop w:val="0"/>
          <w:marBottom w:val="0"/>
          <w:divBdr>
            <w:top w:val="none" w:sz="0" w:space="0" w:color="auto"/>
            <w:left w:val="none" w:sz="0" w:space="0" w:color="auto"/>
            <w:bottom w:val="none" w:sz="0" w:space="0" w:color="auto"/>
            <w:right w:val="none" w:sz="0" w:space="0" w:color="auto"/>
          </w:divBdr>
        </w:div>
        <w:div w:id="163398980">
          <w:marLeft w:val="640"/>
          <w:marRight w:val="0"/>
          <w:marTop w:val="0"/>
          <w:marBottom w:val="0"/>
          <w:divBdr>
            <w:top w:val="none" w:sz="0" w:space="0" w:color="auto"/>
            <w:left w:val="none" w:sz="0" w:space="0" w:color="auto"/>
            <w:bottom w:val="none" w:sz="0" w:space="0" w:color="auto"/>
            <w:right w:val="none" w:sz="0" w:space="0" w:color="auto"/>
          </w:divBdr>
        </w:div>
        <w:div w:id="1422142974">
          <w:marLeft w:val="640"/>
          <w:marRight w:val="0"/>
          <w:marTop w:val="0"/>
          <w:marBottom w:val="0"/>
          <w:divBdr>
            <w:top w:val="none" w:sz="0" w:space="0" w:color="auto"/>
            <w:left w:val="none" w:sz="0" w:space="0" w:color="auto"/>
            <w:bottom w:val="none" w:sz="0" w:space="0" w:color="auto"/>
            <w:right w:val="none" w:sz="0" w:space="0" w:color="auto"/>
          </w:divBdr>
        </w:div>
        <w:div w:id="1898514891">
          <w:marLeft w:val="640"/>
          <w:marRight w:val="0"/>
          <w:marTop w:val="0"/>
          <w:marBottom w:val="0"/>
          <w:divBdr>
            <w:top w:val="none" w:sz="0" w:space="0" w:color="auto"/>
            <w:left w:val="none" w:sz="0" w:space="0" w:color="auto"/>
            <w:bottom w:val="none" w:sz="0" w:space="0" w:color="auto"/>
            <w:right w:val="none" w:sz="0" w:space="0" w:color="auto"/>
          </w:divBdr>
        </w:div>
        <w:div w:id="1099957681">
          <w:marLeft w:val="640"/>
          <w:marRight w:val="0"/>
          <w:marTop w:val="0"/>
          <w:marBottom w:val="0"/>
          <w:divBdr>
            <w:top w:val="none" w:sz="0" w:space="0" w:color="auto"/>
            <w:left w:val="none" w:sz="0" w:space="0" w:color="auto"/>
            <w:bottom w:val="none" w:sz="0" w:space="0" w:color="auto"/>
            <w:right w:val="none" w:sz="0" w:space="0" w:color="auto"/>
          </w:divBdr>
        </w:div>
        <w:div w:id="1848520213">
          <w:marLeft w:val="640"/>
          <w:marRight w:val="0"/>
          <w:marTop w:val="0"/>
          <w:marBottom w:val="0"/>
          <w:divBdr>
            <w:top w:val="none" w:sz="0" w:space="0" w:color="auto"/>
            <w:left w:val="none" w:sz="0" w:space="0" w:color="auto"/>
            <w:bottom w:val="none" w:sz="0" w:space="0" w:color="auto"/>
            <w:right w:val="none" w:sz="0" w:space="0" w:color="auto"/>
          </w:divBdr>
        </w:div>
      </w:divsChild>
    </w:div>
    <w:div w:id="1963731834">
      <w:bodyDiv w:val="1"/>
      <w:marLeft w:val="0"/>
      <w:marRight w:val="0"/>
      <w:marTop w:val="0"/>
      <w:marBottom w:val="0"/>
      <w:divBdr>
        <w:top w:val="none" w:sz="0" w:space="0" w:color="auto"/>
        <w:left w:val="none" w:sz="0" w:space="0" w:color="auto"/>
        <w:bottom w:val="none" w:sz="0" w:space="0" w:color="auto"/>
        <w:right w:val="none" w:sz="0" w:space="0" w:color="auto"/>
      </w:divBdr>
    </w:div>
    <w:div w:id="1968930769">
      <w:bodyDiv w:val="1"/>
      <w:marLeft w:val="0"/>
      <w:marRight w:val="0"/>
      <w:marTop w:val="0"/>
      <w:marBottom w:val="0"/>
      <w:divBdr>
        <w:top w:val="none" w:sz="0" w:space="0" w:color="auto"/>
        <w:left w:val="none" w:sz="0" w:space="0" w:color="auto"/>
        <w:bottom w:val="none" w:sz="0" w:space="0" w:color="auto"/>
        <w:right w:val="none" w:sz="0" w:space="0" w:color="auto"/>
      </w:divBdr>
      <w:divsChild>
        <w:div w:id="544025901">
          <w:marLeft w:val="640"/>
          <w:marRight w:val="0"/>
          <w:marTop w:val="0"/>
          <w:marBottom w:val="0"/>
          <w:divBdr>
            <w:top w:val="none" w:sz="0" w:space="0" w:color="auto"/>
            <w:left w:val="none" w:sz="0" w:space="0" w:color="auto"/>
            <w:bottom w:val="none" w:sz="0" w:space="0" w:color="auto"/>
            <w:right w:val="none" w:sz="0" w:space="0" w:color="auto"/>
          </w:divBdr>
        </w:div>
        <w:div w:id="519441214">
          <w:marLeft w:val="640"/>
          <w:marRight w:val="0"/>
          <w:marTop w:val="0"/>
          <w:marBottom w:val="0"/>
          <w:divBdr>
            <w:top w:val="none" w:sz="0" w:space="0" w:color="auto"/>
            <w:left w:val="none" w:sz="0" w:space="0" w:color="auto"/>
            <w:bottom w:val="none" w:sz="0" w:space="0" w:color="auto"/>
            <w:right w:val="none" w:sz="0" w:space="0" w:color="auto"/>
          </w:divBdr>
        </w:div>
        <w:div w:id="1622226370">
          <w:marLeft w:val="640"/>
          <w:marRight w:val="0"/>
          <w:marTop w:val="0"/>
          <w:marBottom w:val="0"/>
          <w:divBdr>
            <w:top w:val="none" w:sz="0" w:space="0" w:color="auto"/>
            <w:left w:val="none" w:sz="0" w:space="0" w:color="auto"/>
            <w:bottom w:val="none" w:sz="0" w:space="0" w:color="auto"/>
            <w:right w:val="none" w:sz="0" w:space="0" w:color="auto"/>
          </w:divBdr>
        </w:div>
        <w:div w:id="2108110099">
          <w:marLeft w:val="640"/>
          <w:marRight w:val="0"/>
          <w:marTop w:val="0"/>
          <w:marBottom w:val="0"/>
          <w:divBdr>
            <w:top w:val="none" w:sz="0" w:space="0" w:color="auto"/>
            <w:left w:val="none" w:sz="0" w:space="0" w:color="auto"/>
            <w:bottom w:val="none" w:sz="0" w:space="0" w:color="auto"/>
            <w:right w:val="none" w:sz="0" w:space="0" w:color="auto"/>
          </w:divBdr>
        </w:div>
        <w:div w:id="826241870">
          <w:marLeft w:val="640"/>
          <w:marRight w:val="0"/>
          <w:marTop w:val="0"/>
          <w:marBottom w:val="0"/>
          <w:divBdr>
            <w:top w:val="none" w:sz="0" w:space="0" w:color="auto"/>
            <w:left w:val="none" w:sz="0" w:space="0" w:color="auto"/>
            <w:bottom w:val="none" w:sz="0" w:space="0" w:color="auto"/>
            <w:right w:val="none" w:sz="0" w:space="0" w:color="auto"/>
          </w:divBdr>
        </w:div>
        <w:div w:id="563375993">
          <w:marLeft w:val="640"/>
          <w:marRight w:val="0"/>
          <w:marTop w:val="0"/>
          <w:marBottom w:val="0"/>
          <w:divBdr>
            <w:top w:val="none" w:sz="0" w:space="0" w:color="auto"/>
            <w:left w:val="none" w:sz="0" w:space="0" w:color="auto"/>
            <w:bottom w:val="none" w:sz="0" w:space="0" w:color="auto"/>
            <w:right w:val="none" w:sz="0" w:space="0" w:color="auto"/>
          </w:divBdr>
        </w:div>
        <w:div w:id="328560786">
          <w:marLeft w:val="640"/>
          <w:marRight w:val="0"/>
          <w:marTop w:val="0"/>
          <w:marBottom w:val="0"/>
          <w:divBdr>
            <w:top w:val="none" w:sz="0" w:space="0" w:color="auto"/>
            <w:left w:val="none" w:sz="0" w:space="0" w:color="auto"/>
            <w:bottom w:val="none" w:sz="0" w:space="0" w:color="auto"/>
            <w:right w:val="none" w:sz="0" w:space="0" w:color="auto"/>
          </w:divBdr>
        </w:div>
        <w:div w:id="749232473">
          <w:marLeft w:val="640"/>
          <w:marRight w:val="0"/>
          <w:marTop w:val="0"/>
          <w:marBottom w:val="0"/>
          <w:divBdr>
            <w:top w:val="none" w:sz="0" w:space="0" w:color="auto"/>
            <w:left w:val="none" w:sz="0" w:space="0" w:color="auto"/>
            <w:bottom w:val="none" w:sz="0" w:space="0" w:color="auto"/>
            <w:right w:val="none" w:sz="0" w:space="0" w:color="auto"/>
          </w:divBdr>
        </w:div>
        <w:div w:id="1198005165">
          <w:marLeft w:val="640"/>
          <w:marRight w:val="0"/>
          <w:marTop w:val="0"/>
          <w:marBottom w:val="0"/>
          <w:divBdr>
            <w:top w:val="none" w:sz="0" w:space="0" w:color="auto"/>
            <w:left w:val="none" w:sz="0" w:space="0" w:color="auto"/>
            <w:bottom w:val="none" w:sz="0" w:space="0" w:color="auto"/>
            <w:right w:val="none" w:sz="0" w:space="0" w:color="auto"/>
          </w:divBdr>
        </w:div>
        <w:div w:id="1187063318">
          <w:marLeft w:val="640"/>
          <w:marRight w:val="0"/>
          <w:marTop w:val="0"/>
          <w:marBottom w:val="0"/>
          <w:divBdr>
            <w:top w:val="none" w:sz="0" w:space="0" w:color="auto"/>
            <w:left w:val="none" w:sz="0" w:space="0" w:color="auto"/>
            <w:bottom w:val="none" w:sz="0" w:space="0" w:color="auto"/>
            <w:right w:val="none" w:sz="0" w:space="0" w:color="auto"/>
          </w:divBdr>
        </w:div>
        <w:div w:id="777600111">
          <w:marLeft w:val="640"/>
          <w:marRight w:val="0"/>
          <w:marTop w:val="0"/>
          <w:marBottom w:val="0"/>
          <w:divBdr>
            <w:top w:val="none" w:sz="0" w:space="0" w:color="auto"/>
            <w:left w:val="none" w:sz="0" w:space="0" w:color="auto"/>
            <w:bottom w:val="none" w:sz="0" w:space="0" w:color="auto"/>
            <w:right w:val="none" w:sz="0" w:space="0" w:color="auto"/>
          </w:divBdr>
        </w:div>
        <w:div w:id="2077392664">
          <w:marLeft w:val="640"/>
          <w:marRight w:val="0"/>
          <w:marTop w:val="0"/>
          <w:marBottom w:val="0"/>
          <w:divBdr>
            <w:top w:val="none" w:sz="0" w:space="0" w:color="auto"/>
            <w:left w:val="none" w:sz="0" w:space="0" w:color="auto"/>
            <w:bottom w:val="none" w:sz="0" w:space="0" w:color="auto"/>
            <w:right w:val="none" w:sz="0" w:space="0" w:color="auto"/>
          </w:divBdr>
        </w:div>
        <w:div w:id="1750611509">
          <w:marLeft w:val="640"/>
          <w:marRight w:val="0"/>
          <w:marTop w:val="0"/>
          <w:marBottom w:val="0"/>
          <w:divBdr>
            <w:top w:val="none" w:sz="0" w:space="0" w:color="auto"/>
            <w:left w:val="none" w:sz="0" w:space="0" w:color="auto"/>
            <w:bottom w:val="none" w:sz="0" w:space="0" w:color="auto"/>
            <w:right w:val="none" w:sz="0" w:space="0" w:color="auto"/>
          </w:divBdr>
        </w:div>
        <w:div w:id="566304828">
          <w:marLeft w:val="640"/>
          <w:marRight w:val="0"/>
          <w:marTop w:val="0"/>
          <w:marBottom w:val="0"/>
          <w:divBdr>
            <w:top w:val="none" w:sz="0" w:space="0" w:color="auto"/>
            <w:left w:val="none" w:sz="0" w:space="0" w:color="auto"/>
            <w:bottom w:val="none" w:sz="0" w:space="0" w:color="auto"/>
            <w:right w:val="none" w:sz="0" w:space="0" w:color="auto"/>
          </w:divBdr>
        </w:div>
        <w:div w:id="746994598">
          <w:marLeft w:val="640"/>
          <w:marRight w:val="0"/>
          <w:marTop w:val="0"/>
          <w:marBottom w:val="0"/>
          <w:divBdr>
            <w:top w:val="none" w:sz="0" w:space="0" w:color="auto"/>
            <w:left w:val="none" w:sz="0" w:space="0" w:color="auto"/>
            <w:bottom w:val="none" w:sz="0" w:space="0" w:color="auto"/>
            <w:right w:val="none" w:sz="0" w:space="0" w:color="auto"/>
          </w:divBdr>
        </w:div>
      </w:divsChild>
    </w:div>
    <w:div w:id="1977490092">
      <w:bodyDiv w:val="1"/>
      <w:marLeft w:val="0"/>
      <w:marRight w:val="0"/>
      <w:marTop w:val="0"/>
      <w:marBottom w:val="0"/>
      <w:divBdr>
        <w:top w:val="none" w:sz="0" w:space="0" w:color="auto"/>
        <w:left w:val="none" w:sz="0" w:space="0" w:color="auto"/>
        <w:bottom w:val="none" w:sz="0" w:space="0" w:color="auto"/>
        <w:right w:val="none" w:sz="0" w:space="0" w:color="auto"/>
      </w:divBdr>
      <w:divsChild>
        <w:div w:id="187649200">
          <w:marLeft w:val="640"/>
          <w:marRight w:val="0"/>
          <w:marTop w:val="0"/>
          <w:marBottom w:val="0"/>
          <w:divBdr>
            <w:top w:val="none" w:sz="0" w:space="0" w:color="auto"/>
            <w:left w:val="none" w:sz="0" w:space="0" w:color="auto"/>
            <w:bottom w:val="none" w:sz="0" w:space="0" w:color="auto"/>
            <w:right w:val="none" w:sz="0" w:space="0" w:color="auto"/>
          </w:divBdr>
        </w:div>
        <w:div w:id="532117798">
          <w:marLeft w:val="640"/>
          <w:marRight w:val="0"/>
          <w:marTop w:val="0"/>
          <w:marBottom w:val="0"/>
          <w:divBdr>
            <w:top w:val="none" w:sz="0" w:space="0" w:color="auto"/>
            <w:left w:val="none" w:sz="0" w:space="0" w:color="auto"/>
            <w:bottom w:val="none" w:sz="0" w:space="0" w:color="auto"/>
            <w:right w:val="none" w:sz="0" w:space="0" w:color="auto"/>
          </w:divBdr>
        </w:div>
        <w:div w:id="618952448">
          <w:marLeft w:val="640"/>
          <w:marRight w:val="0"/>
          <w:marTop w:val="0"/>
          <w:marBottom w:val="0"/>
          <w:divBdr>
            <w:top w:val="none" w:sz="0" w:space="0" w:color="auto"/>
            <w:left w:val="none" w:sz="0" w:space="0" w:color="auto"/>
            <w:bottom w:val="none" w:sz="0" w:space="0" w:color="auto"/>
            <w:right w:val="none" w:sz="0" w:space="0" w:color="auto"/>
          </w:divBdr>
        </w:div>
        <w:div w:id="672417605">
          <w:marLeft w:val="640"/>
          <w:marRight w:val="0"/>
          <w:marTop w:val="0"/>
          <w:marBottom w:val="0"/>
          <w:divBdr>
            <w:top w:val="none" w:sz="0" w:space="0" w:color="auto"/>
            <w:left w:val="none" w:sz="0" w:space="0" w:color="auto"/>
            <w:bottom w:val="none" w:sz="0" w:space="0" w:color="auto"/>
            <w:right w:val="none" w:sz="0" w:space="0" w:color="auto"/>
          </w:divBdr>
        </w:div>
        <w:div w:id="1172838335">
          <w:marLeft w:val="640"/>
          <w:marRight w:val="0"/>
          <w:marTop w:val="0"/>
          <w:marBottom w:val="0"/>
          <w:divBdr>
            <w:top w:val="none" w:sz="0" w:space="0" w:color="auto"/>
            <w:left w:val="none" w:sz="0" w:space="0" w:color="auto"/>
            <w:bottom w:val="none" w:sz="0" w:space="0" w:color="auto"/>
            <w:right w:val="none" w:sz="0" w:space="0" w:color="auto"/>
          </w:divBdr>
        </w:div>
        <w:div w:id="1247880938">
          <w:marLeft w:val="640"/>
          <w:marRight w:val="0"/>
          <w:marTop w:val="0"/>
          <w:marBottom w:val="0"/>
          <w:divBdr>
            <w:top w:val="none" w:sz="0" w:space="0" w:color="auto"/>
            <w:left w:val="none" w:sz="0" w:space="0" w:color="auto"/>
            <w:bottom w:val="none" w:sz="0" w:space="0" w:color="auto"/>
            <w:right w:val="none" w:sz="0" w:space="0" w:color="auto"/>
          </w:divBdr>
        </w:div>
        <w:div w:id="1340890588">
          <w:marLeft w:val="640"/>
          <w:marRight w:val="0"/>
          <w:marTop w:val="0"/>
          <w:marBottom w:val="0"/>
          <w:divBdr>
            <w:top w:val="none" w:sz="0" w:space="0" w:color="auto"/>
            <w:left w:val="none" w:sz="0" w:space="0" w:color="auto"/>
            <w:bottom w:val="none" w:sz="0" w:space="0" w:color="auto"/>
            <w:right w:val="none" w:sz="0" w:space="0" w:color="auto"/>
          </w:divBdr>
        </w:div>
        <w:div w:id="1538274914">
          <w:marLeft w:val="640"/>
          <w:marRight w:val="0"/>
          <w:marTop w:val="0"/>
          <w:marBottom w:val="0"/>
          <w:divBdr>
            <w:top w:val="none" w:sz="0" w:space="0" w:color="auto"/>
            <w:left w:val="none" w:sz="0" w:space="0" w:color="auto"/>
            <w:bottom w:val="none" w:sz="0" w:space="0" w:color="auto"/>
            <w:right w:val="none" w:sz="0" w:space="0" w:color="auto"/>
          </w:divBdr>
        </w:div>
        <w:div w:id="1627738514">
          <w:marLeft w:val="640"/>
          <w:marRight w:val="0"/>
          <w:marTop w:val="0"/>
          <w:marBottom w:val="0"/>
          <w:divBdr>
            <w:top w:val="none" w:sz="0" w:space="0" w:color="auto"/>
            <w:left w:val="none" w:sz="0" w:space="0" w:color="auto"/>
            <w:bottom w:val="none" w:sz="0" w:space="0" w:color="auto"/>
            <w:right w:val="none" w:sz="0" w:space="0" w:color="auto"/>
          </w:divBdr>
        </w:div>
        <w:div w:id="1726444919">
          <w:marLeft w:val="640"/>
          <w:marRight w:val="0"/>
          <w:marTop w:val="0"/>
          <w:marBottom w:val="0"/>
          <w:divBdr>
            <w:top w:val="none" w:sz="0" w:space="0" w:color="auto"/>
            <w:left w:val="none" w:sz="0" w:space="0" w:color="auto"/>
            <w:bottom w:val="none" w:sz="0" w:space="0" w:color="auto"/>
            <w:right w:val="none" w:sz="0" w:space="0" w:color="auto"/>
          </w:divBdr>
        </w:div>
        <w:div w:id="1847598516">
          <w:marLeft w:val="640"/>
          <w:marRight w:val="0"/>
          <w:marTop w:val="0"/>
          <w:marBottom w:val="0"/>
          <w:divBdr>
            <w:top w:val="none" w:sz="0" w:space="0" w:color="auto"/>
            <w:left w:val="none" w:sz="0" w:space="0" w:color="auto"/>
            <w:bottom w:val="none" w:sz="0" w:space="0" w:color="auto"/>
            <w:right w:val="none" w:sz="0" w:space="0" w:color="auto"/>
          </w:divBdr>
        </w:div>
        <w:div w:id="1859349545">
          <w:marLeft w:val="640"/>
          <w:marRight w:val="0"/>
          <w:marTop w:val="0"/>
          <w:marBottom w:val="0"/>
          <w:divBdr>
            <w:top w:val="none" w:sz="0" w:space="0" w:color="auto"/>
            <w:left w:val="none" w:sz="0" w:space="0" w:color="auto"/>
            <w:bottom w:val="none" w:sz="0" w:space="0" w:color="auto"/>
            <w:right w:val="none" w:sz="0" w:space="0" w:color="auto"/>
          </w:divBdr>
        </w:div>
        <w:div w:id="1897156052">
          <w:marLeft w:val="640"/>
          <w:marRight w:val="0"/>
          <w:marTop w:val="0"/>
          <w:marBottom w:val="0"/>
          <w:divBdr>
            <w:top w:val="none" w:sz="0" w:space="0" w:color="auto"/>
            <w:left w:val="none" w:sz="0" w:space="0" w:color="auto"/>
            <w:bottom w:val="none" w:sz="0" w:space="0" w:color="auto"/>
            <w:right w:val="none" w:sz="0" w:space="0" w:color="auto"/>
          </w:divBdr>
        </w:div>
        <w:div w:id="1898977647">
          <w:marLeft w:val="640"/>
          <w:marRight w:val="0"/>
          <w:marTop w:val="0"/>
          <w:marBottom w:val="0"/>
          <w:divBdr>
            <w:top w:val="none" w:sz="0" w:space="0" w:color="auto"/>
            <w:left w:val="none" w:sz="0" w:space="0" w:color="auto"/>
            <w:bottom w:val="none" w:sz="0" w:space="0" w:color="auto"/>
            <w:right w:val="none" w:sz="0" w:space="0" w:color="auto"/>
          </w:divBdr>
        </w:div>
        <w:div w:id="2107843436">
          <w:marLeft w:val="640"/>
          <w:marRight w:val="0"/>
          <w:marTop w:val="0"/>
          <w:marBottom w:val="0"/>
          <w:divBdr>
            <w:top w:val="none" w:sz="0" w:space="0" w:color="auto"/>
            <w:left w:val="none" w:sz="0" w:space="0" w:color="auto"/>
            <w:bottom w:val="none" w:sz="0" w:space="0" w:color="auto"/>
            <w:right w:val="none" w:sz="0" w:space="0" w:color="auto"/>
          </w:divBdr>
        </w:div>
        <w:div w:id="2136288797">
          <w:marLeft w:val="640"/>
          <w:marRight w:val="0"/>
          <w:marTop w:val="0"/>
          <w:marBottom w:val="0"/>
          <w:divBdr>
            <w:top w:val="none" w:sz="0" w:space="0" w:color="auto"/>
            <w:left w:val="none" w:sz="0" w:space="0" w:color="auto"/>
            <w:bottom w:val="none" w:sz="0" w:space="0" w:color="auto"/>
            <w:right w:val="none" w:sz="0" w:space="0" w:color="auto"/>
          </w:divBdr>
        </w:div>
      </w:divsChild>
    </w:div>
    <w:div w:id="1983538492">
      <w:bodyDiv w:val="1"/>
      <w:marLeft w:val="0"/>
      <w:marRight w:val="0"/>
      <w:marTop w:val="0"/>
      <w:marBottom w:val="0"/>
      <w:divBdr>
        <w:top w:val="none" w:sz="0" w:space="0" w:color="auto"/>
        <w:left w:val="none" w:sz="0" w:space="0" w:color="auto"/>
        <w:bottom w:val="none" w:sz="0" w:space="0" w:color="auto"/>
        <w:right w:val="none" w:sz="0" w:space="0" w:color="auto"/>
      </w:divBdr>
    </w:div>
    <w:div w:id="1997149249">
      <w:bodyDiv w:val="1"/>
      <w:marLeft w:val="0"/>
      <w:marRight w:val="0"/>
      <w:marTop w:val="0"/>
      <w:marBottom w:val="0"/>
      <w:divBdr>
        <w:top w:val="none" w:sz="0" w:space="0" w:color="auto"/>
        <w:left w:val="none" w:sz="0" w:space="0" w:color="auto"/>
        <w:bottom w:val="none" w:sz="0" w:space="0" w:color="auto"/>
        <w:right w:val="none" w:sz="0" w:space="0" w:color="auto"/>
      </w:divBdr>
      <w:divsChild>
        <w:div w:id="1406142162">
          <w:marLeft w:val="640"/>
          <w:marRight w:val="0"/>
          <w:marTop w:val="0"/>
          <w:marBottom w:val="0"/>
          <w:divBdr>
            <w:top w:val="none" w:sz="0" w:space="0" w:color="auto"/>
            <w:left w:val="none" w:sz="0" w:space="0" w:color="auto"/>
            <w:bottom w:val="none" w:sz="0" w:space="0" w:color="auto"/>
            <w:right w:val="none" w:sz="0" w:space="0" w:color="auto"/>
          </w:divBdr>
        </w:div>
        <w:div w:id="1056514387">
          <w:marLeft w:val="640"/>
          <w:marRight w:val="0"/>
          <w:marTop w:val="0"/>
          <w:marBottom w:val="0"/>
          <w:divBdr>
            <w:top w:val="none" w:sz="0" w:space="0" w:color="auto"/>
            <w:left w:val="none" w:sz="0" w:space="0" w:color="auto"/>
            <w:bottom w:val="none" w:sz="0" w:space="0" w:color="auto"/>
            <w:right w:val="none" w:sz="0" w:space="0" w:color="auto"/>
          </w:divBdr>
        </w:div>
        <w:div w:id="82730743">
          <w:marLeft w:val="640"/>
          <w:marRight w:val="0"/>
          <w:marTop w:val="0"/>
          <w:marBottom w:val="0"/>
          <w:divBdr>
            <w:top w:val="none" w:sz="0" w:space="0" w:color="auto"/>
            <w:left w:val="none" w:sz="0" w:space="0" w:color="auto"/>
            <w:bottom w:val="none" w:sz="0" w:space="0" w:color="auto"/>
            <w:right w:val="none" w:sz="0" w:space="0" w:color="auto"/>
          </w:divBdr>
        </w:div>
        <w:div w:id="1515463636">
          <w:marLeft w:val="640"/>
          <w:marRight w:val="0"/>
          <w:marTop w:val="0"/>
          <w:marBottom w:val="0"/>
          <w:divBdr>
            <w:top w:val="none" w:sz="0" w:space="0" w:color="auto"/>
            <w:left w:val="none" w:sz="0" w:space="0" w:color="auto"/>
            <w:bottom w:val="none" w:sz="0" w:space="0" w:color="auto"/>
            <w:right w:val="none" w:sz="0" w:space="0" w:color="auto"/>
          </w:divBdr>
        </w:div>
        <w:div w:id="471601822">
          <w:marLeft w:val="640"/>
          <w:marRight w:val="0"/>
          <w:marTop w:val="0"/>
          <w:marBottom w:val="0"/>
          <w:divBdr>
            <w:top w:val="none" w:sz="0" w:space="0" w:color="auto"/>
            <w:left w:val="none" w:sz="0" w:space="0" w:color="auto"/>
            <w:bottom w:val="none" w:sz="0" w:space="0" w:color="auto"/>
            <w:right w:val="none" w:sz="0" w:space="0" w:color="auto"/>
          </w:divBdr>
        </w:div>
        <w:div w:id="1357734745">
          <w:marLeft w:val="640"/>
          <w:marRight w:val="0"/>
          <w:marTop w:val="0"/>
          <w:marBottom w:val="0"/>
          <w:divBdr>
            <w:top w:val="none" w:sz="0" w:space="0" w:color="auto"/>
            <w:left w:val="none" w:sz="0" w:space="0" w:color="auto"/>
            <w:bottom w:val="none" w:sz="0" w:space="0" w:color="auto"/>
            <w:right w:val="none" w:sz="0" w:space="0" w:color="auto"/>
          </w:divBdr>
        </w:div>
        <w:div w:id="1688484227">
          <w:marLeft w:val="640"/>
          <w:marRight w:val="0"/>
          <w:marTop w:val="0"/>
          <w:marBottom w:val="0"/>
          <w:divBdr>
            <w:top w:val="none" w:sz="0" w:space="0" w:color="auto"/>
            <w:left w:val="none" w:sz="0" w:space="0" w:color="auto"/>
            <w:bottom w:val="none" w:sz="0" w:space="0" w:color="auto"/>
            <w:right w:val="none" w:sz="0" w:space="0" w:color="auto"/>
          </w:divBdr>
        </w:div>
        <w:div w:id="1840345409">
          <w:marLeft w:val="640"/>
          <w:marRight w:val="0"/>
          <w:marTop w:val="0"/>
          <w:marBottom w:val="0"/>
          <w:divBdr>
            <w:top w:val="none" w:sz="0" w:space="0" w:color="auto"/>
            <w:left w:val="none" w:sz="0" w:space="0" w:color="auto"/>
            <w:bottom w:val="none" w:sz="0" w:space="0" w:color="auto"/>
            <w:right w:val="none" w:sz="0" w:space="0" w:color="auto"/>
          </w:divBdr>
        </w:div>
        <w:div w:id="1785418350">
          <w:marLeft w:val="640"/>
          <w:marRight w:val="0"/>
          <w:marTop w:val="0"/>
          <w:marBottom w:val="0"/>
          <w:divBdr>
            <w:top w:val="none" w:sz="0" w:space="0" w:color="auto"/>
            <w:left w:val="none" w:sz="0" w:space="0" w:color="auto"/>
            <w:bottom w:val="none" w:sz="0" w:space="0" w:color="auto"/>
            <w:right w:val="none" w:sz="0" w:space="0" w:color="auto"/>
          </w:divBdr>
        </w:div>
      </w:divsChild>
    </w:div>
    <w:div w:id="2008360664">
      <w:bodyDiv w:val="1"/>
      <w:marLeft w:val="0"/>
      <w:marRight w:val="0"/>
      <w:marTop w:val="0"/>
      <w:marBottom w:val="0"/>
      <w:divBdr>
        <w:top w:val="none" w:sz="0" w:space="0" w:color="auto"/>
        <w:left w:val="none" w:sz="0" w:space="0" w:color="auto"/>
        <w:bottom w:val="none" w:sz="0" w:space="0" w:color="auto"/>
        <w:right w:val="none" w:sz="0" w:space="0" w:color="auto"/>
      </w:divBdr>
    </w:div>
    <w:div w:id="2009794778">
      <w:bodyDiv w:val="1"/>
      <w:marLeft w:val="0"/>
      <w:marRight w:val="0"/>
      <w:marTop w:val="0"/>
      <w:marBottom w:val="0"/>
      <w:divBdr>
        <w:top w:val="none" w:sz="0" w:space="0" w:color="auto"/>
        <w:left w:val="none" w:sz="0" w:space="0" w:color="auto"/>
        <w:bottom w:val="none" w:sz="0" w:space="0" w:color="auto"/>
        <w:right w:val="none" w:sz="0" w:space="0" w:color="auto"/>
      </w:divBdr>
      <w:divsChild>
        <w:div w:id="1977448489">
          <w:marLeft w:val="640"/>
          <w:marRight w:val="0"/>
          <w:marTop w:val="0"/>
          <w:marBottom w:val="0"/>
          <w:divBdr>
            <w:top w:val="none" w:sz="0" w:space="0" w:color="auto"/>
            <w:left w:val="none" w:sz="0" w:space="0" w:color="auto"/>
            <w:bottom w:val="none" w:sz="0" w:space="0" w:color="auto"/>
            <w:right w:val="none" w:sz="0" w:space="0" w:color="auto"/>
          </w:divBdr>
        </w:div>
      </w:divsChild>
    </w:div>
    <w:div w:id="2011135855">
      <w:bodyDiv w:val="1"/>
      <w:marLeft w:val="0"/>
      <w:marRight w:val="0"/>
      <w:marTop w:val="0"/>
      <w:marBottom w:val="0"/>
      <w:divBdr>
        <w:top w:val="none" w:sz="0" w:space="0" w:color="auto"/>
        <w:left w:val="none" w:sz="0" w:space="0" w:color="auto"/>
        <w:bottom w:val="none" w:sz="0" w:space="0" w:color="auto"/>
        <w:right w:val="none" w:sz="0" w:space="0" w:color="auto"/>
      </w:divBdr>
    </w:div>
    <w:div w:id="2013872389">
      <w:bodyDiv w:val="1"/>
      <w:marLeft w:val="0"/>
      <w:marRight w:val="0"/>
      <w:marTop w:val="0"/>
      <w:marBottom w:val="0"/>
      <w:divBdr>
        <w:top w:val="none" w:sz="0" w:space="0" w:color="auto"/>
        <w:left w:val="none" w:sz="0" w:space="0" w:color="auto"/>
        <w:bottom w:val="none" w:sz="0" w:space="0" w:color="auto"/>
        <w:right w:val="none" w:sz="0" w:space="0" w:color="auto"/>
      </w:divBdr>
    </w:div>
    <w:div w:id="2015181679">
      <w:bodyDiv w:val="1"/>
      <w:marLeft w:val="0"/>
      <w:marRight w:val="0"/>
      <w:marTop w:val="0"/>
      <w:marBottom w:val="0"/>
      <w:divBdr>
        <w:top w:val="none" w:sz="0" w:space="0" w:color="auto"/>
        <w:left w:val="none" w:sz="0" w:space="0" w:color="auto"/>
        <w:bottom w:val="none" w:sz="0" w:space="0" w:color="auto"/>
        <w:right w:val="none" w:sz="0" w:space="0" w:color="auto"/>
      </w:divBdr>
    </w:div>
    <w:div w:id="2028478651">
      <w:bodyDiv w:val="1"/>
      <w:marLeft w:val="0"/>
      <w:marRight w:val="0"/>
      <w:marTop w:val="0"/>
      <w:marBottom w:val="0"/>
      <w:divBdr>
        <w:top w:val="none" w:sz="0" w:space="0" w:color="auto"/>
        <w:left w:val="none" w:sz="0" w:space="0" w:color="auto"/>
        <w:bottom w:val="none" w:sz="0" w:space="0" w:color="auto"/>
        <w:right w:val="none" w:sz="0" w:space="0" w:color="auto"/>
      </w:divBdr>
    </w:div>
    <w:div w:id="2037928927">
      <w:bodyDiv w:val="1"/>
      <w:marLeft w:val="0"/>
      <w:marRight w:val="0"/>
      <w:marTop w:val="0"/>
      <w:marBottom w:val="0"/>
      <w:divBdr>
        <w:top w:val="none" w:sz="0" w:space="0" w:color="auto"/>
        <w:left w:val="none" w:sz="0" w:space="0" w:color="auto"/>
        <w:bottom w:val="none" w:sz="0" w:space="0" w:color="auto"/>
        <w:right w:val="none" w:sz="0" w:space="0" w:color="auto"/>
      </w:divBdr>
      <w:divsChild>
        <w:div w:id="2008972233">
          <w:marLeft w:val="640"/>
          <w:marRight w:val="0"/>
          <w:marTop w:val="0"/>
          <w:marBottom w:val="0"/>
          <w:divBdr>
            <w:top w:val="none" w:sz="0" w:space="0" w:color="auto"/>
            <w:left w:val="none" w:sz="0" w:space="0" w:color="auto"/>
            <w:bottom w:val="none" w:sz="0" w:space="0" w:color="auto"/>
            <w:right w:val="none" w:sz="0" w:space="0" w:color="auto"/>
          </w:divBdr>
        </w:div>
      </w:divsChild>
    </w:div>
    <w:div w:id="2048526210">
      <w:bodyDiv w:val="1"/>
      <w:marLeft w:val="0"/>
      <w:marRight w:val="0"/>
      <w:marTop w:val="0"/>
      <w:marBottom w:val="0"/>
      <w:divBdr>
        <w:top w:val="none" w:sz="0" w:space="0" w:color="auto"/>
        <w:left w:val="none" w:sz="0" w:space="0" w:color="auto"/>
        <w:bottom w:val="none" w:sz="0" w:space="0" w:color="auto"/>
        <w:right w:val="none" w:sz="0" w:space="0" w:color="auto"/>
      </w:divBdr>
    </w:div>
    <w:div w:id="2066222603">
      <w:bodyDiv w:val="1"/>
      <w:marLeft w:val="0"/>
      <w:marRight w:val="0"/>
      <w:marTop w:val="0"/>
      <w:marBottom w:val="0"/>
      <w:divBdr>
        <w:top w:val="none" w:sz="0" w:space="0" w:color="auto"/>
        <w:left w:val="none" w:sz="0" w:space="0" w:color="auto"/>
        <w:bottom w:val="none" w:sz="0" w:space="0" w:color="auto"/>
        <w:right w:val="none" w:sz="0" w:space="0" w:color="auto"/>
      </w:divBdr>
    </w:div>
    <w:div w:id="2079012175">
      <w:bodyDiv w:val="1"/>
      <w:marLeft w:val="0"/>
      <w:marRight w:val="0"/>
      <w:marTop w:val="0"/>
      <w:marBottom w:val="0"/>
      <w:divBdr>
        <w:top w:val="none" w:sz="0" w:space="0" w:color="auto"/>
        <w:left w:val="none" w:sz="0" w:space="0" w:color="auto"/>
        <w:bottom w:val="none" w:sz="0" w:space="0" w:color="auto"/>
        <w:right w:val="none" w:sz="0" w:space="0" w:color="auto"/>
      </w:divBdr>
    </w:div>
    <w:div w:id="2096901667">
      <w:bodyDiv w:val="1"/>
      <w:marLeft w:val="0"/>
      <w:marRight w:val="0"/>
      <w:marTop w:val="0"/>
      <w:marBottom w:val="0"/>
      <w:divBdr>
        <w:top w:val="none" w:sz="0" w:space="0" w:color="auto"/>
        <w:left w:val="none" w:sz="0" w:space="0" w:color="auto"/>
        <w:bottom w:val="none" w:sz="0" w:space="0" w:color="auto"/>
        <w:right w:val="none" w:sz="0" w:space="0" w:color="auto"/>
      </w:divBdr>
    </w:div>
    <w:div w:id="2104916116">
      <w:bodyDiv w:val="1"/>
      <w:marLeft w:val="0"/>
      <w:marRight w:val="0"/>
      <w:marTop w:val="0"/>
      <w:marBottom w:val="0"/>
      <w:divBdr>
        <w:top w:val="none" w:sz="0" w:space="0" w:color="auto"/>
        <w:left w:val="none" w:sz="0" w:space="0" w:color="auto"/>
        <w:bottom w:val="none" w:sz="0" w:space="0" w:color="auto"/>
        <w:right w:val="none" w:sz="0" w:space="0" w:color="auto"/>
      </w:divBdr>
    </w:div>
    <w:div w:id="2115394020">
      <w:bodyDiv w:val="1"/>
      <w:marLeft w:val="0"/>
      <w:marRight w:val="0"/>
      <w:marTop w:val="0"/>
      <w:marBottom w:val="0"/>
      <w:divBdr>
        <w:top w:val="none" w:sz="0" w:space="0" w:color="auto"/>
        <w:left w:val="none" w:sz="0" w:space="0" w:color="auto"/>
        <w:bottom w:val="none" w:sz="0" w:space="0" w:color="auto"/>
        <w:right w:val="none" w:sz="0" w:space="0" w:color="auto"/>
      </w:divBdr>
      <w:divsChild>
        <w:div w:id="1792746445">
          <w:marLeft w:val="640"/>
          <w:marRight w:val="0"/>
          <w:marTop w:val="0"/>
          <w:marBottom w:val="0"/>
          <w:divBdr>
            <w:top w:val="none" w:sz="0" w:space="0" w:color="auto"/>
            <w:left w:val="none" w:sz="0" w:space="0" w:color="auto"/>
            <w:bottom w:val="none" w:sz="0" w:space="0" w:color="auto"/>
            <w:right w:val="none" w:sz="0" w:space="0" w:color="auto"/>
          </w:divBdr>
        </w:div>
      </w:divsChild>
    </w:div>
    <w:div w:id="2115709437">
      <w:bodyDiv w:val="1"/>
      <w:marLeft w:val="0"/>
      <w:marRight w:val="0"/>
      <w:marTop w:val="0"/>
      <w:marBottom w:val="0"/>
      <w:divBdr>
        <w:top w:val="none" w:sz="0" w:space="0" w:color="auto"/>
        <w:left w:val="none" w:sz="0" w:space="0" w:color="auto"/>
        <w:bottom w:val="none" w:sz="0" w:space="0" w:color="auto"/>
        <w:right w:val="none" w:sz="0" w:space="0" w:color="auto"/>
      </w:divBdr>
      <w:divsChild>
        <w:div w:id="277495673">
          <w:marLeft w:val="640"/>
          <w:marRight w:val="0"/>
          <w:marTop w:val="0"/>
          <w:marBottom w:val="0"/>
          <w:divBdr>
            <w:top w:val="none" w:sz="0" w:space="0" w:color="auto"/>
            <w:left w:val="none" w:sz="0" w:space="0" w:color="auto"/>
            <w:bottom w:val="none" w:sz="0" w:space="0" w:color="auto"/>
            <w:right w:val="none" w:sz="0" w:space="0" w:color="auto"/>
          </w:divBdr>
        </w:div>
        <w:div w:id="543828955">
          <w:marLeft w:val="640"/>
          <w:marRight w:val="0"/>
          <w:marTop w:val="0"/>
          <w:marBottom w:val="0"/>
          <w:divBdr>
            <w:top w:val="none" w:sz="0" w:space="0" w:color="auto"/>
            <w:left w:val="none" w:sz="0" w:space="0" w:color="auto"/>
            <w:bottom w:val="none" w:sz="0" w:space="0" w:color="auto"/>
            <w:right w:val="none" w:sz="0" w:space="0" w:color="auto"/>
          </w:divBdr>
        </w:div>
        <w:div w:id="575017307">
          <w:marLeft w:val="640"/>
          <w:marRight w:val="0"/>
          <w:marTop w:val="0"/>
          <w:marBottom w:val="0"/>
          <w:divBdr>
            <w:top w:val="none" w:sz="0" w:space="0" w:color="auto"/>
            <w:left w:val="none" w:sz="0" w:space="0" w:color="auto"/>
            <w:bottom w:val="none" w:sz="0" w:space="0" w:color="auto"/>
            <w:right w:val="none" w:sz="0" w:space="0" w:color="auto"/>
          </w:divBdr>
        </w:div>
        <w:div w:id="588541340">
          <w:marLeft w:val="640"/>
          <w:marRight w:val="0"/>
          <w:marTop w:val="0"/>
          <w:marBottom w:val="0"/>
          <w:divBdr>
            <w:top w:val="none" w:sz="0" w:space="0" w:color="auto"/>
            <w:left w:val="none" w:sz="0" w:space="0" w:color="auto"/>
            <w:bottom w:val="none" w:sz="0" w:space="0" w:color="auto"/>
            <w:right w:val="none" w:sz="0" w:space="0" w:color="auto"/>
          </w:divBdr>
        </w:div>
        <w:div w:id="693848743">
          <w:marLeft w:val="640"/>
          <w:marRight w:val="0"/>
          <w:marTop w:val="0"/>
          <w:marBottom w:val="0"/>
          <w:divBdr>
            <w:top w:val="none" w:sz="0" w:space="0" w:color="auto"/>
            <w:left w:val="none" w:sz="0" w:space="0" w:color="auto"/>
            <w:bottom w:val="none" w:sz="0" w:space="0" w:color="auto"/>
            <w:right w:val="none" w:sz="0" w:space="0" w:color="auto"/>
          </w:divBdr>
        </w:div>
        <w:div w:id="1328167433">
          <w:marLeft w:val="640"/>
          <w:marRight w:val="0"/>
          <w:marTop w:val="0"/>
          <w:marBottom w:val="0"/>
          <w:divBdr>
            <w:top w:val="none" w:sz="0" w:space="0" w:color="auto"/>
            <w:left w:val="none" w:sz="0" w:space="0" w:color="auto"/>
            <w:bottom w:val="none" w:sz="0" w:space="0" w:color="auto"/>
            <w:right w:val="none" w:sz="0" w:space="0" w:color="auto"/>
          </w:divBdr>
        </w:div>
        <w:div w:id="1971519699">
          <w:marLeft w:val="640"/>
          <w:marRight w:val="0"/>
          <w:marTop w:val="0"/>
          <w:marBottom w:val="0"/>
          <w:divBdr>
            <w:top w:val="none" w:sz="0" w:space="0" w:color="auto"/>
            <w:left w:val="none" w:sz="0" w:space="0" w:color="auto"/>
            <w:bottom w:val="none" w:sz="0" w:space="0" w:color="auto"/>
            <w:right w:val="none" w:sz="0" w:space="0" w:color="auto"/>
          </w:divBdr>
        </w:div>
      </w:divsChild>
    </w:div>
    <w:div w:id="2116092323">
      <w:bodyDiv w:val="1"/>
      <w:marLeft w:val="0"/>
      <w:marRight w:val="0"/>
      <w:marTop w:val="0"/>
      <w:marBottom w:val="0"/>
      <w:divBdr>
        <w:top w:val="none" w:sz="0" w:space="0" w:color="auto"/>
        <w:left w:val="none" w:sz="0" w:space="0" w:color="auto"/>
        <w:bottom w:val="none" w:sz="0" w:space="0" w:color="auto"/>
        <w:right w:val="none" w:sz="0" w:space="0" w:color="auto"/>
      </w:divBdr>
    </w:div>
    <w:div w:id="2119447211">
      <w:bodyDiv w:val="1"/>
      <w:marLeft w:val="0"/>
      <w:marRight w:val="0"/>
      <w:marTop w:val="0"/>
      <w:marBottom w:val="0"/>
      <w:divBdr>
        <w:top w:val="none" w:sz="0" w:space="0" w:color="auto"/>
        <w:left w:val="none" w:sz="0" w:space="0" w:color="auto"/>
        <w:bottom w:val="none" w:sz="0" w:space="0" w:color="auto"/>
        <w:right w:val="none" w:sz="0" w:space="0" w:color="auto"/>
      </w:divBdr>
      <w:divsChild>
        <w:div w:id="29499955">
          <w:marLeft w:val="640"/>
          <w:marRight w:val="0"/>
          <w:marTop w:val="0"/>
          <w:marBottom w:val="0"/>
          <w:divBdr>
            <w:top w:val="none" w:sz="0" w:space="0" w:color="auto"/>
            <w:left w:val="none" w:sz="0" w:space="0" w:color="auto"/>
            <w:bottom w:val="none" w:sz="0" w:space="0" w:color="auto"/>
            <w:right w:val="none" w:sz="0" w:space="0" w:color="auto"/>
          </w:divBdr>
        </w:div>
        <w:div w:id="134766259">
          <w:marLeft w:val="640"/>
          <w:marRight w:val="0"/>
          <w:marTop w:val="0"/>
          <w:marBottom w:val="0"/>
          <w:divBdr>
            <w:top w:val="none" w:sz="0" w:space="0" w:color="auto"/>
            <w:left w:val="none" w:sz="0" w:space="0" w:color="auto"/>
            <w:bottom w:val="none" w:sz="0" w:space="0" w:color="auto"/>
            <w:right w:val="none" w:sz="0" w:space="0" w:color="auto"/>
          </w:divBdr>
        </w:div>
        <w:div w:id="340665650">
          <w:marLeft w:val="640"/>
          <w:marRight w:val="0"/>
          <w:marTop w:val="0"/>
          <w:marBottom w:val="0"/>
          <w:divBdr>
            <w:top w:val="none" w:sz="0" w:space="0" w:color="auto"/>
            <w:left w:val="none" w:sz="0" w:space="0" w:color="auto"/>
            <w:bottom w:val="none" w:sz="0" w:space="0" w:color="auto"/>
            <w:right w:val="none" w:sz="0" w:space="0" w:color="auto"/>
          </w:divBdr>
        </w:div>
        <w:div w:id="500199267">
          <w:marLeft w:val="640"/>
          <w:marRight w:val="0"/>
          <w:marTop w:val="0"/>
          <w:marBottom w:val="0"/>
          <w:divBdr>
            <w:top w:val="none" w:sz="0" w:space="0" w:color="auto"/>
            <w:left w:val="none" w:sz="0" w:space="0" w:color="auto"/>
            <w:bottom w:val="none" w:sz="0" w:space="0" w:color="auto"/>
            <w:right w:val="none" w:sz="0" w:space="0" w:color="auto"/>
          </w:divBdr>
        </w:div>
        <w:div w:id="606739758">
          <w:marLeft w:val="640"/>
          <w:marRight w:val="0"/>
          <w:marTop w:val="0"/>
          <w:marBottom w:val="0"/>
          <w:divBdr>
            <w:top w:val="none" w:sz="0" w:space="0" w:color="auto"/>
            <w:left w:val="none" w:sz="0" w:space="0" w:color="auto"/>
            <w:bottom w:val="none" w:sz="0" w:space="0" w:color="auto"/>
            <w:right w:val="none" w:sz="0" w:space="0" w:color="auto"/>
          </w:divBdr>
        </w:div>
        <w:div w:id="766313865">
          <w:marLeft w:val="640"/>
          <w:marRight w:val="0"/>
          <w:marTop w:val="0"/>
          <w:marBottom w:val="0"/>
          <w:divBdr>
            <w:top w:val="none" w:sz="0" w:space="0" w:color="auto"/>
            <w:left w:val="none" w:sz="0" w:space="0" w:color="auto"/>
            <w:bottom w:val="none" w:sz="0" w:space="0" w:color="auto"/>
            <w:right w:val="none" w:sz="0" w:space="0" w:color="auto"/>
          </w:divBdr>
        </w:div>
        <w:div w:id="1064373449">
          <w:marLeft w:val="640"/>
          <w:marRight w:val="0"/>
          <w:marTop w:val="0"/>
          <w:marBottom w:val="0"/>
          <w:divBdr>
            <w:top w:val="none" w:sz="0" w:space="0" w:color="auto"/>
            <w:left w:val="none" w:sz="0" w:space="0" w:color="auto"/>
            <w:bottom w:val="none" w:sz="0" w:space="0" w:color="auto"/>
            <w:right w:val="none" w:sz="0" w:space="0" w:color="auto"/>
          </w:divBdr>
        </w:div>
        <w:div w:id="1080517523">
          <w:marLeft w:val="640"/>
          <w:marRight w:val="0"/>
          <w:marTop w:val="0"/>
          <w:marBottom w:val="0"/>
          <w:divBdr>
            <w:top w:val="none" w:sz="0" w:space="0" w:color="auto"/>
            <w:left w:val="none" w:sz="0" w:space="0" w:color="auto"/>
            <w:bottom w:val="none" w:sz="0" w:space="0" w:color="auto"/>
            <w:right w:val="none" w:sz="0" w:space="0" w:color="auto"/>
          </w:divBdr>
        </w:div>
        <w:div w:id="1471555582">
          <w:marLeft w:val="640"/>
          <w:marRight w:val="0"/>
          <w:marTop w:val="0"/>
          <w:marBottom w:val="0"/>
          <w:divBdr>
            <w:top w:val="none" w:sz="0" w:space="0" w:color="auto"/>
            <w:left w:val="none" w:sz="0" w:space="0" w:color="auto"/>
            <w:bottom w:val="none" w:sz="0" w:space="0" w:color="auto"/>
            <w:right w:val="none" w:sz="0" w:space="0" w:color="auto"/>
          </w:divBdr>
        </w:div>
        <w:div w:id="1661153166">
          <w:marLeft w:val="640"/>
          <w:marRight w:val="0"/>
          <w:marTop w:val="0"/>
          <w:marBottom w:val="0"/>
          <w:divBdr>
            <w:top w:val="none" w:sz="0" w:space="0" w:color="auto"/>
            <w:left w:val="none" w:sz="0" w:space="0" w:color="auto"/>
            <w:bottom w:val="none" w:sz="0" w:space="0" w:color="auto"/>
            <w:right w:val="none" w:sz="0" w:space="0" w:color="auto"/>
          </w:divBdr>
        </w:div>
        <w:div w:id="1675692600">
          <w:marLeft w:val="640"/>
          <w:marRight w:val="0"/>
          <w:marTop w:val="0"/>
          <w:marBottom w:val="0"/>
          <w:divBdr>
            <w:top w:val="none" w:sz="0" w:space="0" w:color="auto"/>
            <w:left w:val="none" w:sz="0" w:space="0" w:color="auto"/>
            <w:bottom w:val="none" w:sz="0" w:space="0" w:color="auto"/>
            <w:right w:val="none" w:sz="0" w:space="0" w:color="auto"/>
          </w:divBdr>
        </w:div>
        <w:div w:id="2078816557">
          <w:marLeft w:val="640"/>
          <w:marRight w:val="0"/>
          <w:marTop w:val="0"/>
          <w:marBottom w:val="0"/>
          <w:divBdr>
            <w:top w:val="none" w:sz="0" w:space="0" w:color="auto"/>
            <w:left w:val="none" w:sz="0" w:space="0" w:color="auto"/>
            <w:bottom w:val="none" w:sz="0" w:space="0" w:color="auto"/>
            <w:right w:val="none" w:sz="0" w:space="0" w:color="auto"/>
          </w:divBdr>
        </w:div>
        <w:div w:id="2126999753">
          <w:marLeft w:val="640"/>
          <w:marRight w:val="0"/>
          <w:marTop w:val="0"/>
          <w:marBottom w:val="0"/>
          <w:divBdr>
            <w:top w:val="none" w:sz="0" w:space="0" w:color="auto"/>
            <w:left w:val="none" w:sz="0" w:space="0" w:color="auto"/>
            <w:bottom w:val="none" w:sz="0" w:space="0" w:color="auto"/>
            <w:right w:val="none" w:sz="0" w:space="0" w:color="auto"/>
          </w:divBdr>
        </w:div>
      </w:divsChild>
    </w:div>
    <w:div w:id="2144618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1AC29D-A995-4909-B6DC-CBB413DE0F9E}">
  <we:reference id="wa104382081" version="1.35.0.0" store="en-US" storeType="OMEX"/>
  <we:alternateReferences>
    <we:reference id="wa104382081" version="1.35.0.0" store="en-US" storeType="OMEX"/>
  </we:alternateReferences>
  <we:properties>
    <we:property name="MENDELEY_CITATIONS" value="[{&quot;citationID&quot;:&quot;MENDELEY_CITATION_c44c2338-d8aa-4df3-9d65-86b873f6a9b1&quot;,&quot;properties&quot;:{&quot;noteIndex&quot;:0},&quot;isEdited&quot;:false,&quot;manualOverride&quot;:{&quot;isManuallyOverridden&quot;:false,&quot;citeprocText&quot;:&quot;[1]&quot;,&quot;manualOverrideText&quot;:&quot;&quot;},&quot;citationTag&quot;:&quot;MENDELEY_CITATION_v3_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&quot;,&quot;citationItems&quot;:[{&quot;id&quot;:&quot;ed608b4c-fa02-3081-b7e8-b72fa7ed8887&quot;,&quot;itemData&quot;:{&quot;type&quot;:&quot;article-journal&quot;,&quot;id&quot;:&quot;ed608b4c-fa02-3081-b7e8-b72fa7ed8887&quot;,&quot;title&quot;:&quot;Multicohort cross-sectional study of cognitive and behavioural digital biomarkers in neurodegeneration: the Living Lab Study protocol&quot;,&quot;author&quot;:[{&quot;family&quot;:&quot;Crook-Rumsey&quot;,&quot;given&quot;:&quot;Mark&quot;,&quot;parse-names&quot;:false,&quot;dropping-particle&quot;:&quot;&quot;,&quot;non-dropping-particle&quot;:&quot;&quot;},{&quot;family&quot;:&quot;Daniels&quot;,&quot;given&quot;:&quot;Sarah J.C.&quot;,&quot;parse-names&quot;:false,&quot;dropping-particle&quot;:&quot;&quot;,&quot;non-dropping-particle&quot;:&quot;&quot;},{&quot;family&quot;:&quot;Abulikemu&quot;,&quot;given&quot;:&quot;Subati&quot;,&quot;parse-names&quot;:false,&quot;dropping-particle&quot;:&quot;&quot;,&quot;non-dropping-particle&quot;:&quot;&quot;},{&quot;family&quot;:&quot;Lai&quot;,&quot;given&quot;:&quot;Helen&quot;,&quot;parse-names&quot;:false,&quot;dropping-particle&quot;:&quot;&quot;,&quot;non-dropping-particle&quot;:&quot;&quot;},{&quot;family&quot;:&quot;Rapeaux&quot;,&quot;given&quot;:&quot;Adrien&quot;,&quot;parse-names&quot;:false,&quot;dropping-particle&quot;:&quot;&quot;,&quot;non-dropping-particle&quot;:&quot;&quot;},{&quot;family&quot;:&quot;Hadjipanayi&quot;,&quot;given&quot;:&quot;Charalambos&quot;,&quot;parse-names&quot;:false,&quot;dropping-particle&quot;:&quot;&quot;,&quot;non-dropping-particle&quot;:&quot;&quot;},{&quot;family&quot;:&quot;Soreq&quot;,&quot;given&quot;:&quot;Eyal&quot;,&quot;parse-names&quot;:false,&quot;dropping-particle&quot;:&quot;&quot;,&quot;non-dropping-particle&quot;:&quot;&quot;},{&quot;family&quot;:&quot;Li&quot;,&quot;given&quot;:&quot;Lucia M.&quot;,&quot;parse-names&quot;:false,&quot;dropping-particle&quot;:&quot;&quot;,&quot;non-dropping-particle&quot;:&quot;&quot;},{&quot;family&quot;:&quot;Bashford&quot;,&quot;given&quot;:&quot;James&quot;,&quot;parse-names&quot;:false,&quot;dropping-particle&quot;:&quot;&quot;,&quot;non-dropping-particle&quot;:&quot;&quot;},{&quot;family&quot;:&quot;Jeyasingh-Jacob&quot;,&quot;given&quot;:&quot;Julian&quot;,&quot;parse-names&quot;:false,&quot;dropping-particle&quot;:&quot;&quot;,&quot;non-dropping-particle&quot;:&quot;&quot;},{&quot;family&quot;:&quot;Gruia&quot;,&quot;given&quot;:&quot;Dragos C.&quot;,&quot;parse-names&quot;:false,&quot;dropping-particle&quot;:&quot;&quot;,&quot;non-dropping-particle&quot;:&quot;&quot;},{&quot;family&quot;:&quot;Lambert&quot;,&quot;given&quot;:&quot;Damion&quot;,&quot;parse-names&quot;:false,&quot;dropping-particle&quot;:&quot;&quot;,&quot;non-dropping-particle&quot;:&quot;&quot;},{&quot;family&quot;:&quot;Weil&quot;,&quot;given&quot;:&quot;Rimona&quot;,&quot;parse-names&quot;:false,&quot;dropping-particle&quot;:&quot;&quot;,&quot;non-dropping-particle&quot;:&quot;&quot;},{&quot;family&quot;:&quot;Hampshire&quot;,&quot;given&quot;:&quot;Adam&quot;,&quot;parse-names&quot;:false,&quot;dropping-particle&quot;:&quot;&quot;,&quot;non-dropping-particle&quot;:&quot;&quot;},{&quot;family&quot;:&quot;Sharp&quot;,&quot;given&quot;:&quot;David J.&quot;,&quot;parse-names&quot;:false,&quot;dropping-particle&quot;:&quot;&quot;,&quot;non-dropping-particle&quot;:&quot;&quot;},{&quot;family&quot;:&quot;Haar&quot;,&quot;given&quot;:&quot;Shlomi&quot;,&quot;parse-names&quot;:false,&quot;dropping-particle&quot;:&quot;&quot;,&quot;non-dropping-particle&quot;:&quot;&quot;}],&quot;container-title&quot;:&quot;BMJ Open&quot;,&quot;container-title-short&quot;:&quot;BMJ Open&quot;,&quot;DOI&quot;:&quot;10.1136/bmjopen-2023-072094&quot;,&quot;ISSN&quot;:&quot;20446055&quot;,&quot;issued&quot;:{&quot;date-parts&quot;:[[2023]]},&quot;abstract&quot;:&quot;Introduction and aims Digital biomarkers can provide a cost-effective, objective and robust measure for neurological disease progression, changes in care needs and the effect of interventions. Motor function, physiology and behaviour can provide informative measures of neurological conditions and neurodegenerative decline. New digital technologies present an opportunity to provide remote, high-frequency monitoring of patients from within their homes. The purpose of the living lab study is to develop novel digital biomarkers of functional impairment in those living with neurodegenerative disease (NDD) and neurological conditions. Methods and analysis The Living Lab study is a cross-sectional observational study of cognition and behaviour in people living with NDDs and other, non-degenerative neurological conditions. Patients (n≥25 for each patient group) with dementia, Parkinson's disease, amyotrophic lateral sclerosis, mild cognitive impairment, traumatic brain injury and stroke along with controls (n≥60) will be pragmatically recruited. Patients will carry out activities of daily living and functional assessments within the Living Lab. The Living Lab is an apartment-laboratory containing a functional kitchen, bathroom, bed and living area to provide a controlled environment to develop novel digital biomarkers. The Living Lab provides an important intermediary stage between the conventional laboratory and the home. Multiple passive environmental sensors, internet-enabled medical devices, wearables and electroencephalography (EEG) will be used to characterise functional impairments of NDDs and non-NDD conditions. We will also relate these digital technology measures to clinical and cognitive outcomes. Ethics and dissemination Ethical approvals have been granted by the Imperial College Research Ethics Committee (reference number: 21IC6992). Results from the study will be disseminated at conferences and within peer-reviewed journals.&quot;,&quot;issue&quot;:&quot;8&quot;,&quot;volume&quot;:&quot;13&quot;},&quot;isTemporary&quot;:false}]},{&quot;citationID&quot;:&quot;MENDELEY_CITATION_aa4c4ab5-91cd-4f74-9b90-eada78930f46&quot;,&quot;properties&quot;:{&quot;noteIndex&quot;:0},&quot;isEdited&quot;:false,&quot;manualOverride&quot;:{&quot;isManuallyOverridden&quot;:false,&quot;citeprocText&quot;:&quot;[2]&quot;,&quot;manualOverrideText&quot;:&quot;&quot;},&quot;citationItems&quot;:[{&quot;id&quot;:&quot;dae79ebf-3070-3015-95d7-91a8c6158f07&quot;,&quot;itemData&quot;:{&quot;type&quot;:&quot;article&quot;,&quot;id&quot;:&quot;dae79ebf-3070-3015-95d7-91a8c6158f07&quot;,&quot;title&quot;:&quot;World guidelines for falls prevention and management for older adults: a global initiative&quot;,&quot;author&quot;:[{&quot;family&quot;:&quot;Montero-Odasso&quot;,&quot;given&quot;:&quot;Manuel&quot;,&quot;parse-names&quot;:false,&quot;dropping-particle&quot;:&quot;&quot;,&quot;non-dropping-particle&quot;:&quot;&quot;},{&quot;family&quot;:&quot;Velde&quot;,&quot;given&quot;:&quot;Nathalie&quot;,&quot;parse-names&quot;:false,&quot;dropping-particle&quot;:&quot;&quot;,&quot;non-dropping-particle&quot;:&quot;Van Der&quot;},{&quot;family&quot;:&quot;Martin&quot;,&quot;given&quot;:&quot;Finbarr C.&quot;,&quot;parse-names&quot;:false,&quot;dropping-particle&quot;:&quot;&quot;,&quot;non-dropping-particle&quot;:&quot;&quot;},{&quot;family&quot;:&quot;Petrovic&quot;,&quot;given&quot;:&quot;Mirko&quot;,&quot;parse-names&quot;:false,&quot;dropping-particle&quot;:&quot;&quot;,&quot;non-dropping-particle&quot;:&quot;&quot;},{&quot;family&quot;:&quot;Tan&quot;,&quot;given&quot;:&quot;Maw Pin&quot;,&quot;parse-names&quot;:false,&quot;dropping-particle&quot;:&quot;&quot;,&quot;non-dropping-particle&quot;:&quot;&quot;},{&quot;family&quot;:&quot;Ryg&quot;,&quot;given&quot;:&quot;Jesper&quot;,&quot;parse-names&quot;:false,&quot;dropping-particle&quot;:&quot;&quot;,&quot;non-dropping-particle&quot;:&quot;&quot;},{&quot;family&quot;:&quot;Aguilar-Navarro&quot;,&quot;given&quot;:&quot;Sara&quot;,&quot;parse-names&quot;:false,&quot;dropping-particle&quot;:&quot;&quot;,&quot;non-dropping-particle&quot;:&quot;&quot;},{&quot;family&quot;:&quot;Alexander&quot;,&quot;given&quot;:&quot;Neil B.&quot;,&quot;parse-names&quot;:false,&quot;dropping-particle&quot;:&quot;&quot;,&quot;non-dropping-particle&quot;:&quot;&quot;},{&quot;family&quot;:&quot;Becker&quot;,&quot;given&quot;:&quot;Clemens&quot;,&quot;parse-names&quot;:false,&quot;dropping-particle&quot;:&quot;&quot;,&quot;non-dropping-particle&quot;:&quot;&quot;},{&quot;family&quot;:&quot;Blain&quot;,&quot;given&quot;:&quot;Hubert&quot;,&quot;parse-names&quot;:false,&quot;dropping-particle&quot;:&quot;&quot;,&quot;non-dropping-particle&quot;:&quot;&quot;},{&quot;family&quot;:&quot;Bourke&quot;,&quot;given&quot;:&quot;Robbie&quot;,&quot;parse-names&quot;:false,&quot;dropping-particle&quot;:&quot;&quot;,&quot;non-dropping-particle&quot;:&quot;&quot;},{&quot;family&quot;:&quot;Cameron&quot;,&quot;given&quot;:&quot;Ian D.&quot;,&quot;parse-names&quot;:false,&quot;dropping-particle&quot;:&quot;&quot;,&quot;non-dropping-particle&quot;:&quot;&quot;},{&quot;family&quot;:&quot;Camicioli&quot;,&quot;given&quot;:&quot;Richard&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Delbaere&quot;,&quot;given&quot;:&quot;Kim&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 M.&quot;,&quot;parse-names&quot;:false,&quot;dropping-particle&quot;:&quot;&quot;,&quot;non-dropping-particle&quot;:&quot;&quot;},{&quot;family&quot;:&quot;Freiberger&quot;,&quot;given&quot;:&quot;Ellen&quot;,&quot;parse-names&quot;:false,&quot;dropping-particle&quot;:&quot;&quot;,&quot;non-dropping-particle&quot;:&quot;&quot;},{&quot;family&quot;:&quot;Ganz&quot;,&quot;given&quot;:&quot;David A.&quot;,&quot;parse-names&quot;:false,&quot;dropping-particle&quot;:&quot;&quot;,&quot;non-dropping-particle&quot;:&quot;&quot;},{&quot;family&quot;:&quot;Gómez&quot;,&quot;given&quot;:&quot;Fernando&quot;,&quot;parse-names&quot;:false,&quot;dropping-particle&quot;:&quot;&quot;,&quot;non-dropping-particle&quot;:&quot;&quot;},{&quot;family&quot;:&quot;Hausdorff&quot;,&quot;given&quot;:&quot;Jeffrey M.&quot;,&quot;parse-names&quot;:false,&quot;dropping-particle&quot;:&quot;&quot;,&quot;non-dropping-particle&quot;:&quot;&quot;},{&quot;family&quot;:&quot;Hogan&quot;,&quot;given&quot;:&quot;David B.&quot;,&quot;parse-names&quot;:false,&quot;dropping-particle&quot;:&quot;&quot;,&quot;non-dropping-particle&quot;:&quot;&quot;},{&quot;family&quot;:&quot;Hunter&quot;,&quot;given&quot;:&quot;Susan M.W.&quot;,&quot;parse-names&quot;:false,&quot;dropping-particle&quot;:&quot;&quot;,&quot;non-dropping-particle&quot;:&quot;&quot;},{&quot;family&quot;:&quot;Jauregui&quot;,&quot;given&quot;:&quot;Jose R.&quot;,&quot;parse-names&quot;:false,&quot;dropping-particle&quot;:&quot;&quot;,&quot;non-dropping-particle&quot;:&quot;&quot;},{&quot;family&quot;:&quot;Kamkar&quot;,&quot;given&quot;:&quot;Nellie&quot;,&quot;parse-names&quot;:false,&quot;dropping-particle&quot;:&quot;&quot;,&quot;non-dropping-particle&quot;:&quot;&quot;},{&quot;family&quot;:&quot;Kenny&quot;,&quot;given&quot;:&quot;Rose Anne&quot;,&quot;parse-names&quot;:false,&quot;dropping-particle&quot;:&quot;&quot;,&quot;non-dropping-particle&quot;:&quot;&quot;},{&quot;family&quot;:&quot;Lamb&quot;,&quot;given&quot;:&quot;Sarah E.&quot;,&quot;parse-names&quot;:false,&quot;dropping-particle&quot;:&quot;&quot;,&quot;non-dropping-particle&quot;:&quot;&quot;},{&quot;family&quot;:&quot;Latham&quot;,&quot;given&quot;:&quot;Nancy K.&quot;,&quot;parse-names&quot;:false,&quot;dropping-particle&quot;:&quot;&quot;,&quot;non-dropping-particle&quot;:&quot;&quot;},{&quot;family&quot;:&quot;Lipsitz&quot;,&quot;given&quot;:&quot;Lewis A.&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 R.&quot;,&quot;parse-names&quot;:false,&quot;dropping-particle&quot;:&quot;&quot;,&quot;non-dropping-particle&quot;:&quot;&quot;},{&quot;family&quot;:&quot;Mallet&quot;,&quot;given&quot;:&quot;Louise&quot;,&quot;parse-names&quot;:false,&quot;dropping-particle&quot;:&quot;&quot;,&quot;non-dropping-particle&quot;:&quot;&quot;},{&quot;family&quot;:&quot;Marsh&quot;,&quot;given&quot;:&quot;David&quot;,&quot;parse-names&quot;:false,&quot;dropping-particle&quot;:&quot;&quot;,&quot;non-dropping-particle&quot;:&quot;&quot;},{&quot;family&quot;:&quot;Milisen&quot;,&quot;given&quot;:&quot;Koen&quot;,&quot;parse-names&quot;:false,&quot;dropping-particle&quot;:&quot;&quot;,&quot;non-dropping-particle&quot;:&quot;&quot;},{&quot;family&quot;:&quot;Moctezuma-Gallegos&quot;,&quot;given&quot;:&quot;Rogelio&quot;,&quot;parse-names&quot;:false,&quot;dropping-particle&quot;:&quot;&quot;,&quot;non-dropping-particle&quot;:&quot;&quot;},{&quot;family&quot;:&quot;Morris&quot;,&quot;given&quot;:&quot;Meg E.&quot;,&quot;parse-names&quot;:false,&quot;dropping-particle&quot;:&quot;&quot;,&quot;non-dropping-particle&quot;:&quot;&quot;},{&quot;family&quot;:&quot;Nieuwboer&quot;,&quot;given&quot;:&quot;Alice&quot;,&quot;parse-names&quot;:false,&quot;dropping-particle&quot;:&quot;&quot;,&quot;non-dropping-particle&quot;:&quot;&quot;},{&quot;family&quot;:&quot;Perracini&quot;,&quot;given&quot;:&quot;Monica R.&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Said&quot;,&quot;given&quot;:&quot;Catherine&quot;,&quot;parse-names&quot;:false,&quot;dropping-particle&quot;:&quot;&quot;,&quot;non-dropping-particle&quot;:&quot;&quot;},{&quot;family&quot;:&quot;Sejdic&quot;,&quot;given&quot;:&quot;Ervin&quot;,&quot;parse-names&quot;:false,&quot;dropping-particle&quot;:&quot;&quot;,&quot;non-dropping-particle&quot;:&quot;&quot;},{&quot;family&quot;:&quot;Sherrington&quot;,&quot;given&quot;:&quot;Catherine&quot;,&quot;parse-names&quot;:false,&quot;dropping-particle&quot;:&quot;&quot;,&quot;non-dropping-particle&quot;:&quot;&quot;},{&quot;family&quot;:&quot;Skelton&quot;,&quot;given&quot;:&quot;Dawn A.&quot;,&quot;parse-names&quot;:false,&quot;dropping-particle&quot;:&quot;&quot;,&quot;non-dropping-particle&quot;:&quot;&quot;},{&quot;family&quot;:&quot;Dsouza&quot;,&quot;given&quot;:&quot;Sabestina&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 R.&quot;,&quot;parse-names&quot;:false,&quot;dropping-particle&quot;:&quot;&quot;,&quot;non-dropping-particle&quot;:&quot;&quot;},{&quot;family&quot;:&quot;Cammen&quot;,&quot;given&quot;:&quot;Tischa&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 A.&quot;,&quot;parse-names&quot;:false,&quot;dropping-particle&quot;:&quot;&quot;,&quot;non-dropping-particle&quot;:&quot;&quot;},{&quot;family&quot;:&quot;Masud&quot;,&quot;given&quot;:&quot;Tahir&quot;,&quot;parse-names&quot;:false,&quot;dropping-particle&quot;:&quot;&quot;,&quot;non-dropping-particle&quot;:&quot;&quot;},{&quot;family&quot;:&quot;Kaur Ajit Singh&quot;,&quot;given&quot;:&quot;Devinder&quot;,&quot;parse-names&quot;:false,&quot;dropping-particle&quot;:&quot;&quot;,&quot;non-dropping-particle&quot;:&quot;&quot;},{&quot;family&quot;:&quot;Aguilar-Navarro&quot;,&quot;given&quot;:&quot;Sara G.&quot;,&quot;parse-names&quot;:false,&quot;dropping-particle&quot;:&quot;&quot;,&quot;non-dropping-particle&quot;:&quot;&quot;},{&quot;family&quot;:&quot;Aguilera Caona&quot;,&quot;given&quot;:&quot;Edgar&quot;,&quot;parse-names&quot;:false,&quot;dropping-particle&quot;:&quot;&quot;,&quot;non-dropping-particle&quot;:&quot;&quot;},{&quot;family&quot;:&quot;Alexander&quot;,&quot;given&quot;:&quot;Neil B.&quot;,&quot;parse-names&quot;:false,&quot;dropping-particle&quot;:&quot;&quot;,&quot;non-dropping-particle&quot;:&quot;&quot;},{&quot;family&quot;:&quot;Allen&quot;,&quot;given&quot;:&quot;Natalie&quot;,&quot;parse-names&quot;:false,&quot;dropping-particle&quot;:&quot;&quot;,&quot;non-dropping-particle&quot;:&quot;&quot;},{&quot;family&quot;:&quot;Anweiller&quot;,&quot;given&quot;:&quot;Cedric&quot;,&quot;parse-names&quot;:false,&quot;dropping-particle&quot;:&quot;&quot;,&quot;non-dropping-particle&quot;:&quot;&quot;},{&quot;family&quot;:&quot;Avila-Funes&quot;,&quot;given&quot;:&quot;Alberto&quot;,&quot;parse-names&quot;:false,&quot;dropping-particle&quot;:&quot;&quot;,&quot;non-dropping-particle&quot;:&quot;&quot;},{&quot;family&quot;:&quot;Barbosa Santos&quot;,&quot;given&quot;:&quot;Renato&quot;,&quot;parse-names&quot;:false,&quot;dropping-particle&quot;:&quot;&quot;,&quot;non-dropping-particle&quot;:&quot;&quot;},{&quot;family&quot;:&quot;Batchelor&quot;,&quot;given&quot;:&quot;Francis&quot;,&quot;parse-names&quot;:false,&quot;dropping-particle&quot;:&quot;&quot;,&quot;non-dropping-particle&quot;:&quot;&quot;},{&quot;family&quot;:&quot;Becker&quot;,&quot;given&quot;:&quot;Clemens&quot;,&quot;parse-names&quot;:false,&quot;dropping-particle&quot;:&quot;&quot;,&quot;non-dropping-particle&quot;:&quot;&quot;},{&quot;family&quot;:&quot;Beauchamp&quot;,&quot;given&quot;:&quot;Marla&quot;,&quot;parse-names&quot;:false,&quot;dropping-particle&quot;:&quot;&quot;,&quot;non-dropping-particle&quot;:&quot;&quot;},{&quot;family&quot;:&quot;Birimoglu&quot;,&quot;given&quot;:&quot;Canan&quot;,&quot;parse-names&quot;:false,&quot;dropping-particle&quot;:&quot;&quot;,&quot;non-dropping-particle&quot;:&quot;&quot;},{&quot;family&quot;:&quot;Blain&quot;,&quot;given&quot;:&quot;Hubert&quot;,&quot;parse-names&quot;:false,&quot;dropping-particle&quot;:&quot;&quot;,&quot;non-dropping-particle&quot;:&quot;&quot;},{&quot;family&quot;:&quot;Bohlke&quot;,&quot;given&quot;:&quot;Kayla&quot;,&quot;parse-names&quot;:false,&quot;dropping-particle&quot;:&quot;&quot;,&quot;non-dropping-particle&quot;:&quot;&quot;},{&quot;family&quot;:&quot;Bourke&quot;,&quot;given&quot;:&quot;Robert&quot;,&quot;parse-names&quot;:false,&quot;dropping-particle&quot;:&quot;&quot;,&quot;non-dropping-particle&quot;:&quot;&quot;},{&quot;family&quot;:&quot;Alonzo Bouzòn&quot;,&quot;given&quot;:&quot;Christina&quot;,&quot;parse-names&quot;:false,&quot;dropping-particle&quot;:&quot;&quot;,&quot;non-dropping-particle&quot;:&quot;&quot;},{&quot;family&quot;:&quot;Bridenbaugh&quot;,&quot;given&quot;:&quot;Stephanie&quot;,&quot;parse-names&quot;:false,&quot;dropping-particle&quot;:&quot;&quot;,&quot;non-dropping-particle&quot;:&quot;&quot;},{&quot;family&quot;:&quot;Gabriel Buendia&quot;,&quot;given&quot;:&quot;Patricio&quot;,&quot;parse-names&quot;:false,&quot;dropping-particle&quot;:&quot;&quot;,&quot;non-dropping-particle&quot;:&quot;&quot;},{&quot;family&quot;:&quot;Cameron&quot;,&quot;given&quot;:&quot;Ian&quot;,&quot;parse-names&quot;:false,&quot;dropping-particle&quot;:&quot;&quot;,&quot;non-dropping-particle&quot;:&quot;&quot;},{&quot;family&quot;:&quot;Camicioli&quot;,&quot;given&quot;:&quot;Richard&quot;,&quot;parse-names&quot;:false,&quot;dropping-particle&quot;:&quot;&quot;,&quot;non-dropping-particle&quot;:&quot;&quot;},{&quot;family&quot;:&quot;Canning&quot;,&quot;given&quot;:&quot;Colleen&quot;,&quot;parse-names&quot;:false,&quot;dropping-particle&quot;:&quot;&quot;,&quot;non-dropping-particle&quot;:&quot;&quot;},{&quot;family&quot;:&quot;Alberto Cano-Gutierrez&quot;,&quot;given&quot;:&quot;Carlos&quot;,&quot;parse-names&quot;:false,&quot;dropping-particle&quot;:&quot;&quot;,&quot;non-dropping-particle&quot;:&quot;&quot;},{&quot;family&quot;:&quot;Carlos Carbajal&quot;,&quot;given&quot;:&quot;Juan&quot;,&quot;parse-names&quot;:false,&quot;dropping-particle&quot;:&quot;&quot;,&quot;non-dropping-particle&quot;:&quot;&quot;},{&quot;family&quot;:&quot;Cristina Carvalho De Abreu&quot;,&quot;given&quot;:&quot;Daniela&quot;,&quot;parse-names&quot;:false,&quot;dropping-particle&quot;:&quot;&quot;,&quot;non-dropping-particle&quot;:&quot;&quot;},{&quot;family&quot;:&quot;Casas-Herrero&quot;,&quot;given&quot;:&quot;Alvaro&quot;,&quot;parse-names&quot;:false,&quot;dropping-particle&quot;:&quot;&quot;,&quot;non-dropping-particle&quot;:&quot;&quot;},{&quot;family&quot;:&quot;Ceriani&quot;,&quot;given&quot;:&quot;Alejandro&quot;,&quot;parse-names&quot;:false,&quot;dropping-particle&quot;:&quot;&quot;,&quot;non-dropping-particle&quot;:&quot;&quot;},{&quot;family&quot;:&quot;Cesari&quot;,&quot;given&quot;:&quot;Matteo&quot;,&quot;parse-names&quot;:false,&quot;dropping-particle&quot;:&quot;&quot;,&quot;non-dropping-particle&quot;:&quot;&quot;},{&quot;family&quot;:&quot;Chiari&quot;,&quot;given&quot;:&quot;Lorenzo&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Manuel Cornejo Alemn&quot;,&quot;given&quot;:&quot;Luis&quot;,&quot;parse-names&quot;:false,&quot;dropping-particle&quot;:&quot;&quot;,&quot;non-dropping-particle&quot;:&quot;&quot;},{&quot;family&quot;:&quot;Dawson&quot;,&quot;given&quot;:&quot;Rik&quot;,&quot;parse-names&quot;:false,&quot;dropping-particle&quot;:&quot;&quot;,&quot;non-dropping-particle&quot;:&quot;&quot;},{&quot;family&quot;:&quot;Doody&quot;,&quot;given&quot;:&quot;Paul&quot;,&quot;parse-names&quot;:false,&quot;dropping-particle&quot;:&quot;&quot;,&quot;non-dropping-particle&quot;:&quot;&quot;},{&quot;family&quot;:&quot;Dsouza&quot;,&quot;given&quot;:&quot;Sabestina&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quot;,&quot;parse-names&quot;:false,&quot;dropping-particle&quot;:&quot;&quot;,&quot;non-dropping-particle&quot;:&quot;&quot;},{&quot;family&quot;:&quot;Ellmers&quot;,&quot;given&quot;:&quot;Toby&quot;,&quot;parse-names&quot;:false,&quot;dropping-particle&quot;:&quot;&quot;,&quot;non-dropping-particle&quot;:&quot;&quot;},{&quot;family&quot;:&quot;Fairhall&quot;,&quot;given&quot;:&quot;Nicola&quot;,&quot;parse-names&quot;:false,&quot;dropping-particle&quot;:&quot;&quot;,&quot;non-dropping-particle&quot;:&quot;&quot;},{&quot;family&quot;:&quot;Ferruci&quot;,&quot;given&quot;:&quot;Luigi&quot;,&quot;parse-names&quot;:false,&quot;dropping-particle&quot;:&quot;&quot;,&quot;non-dropping-particle&quot;:&quot;&quot;},{&quot;family&quot;:&quot;Freiberger&quot;,&quot;given&quot;:&quot;Ellen&quot;,&quot;parse-names&quot;:false,&quot;dropping-particle&quot;:&quot;&quot;,&quot;non-dropping-particle&quot;:&quot;&quot;},{&quot;family&quot;:&quot;Frith&quot;,&quot;given&quot;:&quot;James&quot;,&quot;parse-names&quot;:false,&quot;dropping-particle&quot;:&quot;&quot;,&quot;non-dropping-particle&quot;:&quot;&quot;},{&quot;family&quot;:&quot;Gac Espinola&quot;,&quot;given&quot;:&quot;Homero&quot;,&quot;parse-names&quot;:false,&quot;dropping-particle&quot;:&quot;&quot;,&quot;non-dropping-particle&quot;:&quot;&quot;},{&quot;family&quot;:&quot;Ganz&quot;,&quot;given&quot;:&quot;David A.&quot;,&quot;parse-names&quot;:false,&quot;dropping-particle&quot;:&quot;&quot;,&quot;non-dropping-particle&quot;:&quot;&quot;},{&quot;family&quot;:&quot;Giber&quot;,&quot;given&quot;:&quot;Fabiana&quot;,&quot;parse-names&quot;:false,&quot;dropping-particle&quot;:&quot;&quot;,&quot;non-dropping-particle&quot;:&quot;&quot;},{&quot;family&quot;:&quot;Fernando Gómez&quot;,&quot;given&quot;:&quot;Jos&quot;,&quot;parse-names&quot;:false,&quot;dropping-particle&quot;:&quot;&quot;,&quot;non-dropping-particle&quot;:&quot;&quot;},{&quot;family&quot;:&quot;Miguel Gutirrez-Robledo&quot;,&quot;given&quot;:&quot;Luis&quot;,&quot;parse-names&quot;:false,&quot;dropping-particle&quot;:&quot;&quot;,&quot;non-dropping-particle&quot;:&quot;&quot;},{&quot;family&quot;:&quot;Hartikainen&quot;,&quot;given&quot;:&quot;Sirpa&quot;,&quot;parse-names&quot;:false,&quot;dropping-particle&quot;:&quot;&quot;,&quot;non-dropping-particle&quot;:&quot;&quot;},{&quot;family&quot;:&quot;Hausdorff&quot;,&quot;given&quot;:&quot;Jeffrey&quot;,&quot;parse-names&quot;:false,&quot;dropping-particle&quot;:&quot;&quot;,&quot;non-dropping-particle&quot;:&quot;&quot;},{&quot;family&quot;:&quot;Hooi Wong&quot;,&quot;given&quot;:&quot;Chek&quot;,&quot;parse-names&quot;:false,&quot;dropping-particle&quot;:&quot;&quot;,&quot;non-dropping-particle&quot;:&quot;&quot;},{&quot;family&quot;:&quot;Howe&quot;,&quot;given&quot;:&quot;Simon&quot;,&quot;parse-names&quot;:false,&quot;dropping-particle&quot;:&quot;&quot;,&quot;non-dropping-particle&quot;:&quot;&quot;},{&quot;family&quot;:&quot;Hunter&quot;,&quot;given&quot;:&quot;Susan&quot;,&quot;parse-names&quot;:false,&quot;dropping-particle&quot;:&quot;&quot;,&quot;non-dropping-particle&quot;:&quot;&quot;},{&quot;family&quot;:&quot;Perez Jara&quot;,&quot;given&quot;:&quot;Javier&quot;,&quot;parse-names&quot;:false,&quot;dropping-particle&quot;:&quot;&quot;,&quot;non-dropping-particle&quot;:&quot;&quot;},{&quot;family&quot;:&quot;Jauregui&quot;,&quot;given&quot;:&quot;Ricardo&quot;,&quot;parse-names&quot;:false,&quot;dropping-particle&quot;:&quot;&quot;,&quot;non-dropping-particle&quot;:&quot;&quot;},{&quot;family&quot;:&quot;Jellema&quot;,&quot;given&quot;:&quot;Anton&quot;,&quot;parse-names&quot;:false,&quot;dropping-particle&quot;:&quot;&quot;,&quot;non-dropping-particle&quot;:&quot;&quot;},{&quot;family&quot;:&quot;Jenni&quot;,&quot;given&quot;:&quot;Suen&quot;,&quot;parse-names&quot;:false,&quot;dropping-particle&quot;:&quot;&quot;,&quot;non-dropping-particle&quot;:&quot;&quot;},{&quot;family&quot;:&quot;Jepson&quot;,&quot;given&quot;:&quot;Ditte&quot;,&quot;parse-names&quot;:false,&quot;dropping-particle&quot;:&quot;&quot;,&quot;non-dropping-particle&quot;:&quot;&quot;},{&quot;family&quot;:&quot;Kalula&quot;,&quot;given&quot;:&quot;Sebastiana&quot;,&quot;parse-names&quot;:false,&quot;dropping-particle&quot;:&quot;&quot;,&quot;non-dropping-particle&quot;:&quot;&quot;},{&quot;family&quot;:&quot;Kamkar&quot;,&quot;given&quot;:&quot;Nellie&quot;,&quot;parse-names&quot;:false,&quot;dropping-particle&quot;:&quot;&quot;,&quot;non-dropping-particle&quot;:&quot;&quot;},{&quot;family&quot;:&quot;Kaur Ajit Singh&quot;,&quot;given&quot;:&quot;Devinder&quot;,&quot;parse-names&quot;:false,&quot;dropping-particle&quot;:&quot;&quot;,&quot;non-dropping-particle&quot;:&quot;&quot;},{&quot;family&quot;:&quot;Anne Kenny&quot;,&quot;given&quot;:&quot;Rose&quot;,&quot;parse-names&quot;:false,&quot;dropping-particle&quot;:&quot;&quot;,&quot;non-dropping-particle&quot;:&quot;&quot;},{&quot;family&quot;:&quot;Kerse&quot;,&quot;given&quot;:&quot;Ngaire&quot;,&quot;parse-names&quot;:false,&quot;dropping-particle&quot;:&quot;&quot;,&quot;non-dropping-particle&quot;:&quot;&quot;},{&quot;family&quot;:&quot;Kobusingye&quot;,&quot;given&quot;:&quot;Olive&quot;,&quot;parse-names&quot;:false,&quot;dropping-particle&quot;:&quot;&quot;,&quot;non-dropping-particle&quot;:&quot;&quot;},{&quot;family&quot;:&quot;Kressig&quot;,&quot;given&quot;:&quot;Reto&quot;,&quot;parse-names&quot;:false,&quot;dropping-particle&quot;:&quot;&quot;,&quot;non-dropping-particle&quot;:&quot;&quot;},{&quot;family&quot;:&quot;Kwok&quot;,&quot;given&quot;:&quot;Wing&quot;,&quot;parse-names&quot;:false,&quot;dropping-particle&quot;:&quot;&quot;,&quot;non-dropping-particle&quot;:&quot;&quot;},{&quot;family&quot;:&quot;Lamb&quot;,&quot;given&quot;:&quot;Sallie&quot;,&quot;parse-names&quot;:false,&quot;dropping-particle&quot;:&quot;&quot;,&quot;non-dropping-particle&quot;:&quot;&quot;},{&quot;family&quot;:&quot;Latham&quot;,&quot;given&quot;:&quot;Nancy&quot;,&quot;parse-names&quot;:false,&quot;dropping-particle&quot;:&quot;&quot;,&quot;non-dropping-particle&quot;:&quot;&quot;},{&quot;family&quot;:&quot;Ling Lim&quot;,&quot;given&quot;:&quot;Mei&quot;,&quot;parse-names&quot;:false,&quot;dropping-particle&quot;:&quot;&quot;,&quot;non-dropping-particle&quot;:&quot;&quot;},{&quot;family&quot;:&quot;Lipsitz&quot;,&quot;given&quot;:&quot;Lewis&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quot;,&quot;parse-names&quot;:false,&quot;dropping-particle&quot;:&quot;&quot;,&quot;non-dropping-particle&quot;:&quot;&quot;},{&quot;family&quot;:&quot;Alves Lourenço&quot;,&quot;given&quot;:&quot;Roberto&quot;,&quot;parse-names&quot;:false,&quot;dropping-particle&quot;:&quot;&quot;,&quot;non-dropping-particle&quot;:&quot;&quot;},{&quot;family&quot;:&quot;Madden&quot;,&quot;given&quot;:&quot;Kenneth&quot;,&quot;parse-names&quot;:false,&quot;dropping-particle&quot;:&quot;&quot;,&quot;non-dropping-particle&quot;:&quot;&quot;},{&quot;family&quot;:&quot;Mallet&quot;,&quot;given&quot;:&quot;Louise&quot;,&quot;parse-names&quot;:false,&quot;dropping-particle&quot;:&quot;&quot;,&quot;non-dropping-particle&quot;:&quot;&quot;},{&quot;family&quot;:&quot;Marín-Larraín&quot;,&quot;given&quot;:&quot;Pedro&quot;,&quot;parse-names&quot;:false,&quot;dropping-particle&quot;:&quot;&quot;,&quot;non-dropping-particle&quot;:&quot;&quot;},{&quot;family&quot;:&quot;Marsh&quot;,&quot;given&quot;:&quot;David R.&quot;,&quot;parse-names&quot;:false,&quot;dropping-particle&quot;:&quot;&quot;,&quot;non-dropping-particle&quot;:&quot;&quot;},{&quot;family&quot;:&quot;Martin&quot;,&quot;given&quot;:&quot;Finbarr C.&quot;,&quot;parse-names&quot;:false,&quot;dropping-particle&quot;:&quot;&quot;,&quot;non-dropping-particle&quot;:&quot;&quot;},{&quot;family&quot;:&quot;Martínez Padilla&quot;,&quot;given&quot;:&quot;Diego&quot;,&quot;parse-names&quot;:false,&quot;dropping-particle&quot;:&quot;&quot;,&quot;non-dropping-particle&quot;:&quot;&quot;},{&quot;family&quot;:&quot;Masud&quot;,&quot;given&quot;:&quot;Tahir&quot;,&quot;parse-names&quot;:false,&quot;dropping-particle&quot;:&quot;&quot;,&quot;non-dropping-particle&quot;:&quot;&quot;},{&quot;family&quot;:&quot;Mat&quot;,&quot;given&quot;:&quot;Sumaiyah&quot;,&quot;parse-names&quot;:false,&quot;dropping-particle&quot;:&quot;&quot;,&quot;non-dropping-particle&quot;:&quot;&quot;},{&quot;family&quot;:&quot;Mcgarrigle&quot;,&quot;given&quot;:&quot;Lisa&quot;,&quot;parse-names&quot;:false,&quot;dropping-particle&quot;:&quot;&quot;,&quot;non-dropping-particle&quot;:&quot;&quot;},{&quot;family&quot;:&quot;Mcilroy&quot;,&quot;given&quot;:&quot;Bill&quot;,&quot;parse-names&quot;:false,&quot;dropping-particle&quot;:&quot;&quot;,&quot;non-dropping-particle&quot;:&quot;&quot;},{&quot;family&quot;:&quot;Melgar-Cuellar&quot;,&quot;given&quot;:&quot;Felipe&quot;,&quot;parse-names&quot;:false,&quot;dropping-particle&quot;:&quot;&quot;,&quot;non-dropping-particle&quot;:&quot;&quot;},{&quot;family&quot;:&quot;Menant&quot;,&quot;given&quot;:&quot;Jasmine&quot;,&quot;parse-names&quot;:false,&quot;dropping-particle&quot;:&quot;&quot;,&quot;non-dropping-particle&quot;:&quot;&quot;},{&quot;family&quot;:&quot;Milisen&quot;,&quot;given&quot;:&quot;Koen&quot;,&quot;parse-names&quot;:false,&quot;dropping-particle&quot;:&quot;&quot;,&quot;non-dropping-particle&quot;:&quot;&quot;},{&quot;family&quot;:&quot;Mimenza&quot;,&quot;given&quot;:&quot;Alberto&quot;,&quot;parse-names&quot;:false,&quot;dropping-particle&quot;:&quot;&quot;,&quot;non-dropping-particle&quot;:&quot;&quot;},{&quot;family&quot;:&quot;Moctezuma-Gallegos&quot;,&quot;given&quot;:&quot;Rogelio&quot;,&quot;parse-names&quot;:false,&quot;dropping-particle&quot;:&quot;&quot;,&quot;non-dropping-particle&quot;:&quot;&quot;},{&quot;family&quot;:&quot;Montero-Odasso&quot;,&quot;given&quot;:&quot;Manuel&quot;,&quot;parse-names&quot;:false,&quot;dropping-particle&quot;:&quot;&quot;,&quot;non-dropping-particle&quot;:&quot;&quot;},{&quot;family&quot;:&quot;Muneeb&quot;,&quot;given&quot;:&quot;Irfan&quot;,&quot;parse-names&quot;:false,&quot;dropping-particle&quot;:&quot;&quot;,&quot;non-dropping-particle&quot;:&quot;&quot;},{&quot;family&quot;:&quot;Negahban&quot;,&quot;given&quot;:&quot;Hossein&quot;,&quot;parse-names&quot;:false,&quot;dropping-particle&quot;:&quot;&quot;,&quot;non-dropping-particle&quot;:&quot;&quot;},{&quot;family&quot;:&quot;Nieuwboer&quot;,&quot;given&quot;:&quot;Alice&quot;,&quot;parse-names&quot;:false,&quot;dropping-particle&quot;:&quot;&quot;,&quot;non-dropping-particle&quot;:&quot;&quot;},{&quot;family&quot;:&quot;Norris&quot;,&quot;given&quot;:&quot;Mireille&quot;,&quot;parse-names&quot;:false,&quot;dropping-particle&quot;:&quot;&quot;,&quot;non-dropping-particle&quot;:&quot;&quot;},{&quot;family&quot;:&quot;Ogliari&quot;,&quot;given&quot;:&quot;Giulia&quot;,&quot;parse-names&quot;:false,&quot;dropping-particle&quot;:&quot;&quot;,&quot;non-dropping-particle&quot;:&quot;&quot;},{&quot;family&quot;:&quot;Oliveira&quot;,&quot;given&quot;:&quot;Juliana&quot;,&quot;parse-names&quot;:false,&quot;dropping-particle&quot;:&quot;&quot;,&quot;non-dropping-particle&quot;:&quot;&quot;},{&quot;family&quot;:&quot;Parodi&quot;,&quot;given&quot;:&quot;Jos F.&quot;,&quot;parse-names&quot;:false,&quot;dropping-particle&quot;:&quot;&quot;,&quot;non-dropping-particle&quot;:&quot;&quot;},{&quot;family&quot;:&quot;Perez&quot;,&quot;given&quot;:&quot;Sergio&quot;,&quot;parse-names&quot;:false,&quot;dropping-particle&quot;:&quot;&quot;,&quot;non-dropping-particle&quot;:&quot;&quot;},{&quot;family&quot;:&quot;Perracini&quot;,&quot;given&quot;:&quot;Monica&quot;,&quot;parse-names&quot;:false,&quot;dropping-particle&quot;:&quot;&quot;,&quot;non-dropping-particle&quot;:&quot;&quot;},{&quot;family&quot;:&quot;Petrovic&quot;,&quot;given&quot;:&quot;Mirko&quot;,&quot;parse-names&quot;:false,&quot;dropping-particle&quot;:&quot;&quot;,&quot;non-dropping-particle&quot;:&quot;&quot;},{&quot;family&quot;:&quot;Ernesto Picado Ovares&quot;,&quot;given&quot;:&quot;Jos&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Pinheiro&quot;,&quot;given&quot;:&quot;Marina&quot;,&quot;parse-names&quot;:false,&quot;dropping-particle&quot;:&quot;&quot;,&quot;non-dropping-particle&quot;:&quot;&quot;},{&quot;family&quot;:&quot;Poelgeest&quot;,&quot;given&quot;:&quot;Eveline&quot;,&quot;parse-names&quot;:false,&quot;dropping-particle&quot;:&quot;&quot;,&quot;non-dropping-particle&quot;:&quot;&quot;},{&quot;family&quot;:&quot;Ramirez Ulate&quot;,&quot;given&quot;:&quot;Xinia&quot;,&quot;parse-names&quot;:false,&quot;dropping-particle&quot;:&quot;&quot;,&quot;non-dropping-particle&quot;:&quot;&quot;},{&quot;family&quot;:&quot;Robinson&quot;,&quot;given&quot;:&quot;Katie&quot;,&quot;parse-names&quot;:false,&quot;dropping-particle&quot;:&quot;&quot;,&quot;non-dropping-particle&quot;:&quot;&quot;},{&quot;family&quot;:&quot;Said&quot;,&quot;given&quot;:&quot;Cathy&quot;,&quot;parse-names&quot;:false,&quot;dropping-particle&quot;:&quot;&quot;,&quot;non-dropping-particle&quot;:&quot;&quot;},{&quot;family&quot;:&quot;Sakurai&quot;,&quot;given&quot;:&quot;Ryota&quot;,&quot;parse-names&quot;:false,&quot;dropping-particle&quot;:&quot;&quot;,&quot;non-dropping-particle&quot;:&quot;&quot;},{&quot;family&quot;:&quot;Schapira&quot;,&quot;given&quot;:&quot;Marcelo&quot;,&quot;parse-names&quot;:false,&quot;dropping-particle&quot;:&quot;&quot;,&quot;non-dropping-particle&quot;:&quot;&quot;},{&quot;family&quot;:&quot;Sejdic&quot;,&quot;given&quot;:&quot;Ervin&quot;,&quot;parse-names&quot;:false,&quot;dropping-particle&quot;:&quot;&quot;,&quot;non-dropping-particle&quot;:&quot;&quot;},{&quot;family&quot;:&quot;Seppala&quot;,&quot;given&quot;:&quot;Lotta J.&quot;,&quot;parse-names&quot;:false,&quot;dropping-particle&quot;:&quot;&quot;,&quot;non-dropping-particle&quot;:&quot;&quot;},{&quot;family&quot;:&quot;Sgaravatti&quot;,&quot;given&quot;:&quot;Aldo&quot;,&quot;parse-names&quot;:false,&quot;dropping-particle&quot;:&quot;&quot;,&quot;non-dropping-particle&quot;:&quot;&quot;},{&quot;family&quot;:&quot;Sherrington&quot;,&quot;given&quot;:&quot;Cathie&quot;,&quot;parse-names&quot;:false,&quot;dropping-particle&quot;:&quot;&quot;,&quot;non-dropping-particle&quot;:&quot;&quot;},{&quot;family&quot;:&quot;Skelton&quot;,&quot;given&quot;:&quot;Dawn&quot;,&quot;parse-names&quot;:false,&quot;dropping-particle&quot;:&quot;&quot;,&quot;non-dropping-particle&quot;:&quot;&quot;},{&quot;family&quot;:&quot;Song&quot;,&quot;given&quot;:&quot;Yu&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Sultana&quot;,&quot;given&quot;:&quot;Munira&quot;,&quot;parse-names&quot;:false,&quot;dropping-particle&quot;:&quot;&quot;,&quot;non-dropping-particle&quot;:&quot;&quot;},{&quot;family&quot;:&quot;Suri&quot;,&quot;given&quot;:&quot;Anisha&quot;,&quot;parse-names&quot;:false,&quot;dropping-particle&quot;:&quot;&quot;,&quot;non-dropping-particle&quot;:&quot;&quot;},{&quot;family&quot;:&quot;Pin Tan&quot;,&quot;given&quot;:&quot;Maw&quot;,&quot;parse-names&quot;:false,&quot;dropping-particle&quot;:&quot;&quot;,&quot;non-dropping-particle&quot;:&quot;&quot;},{&quot;family&quot;:&quot;Taylor&quot;,&quot;given&quot;:&quot;Morag&quot;,&quot;parse-names&quot;:false,&quot;dropping-particle&quot;:&quot;&quot;,&quot;non-dropping-particle&quot;:&quot;&quot;},{&quot;family&quot;:&quot;Thomsen&quot;,&quot;given&quot;:&quot;Katja&quot;,&quot;parse-names&quot;:false,&quot;dropping-particle&quot;:&quot;&quot;,&quot;non-dropping-particle&quot;:&quot;&quot;},{&quot;family&quot;:&quot;Tiedemann&quot;,&quot;given&quot;:&quot;Anne&quot;,&quot;parse-names&quot;:false,&quot;dropping-particle&quot;:&quot;&quot;,&quot;non-dropping-particle&quot;:&quot;&quot;},{&quot;family&quot;:&quot;Lucia Tito&quot;,&quot;given&quot;:&quot;Susana&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quot;,&quot;parse-names&quot;:false,&quot;dropping-particle&quot;:&quot;&quot;,&quot;non-dropping-particle&quot;:&quot;&quot;},{&quot;family&quot;:&quot;Cammen&quot;,&quot;given&quot;:&quot;Tischa&quot;,&quot;parse-names&quot;:false,&quot;dropping-particle&quot;:&quot;&quot;,&quot;non-dropping-particle&quot;:&quot;Van Der&quot;},{&quot;family&quot;:&quot;Velde&quot;,&quot;given&quot;:&quot;Nathalie&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quot;,&quot;parse-names&quot;:false,&quot;dropping-particle&quot;:&quot;&quot;,&quot;non-dropping-particle&quot;:&quot;&quot;},{&quot;family&quot;:&quot;Welmer&quot;,&quot;given&quot;:&quot;Ana Karim&quot;,&quot;parse-names&quot;:false,&quot;dropping-particle&quot;:&quot;&quot;,&quot;non-dropping-particle&quot;:&quot;&quot;},{&quot;family&quot;:&quot;Won Won&quot;,&quot;given&quot;:&quot;Chang&quot;,&quot;parse-names&quot;:false,&quot;dropping-particle&quot;:&quot;&quot;,&quot;non-dropping-particle&quot;:&quot;&quot;},{&quot;family&quot;:&quot;Rixt Zijlstra&quot;,&quot;given&quot;:&quot;G. A.&quot;,&quot;parse-names&quot;:false,&quot;dropping-particle&quot;:&quot;&quot;,&quot;non-dropping-particle&quot;:&quot;&quot;}],&quot;container-title&quot;:&quot;Age and Ageing&quot;,&quot;container-title-short&quot;:&quot;Age Ageing&quot;,&quot;DOI&quot;:&quot;10.1093/ageing/afac205&quot;,&quot;ISSN&quot;:&quot;14682834&quot;,&quot;issued&quot;:{&quot;date-parts&quot;:[[2022]]},&quot;abstract&quot;:&quot;Background: falls and fall-related injuries are common in older adults, have negative effects on functional independence and quality of life and are associated with increased morbidity, mortality and health related costs. Current guidelines are inconsistent, with no up-to-date, globally applicable ones present. Objectives: to create a set of evidence- and expert consensus-based falls prevention and management recommendations applicable to older adults for use by healthcare and other professionals that consider: (i) a person-centred approach that includes the perspectives of older adults with lived experience, caregivers and other stakeholders; (ii) gaps in previous guidelines; (iii) recent developments in e-health and (iv) implementation across locations with limited access to resources such as low- and middle-income countries. Methods: a steering committee and a worldwide multidisciplinary group of experts and stakeholders, including older adults, were assembled. Geriatrics and gerontological societies were represented. Using a modified Delphi process, recommendations from 11 topic-specific working groups (WGs), 10 ad-hoc WGs and a WG dealing with the perspectives of older adults were reviewed and refined. The final recommendations were determined by voting. Recommendations: all older adults should be advised on falls prevention and physical activity. Opportunistic case finding for falls risk is recommended for community-dwelling older adults. Those considered at high risk should be offered a comprehensive multifactorial falls risk assessment with a view to co-design and implement personalised multidomain interventions. Other recommendations cover details of assessment and intervention components and combinations, and recommendations for specific settings and populations. Conclusions: the core set of recommendations provided will require flexible implementation strategies that consider both local context and resources.&quot;,&quot;issue&quot;:&quot;9&quot;,&quot;volume&quot;:&quot;51&quot;},&quot;isTemporary&quot;:false}],&quot;citationTag&quot;:&quot;MENDELEY_CITATION_v3_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&quot;},{&quot;citationID&quot;:&quot;MENDELEY_CITATION_6aaba670-c7aa-4f68-bf08-6e8dd18db7f6&quot;,&quot;properties&quot;:{&quot;noteIndex&quot;:0},&quot;isEdited&quot;:false,&quot;manualOverride&quot;:{&quot;isManuallyOverridden&quot;:false,&quot;citeprocText&quot;:&quot;[3]&quot;,&quot;manualOverrideText&quot;:&quot;&quot;},&quot;citationTag&quot;:&quot;MENDELEY_CITATION_v3_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&quot;,&quot;citationItems&quot;:[{&quot;id&quot;:&quot;749900c3-63cb-3407-b5f5-c1709d81851c&quot;,&quot;itemData&quot;:{&quot;type&quot;:&quot;article-journal&quot;,&quot;id&quot;:&quot;749900c3-63cb-3407-b5f5-c1709d81851c&quot;,&quot;title&quot;:&quot;Human Activity Classification with Radar: Optimization and Noise Robustness with Iterative Convolutional Neural Networks Followed with Random Forests&quot;,&quot;author&quot;:[{&quot;family&quot;:&quot;Lin&quot;,&quot;given&quot;:&quot;Yier&quot;,&quot;parse-names&quot;:false,&quot;dropping-particle&quot;:&quot;&quot;,&quot;non-dropping-particle&quot;:&quot;&quot;},{&quot;family&quot;:&quot;Kernec&quot;,&quot;given&quot;:&quot;Julien&quot;,&quot;parse-names&quot;:false,&quot;dropping-particle&quot;:&quot;&quot;,&quot;non-dropping-particle&quot;:&quot;Le&quot;},{&quot;family&quot;:&quot;Yang&quot;,&quot;given&quot;:&quot;Shufan&quot;,&quot;parse-names&quot;:false,&quot;dropping-particle&quot;:&quot;&quot;,&quot;non-dropping-particle&quot;:&quot;&quot;},{&quot;family&quot;:&quot;Fioranelli&quot;,&quot;given&quot;:&quot;Francesco&quot;,&quot;parse-names&quot;:false,&quot;dropping-particle&quot;:&quot;&quot;,&quot;non-dropping-particle&quot;:&quot;&quot;},{&quot;family&quot;:&quot;Romain&quot;,&quot;given&quot;:&quot;Olivier&quot;,&quot;parse-names&quot;:false,&quot;dropping-particle&quot;:&quot;&quot;,&quot;non-dropping-particle&quot;:&quot;&quot;},{&quot;family&quot;:&quot;Zhao&quot;,&quot;given&quot;:&quot;Zhiqin&quot;,&quot;parse-names&quot;:false,&quot;dropping-particle&quot;:&quot;&quot;,&quot;non-dropping-particle&quot;:&quot;&quot;}],&quot;container-title&quot;:&quot;IEEE Sensors Journal&quot;,&quot;container-title-short&quot;:&quot;IEEE Sens J&quot;,&quot;DOI&quot;:&quot;10.1109/JSEN.2018.2872849&quot;,&quot;ISSN&quot;:&quot;1530437X&quot;,&quot;issued&quot;:{&quot;date-parts&quot;:[[2018]]},&quot;abstract&quot;:&quot;The accurate classification of activity patterns based on radar signatures is still an open problem and is a key to detect anomalous behavior for security and health applications. This paper presents a novel iterative convolutional neural network strategy with an autocorrelation pre-processing instead of the traditional micro-Doppler image pre-processing to classify activities or subjects accurately. The proposed strategy uses an iterative deep learning framework for the automatic definition and extraction of features. This is followed by a traditional supervised learning classifier to label different activities. Using three human subjects and their real motion captured data, 12 000 radar signatures were simulated by varying additive white Gaussian noise. In addition, 6720 experimental radar signatures were captured with a frequency-modulated continuous radar at 5.8 GHz with 400 MHz of instantaneous bandwidth from seven activities using one subject and 4800 signatures from five subjects while walking. The simulated and experimental data were both used to validate our proposed method, with signal-noise ratio varying from-20 to 20 dB and with 88.74% average accuracy at-10 dB and 100% peak accuracy at 15 dB. The proposed iterative convolutional neural networks followed with random forests not only outperform the feature-based methods using micro-Doppler images but also outperform the classification methods using other types of supervised classifiers after our proposed iterative convolutional neural network.&quot;,&quot;issue&quot;:&quot;23&quot;,&quot;volume&quot;:&quot;18&quot;},&quot;isTemporary&quot;:false}]},{&quot;citationID&quot;:&quot;MENDELEY_CITATION_9568838b-9729-41e8-ad4d-0273ef0d415a&quot;,&quot;properties&quot;:{&quot;noteIndex&quot;:0},&quot;isEdited&quot;:false,&quot;manualOverride&quot;:{&quot;isManuallyOverridden&quot;:false,&quot;citeprocText&quot;:&quot;[4]&quot;,&quot;manualOverrideText&quot;:&quot;&quot;},&quot;citationTag&quot;:&quot;MENDELEY_CITATION_v3_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&quot;,&quot;citationItems&quot;:[{&quot;id&quot;:&quot;45312c3b-b057-3880-9b66-fc956d115a2f&quot;,&quot;itemData&quot;:{&quot;type&quot;:&quot;article-journal&quot;,&quot;id&quot;:&quot;45312c3b-b057-3880-9b66-fc956d115a2f&quot;,&quot;title&quot;:&quot;Micro-doppler effect in radar: Phenomenon, model, and simulation study&quot;,&quot;author&quot;:[{&quot;family&quot;:&quot;Chen&quot;,&quot;given&quot;:&quot;Victor C.&quot;,&quot;parse-names&quot;:false,&quot;dropping-particle&quot;:&quot;&quot;,&quot;non-dropping-particle&quot;:&quot;&quot;},{&quot;family&quot;:&quot;Li&quot;,&quot;given&quot;:&quot;Fayin&quot;,&quot;parse-names&quot;:false,&quot;dropping-particle&quot;:&quot;&quot;,&quot;non-dropping-particle&quot;:&quot;&quot;},{&quot;family&quot;:&quot;Ho&quot;,&quot;given&quot;:&quot;Shen Shyang&quot;,&quot;parse-names&quot;:false,&quot;dropping-particle&quot;:&quot;&quot;,&quot;non-dropping-particle&quot;:&quot;&quot;},{&quot;family&quot;:&quot;Wechsler&quot;,&quot;given&quot;:&quot;Harry&quot;,&quot;parse-names&quot;:false,&quot;dropping-particle&quot;:&quot;&quot;,&quot;non-dropping-particle&quot;:&quot;&quot;}],&quot;container-title&quot;:&quot;IEEE Transactions on Aerospace and Electronic Systems&quot;,&quot;container-title-short&quot;:&quot;IEEE Trans Aerosp Electron Syst&quot;,&quot;DOI&quot;:&quot;10.1109/TAES.2006.1603402&quot;,&quot;ISSN&quot;:&quot;00189251&quot;,&quot;issued&quot;:{&quot;date-parts&quot;:[[2006]]},&quot;abstract&quot;:&quot;When, in addition to the constant Doppler frequency shift induced by the bulk motion of a radar target, the target or any structure on the target undergoes micro-motion dynamics, such as mechanical vibrations or rotations, the micro-motion dynamics induce Doppler modulations on the returned signal, referred to as the micro-Doppler effect. We introduce the micro-Doppler phenomenon in radar, develop a model of Doppler modulations, derive formulas of micro-Doppler induced by targets with vibration, rotation, tumbling and coning motions, and verify them by simulation studies, analyze time-varying micro-Doppler features using high-resolution time-frequency transforms, and demonstrate the micro-Doppler effect observed in real radar data. © 2006 IEEE.&quot;,&quot;issue&quot;:&quot;1&quot;,&quot;volume&quot;:&quot;42&quot;},&quot;isTemporary&quot;:false}]},{&quot;citationID&quot;:&quot;MENDELEY_CITATION_b1c4a2f4-9524-4e19-8cb7-074ee83af811&quot;,&quot;properties&quot;:{&quot;noteIndex&quot;:0},&quot;isEdited&quot;:false,&quot;manualOverride&quot;:{&quot;isManuallyOverridden&quot;:false,&quot;citeprocText&quot;:&quot;[5]&quot;,&quot;manualOverrideText&quot;:&quot;&quot;},&quot;citationTag&quot;:&quot;MENDELEY_CITATION_v3_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&quot;,&quot;citationItems&quot;:[{&quot;id&quot;:&quot;d84d1ff0-e6f0-3bc8-a7c1-c93c09818e66&quot;,&quot;itemData&quot;:{&quot;type&quot;:&quot;article-journal&quot;,&quot;id&quot;:&quot;d84d1ff0-e6f0-3bc8-a7c1-c93c09818e66&quot;,&quot;title&quot;:&quot;Personnel Recognition and Gait Classification Based on Multistatic Micro-Doppler Signatures Using Deep Convolutional Neural Networks&quot;,&quot;author&quot;:[{&quot;family&quot;:&quot;Chen&quot;,&quot;given&quot;:&quot;Zhaoxi&quot;,&quot;parse-names&quot;:false,&quot;dropping-particle&quot;:&quot;&quot;,&quot;non-dropping-particle&quot;:&quot;&quot;},{&quot;family&quot;:&quot;Li&quot;,&quot;given&quot;:&quot;Gang&quot;,&quot;parse-names&quot;:false,&quot;dropping-particle&quot;:&quot;&quot;,&quot;non-dropping-particle&quot;:&quot;&quot;},{&quot;family&quot;:&quot;Fioranelli&quot;,&quot;given&quot;:&quot;Francesco&quot;,&quot;parse-names&quot;:false,&quot;dropping-particle&quot;:&quot;&quot;,&quot;non-dropping-particle&quot;:&quot;&quot;},{&quot;family&quot;:&quot;Griffiths&quot;,&quot;given&quot;:&quot;Hugh&quot;,&quot;parse-names&quot;:false,&quot;dropping-particle&quot;:&quot;&quot;,&quot;non-dropping-particle&quot;:&quot;&quot;}],&quot;container-title&quot;:&quot;IEEE Geoscience and Remote Sensing Letters&quot;,&quot;DOI&quot;:&quot;10.1109/LGRS.2018.2806940&quot;,&quot;ISSN&quot;:&quot;15580571&quot;,&quot;issued&quot;:{&quot;date-parts&quot;:[[2018]]},&quot;abstract&quot;:&quot;In this letter, we propose two methods for personnel recognition and gait classification using deep convolutional neural networks (DCNNs) based on multistatic radar micro-Doppler signatures. Previous DCNN-based schemes have mainly focused on monostatic scenarios, whereas directional diversity offered by multistatic radar is exploited in this letter to improve classification accuracy. We first propose the voted monostatic DCNN (VMo-DCNN) method, which trains DCNNs on each receiver node separately and fuses the results by binary voting. By merging the fusion step into the network architecture, we further propose the multistatic DCNN (Mul-DCNN) method, which performs slightly better than VMo-DCNN. These methods are validated on real data measured with a 2.4-GHz multistatic radar system. Experimental results show that the Mul-DCNN achieves over 99% accuracy in armed/unarmed gait classification using only 20% training data and similar performance in two-class personnel recognition using 50% training data, which are higher than the accuracy obtained by performing DCNN on a single radar node.&quot;,&quot;issue&quot;:&quot;5&quot;,&quot;volume&quot;:&quot;15&quot;,&quot;container-title-short&quot;:&quot;&quot;},&quot;isTemporary&quot;:false}]},{&quot;citationID&quot;:&quot;MENDELEY_CITATION_eb9d0cdc-0f69-407d-93cc-f0ded04e007c&quot;,&quot;properties&quot;:{&quot;noteIndex&quot;:0},&quot;isEdited&quot;:false,&quot;manualOverride&quot;:{&quot;isManuallyOverridden&quot;:false,&quot;citeprocText&quot;:&quot;[6]&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citationTag&quot;:&quot;MENDELEY_CITATION_v3_eyJjaXRhdGlvbklEIjoiTUVOREVMRVlfQ0lUQVRJT05fZWI5ZDBjZGMtMGY2OS00MDdkLTkzY2MtZjBkZWQwNGUwMDdjIiwicHJvcGVydGllcyI6eyJub3RlSW5kZXgiOjB9LCJpc0VkaXRlZCI6ZmFsc2UsIm1hbnVhbE92ZXJyaWRlIjp7ImlzTWFudWFsbHlPdmVycmlkZGVuIjpmYWxzZSwiY2l0ZXByb2NUZXh0IjoiWzZ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XX0=&quot;},{&quot;citationID&quot;:&quot;MENDELEY_CITATION_3d359f83-694a-4ecb-b365-6f2aa215b081&quot;,&quot;properties&quot;:{&quot;noteIndex&quot;:0},&quot;isEdited&quot;:false,&quot;manualOverride&quot;:{&quot;isManuallyOverridden&quot;:false,&quot;citeprocText&quot;:&quot;[7]&quot;,&quot;manualOverrideText&quot;:&quot;&quot;},&quot;citationTag&quot;:&quot;MENDELEY_CITATION_v3_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&quot;,&quot;citationItems&quot;:[{&quot;id&quot;:&quot;680e424f-6b9e-3bad-b902-bf39e08befcf&quot;,&quot;itemData&quot;:{&quot;type&quot;:&quot;paper-conference&quot;,&quot;id&quot;:&quot;680e424f-6b9e-3bad-b902-bf39e08befcf&quot;,&quot;title&quot;:&quot;Deep compression: Compressing deep neural networks with pruning, trained quantization and Huffman coding&quot;,&quot;author&quot;:[{&quot;family&quot;:&quot;Han&quot;,&quot;given&quot;:&quot;Song&quot;,&quot;parse-names&quot;:false,&quot;dropping-particle&quot;:&quot;&quot;,&quot;non-dropping-particle&quot;:&quot;&quot;},{&quot;family&quot;:&quot;Mao&quot;,&quot;given&quot;:&quot;Huizi&quot;,&quot;parse-names&quot;:false,&quot;dropping-particle&quot;:&quot;&quot;,&quot;non-dropping-particle&quot;:&quot;&quot;},{&quot;family&quot;:&quot;Dally&quot;,&quot;given&quot;:&quot;William J.&quot;,&quot;parse-names&quot;:false,&quot;dropping-particle&quot;:&quot;&quot;,&quot;non-dropping-particle&quot;:&quot;&quot;}],&quot;container-title&quot;:&quot;4th International Conference on Learning Representations, ICLR 2016 - Conference Track Proceedings&quot;,&quot;issued&quot;:{&quot;date-parts&quot;:[[2016]]},&quot;abstract&quot;:&quot;Neural networks are both computationally intensive and memory intensive, making them difficult to deploy on embedded systems with limited hardware resources. To address this limitation, we introduce “deep compression”, a three stage pipeline: pruning, trained quantization and Huffman coding, that work together to reduce the storage requirement of neural networks by 35× to 49× without affecting their accuracy. Our method first prunes the network by learning only the important connections. Next, we quantize the weights to enforce weight sharing, finally, we apply Huffman coding. After the first two steps we retrain the network to fine tune the remaining connections and the quantized centroids. Pruning, reduces the number of connections by 9× to 13×; Quantization then reduces the number of bits that represent each connection from 32 to 5. On the ImageNet dataset, our method reduced the storage required by AlexNet by 35×, from 240MB to 6.9MB, without loss of accuracy. Our method reduced the size of VGG-16 by 49× from 552MB to 11.3MB, again with no loss of accuracy. This allows fitting the model into on-chip SRAM cache rather than off-chip DRAM memory. Our compression method also facilitates the use of complex neural networks in mobile applications where application size and download bandwidth are constrained. Benchmarked on CPU, GPU and mobile GPU, compressed network has 3× to 4× layerwise speedup and 3× to 7× better energy efficiency.&quot;,&quot;container-title-short&quot;:&quot;&quot;},&quot;isTemporary&quot;:false}]},{&quot;citationID&quot;:&quot;MENDELEY_CITATION_bab24abf-8a56-463b-a830-07393ebc97f9&quot;,&quot;properties&quot;:{&quot;noteIndex&quot;:0},&quot;isEdited&quot;:false,&quot;manualOverride&quot;:{&quot;isManuallyOverridden&quot;:false,&quot;citeprocText&quot;:&quot;[8]&quot;,&quot;manualOverrideText&quot;:&quot;&quot;},&quot;citationTag&quot;:&quot;MENDELEY_CITATION_v3_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&quot;,&quot;citationItems&quot;:[{&quot;id&quot;:&quot;6f413e30-1b8b-3a23-b72e-be80bf3b5a8c&quot;,&quot;itemData&quot;:{&quot;type&quot;:&quot;paper-conference&quot;,&quot;id&quot;:&quot;6f413e30-1b8b-3a23-b72e-be80bf3b5a8c&quot;,&quot;title&quot;:&quot;NISP: Pruning Networks Using Neuron Importance Score Propagation&quot;,&quot;author&quot;:[{&quot;family&quot;:&quot;Yu&quot;,&quot;given&quot;:&quot;Ruichi&quot;,&quot;parse-names&quot;:false,&quot;dropping-particle&quot;:&quot;&quot;,&quot;non-dropping-particle&quot;:&quot;&quot;},{&quot;family&quot;:&quot;Li&quot;,&quot;given&quot;:&quot;Ang&quot;,&quot;parse-names&quot;:false,&quot;dropping-particle&quot;:&quot;&quot;,&quot;non-dropping-particle&quot;:&quot;&quot;},{&quot;family&quot;:&quot;Chen&quot;,&quot;given&quot;:&quot;Chun Fu&quot;,&quot;parse-names&quot;:false,&quot;dropping-particle&quot;:&quot;&quot;,&quot;non-dropping-particle&quot;:&quot;&quot;},{&quot;family&quot;:&quot;Lai&quot;,&quot;given&quot;:&quot;Jui Hsin&quot;,&quot;parse-names&quot;:false,&quot;dropping-particle&quot;:&quot;&quot;,&quot;non-dropping-particle&quot;:&quot;&quot;},{&quot;family&quot;:&quot;Morariu&quot;,&quot;given&quot;:&quot;Vlad I.&quot;,&quot;parse-names&quot;:false,&quot;dropping-particle&quot;:&quot;&quot;,&quot;non-dropping-particle&quot;:&quot;&quot;},{&quot;family&quot;:&quot;Han&quot;,&quot;given&quot;:&quot;Xintong&quot;,&quot;parse-names&quot;:false,&quot;dropping-particle&quot;:&quot;&quot;,&quot;non-dropping-particle&quot;:&quot;&quot;},{&quot;family&quot;:&quot;Gao&quot;,&quot;given&quot;:&quot;Mingfei&quot;,&quot;parse-names&quot;:false,&quot;dropping-particle&quot;:&quot;&quot;,&quot;non-dropping-particle&quot;:&quot;&quot;},{&quot;family&quot;:&quot;Lin&quot;,&quot;given&quot;:&quot;Ching Yung&quot;,&quot;parse-names&quot;:false,&quot;dropping-particle&quot;:&quot;&quot;,&quot;non-dropping-particle&quot;:&quot;&quot;},{&quot;family&quot;:&quot;Davis&quot;,&quot;given&quot;:&quot;Larry S.&quot;,&quot;parse-names&quot;:false,&quot;dropping-particle&quot;:&quot;&quot;,&quot;non-dropping-particle&quot;:&quot;&quot;}],&quot;container-title&quot;:&quot;Proceedings of the IEEE Computer Society Conference on Computer Vision and Pattern Recognition&quot;,&quot;DOI&quot;:&quot;10.1109/CVPR.2018.00958&quot;,&quot;ISSN&quot;:&quot;10636919&quot;,&quot;issued&quot;:{&quot;date-parts&quot;:[[2018]]},&quot;abstract&quot;:&quot;To reduce the significant redundancy in deep Convolutional Neural Networks (CNNs), most existing methods prune neurons by only considering the statistics of an individual layer or two consecutive layers (e.g., prune one layer to minimize the reconstruction error of the next layer), ignoring the effect of error propagation in deep networks. In contrast, we argue that for a pruned network to retain its predictive power, it is essential to prune neurons in the entire neuron network jointly based on a unified goal: Minimizing the reconstruction error of important responses in the 'final response layer' (FRL), which is the second-to-last layer before classification. Specifically, we apply feature ranking techniques to measure the importance of each neuron in the FRL, formulate network pruning as a binary integer optimization problem, and derive a closed-form solution to it for pruning neurons in earlier layers. Based on our theoretical analysis, we propose the Neuron Importance Score Propagation (NISP) algorithm to propagate the importance scores of final responses to every neuron in the network. The CNN is pruned by removing neurons with least importance, and it is then fine-tuned to recover its predictive power. NISP is evaluated on several datasets with multiple CNN models and demonstrated to achieve significant acceleration and compression with negligible accuracy loss.&quot;,&quot;container-title-short&quot;:&quot;&quot;},&quot;isTemporary&quot;:false}]},{&quot;citationID&quot;:&quot;MENDELEY_CITATION_9b0af44c-0062-4dbb-918e-0a8d1fceffa9&quot;,&quot;properties&quot;:{&quot;noteIndex&quot;:0},&quot;isEdited&quot;:false,&quot;manualOverride&quot;:{&quot;isManuallyOverridden&quot;:false,&quot;citeprocText&quot;:&quot;[9]&quot;,&quot;manualOverrideText&quot;:&quot;&quot;},&quot;citationTag&quot;:&quot;MENDELEY_CITATION_v3_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&quot;,&quot;citationItems&quot;:[{&quot;id&quot;:&quot;5c61a470-3ab8-3c0f-88c7-c51f65aaad77&quot;,&quot;itemData&quot;:{&quot;type&quot;:&quot;paper-conference&quot;,&quot;id&quot;:&quot;5c61a470-3ab8-3c0f-88c7-c51f65aaad77&quot;,&quot;title&quot;:&quot;Less is more: Towards compact CNNs&quot;,&quot;author&quot;:[{&quot;family&quot;:&quot;Zhou&quot;,&quot;given&quot;:&quot;Hao&quot;,&quot;parse-names&quot;:false,&quot;dropping-particle&quot;:&quot;&quot;,&quot;non-dropping-particle&quot;:&quot;&quot;},{&quot;family&quot;:&quot;Alvarez&quot;,&quot;given&quot;:&quot;Jose M.&quot;,&quot;parse-names&quot;:false,&quot;dropping-particle&quot;:&quot;&quot;,&quot;non-dropping-particle&quot;:&quot;&quot;},{&quot;family&quot;:&quot;Porikli&quot;,&quot;given&quot;:&quot;Fatih&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46493-0_40&quot;,&quot;ISSN&quot;:&quot;16113349&quot;,&quot;issued&quot;:{&quot;date-parts&quot;:[[2016]]},&quot;abstract&quot;:&quot;To attain a favorable performance on large-scale datasets, convolutional neural networks (CNNs) are usually designed to have very high capacity involving millions of parameters. In this work, we aim at optimizing the number of neurons in a network, thus the number of parameters. We show that, by incorporating sparse constraints into the objective function, it is possible to decimate the number of neurons during the training stage. As a result, the number of parameters and the memory footprint of the neural network are also reduced, which is also desirable at the test time. We evaluated our method on several well-known CNN structures including AlexNet, and VGG over different datasets including ImageNet. Extensive experimental results demonstrate that our method leads to compact networks. Taking first fully connected layer as an example, our compact CNN contains only 30% of the original neurons without any degradation of the top-1 classification accuracy.&quot;,&quot;volume&quot;:&quot;9908 LNCS&quot;,&quot;container-title-short&quot;:&quot;&quot;},&quot;isTemporary&quot;:false}]},{&quot;citationID&quot;:&quot;MENDELEY_CITATION_d7e79fde-b551-4e56-a925-812a82a27952&quot;,&quot;properties&quot;:{&quot;noteIndex&quot;:0},&quot;isEdited&quot;:false,&quot;manualOverride&quot;:{&quot;isManuallyOverridden&quot;:false,&quot;citeprocText&quot;:&quot;[10]&quot;,&quot;manualOverrideText&quot;:&quot;&quot;},&quot;citationTag&quot;:&quot;MENDELEY_CITATION_v3_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&quot;,&quot;citationItems&quot;:[{&quot;id&quot;:&quot;ce0a407e-34e5-3c9f-b911-483334f43a03&quot;,&quot;itemData&quot;:{&quot;type&quot;:&quot;paper-conference&quot;,&quot;id&quot;:&quot;ce0a407e-34e5-3c9f-b911-483334f43a03&quot;,&quot;title&quot;:&quot;Learning Efficient Convolutional Networks through Network Slimming&quot;,&quot;author&quot;:[{&quot;family&quot;:&quot;Liu&quot;,&quot;given&quot;:&quot;Zhuang&quot;,&quot;parse-names&quot;:false,&quot;dropping-particle&quot;:&quot;&quot;,&quot;non-dropping-particle&quot;:&quot;&quot;},{&quot;family&quot;:&quot;Li&quot;,&quot;given&quot;:&quot;Jianguo&quot;,&quot;parse-names&quot;:false,&quot;dropping-particle&quot;:&quot;&quot;,&quot;non-dropping-particle&quot;:&quot;&quot;},{&quot;family&quot;:&quot;Shen&quot;,&quot;given&quot;:&quot;Zhiqiang&quot;,&quot;parse-names&quot;:false,&quot;dropping-particle&quot;:&quot;&quot;,&quot;non-dropping-particle&quot;:&quot;&quot;},{&quot;family&quot;:&quot;Huang&quot;,&quot;given&quot;:&quot;Gao&quot;,&quot;parse-names&quot;:false,&quot;dropping-particle&quot;:&quot;&quot;,&quot;non-dropping-particle&quot;:&quot;&quot;},{&quot;family&quot;:&quot;Yan&quot;,&quot;given&quot;:&quot;Shoumeng&quot;,&quot;parse-names&quot;:false,&quot;dropping-particle&quot;:&quot;&quot;,&quot;non-dropping-particle&quot;:&quot;&quot;},{&quot;family&quot;:&quot;Zhang&quot;,&quot;given&quot;:&quot;Changshui&quot;,&quot;parse-names&quot;:false,&quot;dropping-particle&quot;:&quot;&quot;,&quot;non-dropping-particle&quot;:&quot;&quot;}],&quot;container-title&quot;:&quot;Proceedings of the IEEE International Conference on Computer Vision&quot;,&quot;DOI&quot;:&quot;10.1109/ICCV.2017.298&quot;,&quot;ISSN&quot;:&quot;15505499&quot;,&quot;issued&quot;:{&quot;date-parts&quot;:[[2017]]},&quot;abstract&quot;:&quot;The deployment of deep convolutional neural networks (CNNs) in many real world applications is largely hindered by their high computational cost. In this paper, we propose a novel learning scheme for CNNs to simultaneously 1) reduce the model size; 2) decrease the run-time memory footprint; and 3) lower the number of computing operations, without compromising accuracy. This is achieved by enforcing channel-level sparsity in the network in a simple but effective way. Different from many existing approaches, the proposed method directly applies to modern CNN architectures, introduces minimum overhead to the training process, and requires no special software/hardware accelerators for the resulting models. We call our approach network slimming, which takes wide and large networks as input models, but during training insignificant channels are automatically identified and pruned afterwards, yielding thin and compact models with comparable accuracy. We empirically demonstrate the effectiveness of our approach with several state-of-the-art CNN models, including VGGNet, ResNet and DenseNet, on various image classification datasets. For VGGNet, a multi-pass version of network slimming gives a 20× reduction in model size and a 5× reduction in computing operations.&quot;,&quot;volume&quot;:&quot;2017-October&quot;,&quot;container-title-short&quot;:&quot;&quot;},&quot;isTemporary&quot;:false}]},{&quot;citationID&quot;:&quot;MENDELEY_CITATION_0ae0d877-4202-4dbb-8444-a27006a940f7&quot;,&quot;properties&quot;:{&quot;noteIndex&quot;:0},&quot;isEdited&quot;:false,&quot;manualOverride&quot;:{&quot;isManuallyOverridden&quot;:false,&quot;citeprocText&quot;:&quot;[11]&quot;,&quot;manualOverrideText&quot;:&quot;&quot;},&quot;citationTag&quot;:&quot;MENDELEY_CITATION_v3_eyJjaXRhdGlvbklEIjoiTUVOREVMRVlfQ0lUQVRJT05fMGFlMGQ4NzctNDIwMi00ZGJiLTg0NDQtYTI3MDA2YTk0MGY3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60e70b5f-eb5a-4feb-abca-1f758a7b36a8&quot;,&quot;properties&quot;:{&quot;noteIndex&quot;:0},&quot;isEdited&quot;:false,&quot;manualOverride&quot;:{&quot;isManuallyOverridden&quot;:false,&quot;citeprocText&quot;:&quot;[11]&quot;,&quot;manualOverrideText&quot;:&quot;&quot;},&quot;citationTag&quot;:&quot;MENDELEY_CITATION_v3_eyJjaXRhdGlvbklEIjoiTUVOREVMRVlfQ0lUQVRJT05fNjBlNzBiNWYtZWI1YS00ZmViLWFiY2EtMWY3NThhN2IzNmE4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0882a929-c562-4d4d-b55f-a6a9f98db99a&quot;,&quot;properties&quot;:{&quot;noteIndex&quot;:0},&quot;isEdited&quot;:false,&quot;manualOverride&quot;:{&quot;isManuallyOverridden&quot;:false,&quot;citeprocText&quot;:&quot;[12], [13]&quot;,&quot;manualOverrideText&quot;:&quot;&quot;},&quot;citationTag&quot;:&quot;MENDELEY_CITATION_v3_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&quot;,&quot;citationItems&quot;:[{&quot;id&quot;:&quot;dc6d78e7-603c-30ae-a756-1bfa7b9a0f0c&quot;,&quot;itemData&quot;:{&quot;type&quot;:&quot;article-journal&quot;,&quot;id&quot;:&quot;dc6d78e7-603c-30ae-a756-1bfa7b9a0f0c&quot;,&quot;title&quot;:&quot;Monitoring Activities of Daily Living Using UWB Radar Technology: A Contactless Approach&quot;,&quot;author&quot;:[{&quot;family&quot;:&quot;Klavestad&quot;,&quot;given&quot;:&quot;Sindre&quot;,&quot;parse-names&quot;:false,&quot;dropping-particle&quot;:&quot;&quot;,&quot;non-dropping-particle&quot;:&quot;&quot;},{&quot;family&quot;:&quot;Assres&quot;,&quot;given&quot;:&quot;Gebremariam&quot;,&quot;parse-names&quot;:false,&quot;dropping-particle&quot;:&quot;&quot;,&quot;non-dropping-particle&quot;:&quot;&quot;},{&quot;family&quot;:&quot;Fagernes&quot;,&quot;given&quot;:&quot;Siri&quot;,&quot;parse-names&quot;:false,&quot;dropping-particle&quot;:&quot;&quot;,&quot;non-dropping-particle&quot;:&quot;&quot;},{&quot;family&quot;:&quot;Grønli&quot;,&quot;given&quot;:&quot;Tor Morten&quot;,&quot;parse-names&quot;:false,&quot;dropping-particle&quot;:&quot;&quot;,&quot;non-dropping-particle&quot;:&quot;&quot;}],&quot;container-title&quot;:&quot;Internet of Things&quot;,&quot;DOI&quot;:&quot;10.3390/iot1020019&quot;,&quot;ISSN&quot;:&quot;2624831X&quot;,&quot;issued&quot;:{&quot;date-parts&quot;:[[2020]]},&quot;abstract&quot;:&quot;In recent years, the ultra-wideband (UWB) radar technology has shown great potential in monitoring activities of daily living (ADLs) for smart homes. In this paper, we investigate the significance of using non-wearable UWB sensors for developing non-intrusive, unobtrusive, and privacy-preserving monitoring of elderly ADLs. A controlled experiment was setup, implementing multiple non-wearable sensors in a smart home Lab setting. A total of nine (n = 9) participants were involved in conducting predefined scenarios of ADLs- cooking, eating, resting, sleeping and mobility. We employed the UWB sensing prototype and conventional implementation technologies, and the sensed data of both systems were stored, analysed and their performances were compared. The result shows that the performance of the non-wearable UWB technology is as good as that of the conventional ones. Furthermore, we provided a proof-of-concept solution for the real-time detection of abnormal behaviour based on excessive activity levels, and a model for automatic alerts to caregivers for timely medical assistance on-demand.&quot;,&quot;issue&quot;:&quot;2&quot;,&quot;volume&quot;:&quot;1&quot;,&quot;container-title-short&quot;:&quot;&quot;},&quot;isTemporary&quot;:false},{&quot;id&quot;:&quot;b45af185-2a59-38f6-a686-b99c9ff5e415&quot;,&quot;itemData&quot;:{&quot;type&quot;:&quot;article-journal&quot;,&quot;id&quot;:&quot;b45af185-2a59-38f6-a686-b99c9ff5e415&quot;,&quot;title&quot;:&quot;TIHM: An open dataset for remote healthcare monitoring in dementia&quot;,&quot;author&quot;:[{&quot;family&quot;:&quot;Palermo&quot;,&quot;given&quot;:&quot;Francesca&quot;,&quot;parse-names&quot;:false,&quot;dropping-particle&quot;:&quot;&quot;,&quot;non-dropping-particle&quot;:&quot;&quot;},{&quot;family&quot;:&quot;Chen&quot;,&quot;given&quot;:&quot;Yu&quot;,&quot;parse-names&quot;:false,&quot;dropping-particle&quot;:&quot;&quot;,&quot;non-dropping-particle&quot;:&quot;&quot;},{&quot;family&quot;:&quot;Capstick&quot;,&quot;given&quot;:&quot;Alexander&quot;,&quot;parse-names&quot;:false,&quot;dropping-particle&quot;:&quot;&quot;,&quot;non-dropping-particle&quot;:&quot;&quot;},{&quot;family&quot;:&quot;Fletcher-Loyd&quot;,&quot;given&quot;:&quot;Nan&quot;,&quot;parse-names&quot;:false,&quot;dropping-particle&quot;:&quot;&quot;,&quot;non-dropping-particle&quot;:&quot;&quot;},{&quot;family&quot;:&quot;Walsh&quot;,&quot;given&quot;:&quot;Chloe&quot;,&quot;parse-names&quot;:false,&quot;dropping-particle&quot;:&quot;&quot;,&quot;non-dropping-particle&quot;:&quot;&quot;},{&quot;family&quot;:&quot;Kouchaki&quot;,&quot;given&quot;:&quot;Samaneh&quot;,&quot;parse-names&quot;:false,&quot;dropping-particle&quot;:&quot;&quot;,&quot;non-dropping-particle&quot;:&quot;&quot;},{&quot;family&quot;:&quot;True&quot;,&quot;given&quot;:&quot;Jessica&quot;,&quot;parse-names&quot;:false,&quot;dropping-particle&quot;:&quot;&quot;,&quot;non-dropping-particle&quot;:&quot;&quot;},{&quot;family&quot;:&quot;Balazikova&quot;,&quot;given&quot;:&quot;Olga&quot;,&quot;parse-names&quot;:false,&quot;dropping-particle&quot;:&quot;&quot;,&quot;non-dropping-particle&quot;:&quot;&quot;},{&quot;family&quot;:&quot;Soreq&quot;,&quot;given&quot;:&quot;Eyal&quot;,&quot;parse-names&quot;:false,&quot;dropping-particle&quot;:&quot;&quot;,&quot;non-dropping-particle&quot;:&quot;&quot;},{&quot;family&quot;:&quot;Scott&quot;,&quot;given&quot;:&quot;Gregory&quot;,&quot;parse-names&quot;:false,&quot;dropping-particle&quot;:&quot;&quot;,&quot;non-dropping-particle&quot;:&quot;&quot;},{&quot;family&quot;:&quot;Rostill&quot;,&quot;given&quot;:&quot;Helen&quot;,&quot;parse-names&quot;:false,&quot;dropping-particle&quot;:&quot;&quot;,&quot;non-dropping-particle&quot;:&quot;&quot;},{&quot;family&quot;:&quot;Nilforooshan&quot;,&quot;given&quot;:&quot;Ramin&quot;,&quot;parse-names&quot;:false,&quot;dropping-particle&quot;:&quot;&quot;,&quot;non-dropping-particle&quot;:&quot;&quot;},{&quot;family&quot;:&quot;Barnaghi&quot;,&quot;given&quot;:&quot;Payam&quot;,&quot;parse-names&quot;:false,&quot;dropping-particle&quot;:&quot;&quot;,&quot;non-dropping-particle&quot;:&quot;&quot;}],&quot;container-title&quot;:&quot;Scientific Data&quot;,&quot;container-title-short&quot;:&quot;Sci Data&quot;,&quot;DOI&quot;:&quot;10.1038/s41597-023-02519-y&quot;,&quot;ISSN&quot;:&quot;20524463&quot;,&quot;issued&quot;:{&quot;date-parts&quot;:[[2023]]},&quot;abstract&quot;:&quot;Dementia is a progressive condition that affects cognitive and functional abilities. There is a need for reliable and continuous health monitoring of People Living with Dementia (PLWD) to improve their quality of life and support their independent living. Healthcare services often focus on addressing and treating already established health conditions that affect PLWD. Managing these conditions continuously can inform better decision-making earlier for higher-quality care management for PLWD. The Technology Integrated Health Management (TIHM) project developed a new digital platform to routinely collect longitudinal, observational, and measurement data, within the home and apply machine learning and analytical models for the detection and prediction of adverse health events affecting the well-being of PLWD. This work describes the TIHM dataset collected during the second phase (i.e., feasibility study) of the TIHM project. The data was collected from homes of 56 PLWD and associated with events and clinical observations (daily activity, physiological monitoring, and labels for health-related conditions). The study recorded an average of 50 days of data per participant, totalling 2803 days.&quot;,&quot;issue&quot;:&quot;1&quot;,&quot;volume&quot;:&quot;10&quot;},&quot;isTemporary&quot;:false}]},{&quot;citationID&quot;:&quot;MENDELEY_CITATION_fe4ecf8c-aac6-4f44-87c9-1d02b7438149&quot;,&quot;properties&quot;:{&quot;noteIndex&quot;:0},&quot;isEdited&quot;:false,&quot;manualOverride&quot;:{&quot;isManuallyOverridden&quot;:false,&quot;citeprocText&quot;:&quot;[6], [14]&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id&quot;:&quot;7afa979b-770f-30c4-8d55-5dd60e552b33&quot;,&quot;itemData&quot;:{&quot;type&quot;:&quot;paper-conference&quot;,&quot;id&quot;:&quot;7afa979b-770f-30c4-8d55-5dd60e552b33&quot;,&quot;title&quot;:&quot;Towards robust, unobtrusive sensing of respiration using UWB impulse radar for the care of people living with dementia&quot;,&quot;author&quot;:[{&quot;family&quot;:&quot;Chen&quot;,&quot;given&quot;:&quot;Ziwei&quot;,&quot;parse-names&quot;:false,&quot;dropping-particle&quot;:&quot;&quot;,&quot;non-dropping-particle&quot;:&quot;&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International IEEE/EMBS Conference on Neural Engineering, NER&quot;,&quot;DOI&quot;:&quot;10.1109/NER49283.2021.9441392&quot;,&quot;ISSN&quot;:&quot;19483554&quot;,&quot;issued&quot;:{&quot;date-parts&quot;:[[2021]]},&quot;abstract&quot;:&quot;The unobtrusive monitoring of vital signals and behaviour can be used to gather intelligence to support the care of people living with dementia. This can provide insights into the person's wellbeing and the neurogenerative process, as well as enable them to continue to live safely at home, thereby improving their quality of life. Within this context, this study investigated the deployability of non-contact respiration rate (RR) measurement based on an Ultra-Wideband (UWB) radar System-on-Chip (SoC). An algorithm was developed to simultaneously and continuously extract the respiration signal, together with the confidence level of the respiration signal and the target position, without needing any prior calibration. The radar-measured RR results were compared to the RR results obtained from a ground truth measure based on the breathing sound, and the error rates were within 8% with a mean value of 2.5%. The target localisation results match to the radar-to-chest distances with a mean error rate of 5.8%. The tested measurement range was up to 5m. The results suggest that the algorithm could perform sufficiently well in non-contact stationary respiration rate detection.&quot;,&quot;volume&quot;:&quot;2021-May&quot;},&quot;isTemporary&quot;:false}],&quot;citationTag&quot;:&quot;MENDELEY_CITATION_v3_eyJjaXRhdGlvbklEIjoiTUVOREVMRVlfQ0lUQVRJT05fZmU0ZWNmOGMtYWFjNi00ZjQ0LTg3YzktMWQwMmI3NDM4MTQ5IiwicHJvcGVydGllcyI6eyJub3RlSW5kZXgiOjB9LCJpc0VkaXRlZCI6ZmFsc2UsIm1hbnVhbE92ZXJyaWRlIjp7ImlzTWFudWFsbHlPdmVycmlkZGVuIjpmYWxzZSwiY2l0ZXByb2NUZXh0IjoiWzZdLCBbMTR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8131b8cc-f1c6-4076-b9c1-8326ed757813"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Year>2020</b:Year>
    <b:Volume>2</b:Volume>
    <b:BIBTEX_Entry>article</b:BIBTEX_Entry>
    <b:SourceType>JournalArticle</b:SourceType>
    <b:Title>Wearable sensors for COVID-19: a call to action to harness our digital infrastructure for remote patient monitoring and virtual assessments</b:Title>
    <b:Publisher>Frontiers</b:Publisher>
    <b:Tag>seshadri2020wearable</b:Tag>
    <b:Author>
      <b:Author>
        <b:NameList>
          <b:Person>
            <b:Last>Seshadri</b:Last>
            <b:Middle>R.</b:Middle>
            <b:First>Dhruv</b:First>
          </b:Person>
          <b:Person>
            <b:Last>Davies</b:Last>
            <b:Middle>V.</b:Middle>
            <b:First>Evan</b:First>
          </b:Person>
          <b:Person>
            <b:Last>Harlow</b:Last>
            <b:Middle>R.</b:Middle>
            <b:First>Ethan</b:First>
          </b:Person>
          <b:Person>
            <b:Last>Hsu</b:Last>
            <b:Middle>J.</b:Middle>
            <b:First>Jeffrey</b:First>
          </b:Person>
          <b:Person>
            <b:Last>Knighton</b:Last>
            <b:Middle>C.</b:Middle>
            <b:First>Shanina</b:First>
          </b:Person>
          <b:Person>
            <b:Last>Walker</b:Last>
            <b:Middle>A.</b:Middle>
            <b:First>Timothy</b:First>
          </b:Person>
          <b:Person>
            <b:Last>Voos</b:Last>
            <b:Middle>E.</b:Middle>
            <b:First>James</b:First>
          </b:Person>
          <b:Person>
            <b:Last>Drummond</b:Last>
            <b:Middle>K.</b:Middle>
            <b:First>Colin</b:First>
          </b:Person>
        </b:NameList>
      </b:Author>
    </b:Author>
    <b:Pages>8</b:Pages>
    <b:JournalName>Frontiers in Digital Health</b:JournalName>
    <b:RefOrder>1</b:RefOrder>
  </b:Source>
  <b:Source>
    <b:Year>2013</b:Year>
    <b:Volume>166</b:Volume>
    <b:BIBTEX_Entry>article</b:BIBTEX_Entry>
    <b:SourceType>JournalArticle</b:SourceType>
    <b:Title>How accurate is pulse rate variability as an estimate of heart rate variability?: A review on studies comparing photoplethysmographic technology with an electrocardiogram</b:Title>
    <b:Publisher>Elsevier</b:Publisher>
    <b:Tag>schafer2013accurate</b:Tag>
    <b:Author>
      <b:Author>
        <b:NameList>
          <b:Person>
            <b:Last>Schäfer</b:Last>
            <b:First>Axel</b:First>
          </b:Person>
          <b:Person>
            <b:Last>Vagedes</b:Last>
            <b:First>Jan</b:First>
          </b:Person>
        </b:NameList>
      </b:Author>
    </b:Author>
    <b:Pages>15–29</b:Pages>
    <b:JournalName>International journal of cardiology</b:JournalName>
    <b:Number>1</b:Number>
    <b:RefOrder>2</b:RefOrder>
  </b:Source>
  <b:Source>
    <b:Year>2015</b:Year>
    <b:Volume>2015</b:Volume>
    <b:BIBTEX_Entry>article</b:BIBTEX_Entry>
    <b:SourceType>JournalArticle</b:SourceType>
    <b:Title>Extraction of heart rate variability from smartphone photoplethysmograms</b:Title>
    <b:Publisher>Hindawi</b:Publisher>
    <b:Tag>peng2015extraction</b:Tag>
    <b:Author>
      <b:Author>
        <b:NameList>
          <b:Person>
            <b:Last>Peng</b:Last>
            <b:First>Rong-Chao</b:First>
          </b:Person>
          <b:Person>
            <b:Last>Zhou</b:Last>
            <b:First>Xiao-Lin</b:First>
          </b:Person>
          <b:Person>
            <b:Last>Lin</b:Last>
            <b:First>Wan-Hua</b:First>
          </b:Person>
          <b:Person>
            <b:Last>Zhang</b:Last>
            <b:First>Yuan-Ting</b:First>
          </b:Person>
        </b:NameList>
      </b:Author>
    </b:Author>
    <b:JournalName>Computational and mathematical methods in medicine</b:JournalName>
    <b:RefOrder>3</b:RefOrder>
  </b:Source>
  <b:Source>
    <b:Year>2020</b:Year>
    <b:Volume>20</b:Volume>
    <b:BIBTEX_Entry>article</b:BIBTEX_Entry>
    <b:SourceType>JournalArticle</b:SourceType>
    <b:Title>PP-Net: A Deep Learning Framework for PPG-Based Blood Pressure and Heart Rate Estimation</b:Title>
    <b:Publisher>IEEE</b:Publisher>
    <b:Tag>panwar2020pp</b:Tag>
    <b:Author>
      <b:Author>
        <b:NameList>
          <b:Person>
            <b:Last>Panwar</b:Last>
            <b:First>Madhuri</b:First>
          </b:Person>
          <b:Person>
            <b:Last>Gautam</b:Last>
            <b:First>Arvind</b:First>
          </b:Person>
          <b:Person>
            <b:Last>Biswas</b:Last>
            <b:First>Dwaipayan</b:First>
          </b:Person>
          <b:Person>
            <b:Last>Acharyya</b:Last>
            <b:First>Amit</b:First>
          </b:Person>
        </b:NameList>
      </b:Author>
    </b:Author>
    <b:Pages>10000–10011</b:Pages>
    <b:JournalName>IEEE Sensors Journal</b:JournalName>
    <b:Number>17</b:Number>
    <b:RefOrder>4</b:RefOrder>
  </b:Source>
  <b:Source>
    <b:Year>2017</b:Year>
    <b:Volume>7</b:Volume>
    <b:BIBTEX_Entry>article</b:BIBTEX_Entry>
    <b:SourceType>JournalArticle</b:SourceType>
    <b:Title>The Republic of Indonesia health system review</b:Title>
    <b:Publisher>WHO Regional Office for South-East Asia</b:Publisher>
    <b:Tag>mahendradhata2017republic</b:Tag>
    <b:Author>
      <b:Author>
        <b:NameList>
          <b:Person>
            <b:Last>Mahendradhata</b:Last>
            <b:First>Yodi</b:First>
          </b:Person>
          <b:Person>
            <b:Last>Trisnantoro</b:Last>
            <b:First>Laksono</b:First>
          </b:Person>
          <b:Person>
            <b:Last>Listyadewi</b:Last>
            <b:First>Shita</b:First>
          </b:Person>
          <b:Person>
            <b:Last>Soewondo</b:Last>
            <b:First>Prastuti</b:First>
          </b:Person>
          <b:Person>
            <b:Last>Marthias</b:Last>
            <b:First>Tiara</b:First>
          </b:Person>
          <b:Person>
            <b:Last>Harimurti</b:Last>
            <b:First>Pandu</b:First>
          </b:Person>
          <b:Person>
            <b:Last>Prawira</b:Last>
            <b:First>John</b:First>
          </b:Person>
        </b:NameList>
      </b:Author>
    </b:Author>
    <b:JournalName>Health Systems in Transition</b:JournalName>
    <b:RefOrder>5</b:RefOrder>
  </b:Source>
  <b:Source>
    <b:Year>2018</b:Year>
    <b:BIBTEX_Entry>article</b:BIBTEX_Entry>
    <b:SourceType>JournalArticle</b:SourceType>
    <b:Title>The future of the Indonesian healthcare ecosystem: the outlook to 2030</b:Title>
    <b:Tag>lim2018future</b:Tag>
    <b:Author>
      <b:Author>
        <b:NameList>
          <b:Person>
            <b:Last>Lim</b:Last>
            <b:First>J.</b:First>
          </b:Person>
          <b:Person>
            <b:Last>Sharma</b:Last>
            <b:First>S.</b:First>
          </b:Person>
          <b:Person>
            <b:Last>Colyer</b:Last>
            <b:First>T.</b:First>
          </b:Person>
          <b:Person>
            <b:Last>Lee</b:Last>
            <b:First>S.</b:First>
          </b:Person>
        </b:NameList>
      </b:Author>
    </b:Author>
    <b:Pages>1–20</b:Pages>
    <b:JournalName>Oliver Wyman</b:JournalName>
    <b:RefOrder>6</b:RefOrder>
  </b:Source>
  <b:Source>
    <b:Year>2018</b:Year>
    <b:Volume>18</b:Volume>
    <b:BIBTEX_Entry>article</b:BIBTEX_Entry>
    <b:SourceType>JournalArticle</b:SourceType>
    <b:Title>Validation of instantaneous respiratory rate using reflectance PPG from different body positions</b:Title>
    <b:Publisher>Multidisciplinary Digital Publishing Institute</b:Publisher>
    <b:Tag>jarchi2018validation</b:Tag>
    <b:Author>
      <b:Author>
        <b:NameList>
          <b:Person>
            <b:Last>Jarchi</b:Last>
            <b:First>Delaram</b:First>
          </b:Person>
          <b:Person>
            <b:Last>Salvi</b:Last>
            <b:First>Dario</b:First>
          </b:Person>
          <b:Person>
            <b:Last>Tarassenko</b:Last>
            <b:First>Lionel</b:First>
          </b:Person>
          <b:Person>
            <b:Last>Clifton</b:Last>
            <b:Middle>A.</b:Middle>
            <b:First>David</b:First>
          </b:Person>
        </b:NameList>
      </b:Author>
    </b:Author>
    <b:Pages>3705</b:Pages>
    <b:JournalName>Sensors</b:JournalName>
    <b:Number>11</b:Number>
    <b:RefOrder>7</b:RefOrder>
  </b:Source>
  <b:Source>
    <b:Year>2021</b:Year>
    <b:Volume>11</b:Volume>
    <b:BIBTEX_Entry>article</b:BIBTEX_Entry>
    <b:SourceType>JournalArticle</b:SourceType>
    <b:Title>Telemedicine Guidelines in South East Asia—A Scoping Review</b:Title>
    <b:Publisher>Frontiers</b:Publisher>
    <b:Tag>intan2021telemedicine</b:Tag>
    <b:Author>
      <b:Author>
        <b:NameList>
          <b:Person>
            <b:Last>Intan Sabrina</b:Last>
            <b:First>Mohamad</b:First>
          </b:Person>
          <b:Person>
            <b:Last>Defi</b:Last>
            <b:Middle>Ruslina</b:Middle>
            <b:First>Irma</b:First>
          </b:Person>
        </b:NameList>
      </b:Author>
    </b:Author>
    <b:Pages>1760</b:Pages>
    <b:JournalName>Frontiers in Neurology</b:JournalName>
    <b:RefOrder>8</b:RefOrder>
  </b:Source>
  <b:Source>
    <b:Year>2018</b:Year>
    <b:Volume>66</b:Volume>
    <b:BIBTEX_Entry>article</b:BIBTEX_Entry>
    <b:SourceType>JournalArticle</b:SourceType>
    <b:Title>Oxima: A frequency-domain approach to address motion artifacts in photoplethysmograms for improved estimation of arterial oxygen saturation and pulse rate</b:Title>
    <b:Publisher>IEEE</b:Publisher>
    <b:Tag>harvey2018oxima</b:Tag>
    <b:Author>
      <b:Author>
        <b:NameList>
          <b:Person>
            <b:Last>Harvey</b:Last>
            <b:First>J.</b:First>
          </b:Person>
          <b:Person>
            <b:Last>Salehizadeh</b:Last>
            <b:Middle>M. A.</b:Middle>
            <b:First>Seyed</b:First>
          </b:Person>
          <b:Person>
            <b:Last>Mendelson</b:Last>
            <b:First>Yitzhak</b:First>
          </b:Person>
          <b:Person>
            <b:Last>Chon</b:Last>
            <b:Middle>H.</b:Middle>
            <b:First>Ki</b:First>
          </b:Person>
        </b:NameList>
      </b:Author>
    </b:Author>
    <b:Pages>311–318</b:Pages>
    <b:JournalName>IEEE Transactions on Biomedical Engineering</b:JournalName>
    <b:Number>2</b:Number>
    <b:RefOrder>9</b:RefOrder>
  </b:Source>
  <b:Source>
    <b:Year>2016</b:Year>
    <b:BIBTEX_Entry>inproceedings</b:BIBTEX_Entry>
    <b:SourceType>ConferenceProceedings</b:SourceType>
    <b:Title>Cuff-less PPG based continuous blood pressure monitoring—A smartphone based approach</b:Title>
    <b:Tag>gaurav2016cuff</b:Tag>
    <b:BookTitle>2016 38th Annual International Conference of the IEEE Engineering in Medicine and Biology Society (EMBC)</b:BookTitle>
    <b:Author>
      <b:Author>
        <b:NameList>
          <b:Person>
            <b:Last>Gaurav</b:Last>
            <b:First>Aman</b:First>
          </b:Person>
          <b:Person>
            <b:Last>Maheedhar</b:Last>
            <b:First>Maram</b:First>
          </b:Person>
          <b:Person>
            <b:Last>Tiwari</b:Last>
            <b:Middle>N.</b:Middle>
            <b:First>Vijay</b:First>
          </b:Person>
          <b:Person>
            <b:Last>Narayanan</b:Last>
            <b:First>Rangavittal</b:First>
          </b:Person>
        </b:NameList>
      </b:Author>
    </b:Author>
    <b:Pages>607–610</b:Pages>
    <b:ConferenceName>2016 38th Annual International Conference of the IEEE Engineering in Medicine and Biology Society (EMBC)</b:ConferenceName>
    <b:RefOrder>10</b:RefOrder>
  </b:Source>
  <b:Source>
    <b:Year>2020</b:Year>
    <b:Volume>58</b:Volume>
    <b:BIBTEX_Entry>article</b:BIBTEX_Entry>
    <b:SourceType>JournalArticle</b:SourceType>
    <b:Title>A review of machine learning techniques in photoplethysmography for the non-invasive cuff-less measurement of blood pressure</b:Title>
    <b:Publisher>Elsevier</b:Publisher>
    <b:Tag>el2020review</b:Tag>
    <b:Author>
      <b:Author>
        <b:NameList>
          <b:Person>
            <b:Last>El-Hajj</b:Last>
            <b:First>C.</b:First>
          </b:Person>
          <b:Person>
            <b:Last>Kyriacou</b:Last>
            <b:Middle>A.</b:Middle>
            <b:First>Panayiotis</b:First>
          </b:Person>
        </b:NameList>
      </b:Author>
    </b:Author>
    <b:Pages>101870</b:Pages>
    <b:JournalName>Biomedical Signal Processing and Control</b:JournalName>
    <b:RefOrder>11</b:RefOrder>
  </b:Source>
  <b:Source>
    <b:Year>2012</b:Year>
    <b:Volume>8</b:Volume>
    <b:BIBTEX_Entry>article</b:BIBTEX_Entry>
    <b:SourceType>JournalArticle</b:SourceType>
    <b:Title>On the analysis of fingertip photoplethysmogram signals</b:Title>
    <b:Publisher>Bentham science publishers</b:Publisher>
    <b:Tag>elgendi2012analysis</b:Tag>
    <b:Author>
      <b:Author>
        <b:NameList>
          <b:Person>
            <b:Last>Elgendi</b:Last>
            <b:First>Mohamed</b:First>
          </b:Person>
        </b:NameList>
      </b:Author>
    </b:Author>
    <b:Pages>14–25</b:Pages>
    <b:JournalName>Current cardiology reviews</b:JournalName>
    <b:Number>1</b:Number>
    <b:RefOrder>12</b:RefOrder>
  </b:Source>
  <b:Source>
    <b:Year>2017</b:Year>
    <b:Volume>11</b:Volume>
    <b:BIBTEX_Entry>article</b:BIBTEX_Entry>
    <b:SourceType>JournalArticle</b:SourceType>
    <b:Title>Breathing rate estimation from the electrocardiogram and photoplethysmogram: A review</b:Title>
    <b:Publisher>IEEE</b:Publisher>
    <b:Tag>charlton2017breathing</b:Tag>
    <b:Author>
      <b:Author>
        <b:NameList>
          <b:Person>
            <b:Last>Charlton</b:Last>
            <b:Middle>H.</b:Middle>
            <b:First>Peter</b:First>
          </b:Person>
          <b:Person>
            <b:Last>Birrenkott</b:Last>
            <b:Middle>A.</b:Middle>
            <b:First>Drew</b:First>
          </b:Person>
          <b:Person>
            <b:Last>Bonnici</b:Last>
            <b:First>Timothy</b:First>
          </b:Person>
          <b:Person>
            <b:Last>Pimentel</b:Last>
            <b:Middle>A. F.</b:Middle>
            <b:First>Marco</b:First>
          </b:Person>
          <b:Person>
            <b:Last>Johnson</b:Last>
            <b:Middle>E. W.</b:Middle>
            <b:First>Alistair</b:First>
          </b:Person>
          <b:Person>
            <b:Last>Alastruey</b:Last>
            <b:First>Jordi</b:First>
          </b:Person>
          <b:Person>
            <b:Last>Tarassenko</b:Last>
            <b:First>Lionel</b:First>
          </b:Person>
          <b:Person>
            <b:Last>Watkinson</b:Last>
            <b:Middle>J.</b:Middle>
            <b:First>Peter</b:First>
          </b:Person>
          <b:Person>
            <b:Last>Beale</b:Last>
            <b:First>Richard</b:First>
          </b:Person>
          <b:Person>
            <b:Last>Clifton</b:Last>
            <b:Middle>A.</b:Middle>
            <b:First>David</b:First>
          </b:Person>
        </b:NameList>
      </b:Author>
    </b:Author>
    <b:Pages>2–20</b:Pages>
    <b:JournalName>IEEE reviews in biomedical engineering</b:JournalName>
    <b:RefOrder>13</b:RefOrder>
  </b:Source>
  <b:Source>
    <b:Year>2019</b:Year>
    <b:Volume>19</b:Volume>
    <b:BIBTEX_Entry>article</b:BIBTEX_Entry>
    <b:SourceType>JournalArticle</b:SourceType>
    <b:Title>Heart rate estimation from wrist-worn photoplethysmography: A review</b:Title>
    <b:Publisher>IEEE</b:Publisher>
    <b:Tag>biswas2019heart</b:Tag>
    <b:Author>
      <b:Author>
        <b:NameList>
          <b:Person>
            <b:Last>Biswas</b:Last>
            <b:First>Dwaipayan</b:First>
          </b:Person>
          <b:Person>
            <b:Last>Simões-Capela</b:Last>
            <b:First>Neide</b:First>
          </b:Person>
          <b:Person>
            <b:Last>Van Hoof</b:Last>
            <b:First>Chris</b:First>
          </b:Person>
          <b:Person>
            <b:Last>Van Helleputte</b:Last>
            <b:First>Nick</b:First>
          </b:Person>
        </b:NameList>
      </b:Author>
    </b:Author>
    <b:Pages>6560–6570</b:Pages>
    <b:JournalName>IEEE Sensors Journal</b:JournalName>
    <b:Number>16</b:Number>
    <b:RefOrder>14</b:RefOrder>
  </b:Source>
  <b:Source>
    <b:Year>2019</b:Year>
    <b:Volume>13</b:Volume>
    <b:BIBTEX_Entry>article</b:BIBTEX_Entry>
    <b:SourceType>JournalArticle</b:SourceType>
    <b:Title>CorNET: Deep learning framework for PPG-based heart rate estimation and biometric identification in ambulant environment</b:Title>
    <b:Publisher>IEEE</b:Publisher>
    <b:Tag>biswas2019cornet</b:Tag>
    <b:Author>
      <b:Author>
        <b:NameList>
          <b:Person>
            <b:Last>Biswas</b:Last>
            <b:First>Dwaipayan</b:First>
          </b:Person>
          <b:Person>
            <b:Last>Everson</b:Last>
            <b:First>Luke</b:First>
          </b:Person>
          <b:Person>
            <b:Last>Liu</b:Last>
            <b:First>Muqing</b:First>
          </b:Person>
          <b:Person>
            <b:Last>Panwar</b:Last>
            <b:First>Madhuri</b:First>
          </b:Person>
          <b:Person>
            <b:Last>Verhoef</b:Last>
            <b:First>Bram-Ernst</b:First>
          </b:Person>
          <b:Person>
            <b:Last>Patki</b:Last>
            <b:First>Shrishail</b:First>
          </b:Person>
          <b:Person>
            <b:Last>Kim</b:Last>
            <b:Middle>H.</b:Middle>
            <b:First>Chris</b:First>
          </b:Person>
          <b:Person>
            <b:Last>Acharyya</b:Last>
            <b:First>Amit</b:First>
          </b:Person>
          <b:Person>
            <b:Last>Van Hoof</b:Last>
            <b:First>Chris</b:First>
          </b:Person>
          <b:Person>
            <b:Last>Konijnenburg</b:Last>
            <b:First>Mario</b:First>
          </b:Person>
          <b:Person>
            <b:Last>others</b:Last>
          </b:Person>
        </b:NameList>
      </b:Author>
    </b:Author>
    <b:Pages>282–291</b:Pages>
    <b:JournalName>IEEE transactions on biomedical circuits and systems</b:JournalName>
    <b:Number>2</b:Number>
    <b:RefOrder>15</b:RefOrder>
  </b:Source>
  <b:Source>
    <b:Year>2020</b:Year>
    <b:Volume>8</b:Volume>
    <b:BIBTEX_Entry>article</b:BIBTEX_Entry>
    <b:SourceType>JournalArticle</b:SourceType>
    <b:Title>Telemedicine across the globe-position paper from the COVID-19 pandemic health system resilience PROGRAM (REPROGRAM) international consortium (Part 1)</b:Title>
    <b:Publisher>Frontiers Media SA</b:Publisher>
    <b:Tag>bhaskar2020telemedicine</b:Tag>
    <b:Author>
      <b:Author>
        <b:NameList>
          <b:Person>
            <b:Last>Bhaskar</b:Last>
            <b:First>Sonu</b:First>
          </b:Person>
          <b:Person>
            <b:Last>Bradley</b:Last>
            <b:First>Sian</b:First>
          </b:Person>
          <b:Person>
            <b:Last>Chattu</b:Last>
            <b:Middle>Kumar</b:Middle>
            <b:First>Vijay</b:First>
          </b:Person>
          <b:Person>
            <b:Last>Adisesh</b:Last>
            <b:First>Anil</b:First>
          </b:Person>
          <b:Person>
            <b:Last>Nurtazina</b:Last>
            <b:First>Alma</b:First>
          </b:Person>
          <b:Person>
            <b:Last>Kyrykbayeva</b:Last>
            <b:First>Saltanat</b:First>
          </b:Person>
          <b:Person>
            <b:Last>Sakhamuri</b:Last>
            <b:First>Sateesh</b:First>
          </b:Person>
          <b:Person>
            <b:Last>Yaya</b:Last>
            <b:First>Sanni</b:First>
          </b:Person>
          <b:Person>
            <b:Last>Sunil</b:Last>
            <b:First>Thankam</b:First>
          </b:Person>
          <b:Person>
            <b:Last>Thomas</b:Last>
            <b:First>Pravin</b:First>
          </b:Person>
          <b:Person>
            <b:Last>others</b:Last>
          </b:Person>
        </b:NameList>
      </b:Author>
    </b:Author>
    <b:JournalName>Frontiers in public health</b:JournalName>
    <b:RefOrder>16</b:RefOrder>
  </b:Source>
  <b:Source>
    <b:Year>2020</b:Year>
    <b:Volume>41</b:Volume>
    <b:BIBTEX_Entry>article</b:BIBTEX_Entry>
    <b:SourceType>JournalArticle</b:SourceType>
    <b:Title>Remote health diagnosis and monitoring in the time of COVID-19</b:Title>
    <b:Publisher>IOP Publishing</b:Publisher>
    <b:Tag>behar2020remote</b:Tag>
    <b:Author>
      <b:Author>
        <b:NameList>
          <b:Person>
            <b:Last>Behar</b:Last>
            <b:Middle>A.</b:Middle>
            <b:First>Joachim</b:First>
          </b:Person>
          <b:Person>
            <b:Last>Liu</b:Last>
            <b:First>Chengyu</b:First>
          </b:Person>
          <b:Person>
            <b:Last>Kotzen</b:Last>
            <b:First>Kevin</b:First>
          </b:Person>
          <b:Person>
            <b:Last>Tsutsui</b:Last>
            <b:First>Kenta</b:First>
          </b:Person>
          <b:Person>
            <b:Last>Corino</b:Last>
            <b:Middle>D. A.</b:Middle>
            <b:First>Valentina</b:First>
          </b:Person>
          <b:Person>
            <b:Last>Singh</b:Last>
            <b:First>Janmajay</b:First>
          </b:Person>
          <b:Person>
            <b:Last>Pimentel</b:Last>
            <b:Middle>A. F.</b:Middle>
            <b:First>Marco</b:First>
          </b:Person>
          <b:Person>
            <b:Last>Warrick</b:Last>
            <b:First>Philip</b:First>
          </b:Person>
          <b:Person>
            <b:Last>Zaunseder</b:Last>
            <b:First>Sebastian</b:First>
          </b:Person>
          <b:Person>
            <b:Last>Andreotti</b:Last>
            <b:First>Fernando</b:First>
          </b:Person>
          <b:Person>
            <b:Last>others</b:Last>
          </b:Person>
        </b:NameList>
      </b:Author>
    </b:Author>
    <b:Pages>10TR01</b:Pages>
    <b:JournalName>Physiological measurement</b:JournalName>
    <b:Number>10</b:Number>
    <b:RefOrder>17</b:RefOrder>
  </b:Source>
  <b:Source>
    <b:Year>2020</b:Year>
    <b:Volume>9</b:Volume>
    <b:BIBTEX_Entry>article</b:BIBTEX_Entry>
    <b:SourceType>JournalArticle</b:SourceType>
    <b:Title>Development of a Wearable Reflection-Type Pulse Oximeter System to Acquire Clean PPG Signals and Measure Pulse Rate and SpO2 with and without Finger Motion</b:Title>
    <b:Publisher>Multidisciplinary Digital Publishing Institute</b:Publisher>
    <b:Tag>banik2020development</b:Tag>
    <b:Author>
      <b:Author>
        <b:NameList>
          <b:Person>
            <b:Last>Banik</b:Last>
            <b:Middle>Pratim</b:Middle>
            <b:First>Partha</b:First>
          </b:Person>
          <b:Person>
            <b:Last>Hossain</b:Last>
            <b:First>Shifat</b:First>
          </b:Person>
          <b:Person>
            <b:Last>Kwon</b:Last>
            <b:First>Tae-Ho</b:First>
          </b:Person>
          <b:Person>
            <b:Last>Kim</b:Last>
            <b:First>Hyoungkeun</b:First>
          </b:Person>
          <b:Person>
            <b:Last>Kim</b:Last>
            <b:First>Ki-Doo</b:First>
          </b:Person>
        </b:NameList>
      </b:Author>
    </b:Author>
    <b:Pages>1905</b:Pages>
    <b:JournalName>Electronics</b:JournalName>
    <b:Number>11</b:Number>
    <b:RefOrder>18</b:RefOrder>
  </b:Source>
  <b:Source>
    <b:Year>2020</b:Year>
    <b:Volume>27</b:Volume>
    <b:BIBTEX_Entry>article</b:BIBTEX_Entry>
    <b:SourceType>JournalArticle</b:SourceType>
    <b:Title>Rapid implementation of a COVID-19 remote patient monitoring program</b:Title>
    <b:Publisher>Oxford University Press</b:Publisher>
    <b:Tag>annis2020rapid</b:Tag>
    <b:Author>
      <b:Author>
        <b:NameList>
          <b:Person>
            <b:Last>Annis</b:Last>
            <b:First>Tucker</b:First>
          </b:Person>
          <b:Person>
            <b:Last>Pleasants</b:Last>
            <b:First>Susan</b:First>
          </b:Person>
          <b:Person>
            <b:Last>Hultman</b:Last>
            <b:First>Gretchen</b:First>
          </b:Person>
          <b:Person>
            <b:Last>Lindemann</b:Last>
            <b:First>Elizabeth</b:First>
          </b:Person>
          <b:Person>
            <b:Last>Thompson</b:Last>
            <b:Middle>A.</b:Middle>
            <b:First>Joshua</b:First>
          </b:Person>
          <b:Person>
            <b:Last>Billecke</b:Last>
            <b:First>Stephanie</b:First>
          </b:Person>
          <b:Person>
            <b:Last>Badlani</b:Last>
            <b:First>Sameer</b:First>
          </b:Person>
          <b:Person>
            <b:Last>Melton</b:Last>
            <b:Middle>B.</b:Middle>
            <b:First>Genevieve</b:First>
          </b:Person>
        </b:NameList>
      </b:Author>
    </b:Author>
    <b:Pages>1326–1330</b:Pages>
    <b:JournalName>Journal of the American Medical Informatics Association</b:JournalName>
    <b:Number>8</b:Number>
    <b:RefOrder>19</b:RefOrder>
  </b:Source>
  <b:Source>
    <b:BIBTEX_Entry>misc</b:BIBTEX_Entry>
    <b:SourceType>Misc</b:SourceType>
    <b:Title>Rising to the COVID-19 Health Care Challenge in Indonesia</b:Title>
    <b:Tag>deloitte2021rising</b:Tag>
    <b:BIBTEX_HowPublished>\emph{Deloitte}. Accessed 1 March 2021</b:BIBTEX_HowPublished>
    <b:URL>https://www2.deloitte.com/content/dam/Deloitte/id/Documents/life-sciences-health-care/id-lshc-rising-to-covid-19-health-care-challenge-in-indonesia.pdf</b:URL>
    <b:Author>
      <b:Author>
        <b:Corporate>Deloitte Indonesia</b:Corporate>
      </b:Author>
    </b:Author>
    <b:PublicationTitle>Rising to the COVID-19 Health Care Challenge in Indonesia</b:PublicationTitle>
    <b:RefOrder>20</b:RefOrder>
  </b:Source>
  <b:Source>
    <b:BIBTEX_Entry>misc</b:BIBTEX_Entry>
    <b:SourceType>Misc</b:SourceType>
    <b:Title>Panduan Teknis Pelayanan Rumah Sakit Pada Masa Adaptasi Kebiasaan Baru</b:Title>
    <b:Tag>kemenkes2021panduan</b:Tag>
    <b:BIBTEX_HowPublished>\emph{COVID-19 Response Acceleration Task Force}. Accessed 1 March 2021</b:BIBTEX_HowPublished>
    <b:URL>https://covid19.go.id/storage/app/media/Protokol/2020/November/panduan-teknis-pelayanan-rumah-sakit-pada-masa-adaptasi-kebiasaan-baru-02-11-2020.pdf</b:URL>
    <b:Author>
      <b:Author>
        <b:Corporate>Kemenkes RI</b:Corporate>
      </b:Author>
    </b:Author>
    <b:PublicationTitle>Panduan Teknis Pelayanan Rumah Sakit Pada Masa Adaptasi Kebiasaan Baru</b:PublicationTitle>
    <b:RefOrder>21</b:RefOrder>
  </b:Source>
  <b:Source>
    <b:BIBTEX_Entry>misc</b:BIBTEX_Entry>
    <b:SourceType>Misc</b:SourceType>
    <b:Title>21st Century Health Care Challenges: A Connected Health Approach Megatrends in Health care</b:Title>
    <b:Tag>deloitte2021century</b:Tag>
    <b:BIBTEX_HowPublished>\emph{Deloitte}. Accessed 1 March 2021</b:BIBTEX_HowPublished>
    <b:URL>https://www2.deloitte.com/content/dam/Deloitte/id/Documents/public-sector/id-gps-ehealth-publication-Indonesia.pdf</b:URL>
    <b:Author>
      <b:Author>
        <b:Corporate>Deloitte Indonesia, Bahar Law Firm, and Chapters Indonesia</b:Corporate>
      </b:Author>
    </b:Author>
    <b:PublicationTitle>21st Century Health Care Challenges: A Connected Health Approach Megatrends in Health care</b:PublicationTitle>
    <b:RefOrder>22</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4A22F518CCD7F14E92C2039B56C77CA1" ma:contentTypeVersion="5" ma:contentTypeDescription="Create a new document." ma:contentTypeScope="" ma:versionID="ea4d39f962e8a71502341d54cbcc3341">
  <xsd:schema xmlns:xsd="http://www.w3.org/2001/XMLSchema" xmlns:xs="http://www.w3.org/2001/XMLSchema" xmlns:p="http://schemas.microsoft.com/office/2006/metadata/properties" xmlns:ns2="8131b8cc-f1c6-4076-b9c1-8326ed757813" targetNamespace="http://schemas.microsoft.com/office/2006/metadata/properties" ma:root="true" ma:fieldsID="9073296fa7ac0f968dc9d1b0cc5e5192" ns2:_="">
    <xsd:import namespace="8131b8cc-f1c6-4076-b9c1-8326ed75781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1b8cc-f1c6-4076-b9c1-8326ed7578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480CBC-99A6-4314-93BA-04C3E7AB5A32}">
  <ds:schemaRefs>
    <ds:schemaRef ds:uri="http://schemas.microsoft.com/sharepoint/v3/contenttype/forms"/>
  </ds:schemaRefs>
</ds:datastoreItem>
</file>

<file path=customXml/itemProps2.xml><?xml version="1.0" encoding="utf-8"?>
<ds:datastoreItem xmlns:ds="http://schemas.openxmlformats.org/officeDocument/2006/customXml" ds:itemID="{BB3340D0-5214-4B8D-9796-E086A2011711}">
  <ds:schemaRefs>
    <ds:schemaRef ds:uri="http://schemas.microsoft.com/office/2006/metadata/properties"/>
    <ds:schemaRef ds:uri="http://schemas.microsoft.com/office/infopath/2007/PartnerControls"/>
    <ds:schemaRef ds:uri="8131b8cc-f1c6-4076-b9c1-8326ed757813"/>
  </ds:schemaRefs>
</ds:datastoreItem>
</file>

<file path=customXml/itemProps3.xml><?xml version="1.0" encoding="utf-8"?>
<ds:datastoreItem xmlns:ds="http://schemas.openxmlformats.org/officeDocument/2006/customXml" ds:itemID="{94E69264-23CB-413F-B1FE-2EC22C53DE57}">
  <ds:schemaRefs>
    <ds:schemaRef ds:uri="http://schemas.openxmlformats.org/officeDocument/2006/bibliography"/>
  </ds:schemaRefs>
</ds:datastoreItem>
</file>

<file path=customXml/itemProps4.xml><?xml version="1.0" encoding="utf-8"?>
<ds:datastoreItem xmlns:ds="http://schemas.openxmlformats.org/officeDocument/2006/customXml" ds:itemID="{65FB2AC1-12D1-4BF5-8FF2-4B8C5E0DE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1b8cc-f1c6-4076-b9c1-8326ed757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Faizal</dc:creator>
  <cp:keywords/>
  <dc:description/>
  <cp:lastModifiedBy>Mohamad Imam Firdaus</cp:lastModifiedBy>
  <cp:revision>3</cp:revision>
  <cp:lastPrinted>2023-10-16T09:46:00Z</cp:lastPrinted>
  <dcterms:created xsi:type="dcterms:W3CDTF">2024-10-27T07:21:00Z</dcterms:created>
  <dcterms:modified xsi:type="dcterms:W3CDTF">2024-10-27T08:43:00Z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2024-10-07T08:45:08Z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e5b92363-f55d-4e7d-9043-31c5d7418912</vt:lpwstr>
  </property>
  <property fmtid="{D5CDD505-2E9C-101B-9397-08002B2CF9AE}" pid="8" name="MSIP_Label_38b525e5-f3da-4501-8f1e-526b6769fc56_ContentBits">
    <vt:lpwstr>0</vt:lpwstr>
  </property>
  <property fmtid="{D5CDD505-2E9C-101B-9397-08002B2CF9AE}" pid="9" name="ContentTypeId">
    <vt:lpwstr>0x0101004A22F518CCD7F14E92C2039B56C77CA1</vt:lpwstr>
  </property>
</Properties>
</file>